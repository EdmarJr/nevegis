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261B" w:rsidRPr="00646584" w:rsidRDefault="0029261B" w:rsidP="00B975B2"/>
    <w:p w:rsidR="00E37636" w:rsidRPr="00646584" w:rsidRDefault="00E32540" w:rsidP="00B975B2">
      <w:pPr>
        <w:rPr>
          <w:color w:val="auto"/>
        </w:rPr>
        <w:sectPr w:rsidR="00E37636" w:rsidRPr="00646584" w:rsidSect="00C756E4">
          <w:footerReference w:type="first" r:id="rId12"/>
          <w:pgSz w:w="11907" w:h="16840" w:code="9"/>
          <w:pgMar w:top="851" w:right="851" w:bottom="851" w:left="1418" w:header="851" w:footer="851" w:gutter="0"/>
          <w:cols w:space="708"/>
          <w:docGrid w:linePitch="360"/>
        </w:sectPr>
      </w:pPr>
      <w:r w:rsidRPr="00E32540">
        <w:pict>
          <v:shapetype id="_x0000_t202" coordsize="21600,21600" o:spt="202" path="m,l,21600r21600,l21600,xe">
            <v:stroke joinstyle="miter"/>
            <v:path gradientshapeok="t" o:connecttype="rect"/>
          </v:shapetype>
          <v:shape id="_x0000_s1081" type="#_x0000_t202" style="position:absolute;left:0;text-align:left;margin-left:-58.25pt;margin-top:214.25pt;width:562.25pt;height:65.45pt;z-index:251656704" filled="f" stroked="f">
            <v:textbox style="mso-next-textbox:#_x0000_s1081">
              <w:txbxContent>
                <w:bookmarkStart w:id="0" w:name="OLE_LINK4" w:displacedByCustomXml="next"/>
                <w:bookmarkStart w:id="1" w:name="OLE_LINK3" w:displacedByCustomXml="next"/>
                <w:sdt>
                  <w:sdtPr>
                    <w:rPr>
                      <w:color w:val="FFFFFF"/>
                    </w:rPr>
                    <w:alias w:val="Título"/>
                    <w:id w:val="789896898"/>
                    <w:placeholder>
                      <w:docPart w:val="67C02AEF6DBF45128966ED26ADCE0549"/>
                    </w:placeholder>
                    <w:dataBinding w:prefixMappings="xmlns:ns0='http://purl.org/dc/elements/1.1/' xmlns:ns1='http://schemas.openxmlformats.org/package/2006/metadata/core-properties' " w:xpath="/ns1:coreProperties[1]/ns0:title[1]" w:storeItemID="{6C3C8BC8-F283-45AE-878A-BAB7291924A1}"/>
                    <w:text/>
                  </w:sdtPr>
                  <w:sdtContent>
                    <w:p w:rsidR="00A0093E" w:rsidRPr="00490A62" w:rsidRDefault="00A0093E" w:rsidP="002F68BB">
                      <w:pPr>
                        <w:pStyle w:val="Titulodocumento"/>
                        <w:rPr>
                          <w:color w:val="FFFFFF"/>
                        </w:rPr>
                      </w:pPr>
                      <w:r>
                        <w:rPr>
                          <w:color w:val="FFFFFF"/>
                        </w:rPr>
                        <w:t>Processo de Desenvolvimento de Software</w:t>
                      </w:r>
                    </w:p>
                  </w:sdtContent>
                </w:sdt>
                <w:bookmarkEnd w:id="1"/>
                <w:bookmarkEnd w:id="0"/>
                <w:p w:rsidR="00A0093E" w:rsidRPr="00490A62" w:rsidRDefault="00A0093E" w:rsidP="002F68BB">
                  <w:pPr>
                    <w:pStyle w:val="Ttulo8"/>
                    <w:rPr>
                      <w:color w:val="FFFFFF"/>
                    </w:rPr>
                  </w:pPr>
                  <w:r>
                    <w:rPr>
                      <w:color w:val="FFFFFF"/>
                    </w:rPr>
                    <w:t xml:space="preserve">Versão </w:t>
                  </w:r>
                  <w:sdt>
                    <w:sdtPr>
                      <w:rPr>
                        <w:color w:val="FFFFFF"/>
                      </w:rPr>
                      <w:alias w:val="Status"/>
                      <w:id w:val="789896902"/>
                      <w:placeholder>
                        <w:docPart w:val="A6EF13A97F6342BEB22320A554E3390C"/>
                      </w:placeholder>
                      <w:dataBinding w:prefixMappings="xmlns:ns0='http://purl.org/dc/elements/1.1/' xmlns:ns1='http://schemas.openxmlformats.org/package/2006/metadata/core-properties' " w:xpath="/ns1:coreProperties[1]/ns1:contentStatus[1]" w:storeItemID="{6C3C8BC8-F283-45AE-878A-BAB7291924A1}"/>
                      <w:text/>
                    </w:sdtPr>
                    <w:sdtContent>
                      <w:r w:rsidR="00F659DE">
                        <w:rPr>
                          <w:color w:val="FFFFFF"/>
                        </w:rPr>
                        <w:t>0.4</w:t>
                      </w:r>
                    </w:sdtContent>
                  </w:sdt>
                </w:p>
                <w:p w:rsidR="00A0093E" w:rsidRPr="007B6CAD" w:rsidRDefault="00A0093E" w:rsidP="002F68BB">
                  <w:pPr>
                    <w:pStyle w:val="Titulodocumento"/>
                  </w:pPr>
                </w:p>
              </w:txbxContent>
            </v:textbox>
          </v:shape>
        </w:pict>
      </w:r>
      <w:r w:rsidRPr="00E32540">
        <w:pict>
          <v:shape id="_x0000_s1084" type="#_x0000_t202" style="position:absolute;left:0;text-align:left;margin-left:-63pt;margin-top:4in;width:562.25pt;height:133.95pt;z-index:251659776" filled="f" stroked="f">
            <v:textbox style="mso-next-textbox:#_x0000_s1084">
              <w:txbxContent>
                <w:sdt>
                  <w:sdtPr>
                    <w:rPr>
                      <w:color w:val="808080"/>
                    </w:rPr>
                    <w:alias w:val="Assunto"/>
                    <w:id w:val="789896899"/>
                    <w:placeholder>
                      <w:docPart w:val="8874B5600E7643A88A02EC7F931CD355"/>
                    </w:placeholder>
                    <w:dataBinding w:prefixMappings="xmlns:ns0='http://purl.org/dc/elements/1.1/' xmlns:ns1='http://schemas.openxmlformats.org/package/2006/metadata/core-properties' " w:xpath="/ns1:coreProperties[1]/ns0:subject[1]" w:storeItemID="{6C3C8BC8-F283-45AE-878A-BAB7291924A1}"/>
                    <w:text/>
                  </w:sdtPr>
                  <w:sdtContent>
                    <w:p w:rsidR="00A0093E" w:rsidRPr="00705405" w:rsidRDefault="00A0093E" w:rsidP="002F68BB">
                      <w:pPr>
                        <w:pStyle w:val="Titulodocumento"/>
                        <w:rPr>
                          <w:color w:val="808080"/>
                        </w:rPr>
                      </w:pPr>
                      <w:r>
                        <w:rPr>
                          <w:color w:val="808080"/>
                        </w:rPr>
                        <w:t>Fábrica de Software CTIS</w:t>
                      </w:r>
                    </w:p>
                  </w:sdtContent>
                </w:sdt>
              </w:txbxContent>
            </v:textbox>
          </v:shape>
        </w:pict>
      </w:r>
      <w:r w:rsidRPr="00E32540">
        <w:pict>
          <v:shape id="_x0000_s1082" type="#_x0000_t202" style="position:absolute;left:0;text-align:left;margin-left:-54pt;margin-top:-11pt;width:585pt;height:180pt;z-index:251657728" stroked="f">
            <v:textbox style="mso-next-textbox:#_x0000_s1082">
              <w:txbxContent>
                <w:p w:rsidR="00A0093E" w:rsidRDefault="00A0093E" w:rsidP="002F68BB">
                  <w:pPr>
                    <w:pStyle w:val="Titulodocumento"/>
                    <w:jc w:val="both"/>
                  </w:pPr>
                  <w:r>
                    <w:br/>
                  </w:r>
                  <w:r>
                    <w:rPr>
                      <w:noProof/>
                    </w:rPr>
                    <w:drawing>
                      <wp:inline distT="0" distB="0" distL="0" distR="0">
                        <wp:extent cx="5638800" cy="1609725"/>
                        <wp:effectExtent l="19050" t="0" r="0" b="0"/>
                        <wp:docPr id="1" name="Imagem 1" descr="logomarca C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marca CTIS"/>
                                <pic:cNvPicPr>
                                  <a:picLocks noChangeAspect="1" noChangeArrowheads="1"/>
                                </pic:cNvPicPr>
                              </pic:nvPicPr>
                              <pic:blipFill>
                                <a:blip r:embed="rId13"/>
                                <a:srcRect/>
                                <a:stretch>
                                  <a:fillRect/>
                                </a:stretch>
                              </pic:blipFill>
                              <pic:spPr bwMode="auto">
                                <a:xfrm>
                                  <a:off x="0" y="0"/>
                                  <a:ext cx="5638800" cy="1609725"/>
                                </a:xfrm>
                                <a:prstGeom prst="rect">
                                  <a:avLst/>
                                </a:prstGeom>
                                <a:noFill/>
                                <a:ln w="9525">
                                  <a:noFill/>
                                  <a:miter lim="800000"/>
                                  <a:headEnd/>
                                  <a:tailEnd/>
                                </a:ln>
                              </pic:spPr>
                            </pic:pic>
                          </a:graphicData>
                        </a:graphic>
                      </wp:inline>
                    </w:drawing>
                  </w:r>
                </w:p>
              </w:txbxContent>
            </v:textbox>
          </v:shape>
        </w:pict>
      </w:r>
      <w:r w:rsidRPr="00E32540">
        <w:pict>
          <v:rect id="_x0000_s1080" style="position:absolute;left:0;text-align:left;margin-left:-76.25pt;margin-top:211.8pt;width:621pt;height:1in;z-index:251655680" fillcolor="#c00" stroked="f" strokecolor="navy" strokeweight=".25pt"/>
        </w:pict>
      </w:r>
      <w:r w:rsidR="00E37636" w:rsidRPr="00646584">
        <w:tab/>
        <w:t xml:space="preserve"> </w:t>
      </w:r>
    </w:p>
    <w:p w:rsidR="00E37636" w:rsidRPr="00646584" w:rsidRDefault="00E37636">
      <w:pPr>
        <w:pStyle w:val="Ttulo"/>
        <w:jc w:val="center"/>
      </w:pPr>
      <w:r w:rsidRPr="00646584">
        <w:lastRenderedPageBreak/>
        <w:t>Histórico de Revisões</w:t>
      </w:r>
    </w:p>
    <w:tbl>
      <w:tblPr>
        <w:tblW w:w="97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550"/>
        <w:gridCol w:w="808"/>
        <w:gridCol w:w="4662"/>
        <w:gridCol w:w="2700"/>
      </w:tblGrid>
      <w:tr w:rsidR="00E37636" w:rsidRPr="00646584" w:rsidTr="00EE6BE0">
        <w:trPr>
          <w:trHeight w:val="284"/>
        </w:trPr>
        <w:tc>
          <w:tcPr>
            <w:tcW w:w="1550" w:type="dxa"/>
            <w:shd w:val="clear" w:color="auto" w:fill="C0C0C0"/>
            <w:vAlign w:val="center"/>
          </w:tcPr>
          <w:p w:rsidR="00E37636" w:rsidRPr="00646584" w:rsidRDefault="00E37636" w:rsidP="00EE6BE0">
            <w:pPr>
              <w:jc w:val="center"/>
              <w:rPr>
                <w:b/>
                <w:bCs/>
              </w:rPr>
            </w:pPr>
            <w:r w:rsidRPr="00646584">
              <w:rPr>
                <w:b/>
                <w:bCs/>
              </w:rPr>
              <w:t>Data</w:t>
            </w:r>
          </w:p>
        </w:tc>
        <w:tc>
          <w:tcPr>
            <w:tcW w:w="808" w:type="dxa"/>
            <w:shd w:val="clear" w:color="auto" w:fill="C0C0C0"/>
            <w:vAlign w:val="center"/>
          </w:tcPr>
          <w:p w:rsidR="00E37636" w:rsidRPr="00646584" w:rsidRDefault="00E37636" w:rsidP="00EE6BE0">
            <w:pPr>
              <w:jc w:val="center"/>
              <w:rPr>
                <w:b/>
                <w:bCs/>
              </w:rPr>
            </w:pPr>
            <w:r w:rsidRPr="00646584">
              <w:rPr>
                <w:b/>
                <w:bCs/>
              </w:rPr>
              <w:t>Versão</w:t>
            </w:r>
          </w:p>
        </w:tc>
        <w:tc>
          <w:tcPr>
            <w:tcW w:w="4662" w:type="dxa"/>
            <w:shd w:val="clear" w:color="auto" w:fill="C0C0C0"/>
            <w:vAlign w:val="center"/>
          </w:tcPr>
          <w:p w:rsidR="00E37636" w:rsidRPr="00646584" w:rsidRDefault="00E37636" w:rsidP="00EE6BE0">
            <w:pPr>
              <w:jc w:val="center"/>
              <w:rPr>
                <w:b/>
                <w:bCs/>
              </w:rPr>
            </w:pPr>
            <w:r w:rsidRPr="00646584">
              <w:rPr>
                <w:b/>
                <w:bCs/>
              </w:rPr>
              <w:t>Descrição</w:t>
            </w:r>
          </w:p>
        </w:tc>
        <w:tc>
          <w:tcPr>
            <w:tcW w:w="2700" w:type="dxa"/>
            <w:shd w:val="clear" w:color="auto" w:fill="C0C0C0"/>
            <w:vAlign w:val="center"/>
          </w:tcPr>
          <w:p w:rsidR="00E37636" w:rsidRPr="00646584" w:rsidRDefault="00E37636" w:rsidP="00EE6BE0">
            <w:pPr>
              <w:jc w:val="center"/>
              <w:rPr>
                <w:b/>
                <w:bCs/>
              </w:rPr>
            </w:pPr>
            <w:r w:rsidRPr="00646584">
              <w:rPr>
                <w:b/>
                <w:bCs/>
              </w:rPr>
              <w:t>Autor</w:t>
            </w:r>
          </w:p>
        </w:tc>
      </w:tr>
      <w:tr w:rsidR="00E37636" w:rsidRPr="00646584">
        <w:trPr>
          <w:trHeight w:val="284"/>
        </w:trPr>
        <w:tc>
          <w:tcPr>
            <w:tcW w:w="1550" w:type="dxa"/>
            <w:vAlign w:val="center"/>
          </w:tcPr>
          <w:p w:rsidR="00E37636" w:rsidRPr="002816A4" w:rsidRDefault="009F4F8B" w:rsidP="002816A4">
            <w:pPr>
              <w:spacing w:before="60" w:after="60"/>
              <w:jc w:val="center"/>
              <w:rPr>
                <w:sz w:val="18"/>
                <w:szCs w:val="18"/>
              </w:rPr>
            </w:pPr>
            <w:r>
              <w:rPr>
                <w:sz w:val="18"/>
                <w:szCs w:val="18"/>
              </w:rPr>
              <w:t>31/07/2013</w:t>
            </w:r>
          </w:p>
        </w:tc>
        <w:tc>
          <w:tcPr>
            <w:tcW w:w="808" w:type="dxa"/>
            <w:vAlign w:val="center"/>
          </w:tcPr>
          <w:p w:rsidR="00E37636" w:rsidRPr="002816A4" w:rsidRDefault="00BC2E18" w:rsidP="002816A4">
            <w:pPr>
              <w:spacing w:before="60" w:after="60"/>
              <w:jc w:val="center"/>
              <w:rPr>
                <w:sz w:val="18"/>
                <w:szCs w:val="18"/>
              </w:rPr>
            </w:pPr>
            <w:r w:rsidRPr="002816A4">
              <w:rPr>
                <w:sz w:val="18"/>
                <w:szCs w:val="18"/>
              </w:rPr>
              <w:t>0</w:t>
            </w:r>
            <w:r w:rsidR="009A0142" w:rsidRPr="002816A4">
              <w:rPr>
                <w:sz w:val="18"/>
                <w:szCs w:val="18"/>
              </w:rPr>
              <w:t>.</w:t>
            </w:r>
            <w:r w:rsidRPr="002816A4">
              <w:rPr>
                <w:sz w:val="18"/>
                <w:szCs w:val="18"/>
              </w:rPr>
              <w:t>1</w:t>
            </w:r>
          </w:p>
        </w:tc>
        <w:tc>
          <w:tcPr>
            <w:tcW w:w="4662" w:type="dxa"/>
            <w:vAlign w:val="center"/>
          </w:tcPr>
          <w:p w:rsidR="00E37636" w:rsidRPr="002816A4" w:rsidRDefault="009A0142" w:rsidP="002816A4">
            <w:pPr>
              <w:spacing w:before="60" w:after="60"/>
              <w:rPr>
                <w:sz w:val="18"/>
                <w:szCs w:val="18"/>
              </w:rPr>
            </w:pPr>
            <w:r w:rsidRPr="002816A4">
              <w:rPr>
                <w:sz w:val="18"/>
                <w:szCs w:val="18"/>
              </w:rPr>
              <w:t>Elaboração do documento</w:t>
            </w:r>
            <w:r w:rsidR="0003093E" w:rsidRPr="002816A4">
              <w:rPr>
                <w:sz w:val="18"/>
                <w:szCs w:val="18"/>
              </w:rPr>
              <w:t>.</w:t>
            </w:r>
          </w:p>
        </w:tc>
        <w:tc>
          <w:tcPr>
            <w:tcW w:w="2700" w:type="dxa"/>
            <w:vAlign w:val="center"/>
          </w:tcPr>
          <w:p w:rsidR="00E37636" w:rsidRDefault="009F4F8B" w:rsidP="009F4F8B">
            <w:pPr>
              <w:spacing w:before="60" w:after="60"/>
              <w:jc w:val="left"/>
              <w:rPr>
                <w:sz w:val="18"/>
                <w:szCs w:val="18"/>
              </w:rPr>
            </w:pPr>
            <w:r>
              <w:rPr>
                <w:sz w:val="18"/>
                <w:szCs w:val="18"/>
              </w:rPr>
              <w:t>Anderson Junqueira</w:t>
            </w:r>
          </w:p>
          <w:p w:rsidR="009F4F8B" w:rsidRPr="002816A4" w:rsidRDefault="009F4F8B" w:rsidP="009F4F8B">
            <w:pPr>
              <w:spacing w:before="60" w:after="60"/>
              <w:jc w:val="left"/>
              <w:rPr>
                <w:sz w:val="18"/>
                <w:szCs w:val="18"/>
              </w:rPr>
            </w:pPr>
            <w:r>
              <w:rPr>
                <w:sz w:val="18"/>
                <w:szCs w:val="18"/>
              </w:rPr>
              <w:t>Fernanda Braga</w:t>
            </w:r>
          </w:p>
        </w:tc>
      </w:tr>
      <w:tr w:rsidR="0041315D" w:rsidRPr="00646584">
        <w:trPr>
          <w:trHeight w:val="284"/>
        </w:trPr>
        <w:tc>
          <w:tcPr>
            <w:tcW w:w="1550" w:type="dxa"/>
            <w:vAlign w:val="center"/>
          </w:tcPr>
          <w:p w:rsidR="0041315D" w:rsidRDefault="0041315D" w:rsidP="002816A4">
            <w:pPr>
              <w:spacing w:before="60" w:after="60"/>
              <w:jc w:val="center"/>
              <w:rPr>
                <w:sz w:val="18"/>
                <w:szCs w:val="18"/>
              </w:rPr>
            </w:pPr>
            <w:r>
              <w:rPr>
                <w:sz w:val="18"/>
                <w:szCs w:val="18"/>
              </w:rPr>
              <w:t>04/09/2013</w:t>
            </w:r>
          </w:p>
        </w:tc>
        <w:tc>
          <w:tcPr>
            <w:tcW w:w="808" w:type="dxa"/>
            <w:vAlign w:val="center"/>
          </w:tcPr>
          <w:p w:rsidR="0041315D" w:rsidRPr="002816A4" w:rsidRDefault="0041315D" w:rsidP="002816A4">
            <w:pPr>
              <w:spacing w:before="60" w:after="60"/>
              <w:jc w:val="center"/>
              <w:rPr>
                <w:sz w:val="18"/>
                <w:szCs w:val="18"/>
              </w:rPr>
            </w:pPr>
            <w:r>
              <w:rPr>
                <w:sz w:val="18"/>
                <w:szCs w:val="18"/>
              </w:rPr>
              <w:t>0.2</w:t>
            </w:r>
          </w:p>
        </w:tc>
        <w:tc>
          <w:tcPr>
            <w:tcW w:w="4662" w:type="dxa"/>
            <w:vAlign w:val="center"/>
          </w:tcPr>
          <w:p w:rsidR="0041315D" w:rsidRPr="002816A4" w:rsidRDefault="0041315D" w:rsidP="002816A4">
            <w:pPr>
              <w:spacing w:before="60" w:after="60"/>
              <w:rPr>
                <w:sz w:val="18"/>
                <w:szCs w:val="18"/>
              </w:rPr>
            </w:pPr>
            <w:r>
              <w:rPr>
                <w:sz w:val="18"/>
                <w:szCs w:val="18"/>
              </w:rPr>
              <w:t>Ajustes para contempla</w:t>
            </w:r>
            <w:r w:rsidR="00A10F6E">
              <w:rPr>
                <w:sz w:val="18"/>
                <w:szCs w:val="18"/>
              </w:rPr>
              <w:t>r no fluxo do processo as revisões técnicas, contagem e homologação.</w:t>
            </w:r>
          </w:p>
        </w:tc>
        <w:tc>
          <w:tcPr>
            <w:tcW w:w="2700" w:type="dxa"/>
            <w:vAlign w:val="center"/>
          </w:tcPr>
          <w:p w:rsidR="0041315D" w:rsidRDefault="0041315D" w:rsidP="009F4F8B">
            <w:pPr>
              <w:spacing w:before="60" w:after="60"/>
              <w:jc w:val="left"/>
              <w:rPr>
                <w:sz w:val="18"/>
                <w:szCs w:val="18"/>
              </w:rPr>
            </w:pPr>
            <w:r>
              <w:rPr>
                <w:sz w:val="18"/>
                <w:szCs w:val="18"/>
              </w:rPr>
              <w:t>Fernanda Braga</w:t>
            </w:r>
          </w:p>
        </w:tc>
      </w:tr>
      <w:tr w:rsidR="004E6DA2" w:rsidRPr="00646584">
        <w:trPr>
          <w:trHeight w:val="284"/>
        </w:trPr>
        <w:tc>
          <w:tcPr>
            <w:tcW w:w="1550" w:type="dxa"/>
            <w:vAlign w:val="center"/>
          </w:tcPr>
          <w:p w:rsidR="004E6DA2" w:rsidRDefault="004E6DA2" w:rsidP="002816A4">
            <w:pPr>
              <w:spacing w:before="60" w:after="60"/>
              <w:jc w:val="center"/>
              <w:rPr>
                <w:sz w:val="18"/>
                <w:szCs w:val="18"/>
              </w:rPr>
            </w:pPr>
            <w:r>
              <w:rPr>
                <w:sz w:val="18"/>
                <w:szCs w:val="18"/>
              </w:rPr>
              <w:t>28/10/2013</w:t>
            </w:r>
          </w:p>
        </w:tc>
        <w:tc>
          <w:tcPr>
            <w:tcW w:w="808" w:type="dxa"/>
            <w:vAlign w:val="center"/>
          </w:tcPr>
          <w:p w:rsidR="004E6DA2" w:rsidRDefault="004E6DA2" w:rsidP="002816A4">
            <w:pPr>
              <w:spacing w:before="60" w:after="60"/>
              <w:jc w:val="center"/>
              <w:rPr>
                <w:sz w:val="18"/>
                <w:szCs w:val="18"/>
              </w:rPr>
            </w:pPr>
            <w:r>
              <w:rPr>
                <w:sz w:val="18"/>
                <w:szCs w:val="18"/>
              </w:rPr>
              <w:t>0.3</w:t>
            </w:r>
          </w:p>
        </w:tc>
        <w:tc>
          <w:tcPr>
            <w:tcW w:w="4662" w:type="dxa"/>
            <w:vAlign w:val="center"/>
          </w:tcPr>
          <w:p w:rsidR="004E6DA2" w:rsidRDefault="004E6DA2" w:rsidP="002816A4">
            <w:pPr>
              <w:spacing w:before="60" w:after="60"/>
              <w:rPr>
                <w:sz w:val="18"/>
                <w:szCs w:val="18"/>
              </w:rPr>
            </w:pPr>
            <w:r>
              <w:rPr>
                <w:sz w:val="18"/>
                <w:szCs w:val="18"/>
              </w:rPr>
              <w:t>Complementação do processo de Sustentação com o fluxo de Solicitação de Informação.</w:t>
            </w:r>
          </w:p>
          <w:p w:rsidR="00545ACC" w:rsidRDefault="00545ACC" w:rsidP="002816A4">
            <w:pPr>
              <w:spacing w:before="60" w:after="60"/>
              <w:rPr>
                <w:sz w:val="18"/>
                <w:szCs w:val="18"/>
              </w:rPr>
            </w:pPr>
            <w:r>
              <w:rPr>
                <w:sz w:val="18"/>
                <w:szCs w:val="18"/>
              </w:rPr>
              <w:t>Revisão do processo e dos produtos dos artefatos.</w:t>
            </w:r>
          </w:p>
        </w:tc>
        <w:tc>
          <w:tcPr>
            <w:tcW w:w="2700" w:type="dxa"/>
            <w:vAlign w:val="center"/>
          </w:tcPr>
          <w:p w:rsidR="004E6DA2" w:rsidRDefault="004E6DA2" w:rsidP="009F4F8B">
            <w:pPr>
              <w:spacing w:before="60" w:after="60"/>
              <w:jc w:val="left"/>
              <w:rPr>
                <w:sz w:val="18"/>
                <w:szCs w:val="18"/>
              </w:rPr>
            </w:pPr>
            <w:r>
              <w:rPr>
                <w:sz w:val="18"/>
                <w:szCs w:val="18"/>
              </w:rPr>
              <w:t>Ester Borges</w:t>
            </w:r>
          </w:p>
        </w:tc>
      </w:tr>
      <w:tr w:rsidR="00F659DE" w:rsidRPr="00646584">
        <w:trPr>
          <w:trHeight w:val="284"/>
        </w:trPr>
        <w:tc>
          <w:tcPr>
            <w:tcW w:w="1550" w:type="dxa"/>
            <w:vAlign w:val="center"/>
          </w:tcPr>
          <w:p w:rsidR="00F659DE" w:rsidRDefault="00F659DE" w:rsidP="002816A4">
            <w:pPr>
              <w:spacing w:before="60" w:after="60"/>
              <w:jc w:val="center"/>
              <w:rPr>
                <w:sz w:val="18"/>
                <w:szCs w:val="18"/>
              </w:rPr>
            </w:pPr>
            <w:r>
              <w:rPr>
                <w:sz w:val="18"/>
                <w:szCs w:val="18"/>
              </w:rPr>
              <w:t>17/12/2013</w:t>
            </w:r>
          </w:p>
        </w:tc>
        <w:tc>
          <w:tcPr>
            <w:tcW w:w="808" w:type="dxa"/>
            <w:vAlign w:val="center"/>
          </w:tcPr>
          <w:p w:rsidR="00F659DE" w:rsidRDefault="00F659DE" w:rsidP="002816A4">
            <w:pPr>
              <w:spacing w:before="60" w:after="60"/>
              <w:jc w:val="center"/>
              <w:rPr>
                <w:sz w:val="18"/>
                <w:szCs w:val="18"/>
              </w:rPr>
            </w:pPr>
            <w:r>
              <w:rPr>
                <w:sz w:val="18"/>
                <w:szCs w:val="18"/>
              </w:rPr>
              <w:t>0.4</w:t>
            </w:r>
          </w:p>
        </w:tc>
        <w:tc>
          <w:tcPr>
            <w:tcW w:w="4662" w:type="dxa"/>
            <w:vAlign w:val="center"/>
          </w:tcPr>
          <w:p w:rsidR="00F659DE" w:rsidRDefault="00F659DE" w:rsidP="00F659DE">
            <w:pPr>
              <w:spacing w:before="60" w:after="60"/>
              <w:rPr>
                <w:sz w:val="18"/>
                <w:szCs w:val="18"/>
              </w:rPr>
            </w:pPr>
            <w:r>
              <w:rPr>
                <w:sz w:val="18"/>
                <w:szCs w:val="18"/>
              </w:rPr>
              <w:t xml:space="preserve">Inclusão dos artefatos de prototipagem na fase de elaboração e alterações no cabeçalho dos </w:t>
            </w:r>
            <w:proofErr w:type="spellStart"/>
            <w:r>
              <w:rPr>
                <w:sz w:val="18"/>
                <w:szCs w:val="18"/>
              </w:rPr>
              <w:t>templates</w:t>
            </w:r>
            <w:proofErr w:type="spellEnd"/>
            <w:r>
              <w:rPr>
                <w:sz w:val="18"/>
                <w:szCs w:val="18"/>
              </w:rPr>
              <w:t xml:space="preserve"> da fase de Iniciação e Elaboração para facilitar o preenchimento dos analistas.</w:t>
            </w:r>
          </w:p>
        </w:tc>
        <w:tc>
          <w:tcPr>
            <w:tcW w:w="2700" w:type="dxa"/>
            <w:vAlign w:val="center"/>
          </w:tcPr>
          <w:p w:rsidR="00F659DE" w:rsidRDefault="00F659DE" w:rsidP="009F4F8B">
            <w:pPr>
              <w:spacing w:before="60" w:after="60"/>
              <w:jc w:val="left"/>
              <w:rPr>
                <w:sz w:val="18"/>
                <w:szCs w:val="18"/>
              </w:rPr>
            </w:pPr>
            <w:r>
              <w:rPr>
                <w:sz w:val="18"/>
                <w:szCs w:val="18"/>
              </w:rPr>
              <w:t>Ester Borges</w:t>
            </w:r>
          </w:p>
        </w:tc>
      </w:tr>
    </w:tbl>
    <w:p w:rsidR="00E37636" w:rsidRPr="00646584" w:rsidRDefault="00E37636"/>
    <w:p w:rsidR="00E37636" w:rsidRPr="00646584" w:rsidRDefault="00E37636" w:rsidP="00774AE7">
      <w:pPr>
        <w:pStyle w:val="Ttulo"/>
        <w:jc w:val="center"/>
      </w:pPr>
      <w:r w:rsidRPr="00646584">
        <w:br w:type="page"/>
      </w:r>
      <w:r w:rsidRPr="00646584">
        <w:lastRenderedPageBreak/>
        <w:t>SUMÁRIO</w:t>
      </w:r>
    </w:p>
    <w:p w:rsidR="00277F86" w:rsidRDefault="00E32540">
      <w:pPr>
        <w:pStyle w:val="Sumrio1"/>
        <w:rPr>
          <w:rFonts w:asciiTheme="minorHAnsi" w:eastAsiaTheme="minorEastAsia" w:hAnsiTheme="minorHAnsi" w:cstheme="minorBidi"/>
          <w:bCs w:val="0"/>
          <w:caps w:val="0"/>
          <w:sz w:val="22"/>
          <w:szCs w:val="22"/>
          <w:lang w:eastAsia="pt-BR"/>
        </w:rPr>
      </w:pPr>
      <w:r w:rsidRPr="00E32540">
        <w:rPr>
          <w:rFonts w:cs="Arial"/>
          <w:noProof w:val="0"/>
        </w:rPr>
        <w:fldChar w:fldCharType="begin"/>
      </w:r>
      <w:r w:rsidR="00E37636" w:rsidRPr="00646584">
        <w:rPr>
          <w:rFonts w:cs="Arial"/>
          <w:noProof w:val="0"/>
        </w:rPr>
        <w:instrText xml:space="preserve"> TOC \o "1-3" \h \z </w:instrText>
      </w:r>
      <w:r w:rsidRPr="00E32540">
        <w:rPr>
          <w:rFonts w:cs="Arial"/>
          <w:noProof w:val="0"/>
        </w:rPr>
        <w:fldChar w:fldCharType="separate"/>
      </w:r>
      <w:hyperlink w:anchor="_Toc375058760" w:history="1">
        <w:r w:rsidR="00277F86" w:rsidRPr="003818C0">
          <w:rPr>
            <w:rStyle w:val="Hyperlink"/>
          </w:rPr>
          <w:t>1. Introdução</w:t>
        </w:r>
        <w:r w:rsidR="00277F86">
          <w:rPr>
            <w:webHidden/>
          </w:rPr>
          <w:tab/>
        </w:r>
        <w:r>
          <w:rPr>
            <w:webHidden/>
          </w:rPr>
          <w:fldChar w:fldCharType="begin"/>
        </w:r>
        <w:r w:rsidR="00277F86">
          <w:rPr>
            <w:webHidden/>
          </w:rPr>
          <w:instrText xml:space="preserve"> PAGEREF _Toc375058760 \h </w:instrText>
        </w:r>
        <w:r>
          <w:rPr>
            <w:webHidden/>
          </w:rPr>
        </w:r>
        <w:r>
          <w:rPr>
            <w:webHidden/>
          </w:rPr>
          <w:fldChar w:fldCharType="separate"/>
        </w:r>
        <w:r w:rsidR="00277F86">
          <w:rPr>
            <w:webHidden/>
          </w:rPr>
          <w:t>5</w:t>
        </w:r>
        <w:r>
          <w:rPr>
            <w:webHidden/>
          </w:rPr>
          <w:fldChar w:fldCharType="end"/>
        </w:r>
      </w:hyperlink>
    </w:p>
    <w:p w:rsidR="00277F86" w:rsidRDefault="00E32540">
      <w:pPr>
        <w:pStyle w:val="Sumrio2"/>
        <w:rPr>
          <w:rFonts w:asciiTheme="minorHAnsi" w:eastAsiaTheme="minorEastAsia" w:hAnsiTheme="minorHAnsi" w:cstheme="minorBidi"/>
          <w:bCs w:val="0"/>
          <w:sz w:val="22"/>
          <w:szCs w:val="22"/>
          <w:lang w:eastAsia="pt-BR"/>
        </w:rPr>
      </w:pPr>
      <w:hyperlink w:anchor="_Toc375058761" w:history="1">
        <w:r w:rsidR="00277F86" w:rsidRPr="003818C0">
          <w:rPr>
            <w:rStyle w:val="Hyperlink"/>
          </w:rPr>
          <w:t>1.1. Referências</w:t>
        </w:r>
        <w:r w:rsidR="00277F86">
          <w:rPr>
            <w:webHidden/>
          </w:rPr>
          <w:tab/>
        </w:r>
        <w:r>
          <w:rPr>
            <w:webHidden/>
          </w:rPr>
          <w:fldChar w:fldCharType="begin"/>
        </w:r>
        <w:r w:rsidR="00277F86">
          <w:rPr>
            <w:webHidden/>
          </w:rPr>
          <w:instrText xml:space="preserve"> PAGEREF _Toc375058761 \h </w:instrText>
        </w:r>
        <w:r>
          <w:rPr>
            <w:webHidden/>
          </w:rPr>
        </w:r>
        <w:r>
          <w:rPr>
            <w:webHidden/>
          </w:rPr>
          <w:fldChar w:fldCharType="separate"/>
        </w:r>
        <w:r w:rsidR="00277F86">
          <w:rPr>
            <w:webHidden/>
          </w:rPr>
          <w:t>5</w:t>
        </w:r>
        <w:r>
          <w:rPr>
            <w:webHidden/>
          </w:rPr>
          <w:fldChar w:fldCharType="end"/>
        </w:r>
      </w:hyperlink>
    </w:p>
    <w:p w:rsidR="00277F86" w:rsidRDefault="00E32540">
      <w:pPr>
        <w:pStyle w:val="Sumrio2"/>
        <w:rPr>
          <w:rFonts w:asciiTheme="minorHAnsi" w:eastAsiaTheme="minorEastAsia" w:hAnsiTheme="minorHAnsi" w:cstheme="minorBidi"/>
          <w:bCs w:val="0"/>
          <w:sz w:val="22"/>
          <w:szCs w:val="22"/>
          <w:lang w:eastAsia="pt-BR"/>
        </w:rPr>
      </w:pPr>
      <w:hyperlink w:anchor="_Toc375058762" w:history="1">
        <w:r w:rsidR="00277F86" w:rsidRPr="003818C0">
          <w:rPr>
            <w:rStyle w:val="Hyperlink"/>
          </w:rPr>
          <w:t>1.2. Definições, Acrônimos e Abreviações</w:t>
        </w:r>
        <w:r w:rsidR="00277F86">
          <w:rPr>
            <w:webHidden/>
          </w:rPr>
          <w:tab/>
        </w:r>
        <w:r>
          <w:rPr>
            <w:webHidden/>
          </w:rPr>
          <w:fldChar w:fldCharType="begin"/>
        </w:r>
        <w:r w:rsidR="00277F86">
          <w:rPr>
            <w:webHidden/>
          </w:rPr>
          <w:instrText xml:space="preserve"> PAGEREF _Toc375058762 \h </w:instrText>
        </w:r>
        <w:r>
          <w:rPr>
            <w:webHidden/>
          </w:rPr>
        </w:r>
        <w:r>
          <w:rPr>
            <w:webHidden/>
          </w:rPr>
          <w:fldChar w:fldCharType="separate"/>
        </w:r>
        <w:r w:rsidR="00277F86">
          <w:rPr>
            <w:webHidden/>
          </w:rPr>
          <w:t>5</w:t>
        </w:r>
        <w:r>
          <w:rPr>
            <w:webHidden/>
          </w:rPr>
          <w:fldChar w:fldCharType="end"/>
        </w:r>
      </w:hyperlink>
    </w:p>
    <w:p w:rsidR="00277F86" w:rsidRDefault="00E32540">
      <w:pPr>
        <w:pStyle w:val="Sumrio2"/>
        <w:rPr>
          <w:rFonts w:asciiTheme="minorHAnsi" w:eastAsiaTheme="minorEastAsia" w:hAnsiTheme="minorHAnsi" w:cstheme="minorBidi"/>
          <w:bCs w:val="0"/>
          <w:sz w:val="22"/>
          <w:szCs w:val="22"/>
          <w:lang w:eastAsia="pt-BR"/>
        </w:rPr>
      </w:pPr>
      <w:hyperlink w:anchor="_Toc375058763" w:history="1">
        <w:r w:rsidR="00277F86" w:rsidRPr="003818C0">
          <w:rPr>
            <w:rStyle w:val="Hyperlink"/>
          </w:rPr>
          <w:t>1.3. Visão Geral dos Artefatos</w:t>
        </w:r>
        <w:r w:rsidR="00277F86">
          <w:rPr>
            <w:webHidden/>
          </w:rPr>
          <w:tab/>
        </w:r>
        <w:r>
          <w:rPr>
            <w:webHidden/>
          </w:rPr>
          <w:fldChar w:fldCharType="begin"/>
        </w:r>
        <w:r w:rsidR="00277F86">
          <w:rPr>
            <w:webHidden/>
          </w:rPr>
          <w:instrText xml:space="preserve"> PAGEREF _Toc375058763 \h </w:instrText>
        </w:r>
        <w:r>
          <w:rPr>
            <w:webHidden/>
          </w:rPr>
        </w:r>
        <w:r>
          <w:rPr>
            <w:webHidden/>
          </w:rPr>
          <w:fldChar w:fldCharType="separate"/>
        </w:r>
        <w:r w:rsidR="00277F86">
          <w:rPr>
            <w:webHidden/>
          </w:rPr>
          <w:t>5</w:t>
        </w:r>
        <w:r>
          <w:rPr>
            <w:webHidden/>
          </w:rPr>
          <w:fldChar w:fldCharType="end"/>
        </w:r>
      </w:hyperlink>
    </w:p>
    <w:p w:rsidR="00277F86" w:rsidRDefault="00E32540">
      <w:pPr>
        <w:pStyle w:val="Sumrio1"/>
        <w:rPr>
          <w:rFonts w:asciiTheme="minorHAnsi" w:eastAsiaTheme="minorEastAsia" w:hAnsiTheme="minorHAnsi" w:cstheme="minorBidi"/>
          <w:bCs w:val="0"/>
          <w:caps w:val="0"/>
          <w:sz w:val="22"/>
          <w:szCs w:val="22"/>
          <w:lang w:eastAsia="pt-BR"/>
        </w:rPr>
      </w:pPr>
      <w:hyperlink w:anchor="_Toc375058764" w:history="1">
        <w:r w:rsidR="00277F86" w:rsidRPr="003818C0">
          <w:rPr>
            <w:rStyle w:val="Hyperlink"/>
          </w:rPr>
          <w:t>2. Critérios PARA VALIDAÇÃO do Produto</w:t>
        </w:r>
        <w:r w:rsidR="00277F86">
          <w:rPr>
            <w:webHidden/>
          </w:rPr>
          <w:tab/>
        </w:r>
        <w:r>
          <w:rPr>
            <w:webHidden/>
          </w:rPr>
          <w:fldChar w:fldCharType="begin"/>
        </w:r>
        <w:r w:rsidR="00277F86">
          <w:rPr>
            <w:webHidden/>
          </w:rPr>
          <w:instrText xml:space="preserve"> PAGEREF _Toc375058764 \h </w:instrText>
        </w:r>
        <w:r>
          <w:rPr>
            <w:webHidden/>
          </w:rPr>
        </w:r>
        <w:r>
          <w:rPr>
            <w:webHidden/>
          </w:rPr>
          <w:fldChar w:fldCharType="separate"/>
        </w:r>
        <w:r w:rsidR="00277F86">
          <w:rPr>
            <w:webHidden/>
          </w:rPr>
          <w:t>6</w:t>
        </w:r>
        <w:r>
          <w:rPr>
            <w:webHidden/>
          </w:rPr>
          <w:fldChar w:fldCharType="end"/>
        </w:r>
      </w:hyperlink>
    </w:p>
    <w:p w:rsidR="00277F86" w:rsidRDefault="00E32540">
      <w:pPr>
        <w:pStyle w:val="Sumrio1"/>
        <w:rPr>
          <w:rFonts w:asciiTheme="minorHAnsi" w:eastAsiaTheme="minorEastAsia" w:hAnsiTheme="minorHAnsi" w:cstheme="minorBidi"/>
          <w:bCs w:val="0"/>
          <w:caps w:val="0"/>
          <w:sz w:val="22"/>
          <w:szCs w:val="22"/>
          <w:lang w:eastAsia="pt-BR"/>
        </w:rPr>
      </w:pPr>
      <w:hyperlink w:anchor="_Toc375058765" w:history="1">
        <w:r w:rsidR="00277F86" w:rsidRPr="003818C0">
          <w:rPr>
            <w:rStyle w:val="Hyperlink"/>
          </w:rPr>
          <w:t>3. PROCESSO DE DESEVOLVIMENTO DE SOFTWARE</w:t>
        </w:r>
        <w:r w:rsidR="00277F86">
          <w:rPr>
            <w:webHidden/>
          </w:rPr>
          <w:tab/>
        </w:r>
        <w:r>
          <w:rPr>
            <w:webHidden/>
          </w:rPr>
          <w:fldChar w:fldCharType="begin"/>
        </w:r>
        <w:r w:rsidR="00277F86">
          <w:rPr>
            <w:webHidden/>
          </w:rPr>
          <w:instrText xml:space="preserve"> PAGEREF _Toc375058765 \h </w:instrText>
        </w:r>
        <w:r>
          <w:rPr>
            <w:webHidden/>
          </w:rPr>
        </w:r>
        <w:r>
          <w:rPr>
            <w:webHidden/>
          </w:rPr>
          <w:fldChar w:fldCharType="separate"/>
        </w:r>
        <w:r w:rsidR="00277F86">
          <w:rPr>
            <w:webHidden/>
          </w:rPr>
          <w:t>7</w:t>
        </w:r>
        <w:r>
          <w:rPr>
            <w:webHidden/>
          </w:rPr>
          <w:fldChar w:fldCharType="end"/>
        </w:r>
      </w:hyperlink>
    </w:p>
    <w:p w:rsidR="00277F86" w:rsidRDefault="00E32540">
      <w:pPr>
        <w:pStyle w:val="Sumrio2"/>
        <w:rPr>
          <w:rFonts w:asciiTheme="minorHAnsi" w:eastAsiaTheme="minorEastAsia" w:hAnsiTheme="minorHAnsi" w:cstheme="minorBidi"/>
          <w:bCs w:val="0"/>
          <w:sz w:val="22"/>
          <w:szCs w:val="22"/>
          <w:lang w:eastAsia="pt-BR"/>
        </w:rPr>
      </w:pPr>
      <w:hyperlink w:anchor="_Toc375058766" w:history="1">
        <w:r w:rsidR="00277F86" w:rsidRPr="003818C0">
          <w:rPr>
            <w:rStyle w:val="Hyperlink"/>
          </w:rPr>
          <w:t>3.1. Macro Fluxo do Processo</w:t>
        </w:r>
        <w:r w:rsidR="00277F86">
          <w:rPr>
            <w:webHidden/>
          </w:rPr>
          <w:tab/>
        </w:r>
        <w:r>
          <w:rPr>
            <w:webHidden/>
          </w:rPr>
          <w:fldChar w:fldCharType="begin"/>
        </w:r>
        <w:r w:rsidR="00277F86">
          <w:rPr>
            <w:webHidden/>
          </w:rPr>
          <w:instrText xml:space="preserve"> PAGEREF _Toc375058766 \h </w:instrText>
        </w:r>
        <w:r>
          <w:rPr>
            <w:webHidden/>
          </w:rPr>
        </w:r>
        <w:r>
          <w:rPr>
            <w:webHidden/>
          </w:rPr>
          <w:fldChar w:fldCharType="separate"/>
        </w:r>
        <w:r w:rsidR="00277F86">
          <w:rPr>
            <w:webHidden/>
          </w:rPr>
          <w:t>7</w:t>
        </w:r>
        <w:r>
          <w:rPr>
            <w:webHidden/>
          </w:rPr>
          <w:fldChar w:fldCharType="end"/>
        </w:r>
      </w:hyperlink>
    </w:p>
    <w:p w:rsidR="00277F86" w:rsidRDefault="00E32540">
      <w:pPr>
        <w:pStyle w:val="Sumrio2"/>
        <w:rPr>
          <w:rFonts w:asciiTheme="minorHAnsi" w:eastAsiaTheme="minorEastAsia" w:hAnsiTheme="minorHAnsi" w:cstheme="minorBidi"/>
          <w:bCs w:val="0"/>
          <w:sz w:val="22"/>
          <w:szCs w:val="22"/>
          <w:lang w:eastAsia="pt-BR"/>
        </w:rPr>
      </w:pPr>
      <w:hyperlink w:anchor="_Toc375058767" w:history="1">
        <w:r w:rsidR="00277F86" w:rsidRPr="003818C0">
          <w:rPr>
            <w:rStyle w:val="Hyperlink"/>
          </w:rPr>
          <w:t>3.2. Fase: Iniciação</w:t>
        </w:r>
        <w:r w:rsidR="00277F86">
          <w:rPr>
            <w:webHidden/>
          </w:rPr>
          <w:tab/>
        </w:r>
        <w:r>
          <w:rPr>
            <w:webHidden/>
          </w:rPr>
          <w:fldChar w:fldCharType="begin"/>
        </w:r>
        <w:r w:rsidR="00277F86">
          <w:rPr>
            <w:webHidden/>
          </w:rPr>
          <w:instrText xml:space="preserve"> PAGEREF _Toc375058767 \h </w:instrText>
        </w:r>
        <w:r>
          <w:rPr>
            <w:webHidden/>
          </w:rPr>
        </w:r>
        <w:r>
          <w:rPr>
            <w:webHidden/>
          </w:rPr>
          <w:fldChar w:fldCharType="separate"/>
        </w:r>
        <w:r w:rsidR="00277F86">
          <w:rPr>
            <w:webHidden/>
          </w:rPr>
          <w:t>8</w:t>
        </w:r>
        <w:r>
          <w:rPr>
            <w:webHidden/>
          </w:rPr>
          <w:fldChar w:fldCharType="end"/>
        </w:r>
      </w:hyperlink>
    </w:p>
    <w:p w:rsidR="00277F86" w:rsidRDefault="00E32540">
      <w:pPr>
        <w:pStyle w:val="Sumrio3"/>
        <w:rPr>
          <w:rFonts w:asciiTheme="minorHAnsi" w:eastAsiaTheme="minorEastAsia" w:hAnsiTheme="minorHAnsi" w:cstheme="minorBidi"/>
          <w:bCs w:val="0"/>
          <w:sz w:val="22"/>
          <w:szCs w:val="22"/>
          <w:lang w:eastAsia="pt-BR"/>
        </w:rPr>
      </w:pPr>
      <w:hyperlink w:anchor="_Toc375058768" w:history="1">
        <w:r w:rsidR="00277F86" w:rsidRPr="003818C0">
          <w:rPr>
            <w:rStyle w:val="Hyperlink"/>
          </w:rPr>
          <w:t>3.2.1. Lista de artefatos do Processo: Fase: Iniciação</w:t>
        </w:r>
        <w:r w:rsidR="00277F86">
          <w:rPr>
            <w:webHidden/>
          </w:rPr>
          <w:tab/>
        </w:r>
        <w:r>
          <w:rPr>
            <w:webHidden/>
          </w:rPr>
          <w:fldChar w:fldCharType="begin"/>
        </w:r>
        <w:r w:rsidR="00277F86">
          <w:rPr>
            <w:webHidden/>
          </w:rPr>
          <w:instrText xml:space="preserve"> PAGEREF _Toc375058768 \h </w:instrText>
        </w:r>
        <w:r>
          <w:rPr>
            <w:webHidden/>
          </w:rPr>
        </w:r>
        <w:r>
          <w:rPr>
            <w:webHidden/>
          </w:rPr>
          <w:fldChar w:fldCharType="separate"/>
        </w:r>
        <w:r w:rsidR="00277F86">
          <w:rPr>
            <w:webHidden/>
          </w:rPr>
          <w:t>8</w:t>
        </w:r>
        <w:r>
          <w:rPr>
            <w:webHidden/>
          </w:rPr>
          <w:fldChar w:fldCharType="end"/>
        </w:r>
      </w:hyperlink>
    </w:p>
    <w:p w:rsidR="00277F86" w:rsidRDefault="00E32540">
      <w:pPr>
        <w:pStyle w:val="Sumrio3"/>
        <w:rPr>
          <w:rFonts w:asciiTheme="minorHAnsi" w:eastAsiaTheme="minorEastAsia" w:hAnsiTheme="minorHAnsi" w:cstheme="minorBidi"/>
          <w:bCs w:val="0"/>
          <w:sz w:val="22"/>
          <w:szCs w:val="22"/>
          <w:lang w:eastAsia="pt-BR"/>
        </w:rPr>
      </w:pPr>
      <w:hyperlink w:anchor="_Toc375058769" w:history="1">
        <w:r w:rsidR="00277F86" w:rsidRPr="003818C0">
          <w:rPr>
            <w:rStyle w:val="Hyperlink"/>
          </w:rPr>
          <w:t>3.2.2. Definir Escopo e Cenários da Demanda</w:t>
        </w:r>
        <w:r w:rsidR="00277F86">
          <w:rPr>
            <w:webHidden/>
          </w:rPr>
          <w:tab/>
        </w:r>
        <w:r>
          <w:rPr>
            <w:webHidden/>
          </w:rPr>
          <w:fldChar w:fldCharType="begin"/>
        </w:r>
        <w:r w:rsidR="00277F86">
          <w:rPr>
            <w:webHidden/>
          </w:rPr>
          <w:instrText xml:space="preserve"> PAGEREF _Toc375058769 \h </w:instrText>
        </w:r>
        <w:r>
          <w:rPr>
            <w:webHidden/>
          </w:rPr>
        </w:r>
        <w:r>
          <w:rPr>
            <w:webHidden/>
          </w:rPr>
          <w:fldChar w:fldCharType="separate"/>
        </w:r>
        <w:r w:rsidR="00277F86">
          <w:rPr>
            <w:webHidden/>
          </w:rPr>
          <w:t>8</w:t>
        </w:r>
        <w:r>
          <w:rPr>
            <w:webHidden/>
          </w:rPr>
          <w:fldChar w:fldCharType="end"/>
        </w:r>
      </w:hyperlink>
    </w:p>
    <w:p w:rsidR="00277F86" w:rsidRDefault="00E32540">
      <w:pPr>
        <w:pStyle w:val="Sumrio3"/>
        <w:rPr>
          <w:rFonts w:asciiTheme="minorHAnsi" w:eastAsiaTheme="minorEastAsia" w:hAnsiTheme="minorHAnsi" w:cstheme="minorBidi"/>
          <w:bCs w:val="0"/>
          <w:sz w:val="22"/>
          <w:szCs w:val="22"/>
          <w:lang w:eastAsia="pt-BR"/>
        </w:rPr>
      </w:pPr>
      <w:hyperlink w:anchor="_Toc375058770" w:history="1">
        <w:r w:rsidR="00277F86" w:rsidRPr="003818C0">
          <w:rPr>
            <w:rStyle w:val="Hyperlink"/>
          </w:rPr>
          <w:t>3.2.3. Colher Aprovações (Iniciação)</w:t>
        </w:r>
        <w:r w:rsidR="00277F86">
          <w:rPr>
            <w:webHidden/>
          </w:rPr>
          <w:tab/>
        </w:r>
        <w:r>
          <w:rPr>
            <w:webHidden/>
          </w:rPr>
          <w:fldChar w:fldCharType="begin"/>
        </w:r>
        <w:r w:rsidR="00277F86">
          <w:rPr>
            <w:webHidden/>
          </w:rPr>
          <w:instrText xml:space="preserve"> PAGEREF _Toc375058770 \h </w:instrText>
        </w:r>
        <w:r>
          <w:rPr>
            <w:webHidden/>
          </w:rPr>
        </w:r>
        <w:r>
          <w:rPr>
            <w:webHidden/>
          </w:rPr>
          <w:fldChar w:fldCharType="separate"/>
        </w:r>
        <w:r w:rsidR="00277F86">
          <w:rPr>
            <w:webHidden/>
          </w:rPr>
          <w:t>8</w:t>
        </w:r>
        <w:r>
          <w:rPr>
            <w:webHidden/>
          </w:rPr>
          <w:fldChar w:fldCharType="end"/>
        </w:r>
      </w:hyperlink>
    </w:p>
    <w:p w:rsidR="00277F86" w:rsidRDefault="00E32540">
      <w:pPr>
        <w:pStyle w:val="Sumrio2"/>
        <w:rPr>
          <w:rFonts w:asciiTheme="minorHAnsi" w:eastAsiaTheme="minorEastAsia" w:hAnsiTheme="minorHAnsi" w:cstheme="minorBidi"/>
          <w:bCs w:val="0"/>
          <w:sz w:val="22"/>
          <w:szCs w:val="22"/>
          <w:lang w:eastAsia="pt-BR"/>
        </w:rPr>
      </w:pPr>
      <w:hyperlink w:anchor="_Toc375058771" w:history="1">
        <w:r w:rsidR="00277F86" w:rsidRPr="003818C0">
          <w:rPr>
            <w:rStyle w:val="Hyperlink"/>
          </w:rPr>
          <w:t>3.3. Fase: Elaboração</w:t>
        </w:r>
        <w:r w:rsidR="00277F86">
          <w:rPr>
            <w:webHidden/>
          </w:rPr>
          <w:tab/>
        </w:r>
        <w:r>
          <w:rPr>
            <w:webHidden/>
          </w:rPr>
          <w:fldChar w:fldCharType="begin"/>
        </w:r>
        <w:r w:rsidR="00277F86">
          <w:rPr>
            <w:webHidden/>
          </w:rPr>
          <w:instrText xml:space="preserve"> PAGEREF _Toc375058771 \h </w:instrText>
        </w:r>
        <w:r>
          <w:rPr>
            <w:webHidden/>
          </w:rPr>
        </w:r>
        <w:r>
          <w:rPr>
            <w:webHidden/>
          </w:rPr>
          <w:fldChar w:fldCharType="separate"/>
        </w:r>
        <w:r w:rsidR="00277F86">
          <w:rPr>
            <w:webHidden/>
          </w:rPr>
          <w:t>9</w:t>
        </w:r>
        <w:r>
          <w:rPr>
            <w:webHidden/>
          </w:rPr>
          <w:fldChar w:fldCharType="end"/>
        </w:r>
      </w:hyperlink>
    </w:p>
    <w:p w:rsidR="00277F86" w:rsidRDefault="00E32540">
      <w:pPr>
        <w:pStyle w:val="Sumrio3"/>
        <w:rPr>
          <w:rFonts w:asciiTheme="minorHAnsi" w:eastAsiaTheme="minorEastAsia" w:hAnsiTheme="minorHAnsi" w:cstheme="minorBidi"/>
          <w:bCs w:val="0"/>
          <w:sz w:val="22"/>
          <w:szCs w:val="22"/>
          <w:lang w:eastAsia="pt-BR"/>
        </w:rPr>
      </w:pPr>
      <w:hyperlink w:anchor="_Toc375058772" w:history="1">
        <w:r w:rsidR="00277F86" w:rsidRPr="003818C0">
          <w:rPr>
            <w:rStyle w:val="Hyperlink"/>
            <w:rFonts w:cs="Arial"/>
          </w:rPr>
          <w:t>3.3.1. Lista de artefatos do Processo: Fase: Elaboração</w:t>
        </w:r>
        <w:r w:rsidR="00277F86">
          <w:rPr>
            <w:webHidden/>
          </w:rPr>
          <w:tab/>
        </w:r>
        <w:r>
          <w:rPr>
            <w:webHidden/>
          </w:rPr>
          <w:fldChar w:fldCharType="begin"/>
        </w:r>
        <w:r w:rsidR="00277F86">
          <w:rPr>
            <w:webHidden/>
          </w:rPr>
          <w:instrText xml:space="preserve"> PAGEREF _Toc375058772 \h </w:instrText>
        </w:r>
        <w:r>
          <w:rPr>
            <w:webHidden/>
          </w:rPr>
        </w:r>
        <w:r>
          <w:rPr>
            <w:webHidden/>
          </w:rPr>
          <w:fldChar w:fldCharType="separate"/>
        </w:r>
        <w:r w:rsidR="00277F86">
          <w:rPr>
            <w:webHidden/>
          </w:rPr>
          <w:t>9</w:t>
        </w:r>
        <w:r>
          <w:rPr>
            <w:webHidden/>
          </w:rPr>
          <w:fldChar w:fldCharType="end"/>
        </w:r>
      </w:hyperlink>
    </w:p>
    <w:p w:rsidR="00277F86" w:rsidRDefault="00E32540">
      <w:pPr>
        <w:pStyle w:val="Sumrio3"/>
        <w:rPr>
          <w:rFonts w:asciiTheme="minorHAnsi" w:eastAsiaTheme="minorEastAsia" w:hAnsiTheme="minorHAnsi" w:cstheme="minorBidi"/>
          <w:bCs w:val="0"/>
          <w:sz w:val="22"/>
          <w:szCs w:val="22"/>
          <w:lang w:eastAsia="pt-BR"/>
        </w:rPr>
      </w:pPr>
      <w:hyperlink w:anchor="_Toc375058773" w:history="1">
        <w:r w:rsidR="00277F86" w:rsidRPr="003818C0">
          <w:rPr>
            <w:rStyle w:val="Hyperlink"/>
          </w:rPr>
          <w:t>3.3.2. Elicitar Requisitos</w:t>
        </w:r>
        <w:r w:rsidR="00277F86">
          <w:rPr>
            <w:webHidden/>
          </w:rPr>
          <w:tab/>
        </w:r>
        <w:r>
          <w:rPr>
            <w:webHidden/>
          </w:rPr>
          <w:fldChar w:fldCharType="begin"/>
        </w:r>
        <w:r w:rsidR="00277F86">
          <w:rPr>
            <w:webHidden/>
          </w:rPr>
          <w:instrText xml:space="preserve"> PAGEREF _Toc375058773 \h </w:instrText>
        </w:r>
        <w:r>
          <w:rPr>
            <w:webHidden/>
          </w:rPr>
        </w:r>
        <w:r>
          <w:rPr>
            <w:webHidden/>
          </w:rPr>
          <w:fldChar w:fldCharType="separate"/>
        </w:r>
        <w:r w:rsidR="00277F86">
          <w:rPr>
            <w:webHidden/>
          </w:rPr>
          <w:t>10</w:t>
        </w:r>
        <w:r>
          <w:rPr>
            <w:webHidden/>
          </w:rPr>
          <w:fldChar w:fldCharType="end"/>
        </w:r>
      </w:hyperlink>
    </w:p>
    <w:p w:rsidR="00277F86" w:rsidRDefault="00E32540">
      <w:pPr>
        <w:pStyle w:val="Sumrio3"/>
        <w:rPr>
          <w:rFonts w:asciiTheme="minorHAnsi" w:eastAsiaTheme="minorEastAsia" w:hAnsiTheme="minorHAnsi" w:cstheme="minorBidi"/>
          <w:bCs w:val="0"/>
          <w:sz w:val="22"/>
          <w:szCs w:val="22"/>
          <w:lang w:eastAsia="pt-BR"/>
        </w:rPr>
      </w:pPr>
      <w:hyperlink w:anchor="_Toc375058774" w:history="1">
        <w:r w:rsidR="00277F86" w:rsidRPr="003818C0">
          <w:rPr>
            <w:rStyle w:val="Hyperlink"/>
          </w:rPr>
          <w:t>3.3.3. Análise de Requisitos e Reuso</w:t>
        </w:r>
        <w:r w:rsidR="00277F86">
          <w:rPr>
            <w:webHidden/>
          </w:rPr>
          <w:tab/>
        </w:r>
        <w:r>
          <w:rPr>
            <w:webHidden/>
          </w:rPr>
          <w:fldChar w:fldCharType="begin"/>
        </w:r>
        <w:r w:rsidR="00277F86">
          <w:rPr>
            <w:webHidden/>
          </w:rPr>
          <w:instrText xml:space="preserve"> PAGEREF _Toc375058774 \h </w:instrText>
        </w:r>
        <w:r>
          <w:rPr>
            <w:webHidden/>
          </w:rPr>
        </w:r>
        <w:r>
          <w:rPr>
            <w:webHidden/>
          </w:rPr>
          <w:fldChar w:fldCharType="separate"/>
        </w:r>
        <w:r w:rsidR="00277F86">
          <w:rPr>
            <w:webHidden/>
          </w:rPr>
          <w:t>10</w:t>
        </w:r>
        <w:r>
          <w:rPr>
            <w:webHidden/>
          </w:rPr>
          <w:fldChar w:fldCharType="end"/>
        </w:r>
      </w:hyperlink>
    </w:p>
    <w:p w:rsidR="00277F86" w:rsidRDefault="00E32540">
      <w:pPr>
        <w:pStyle w:val="Sumrio3"/>
        <w:rPr>
          <w:rFonts w:asciiTheme="minorHAnsi" w:eastAsiaTheme="minorEastAsia" w:hAnsiTheme="minorHAnsi" w:cstheme="minorBidi"/>
          <w:bCs w:val="0"/>
          <w:sz w:val="22"/>
          <w:szCs w:val="22"/>
          <w:lang w:eastAsia="pt-BR"/>
        </w:rPr>
      </w:pPr>
      <w:hyperlink w:anchor="_Toc375058775" w:history="1">
        <w:r w:rsidR="00277F86" w:rsidRPr="003818C0">
          <w:rPr>
            <w:rStyle w:val="Hyperlink"/>
          </w:rPr>
          <w:t>3.3.4. Colher Aprovações (Elaboração Pacote 1)</w:t>
        </w:r>
        <w:r w:rsidR="00277F86">
          <w:rPr>
            <w:webHidden/>
          </w:rPr>
          <w:tab/>
        </w:r>
        <w:r>
          <w:rPr>
            <w:webHidden/>
          </w:rPr>
          <w:fldChar w:fldCharType="begin"/>
        </w:r>
        <w:r w:rsidR="00277F86">
          <w:rPr>
            <w:webHidden/>
          </w:rPr>
          <w:instrText xml:space="preserve"> PAGEREF _Toc375058775 \h </w:instrText>
        </w:r>
        <w:r>
          <w:rPr>
            <w:webHidden/>
          </w:rPr>
        </w:r>
        <w:r>
          <w:rPr>
            <w:webHidden/>
          </w:rPr>
          <w:fldChar w:fldCharType="separate"/>
        </w:r>
        <w:r w:rsidR="00277F86">
          <w:rPr>
            <w:webHidden/>
          </w:rPr>
          <w:t>11</w:t>
        </w:r>
        <w:r>
          <w:rPr>
            <w:webHidden/>
          </w:rPr>
          <w:fldChar w:fldCharType="end"/>
        </w:r>
      </w:hyperlink>
    </w:p>
    <w:p w:rsidR="00277F86" w:rsidRDefault="00E32540">
      <w:pPr>
        <w:pStyle w:val="Sumrio3"/>
        <w:rPr>
          <w:rFonts w:asciiTheme="minorHAnsi" w:eastAsiaTheme="minorEastAsia" w:hAnsiTheme="minorHAnsi" w:cstheme="minorBidi"/>
          <w:bCs w:val="0"/>
          <w:sz w:val="22"/>
          <w:szCs w:val="22"/>
          <w:lang w:eastAsia="pt-BR"/>
        </w:rPr>
      </w:pPr>
      <w:hyperlink w:anchor="_Toc375058776" w:history="1">
        <w:r w:rsidR="00277F86" w:rsidRPr="003818C0">
          <w:rPr>
            <w:rStyle w:val="Hyperlink"/>
          </w:rPr>
          <w:t>3.3.5. Definir Estratégias de Teste</w:t>
        </w:r>
        <w:r w:rsidR="00277F86">
          <w:rPr>
            <w:webHidden/>
          </w:rPr>
          <w:tab/>
        </w:r>
        <w:r>
          <w:rPr>
            <w:webHidden/>
          </w:rPr>
          <w:fldChar w:fldCharType="begin"/>
        </w:r>
        <w:r w:rsidR="00277F86">
          <w:rPr>
            <w:webHidden/>
          </w:rPr>
          <w:instrText xml:space="preserve"> PAGEREF _Toc375058776 \h </w:instrText>
        </w:r>
        <w:r>
          <w:rPr>
            <w:webHidden/>
          </w:rPr>
        </w:r>
        <w:r>
          <w:rPr>
            <w:webHidden/>
          </w:rPr>
          <w:fldChar w:fldCharType="separate"/>
        </w:r>
        <w:r w:rsidR="00277F86">
          <w:rPr>
            <w:webHidden/>
          </w:rPr>
          <w:t>12</w:t>
        </w:r>
        <w:r>
          <w:rPr>
            <w:webHidden/>
          </w:rPr>
          <w:fldChar w:fldCharType="end"/>
        </w:r>
      </w:hyperlink>
    </w:p>
    <w:p w:rsidR="00277F86" w:rsidRDefault="00E32540">
      <w:pPr>
        <w:pStyle w:val="Sumrio3"/>
        <w:rPr>
          <w:rFonts w:asciiTheme="minorHAnsi" w:eastAsiaTheme="minorEastAsia" w:hAnsiTheme="minorHAnsi" w:cstheme="minorBidi"/>
          <w:bCs w:val="0"/>
          <w:sz w:val="22"/>
          <w:szCs w:val="22"/>
          <w:lang w:eastAsia="pt-BR"/>
        </w:rPr>
      </w:pPr>
      <w:hyperlink w:anchor="_Toc375058777" w:history="1">
        <w:r w:rsidR="00277F86" w:rsidRPr="003818C0">
          <w:rPr>
            <w:rStyle w:val="Hyperlink"/>
          </w:rPr>
          <w:t>3.3.6. Prototipagem</w:t>
        </w:r>
        <w:r w:rsidR="00277F86">
          <w:rPr>
            <w:webHidden/>
          </w:rPr>
          <w:tab/>
        </w:r>
        <w:r>
          <w:rPr>
            <w:webHidden/>
          </w:rPr>
          <w:fldChar w:fldCharType="begin"/>
        </w:r>
        <w:r w:rsidR="00277F86">
          <w:rPr>
            <w:webHidden/>
          </w:rPr>
          <w:instrText xml:space="preserve"> PAGEREF _Toc375058777 \h </w:instrText>
        </w:r>
        <w:r>
          <w:rPr>
            <w:webHidden/>
          </w:rPr>
        </w:r>
        <w:r>
          <w:rPr>
            <w:webHidden/>
          </w:rPr>
          <w:fldChar w:fldCharType="separate"/>
        </w:r>
        <w:r w:rsidR="00277F86">
          <w:rPr>
            <w:webHidden/>
          </w:rPr>
          <w:t>12</w:t>
        </w:r>
        <w:r>
          <w:rPr>
            <w:webHidden/>
          </w:rPr>
          <w:fldChar w:fldCharType="end"/>
        </w:r>
      </w:hyperlink>
    </w:p>
    <w:p w:rsidR="00277F86" w:rsidRDefault="00E32540">
      <w:pPr>
        <w:pStyle w:val="Sumrio3"/>
        <w:rPr>
          <w:rFonts w:asciiTheme="minorHAnsi" w:eastAsiaTheme="minorEastAsia" w:hAnsiTheme="minorHAnsi" w:cstheme="minorBidi"/>
          <w:bCs w:val="0"/>
          <w:sz w:val="22"/>
          <w:szCs w:val="22"/>
          <w:lang w:eastAsia="pt-BR"/>
        </w:rPr>
      </w:pPr>
      <w:hyperlink w:anchor="_Toc375058778" w:history="1">
        <w:r w:rsidR="00277F86" w:rsidRPr="003818C0">
          <w:rPr>
            <w:rStyle w:val="Hyperlink"/>
          </w:rPr>
          <w:t>3.3.7. Modelar Testes</w:t>
        </w:r>
        <w:r w:rsidR="00277F86">
          <w:rPr>
            <w:webHidden/>
          </w:rPr>
          <w:tab/>
        </w:r>
        <w:r>
          <w:rPr>
            <w:webHidden/>
          </w:rPr>
          <w:fldChar w:fldCharType="begin"/>
        </w:r>
        <w:r w:rsidR="00277F86">
          <w:rPr>
            <w:webHidden/>
          </w:rPr>
          <w:instrText xml:space="preserve"> PAGEREF _Toc375058778 \h </w:instrText>
        </w:r>
        <w:r>
          <w:rPr>
            <w:webHidden/>
          </w:rPr>
        </w:r>
        <w:r>
          <w:rPr>
            <w:webHidden/>
          </w:rPr>
          <w:fldChar w:fldCharType="separate"/>
        </w:r>
        <w:r w:rsidR="00277F86">
          <w:rPr>
            <w:webHidden/>
          </w:rPr>
          <w:t>13</w:t>
        </w:r>
        <w:r>
          <w:rPr>
            <w:webHidden/>
          </w:rPr>
          <w:fldChar w:fldCharType="end"/>
        </w:r>
      </w:hyperlink>
    </w:p>
    <w:p w:rsidR="00277F86" w:rsidRDefault="00E32540">
      <w:pPr>
        <w:pStyle w:val="Sumrio3"/>
        <w:rPr>
          <w:rFonts w:asciiTheme="minorHAnsi" w:eastAsiaTheme="minorEastAsia" w:hAnsiTheme="minorHAnsi" w:cstheme="minorBidi"/>
          <w:bCs w:val="0"/>
          <w:sz w:val="22"/>
          <w:szCs w:val="22"/>
          <w:lang w:eastAsia="pt-BR"/>
        </w:rPr>
      </w:pPr>
      <w:hyperlink w:anchor="_Toc375058779" w:history="1">
        <w:r w:rsidR="00277F86" w:rsidRPr="003818C0">
          <w:rPr>
            <w:rStyle w:val="Hyperlink"/>
          </w:rPr>
          <w:t>3.3.8. Colher Aprovações</w:t>
        </w:r>
        <w:r w:rsidR="00277F86">
          <w:rPr>
            <w:webHidden/>
          </w:rPr>
          <w:tab/>
        </w:r>
        <w:r>
          <w:rPr>
            <w:webHidden/>
          </w:rPr>
          <w:fldChar w:fldCharType="begin"/>
        </w:r>
        <w:r w:rsidR="00277F86">
          <w:rPr>
            <w:webHidden/>
          </w:rPr>
          <w:instrText xml:space="preserve"> PAGEREF _Toc375058779 \h </w:instrText>
        </w:r>
        <w:r>
          <w:rPr>
            <w:webHidden/>
          </w:rPr>
        </w:r>
        <w:r>
          <w:rPr>
            <w:webHidden/>
          </w:rPr>
          <w:fldChar w:fldCharType="separate"/>
        </w:r>
        <w:r w:rsidR="00277F86">
          <w:rPr>
            <w:webHidden/>
          </w:rPr>
          <w:t>13</w:t>
        </w:r>
        <w:r>
          <w:rPr>
            <w:webHidden/>
          </w:rPr>
          <w:fldChar w:fldCharType="end"/>
        </w:r>
      </w:hyperlink>
    </w:p>
    <w:p w:rsidR="00277F86" w:rsidRDefault="00E32540">
      <w:pPr>
        <w:pStyle w:val="Sumrio2"/>
        <w:rPr>
          <w:rFonts w:asciiTheme="minorHAnsi" w:eastAsiaTheme="minorEastAsia" w:hAnsiTheme="minorHAnsi" w:cstheme="minorBidi"/>
          <w:bCs w:val="0"/>
          <w:sz w:val="22"/>
          <w:szCs w:val="22"/>
          <w:lang w:eastAsia="pt-BR"/>
        </w:rPr>
      </w:pPr>
      <w:hyperlink w:anchor="_Toc375058780" w:history="1">
        <w:r w:rsidR="00277F86" w:rsidRPr="003818C0">
          <w:rPr>
            <w:rStyle w:val="Hyperlink"/>
          </w:rPr>
          <w:t>3.4. Fase: Construção</w:t>
        </w:r>
        <w:r w:rsidR="00277F86">
          <w:rPr>
            <w:webHidden/>
          </w:rPr>
          <w:tab/>
        </w:r>
        <w:r>
          <w:rPr>
            <w:webHidden/>
          </w:rPr>
          <w:fldChar w:fldCharType="begin"/>
        </w:r>
        <w:r w:rsidR="00277F86">
          <w:rPr>
            <w:webHidden/>
          </w:rPr>
          <w:instrText xml:space="preserve"> PAGEREF _Toc375058780 \h </w:instrText>
        </w:r>
        <w:r>
          <w:rPr>
            <w:webHidden/>
          </w:rPr>
        </w:r>
        <w:r>
          <w:rPr>
            <w:webHidden/>
          </w:rPr>
          <w:fldChar w:fldCharType="separate"/>
        </w:r>
        <w:r w:rsidR="00277F86">
          <w:rPr>
            <w:webHidden/>
          </w:rPr>
          <w:t>14</w:t>
        </w:r>
        <w:r>
          <w:rPr>
            <w:webHidden/>
          </w:rPr>
          <w:fldChar w:fldCharType="end"/>
        </w:r>
      </w:hyperlink>
    </w:p>
    <w:p w:rsidR="00277F86" w:rsidRDefault="00E32540">
      <w:pPr>
        <w:pStyle w:val="Sumrio3"/>
        <w:rPr>
          <w:rFonts w:asciiTheme="minorHAnsi" w:eastAsiaTheme="minorEastAsia" w:hAnsiTheme="minorHAnsi" w:cstheme="minorBidi"/>
          <w:bCs w:val="0"/>
          <w:sz w:val="22"/>
          <w:szCs w:val="22"/>
          <w:lang w:eastAsia="pt-BR"/>
        </w:rPr>
      </w:pPr>
      <w:hyperlink w:anchor="_Toc375058781" w:history="1">
        <w:r w:rsidR="00277F86" w:rsidRPr="003818C0">
          <w:rPr>
            <w:rStyle w:val="Hyperlink"/>
          </w:rPr>
          <w:t>3.4.1. Lista de artefatos do Processo: Fase: Construção</w:t>
        </w:r>
        <w:r w:rsidR="00277F86">
          <w:rPr>
            <w:webHidden/>
          </w:rPr>
          <w:tab/>
        </w:r>
        <w:r>
          <w:rPr>
            <w:webHidden/>
          </w:rPr>
          <w:fldChar w:fldCharType="begin"/>
        </w:r>
        <w:r w:rsidR="00277F86">
          <w:rPr>
            <w:webHidden/>
          </w:rPr>
          <w:instrText xml:space="preserve"> PAGEREF _Toc375058781 \h </w:instrText>
        </w:r>
        <w:r>
          <w:rPr>
            <w:webHidden/>
          </w:rPr>
        </w:r>
        <w:r>
          <w:rPr>
            <w:webHidden/>
          </w:rPr>
          <w:fldChar w:fldCharType="separate"/>
        </w:r>
        <w:r w:rsidR="00277F86">
          <w:rPr>
            <w:webHidden/>
          </w:rPr>
          <w:t>14</w:t>
        </w:r>
        <w:r>
          <w:rPr>
            <w:webHidden/>
          </w:rPr>
          <w:fldChar w:fldCharType="end"/>
        </w:r>
      </w:hyperlink>
    </w:p>
    <w:p w:rsidR="00277F86" w:rsidRDefault="00E32540">
      <w:pPr>
        <w:pStyle w:val="Sumrio3"/>
        <w:rPr>
          <w:rFonts w:asciiTheme="minorHAnsi" w:eastAsiaTheme="minorEastAsia" w:hAnsiTheme="minorHAnsi" w:cstheme="minorBidi"/>
          <w:bCs w:val="0"/>
          <w:sz w:val="22"/>
          <w:szCs w:val="22"/>
          <w:lang w:eastAsia="pt-BR"/>
        </w:rPr>
      </w:pPr>
      <w:hyperlink w:anchor="_Toc375058782" w:history="1">
        <w:r w:rsidR="00277F86" w:rsidRPr="003818C0">
          <w:rPr>
            <w:rStyle w:val="Hyperlink"/>
            <w:rFonts w:cs="Arial"/>
          </w:rPr>
          <w:t>3.4.2. Documentar Arquitetura</w:t>
        </w:r>
        <w:r w:rsidR="00277F86">
          <w:rPr>
            <w:webHidden/>
          </w:rPr>
          <w:tab/>
        </w:r>
        <w:r>
          <w:rPr>
            <w:webHidden/>
          </w:rPr>
          <w:fldChar w:fldCharType="begin"/>
        </w:r>
        <w:r w:rsidR="00277F86">
          <w:rPr>
            <w:webHidden/>
          </w:rPr>
          <w:instrText xml:space="preserve"> PAGEREF _Toc375058782 \h </w:instrText>
        </w:r>
        <w:r>
          <w:rPr>
            <w:webHidden/>
          </w:rPr>
        </w:r>
        <w:r>
          <w:rPr>
            <w:webHidden/>
          </w:rPr>
          <w:fldChar w:fldCharType="separate"/>
        </w:r>
        <w:r w:rsidR="00277F86">
          <w:rPr>
            <w:webHidden/>
          </w:rPr>
          <w:t>15</w:t>
        </w:r>
        <w:r>
          <w:rPr>
            <w:webHidden/>
          </w:rPr>
          <w:fldChar w:fldCharType="end"/>
        </w:r>
      </w:hyperlink>
    </w:p>
    <w:p w:rsidR="00277F86" w:rsidRDefault="00E32540">
      <w:pPr>
        <w:pStyle w:val="Sumrio3"/>
        <w:rPr>
          <w:rFonts w:asciiTheme="minorHAnsi" w:eastAsiaTheme="minorEastAsia" w:hAnsiTheme="minorHAnsi" w:cstheme="minorBidi"/>
          <w:bCs w:val="0"/>
          <w:sz w:val="22"/>
          <w:szCs w:val="22"/>
          <w:lang w:eastAsia="pt-BR"/>
        </w:rPr>
      </w:pPr>
      <w:hyperlink w:anchor="_Toc375058783" w:history="1">
        <w:r w:rsidR="00277F86" w:rsidRPr="003818C0">
          <w:rPr>
            <w:rStyle w:val="Hyperlink"/>
            <w:rFonts w:cs="Arial"/>
          </w:rPr>
          <w:t>3.4.3. Construir Banco de Dados</w:t>
        </w:r>
        <w:r w:rsidR="00277F86">
          <w:rPr>
            <w:webHidden/>
          </w:rPr>
          <w:tab/>
        </w:r>
        <w:r>
          <w:rPr>
            <w:webHidden/>
          </w:rPr>
          <w:fldChar w:fldCharType="begin"/>
        </w:r>
        <w:r w:rsidR="00277F86">
          <w:rPr>
            <w:webHidden/>
          </w:rPr>
          <w:instrText xml:space="preserve"> PAGEREF _Toc375058783 \h </w:instrText>
        </w:r>
        <w:r>
          <w:rPr>
            <w:webHidden/>
          </w:rPr>
        </w:r>
        <w:r>
          <w:rPr>
            <w:webHidden/>
          </w:rPr>
          <w:fldChar w:fldCharType="separate"/>
        </w:r>
        <w:r w:rsidR="00277F86">
          <w:rPr>
            <w:webHidden/>
          </w:rPr>
          <w:t>15</w:t>
        </w:r>
        <w:r>
          <w:rPr>
            <w:webHidden/>
          </w:rPr>
          <w:fldChar w:fldCharType="end"/>
        </w:r>
      </w:hyperlink>
    </w:p>
    <w:p w:rsidR="00277F86" w:rsidRDefault="00E32540">
      <w:pPr>
        <w:pStyle w:val="Sumrio3"/>
        <w:rPr>
          <w:rFonts w:asciiTheme="minorHAnsi" w:eastAsiaTheme="minorEastAsia" w:hAnsiTheme="minorHAnsi" w:cstheme="minorBidi"/>
          <w:bCs w:val="0"/>
          <w:sz w:val="22"/>
          <w:szCs w:val="22"/>
          <w:lang w:eastAsia="pt-BR"/>
        </w:rPr>
      </w:pPr>
      <w:hyperlink w:anchor="_Toc375058784" w:history="1">
        <w:r w:rsidR="00277F86" w:rsidRPr="003818C0">
          <w:rPr>
            <w:rStyle w:val="Hyperlink"/>
            <w:rFonts w:cs="Arial"/>
          </w:rPr>
          <w:t>3.4.4. Codificação</w:t>
        </w:r>
        <w:r w:rsidR="00277F86">
          <w:rPr>
            <w:webHidden/>
          </w:rPr>
          <w:tab/>
        </w:r>
        <w:r>
          <w:rPr>
            <w:webHidden/>
          </w:rPr>
          <w:fldChar w:fldCharType="begin"/>
        </w:r>
        <w:r w:rsidR="00277F86">
          <w:rPr>
            <w:webHidden/>
          </w:rPr>
          <w:instrText xml:space="preserve"> PAGEREF _Toc375058784 \h </w:instrText>
        </w:r>
        <w:r>
          <w:rPr>
            <w:webHidden/>
          </w:rPr>
        </w:r>
        <w:r>
          <w:rPr>
            <w:webHidden/>
          </w:rPr>
          <w:fldChar w:fldCharType="separate"/>
        </w:r>
        <w:r w:rsidR="00277F86">
          <w:rPr>
            <w:webHidden/>
          </w:rPr>
          <w:t>15</w:t>
        </w:r>
        <w:r>
          <w:rPr>
            <w:webHidden/>
          </w:rPr>
          <w:fldChar w:fldCharType="end"/>
        </w:r>
      </w:hyperlink>
    </w:p>
    <w:p w:rsidR="00277F86" w:rsidRDefault="00E32540">
      <w:pPr>
        <w:pStyle w:val="Sumrio3"/>
        <w:rPr>
          <w:rFonts w:asciiTheme="minorHAnsi" w:eastAsiaTheme="minorEastAsia" w:hAnsiTheme="minorHAnsi" w:cstheme="minorBidi"/>
          <w:bCs w:val="0"/>
          <w:sz w:val="22"/>
          <w:szCs w:val="22"/>
          <w:lang w:eastAsia="pt-BR"/>
        </w:rPr>
      </w:pPr>
      <w:hyperlink w:anchor="_Toc375058785" w:history="1">
        <w:r w:rsidR="00277F86" w:rsidRPr="003818C0">
          <w:rPr>
            <w:rStyle w:val="Hyperlink"/>
            <w:rFonts w:cs="Arial"/>
          </w:rPr>
          <w:t>3.4.5. Criar Ambiente de Testes</w:t>
        </w:r>
        <w:r w:rsidR="00277F86">
          <w:rPr>
            <w:webHidden/>
          </w:rPr>
          <w:tab/>
        </w:r>
        <w:r>
          <w:rPr>
            <w:webHidden/>
          </w:rPr>
          <w:fldChar w:fldCharType="begin"/>
        </w:r>
        <w:r w:rsidR="00277F86">
          <w:rPr>
            <w:webHidden/>
          </w:rPr>
          <w:instrText xml:space="preserve"> PAGEREF _Toc375058785 \h </w:instrText>
        </w:r>
        <w:r>
          <w:rPr>
            <w:webHidden/>
          </w:rPr>
        </w:r>
        <w:r>
          <w:rPr>
            <w:webHidden/>
          </w:rPr>
          <w:fldChar w:fldCharType="separate"/>
        </w:r>
        <w:r w:rsidR="00277F86">
          <w:rPr>
            <w:webHidden/>
          </w:rPr>
          <w:t>16</w:t>
        </w:r>
        <w:r>
          <w:rPr>
            <w:webHidden/>
          </w:rPr>
          <w:fldChar w:fldCharType="end"/>
        </w:r>
      </w:hyperlink>
    </w:p>
    <w:p w:rsidR="00277F86" w:rsidRDefault="00E32540">
      <w:pPr>
        <w:pStyle w:val="Sumrio3"/>
        <w:rPr>
          <w:rFonts w:asciiTheme="minorHAnsi" w:eastAsiaTheme="minorEastAsia" w:hAnsiTheme="minorHAnsi" w:cstheme="minorBidi"/>
          <w:bCs w:val="0"/>
          <w:sz w:val="22"/>
          <w:szCs w:val="22"/>
          <w:lang w:eastAsia="pt-BR"/>
        </w:rPr>
      </w:pPr>
      <w:hyperlink w:anchor="_Toc375058786" w:history="1">
        <w:r w:rsidR="00277F86" w:rsidRPr="003818C0">
          <w:rPr>
            <w:rStyle w:val="Hyperlink"/>
            <w:rFonts w:cs="Arial"/>
          </w:rPr>
          <w:t>3.4.6. Executar Testes</w:t>
        </w:r>
        <w:r w:rsidR="00277F86">
          <w:rPr>
            <w:webHidden/>
          </w:rPr>
          <w:tab/>
        </w:r>
        <w:r>
          <w:rPr>
            <w:webHidden/>
          </w:rPr>
          <w:fldChar w:fldCharType="begin"/>
        </w:r>
        <w:r w:rsidR="00277F86">
          <w:rPr>
            <w:webHidden/>
          </w:rPr>
          <w:instrText xml:space="preserve"> PAGEREF _Toc375058786 \h </w:instrText>
        </w:r>
        <w:r>
          <w:rPr>
            <w:webHidden/>
          </w:rPr>
        </w:r>
        <w:r>
          <w:rPr>
            <w:webHidden/>
          </w:rPr>
          <w:fldChar w:fldCharType="separate"/>
        </w:r>
        <w:r w:rsidR="00277F86">
          <w:rPr>
            <w:webHidden/>
          </w:rPr>
          <w:t>16</w:t>
        </w:r>
        <w:r>
          <w:rPr>
            <w:webHidden/>
          </w:rPr>
          <w:fldChar w:fldCharType="end"/>
        </w:r>
      </w:hyperlink>
    </w:p>
    <w:p w:rsidR="00277F86" w:rsidRDefault="00E32540">
      <w:pPr>
        <w:pStyle w:val="Sumrio3"/>
        <w:rPr>
          <w:rFonts w:asciiTheme="minorHAnsi" w:eastAsiaTheme="minorEastAsia" w:hAnsiTheme="minorHAnsi" w:cstheme="minorBidi"/>
          <w:bCs w:val="0"/>
          <w:sz w:val="22"/>
          <w:szCs w:val="22"/>
          <w:lang w:eastAsia="pt-BR"/>
        </w:rPr>
      </w:pPr>
      <w:hyperlink w:anchor="_Toc375058787" w:history="1">
        <w:r w:rsidR="00277F86" w:rsidRPr="003818C0">
          <w:rPr>
            <w:rStyle w:val="Hyperlink"/>
            <w:rFonts w:cs="Arial"/>
          </w:rPr>
          <w:t>3.4.7. Analisar Resultados</w:t>
        </w:r>
        <w:r w:rsidR="00277F86">
          <w:rPr>
            <w:webHidden/>
          </w:rPr>
          <w:tab/>
        </w:r>
        <w:r>
          <w:rPr>
            <w:webHidden/>
          </w:rPr>
          <w:fldChar w:fldCharType="begin"/>
        </w:r>
        <w:r w:rsidR="00277F86">
          <w:rPr>
            <w:webHidden/>
          </w:rPr>
          <w:instrText xml:space="preserve"> PAGEREF _Toc375058787 \h </w:instrText>
        </w:r>
        <w:r>
          <w:rPr>
            <w:webHidden/>
          </w:rPr>
        </w:r>
        <w:r>
          <w:rPr>
            <w:webHidden/>
          </w:rPr>
          <w:fldChar w:fldCharType="separate"/>
        </w:r>
        <w:r w:rsidR="00277F86">
          <w:rPr>
            <w:webHidden/>
          </w:rPr>
          <w:t>17</w:t>
        </w:r>
        <w:r>
          <w:rPr>
            <w:webHidden/>
          </w:rPr>
          <w:fldChar w:fldCharType="end"/>
        </w:r>
      </w:hyperlink>
    </w:p>
    <w:p w:rsidR="00277F86" w:rsidRDefault="00E32540">
      <w:pPr>
        <w:pStyle w:val="Sumrio2"/>
        <w:rPr>
          <w:rFonts w:asciiTheme="minorHAnsi" w:eastAsiaTheme="minorEastAsia" w:hAnsiTheme="minorHAnsi" w:cstheme="minorBidi"/>
          <w:bCs w:val="0"/>
          <w:sz w:val="22"/>
          <w:szCs w:val="22"/>
          <w:lang w:eastAsia="pt-BR"/>
        </w:rPr>
      </w:pPr>
      <w:hyperlink w:anchor="_Toc375058788" w:history="1">
        <w:r w:rsidR="00277F86" w:rsidRPr="003818C0">
          <w:rPr>
            <w:rStyle w:val="Hyperlink"/>
          </w:rPr>
          <w:t>3.5. Fase: Finalização</w:t>
        </w:r>
        <w:r w:rsidR="00277F86">
          <w:rPr>
            <w:webHidden/>
          </w:rPr>
          <w:tab/>
        </w:r>
        <w:r>
          <w:rPr>
            <w:webHidden/>
          </w:rPr>
          <w:fldChar w:fldCharType="begin"/>
        </w:r>
        <w:r w:rsidR="00277F86">
          <w:rPr>
            <w:webHidden/>
          </w:rPr>
          <w:instrText xml:space="preserve"> PAGEREF _Toc375058788 \h </w:instrText>
        </w:r>
        <w:r>
          <w:rPr>
            <w:webHidden/>
          </w:rPr>
        </w:r>
        <w:r>
          <w:rPr>
            <w:webHidden/>
          </w:rPr>
          <w:fldChar w:fldCharType="separate"/>
        </w:r>
        <w:r w:rsidR="00277F86">
          <w:rPr>
            <w:webHidden/>
          </w:rPr>
          <w:t>17</w:t>
        </w:r>
        <w:r>
          <w:rPr>
            <w:webHidden/>
          </w:rPr>
          <w:fldChar w:fldCharType="end"/>
        </w:r>
      </w:hyperlink>
    </w:p>
    <w:p w:rsidR="00277F86" w:rsidRDefault="00E32540">
      <w:pPr>
        <w:pStyle w:val="Sumrio3"/>
        <w:rPr>
          <w:rFonts w:asciiTheme="minorHAnsi" w:eastAsiaTheme="minorEastAsia" w:hAnsiTheme="minorHAnsi" w:cstheme="minorBidi"/>
          <w:bCs w:val="0"/>
          <w:sz w:val="22"/>
          <w:szCs w:val="22"/>
          <w:lang w:eastAsia="pt-BR"/>
        </w:rPr>
      </w:pPr>
      <w:hyperlink w:anchor="_Toc375058789" w:history="1">
        <w:r w:rsidR="00277F86" w:rsidRPr="003818C0">
          <w:rPr>
            <w:rStyle w:val="Hyperlink"/>
          </w:rPr>
          <w:t>3.5.1. Lista de artefatos do Processo: Fase: Finalização</w:t>
        </w:r>
        <w:r w:rsidR="00277F86">
          <w:rPr>
            <w:webHidden/>
          </w:rPr>
          <w:tab/>
        </w:r>
        <w:r>
          <w:rPr>
            <w:webHidden/>
          </w:rPr>
          <w:fldChar w:fldCharType="begin"/>
        </w:r>
        <w:r w:rsidR="00277F86">
          <w:rPr>
            <w:webHidden/>
          </w:rPr>
          <w:instrText xml:space="preserve"> PAGEREF _Toc375058789 \h </w:instrText>
        </w:r>
        <w:r>
          <w:rPr>
            <w:webHidden/>
          </w:rPr>
        </w:r>
        <w:r>
          <w:rPr>
            <w:webHidden/>
          </w:rPr>
          <w:fldChar w:fldCharType="separate"/>
        </w:r>
        <w:r w:rsidR="00277F86">
          <w:rPr>
            <w:webHidden/>
          </w:rPr>
          <w:t>17</w:t>
        </w:r>
        <w:r>
          <w:rPr>
            <w:webHidden/>
          </w:rPr>
          <w:fldChar w:fldCharType="end"/>
        </w:r>
      </w:hyperlink>
    </w:p>
    <w:p w:rsidR="00277F86" w:rsidRDefault="00E32540">
      <w:pPr>
        <w:pStyle w:val="Sumrio3"/>
        <w:rPr>
          <w:rFonts w:asciiTheme="minorHAnsi" w:eastAsiaTheme="minorEastAsia" w:hAnsiTheme="minorHAnsi" w:cstheme="minorBidi"/>
          <w:bCs w:val="0"/>
          <w:sz w:val="22"/>
          <w:szCs w:val="22"/>
          <w:lang w:eastAsia="pt-BR"/>
        </w:rPr>
      </w:pPr>
      <w:hyperlink w:anchor="_Toc375058790" w:history="1">
        <w:r w:rsidR="00277F86" w:rsidRPr="003818C0">
          <w:rPr>
            <w:rStyle w:val="Hyperlink"/>
            <w:rFonts w:cs="Arial"/>
          </w:rPr>
          <w:t>3.5.2. Homologação</w:t>
        </w:r>
        <w:r w:rsidR="00277F86">
          <w:rPr>
            <w:webHidden/>
          </w:rPr>
          <w:tab/>
        </w:r>
        <w:r>
          <w:rPr>
            <w:webHidden/>
          </w:rPr>
          <w:fldChar w:fldCharType="begin"/>
        </w:r>
        <w:r w:rsidR="00277F86">
          <w:rPr>
            <w:webHidden/>
          </w:rPr>
          <w:instrText xml:space="preserve"> PAGEREF _Toc375058790 \h </w:instrText>
        </w:r>
        <w:r>
          <w:rPr>
            <w:webHidden/>
          </w:rPr>
        </w:r>
        <w:r>
          <w:rPr>
            <w:webHidden/>
          </w:rPr>
          <w:fldChar w:fldCharType="separate"/>
        </w:r>
        <w:r w:rsidR="00277F86">
          <w:rPr>
            <w:webHidden/>
          </w:rPr>
          <w:t>18</w:t>
        </w:r>
        <w:r>
          <w:rPr>
            <w:webHidden/>
          </w:rPr>
          <w:fldChar w:fldCharType="end"/>
        </w:r>
      </w:hyperlink>
    </w:p>
    <w:p w:rsidR="00277F86" w:rsidRDefault="00E32540">
      <w:pPr>
        <w:pStyle w:val="Sumrio3"/>
        <w:rPr>
          <w:rFonts w:asciiTheme="minorHAnsi" w:eastAsiaTheme="minorEastAsia" w:hAnsiTheme="minorHAnsi" w:cstheme="minorBidi"/>
          <w:bCs w:val="0"/>
          <w:sz w:val="22"/>
          <w:szCs w:val="22"/>
          <w:lang w:eastAsia="pt-BR"/>
        </w:rPr>
      </w:pPr>
      <w:hyperlink w:anchor="_Toc375058791" w:history="1">
        <w:r w:rsidR="00277F86" w:rsidRPr="003818C0">
          <w:rPr>
            <w:rStyle w:val="Hyperlink"/>
            <w:rFonts w:cs="Arial"/>
          </w:rPr>
          <w:t>3.5.3. Implantação da Solução</w:t>
        </w:r>
        <w:r w:rsidR="00277F86">
          <w:rPr>
            <w:webHidden/>
          </w:rPr>
          <w:tab/>
        </w:r>
        <w:r>
          <w:rPr>
            <w:webHidden/>
          </w:rPr>
          <w:fldChar w:fldCharType="begin"/>
        </w:r>
        <w:r w:rsidR="00277F86">
          <w:rPr>
            <w:webHidden/>
          </w:rPr>
          <w:instrText xml:space="preserve"> PAGEREF _Toc375058791 \h </w:instrText>
        </w:r>
        <w:r>
          <w:rPr>
            <w:webHidden/>
          </w:rPr>
        </w:r>
        <w:r>
          <w:rPr>
            <w:webHidden/>
          </w:rPr>
          <w:fldChar w:fldCharType="separate"/>
        </w:r>
        <w:r w:rsidR="00277F86">
          <w:rPr>
            <w:webHidden/>
          </w:rPr>
          <w:t>18</w:t>
        </w:r>
        <w:r>
          <w:rPr>
            <w:webHidden/>
          </w:rPr>
          <w:fldChar w:fldCharType="end"/>
        </w:r>
      </w:hyperlink>
    </w:p>
    <w:p w:rsidR="00277F86" w:rsidRDefault="00E32540">
      <w:pPr>
        <w:pStyle w:val="Sumrio1"/>
        <w:rPr>
          <w:rFonts w:asciiTheme="minorHAnsi" w:eastAsiaTheme="minorEastAsia" w:hAnsiTheme="minorHAnsi" w:cstheme="minorBidi"/>
          <w:bCs w:val="0"/>
          <w:caps w:val="0"/>
          <w:sz w:val="22"/>
          <w:szCs w:val="22"/>
          <w:lang w:eastAsia="pt-BR"/>
        </w:rPr>
      </w:pPr>
      <w:hyperlink w:anchor="_Toc375058792" w:history="1">
        <w:r w:rsidR="00277F86" w:rsidRPr="003818C0">
          <w:rPr>
            <w:rStyle w:val="Hyperlink"/>
          </w:rPr>
          <w:t>4. PROCESSO DE SUSTENTAÇÃO DE SOFTWARE</w:t>
        </w:r>
        <w:r w:rsidR="00277F86">
          <w:rPr>
            <w:webHidden/>
          </w:rPr>
          <w:tab/>
        </w:r>
        <w:r>
          <w:rPr>
            <w:webHidden/>
          </w:rPr>
          <w:fldChar w:fldCharType="begin"/>
        </w:r>
        <w:r w:rsidR="00277F86">
          <w:rPr>
            <w:webHidden/>
          </w:rPr>
          <w:instrText xml:space="preserve"> PAGEREF _Toc375058792 \h </w:instrText>
        </w:r>
        <w:r>
          <w:rPr>
            <w:webHidden/>
          </w:rPr>
        </w:r>
        <w:r>
          <w:rPr>
            <w:webHidden/>
          </w:rPr>
          <w:fldChar w:fldCharType="separate"/>
        </w:r>
        <w:r w:rsidR="00277F86">
          <w:rPr>
            <w:webHidden/>
          </w:rPr>
          <w:t>19</w:t>
        </w:r>
        <w:r>
          <w:rPr>
            <w:webHidden/>
          </w:rPr>
          <w:fldChar w:fldCharType="end"/>
        </w:r>
      </w:hyperlink>
    </w:p>
    <w:p w:rsidR="00277F86" w:rsidRDefault="00E32540">
      <w:pPr>
        <w:pStyle w:val="Sumrio2"/>
        <w:rPr>
          <w:rFonts w:asciiTheme="minorHAnsi" w:eastAsiaTheme="minorEastAsia" w:hAnsiTheme="minorHAnsi" w:cstheme="minorBidi"/>
          <w:bCs w:val="0"/>
          <w:sz w:val="22"/>
          <w:szCs w:val="22"/>
          <w:lang w:eastAsia="pt-BR"/>
        </w:rPr>
      </w:pPr>
      <w:hyperlink w:anchor="_Toc375058793" w:history="1">
        <w:r w:rsidR="00277F86" w:rsidRPr="003818C0">
          <w:rPr>
            <w:rStyle w:val="Hyperlink"/>
          </w:rPr>
          <w:t>4.1. Processo de Demandas Corretivas</w:t>
        </w:r>
        <w:r w:rsidR="00277F86">
          <w:rPr>
            <w:webHidden/>
          </w:rPr>
          <w:tab/>
        </w:r>
        <w:r>
          <w:rPr>
            <w:webHidden/>
          </w:rPr>
          <w:fldChar w:fldCharType="begin"/>
        </w:r>
        <w:r w:rsidR="00277F86">
          <w:rPr>
            <w:webHidden/>
          </w:rPr>
          <w:instrText xml:space="preserve"> PAGEREF _Toc375058793 \h </w:instrText>
        </w:r>
        <w:r>
          <w:rPr>
            <w:webHidden/>
          </w:rPr>
        </w:r>
        <w:r>
          <w:rPr>
            <w:webHidden/>
          </w:rPr>
          <w:fldChar w:fldCharType="separate"/>
        </w:r>
        <w:r w:rsidR="00277F86">
          <w:rPr>
            <w:webHidden/>
          </w:rPr>
          <w:t>19</w:t>
        </w:r>
        <w:r>
          <w:rPr>
            <w:webHidden/>
          </w:rPr>
          <w:fldChar w:fldCharType="end"/>
        </w:r>
      </w:hyperlink>
    </w:p>
    <w:p w:rsidR="00277F86" w:rsidRDefault="00E32540">
      <w:pPr>
        <w:pStyle w:val="Sumrio2"/>
        <w:rPr>
          <w:rFonts w:asciiTheme="minorHAnsi" w:eastAsiaTheme="minorEastAsia" w:hAnsiTheme="minorHAnsi" w:cstheme="minorBidi"/>
          <w:bCs w:val="0"/>
          <w:sz w:val="22"/>
          <w:szCs w:val="22"/>
          <w:lang w:eastAsia="pt-BR"/>
        </w:rPr>
      </w:pPr>
      <w:hyperlink w:anchor="_Toc375058794" w:history="1">
        <w:r w:rsidR="00277F86" w:rsidRPr="003818C0">
          <w:rPr>
            <w:rStyle w:val="Hyperlink"/>
          </w:rPr>
          <w:t>4.2. Fase: Iniciação</w:t>
        </w:r>
        <w:r w:rsidR="00277F86">
          <w:rPr>
            <w:webHidden/>
          </w:rPr>
          <w:tab/>
        </w:r>
        <w:r>
          <w:rPr>
            <w:webHidden/>
          </w:rPr>
          <w:fldChar w:fldCharType="begin"/>
        </w:r>
        <w:r w:rsidR="00277F86">
          <w:rPr>
            <w:webHidden/>
          </w:rPr>
          <w:instrText xml:space="preserve"> PAGEREF _Toc375058794 \h </w:instrText>
        </w:r>
        <w:r>
          <w:rPr>
            <w:webHidden/>
          </w:rPr>
        </w:r>
        <w:r>
          <w:rPr>
            <w:webHidden/>
          </w:rPr>
          <w:fldChar w:fldCharType="separate"/>
        </w:r>
        <w:r w:rsidR="00277F86">
          <w:rPr>
            <w:webHidden/>
          </w:rPr>
          <w:t>19</w:t>
        </w:r>
        <w:r>
          <w:rPr>
            <w:webHidden/>
          </w:rPr>
          <w:fldChar w:fldCharType="end"/>
        </w:r>
      </w:hyperlink>
    </w:p>
    <w:p w:rsidR="00277F86" w:rsidRDefault="00E32540">
      <w:pPr>
        <w:pStyle w:val="Sumrio3"/>
        <w:rPr>
          <w:rFonts w:asciiTheme="minorHAnsi" w:eastAsiaTheme="minorEastAsia" w:hAnsiTheme="minorHAnsi" w:cstheme="minorBidi"/>
          <w:bCs w:val="0"/>
          <w:sz w:val="22"/>
          <w:szCs w:val="22"/>
          <w:lang w:eastAsia="pt-BR"/>
        </w:rPr>
      </w:pPr>
      <w:hyperlink w:anchor="_Toc375058795" w:history="1">
        <w:r w:rsidR="00277F86" w:rsidRPr="003818C0">
          <w:rPr>
            <w:rStyle w:val="Hyperlink"/>
          </w:rPr>
          <w:t>4.2.1. Lista de artefatos do Processo: Fase: Iniciação</w:t>
        </w:r>
        <w:r w:rsidR="00277F86">
          <w:rPr>
            <w:webHidden/>
          </w:rPr>
          <w:tab/>
        </w:r>
        <w:r>
          <w:rPr>
            <w:webHidden/>
          </w:rPr>
          <w:fldChar w:fldCharType="begin"/>
        </w:r>
        <w:r w:rsidR="00277F86">
          <w:rPr>
            <w:webHidden/>
          </w:rPr>
          <w:instrText xml:space="preserve"> PAGEREF _Toc375058795 \h </w:instrText>
        </w:r>
        <w:r>
          <w:rPr>
            <w:webHidden/>
          </w:rPr>
        </w:r>
        <w:r>
          <w:rPr>
            <w:webHidden/>
          </w:rPr>
          <w:fldChar w:fldCharType="separate"/>
        </w:r>
        <w:r w:rsidR="00277F86">
          <w:rPr>
            <w:webHidden/>
          </w:rPr>
          <w:t>19</w:t>
        </w:r>
        <w:r>
          <w:rPr>
            <w:webHidden/>
          </w:rPr>
          <w:fldChar w:fldCharType="end"/>
        </w:r>
      </w:hyperlink>
    </w:p>
    <w:p w:rsidR="00277F86" w:rsidRDefault="00E32540">
      <w:pPr>
        <w:pStyle w:val="Sumrio3"/>
        <w:rPr>
          <w:rFonts w:asciiTheme="minorHAnsi" w:eastAsiaTheme="minorEastAsia" w:hAnsiTheme="minorHAnsi" w:cstheme="minorBidi"/>
          <w:bCs w:val="0"/>
          <w:sz w:val="22"/>
          <w:szCs w:val="22"/>
          <w:lang w:eastAsia="pt-BR"/>
        </w:rPr>
      </w:pPr>
      <w:hyperlink w:anchor="_Toc375058796" w:history="1">
        <w:r w:rsidR="00277F86" w:rsidRPr="003818C0">
          <w:rPr>
            <w:rStyle w:val="Hyperlink"/>
          </w:rPr>
          <w:t>4.2.2. Definir Escopo e Cenários da Demanda</w:t>
        </w:r>
        <w:r w:rsidR="00277F86">
          <w:rPr>
            <w:webHidden/>
          </w:rPr>
          <w:tab/>
        </w:r>
        <w:r>
          <w:rPr>
            <w:webHidden/>
          </w:rPr>
          <w:fldChar w:fldCharType="begin"/>
        </w:r>
        <w:r w:rsidR="00277F86">
          <w:rPr>
            <w:webHidden/>
          </w:rPr>
          <w:instrText xml:space="preserve"> PAGEREF _Toc375058796 \h </w:instrText>
        </w:r>
        <w:r>
          <w:rPr>
            <w:webHidden/>
          </w:rPr>
        </w:r>
        <w:r>
          <w:rPr>
            <w:webHidden/>
          </w:rPr>
          <w:fldChar w:fldCharType="separate"/>
        </w:r>
        <w:r w:rsidR="00277F86">
          <w:rPr>
            <w:webHidden/>
          </w:rPr>
          <w:t>20</w:t>
        </w:r>
        <w:r>
          <w:rPr>
            <w:webHidden/>
          </w:rPr>
          <w:fldChar w:fldCharType="end"/>
        </w:r>
      </w:hyperlink>
    </w:p>
    <w:p w:rsidR="00277F86" w:rsidRDefault="00E32540">
      <w:pPr>
        <w:pStyle w:val="Sumrio2"/>
        <w:rPr>
          <w:rFonts w:asciiTheme="minorHAnsi" w:eastAsiaTheme="minorEastAsia" w:hAnsiTheme="minorHAnsi" w:cstheme="minorBidi"/>
          <w:bCs w:val="0"/>
          <w:sz w:val="22"/>
          <w:szCs w:val="22"/>
          <w:lang w:eastAsia="pt-BR"/>
        </w:rPr>
      </w:pPr>
      <w:hyperlink w:anchor="_Toc375058797" w:history="1">
        <w:r w:rsidR="00277F86" w:rsidRPr="003818C0">
          <w:rPr>
            <w:rStyle w:val="Hyperlink"/>
          </w:rPr>
          <w:t>4.3. Fase: Elaboração</w:t>
        </w:r>
        <w:r w:rsidR="00277F86">
          <w:rPr>
            <w:webHidden/>
          </w:rPr>
          <w:tab/>
        </w:r>
        <w:r>
          <w:rPr>
            <w:webHidden/>
          </w:rPr>
          <w:fldChar w:fldCharType="begin"/>
        </w:r>
        <w:r w:rsidR="00277F86">
          <w:rPr>
            <w:webHidden/>
          </w:rPr>
          <w:instrText xml:space="preserve"> PAGEREF _Toc375058797 \h </w:instrText>
        </w:r>
        <w:r>
          <w:rPr>
            <w:webHidden/>
          </w:rPr>
        </w:r>
        <w:r>
          <w:rPr>
            <w:webHidden/>
          </w:rPr>
          <w:fldChar w:fldCharType="separate"/>
        </w:r>
        <w:r w:rsidR="00277F86">
          <w:rPr>
            <w:webHidden/>
          </w:rPr>
          <w:t>20</w:t>
        </w:r>
        <w:r>
          <w:rPr>
            <w:webHidden/>
          </w:rPr>
          <w:fldChar w:fldCharType="end"/>
        </w:r>
      </w:hyperlink>
    </w:p>
    <w:p w:rsidR="00277F86" w:rsidRDefault="00E32540">
      <w:pPr>
        <w:pStyle w:val="Sumrio3"/>
        <w:rPr>
          <w:rFonts w:asciiTheme="minorHAnsi" w:eastAsiaTheme="minorEastAsia" w:hAnsiTheme="minorHAnsi" w:cstheme="minorBidi"/>
          <w:bCs w:val="0"/>
          <w:sz w:val="22"/>
          <w:szCs w:val="22"/>
          <w:lang w:eastAsia="pt-BR"/>
        </w:rPr>
      </w:pPr>
      <w:hyperlink w:anchor="_Toc375058798" w:history="1">
        <w:r w:rsidR="00277F86" w:rsidRPr="003818C0">
          <w:rPr>
            <w:rStyle w:val="Hyperlink"/>
          </w:rPr>
          <w:t>4.3.1. Lista de artefatos do Processo: Fase: Elaboração</w:t>
        </w:r>
        <w:r w:rsidR="00277F86">
          <w:rPr>
            <w:webHidden/>
          </w:rPr>
          <w:tab/>
        </w:r>
        <w:r>
          <w:rPr>
            <w:webHidden/>
          </w:rPr>
          <w:fldChar w:fldCharType="begin"/>
        </w:r>
        <w:r w:rsidR="00277F86">
          <w:rPr>
            <w:webHidden/>
          </w:rPr>
          <w:instrText xml:space="preserve"> PAGEREF _Toc375058798 \h </w:instrText>
        </w:r>
        <w:r>
          <w:rPr>
            <w:webHidden/>
          </w:rPr>
        </w:r>
        <w:r>
          <w:rPr>
            <w:webHidden/>
          </w:rPr>
          <w:fldChar w:fldCharType="separate"/>
        </w:r>
        <w:r w:rsidR="00277F86">
          <w:rPr>
            <w:webHidden/>
          </w:rPr>
          <w:t>20</w:t>
        </w:r>
        <w:r>
          <w:rPr>
            <w:webHidden/>
          </w:rPr>
          <w:fldChar w:fldCharType="end"/>
        </w:r>
      </w:hyperlink>
    </w:p>
    <w:p w:rsidR="00277F86" w:rsidRDefault="00E32540">
      <w:pPr>
        <w:pStyle w:val="Sumrio3"/>
        <w:rPr>
          <w:rFonts w:asciiTheme="minorHAnsi" w:eastAsiaTheme="minorEastAsia" w:hAnsiTheme="minorHAnsi" w:cstheme="minorBidi"/>
          <w:bCs w:val="0"/>
          <w:sz w:val="22"/>
          <w:szCs w:val="22"/>
          <w:lang w:eastAsia="pt-BR"/>
        </w:rPr>
      </w:pPr>
      <w:hyperlink w:anchor="_Toc375058799" w:history="1">
        <w:r w:rsidR="00277F86" w:rsidRPr="003818C0">
          <w:rPr>
            <w:rStyle w:val="Hyperlink"/>
          </w:rPr>
          <w:t>4.3.2. Análise de Requisitos e Reuso</w:t>
        </w:r>
        <w:r w:rsidR="00277F86">
          <w:rPr>
            <w:webHidden/>
          </w:rPr>
          <w:tab/>
        </w:r>
        <w:r>
          <w:rPr>
            <w:webHidden/>
          </w:rPr>
          <w:fldChar w:fldCharType="begin"/>
        </w:r>
        <w:r w:rsidR="00277F86">
          <w:rPr>
            <w:webHidden/>
          </w:rPr>
          <w:instrText xml:space="preserve"> PAGEREF _Toc375058799 \h </w:instrText>
        </w:r>
        <w:r>
          <w:rPr>
            <w:webHidden/>
          </w:rPr>
        </w:r>
        <w:r>
          <w:rPr>
            <w:webHidden/>
          </w:rPr>
          <w:fldChar w:fldCharType="separate"/>
        </w:r>
        <w:r w:rsidR="00277F86">
          <w:rPr>
            <w:webHidden/>
          </w:rPr>
          <w:t>20</w:t>
        </w:r>
        <w:r>
          <w:rPr>
            <w:webHidden/>
          </w:rPr>
          <w:fldChar w:fldCharType="end"/>
        </w:r>
      </w:hyperlink>
    </w:p>
    <w:p w:rsidR="00277F86" w:rsidRDefault="00E32540">
      <w:pPr>
        <w:pStyle w:val="Sumrio3"/>
        <w:rPr>
          <w:rFonts w:asciiTheme="minorHAnsi" w:eastAsiaTheme="minorEastAsia" w:hAnsiTheme="minorHAnsi" w:cstheme="minorBidi"/>
          <w:bCs w:val="0"/>
          <w:sz w:val="22"/>
          <w:szCs w:val="22"/>
          <w:lang w:eastAsia="pt-BR"/>
        </w:rPr>
      </w:pPr>
      <w:hyperlink w:anchor="_Toc375058800" w:history="1">
        <w:r w:rsidR="00277F86" w:rsidRPr="003818C0">
          <w:rPr>
            <w:rStyle w:val="Hyperlink"/>
          </w:rPr>
          <w:t>4.3.3. Colher Aprovações</w:t>
        </w:r>
        <w:r w:rsidR="00277F86">
          <w:rPr>
            <w:webHidden/>
          </w:rPr>
          <w:tab/>
        </w:r>
        <w:r>
          <w:rPr>
            <w:webHidden/>
          </w:rPr>
          <w:fldChar w:fldCharType="begin"/>
        </w:r>
        <w:r w:rsidR="00277F86">
          <w:rPr>
            <w:webHidden/>
          </w:rPr>
          <w:instrText xml:space="preserve"> PAGEREF _Toc375058800 \h </w:instrText>
        </w:r>
        <w:r>
          <w:rPr>
            <w:webHidden/>
          </w:rPr>
        </w:r>
        <w:r>
          <w:rPr>
            <w:webHidden/>
          </w:rPr>
          <w:fldChar w:fldCharType="separate"/>
        </w:r>
        <w:r w:rsidR="00277F86">
          <w:rPr>
            <w:webHidden/>
          </w:rPr>
          <w:t>20</w:t>
        </w:r>
        <w:r>
          <w:rPr>
            <w:webHidden/>
          </w:rPr>
          <w:fldChar w:fldCharType="end"/>
        </w:r>
      </w:hyperlink>
    </w:p>
    <w:p w:rsidR="00277F86" w:rsidRDefault="00E32540">
      <w:pPr>
        <w:pStyle w:val="Sumrio2"/>
        <w:rPr>
          <w:rFonts w:asciiTheme="minorHAnsi" w:eastAsiaTheme="minorEastAsia" w:hAnsiTheme="minorHAnsi" w:cstheme="minorBidi"/>
          <w:bCs w:val="0"/>
          <w:sz w:val="22"/>
          <w:szCs w:val="22"/>
          <w:lang w:eastAsia="pt-BR"/>
        </w:rPr>
      </w:pPr>
      <w:hyperlink w:anchor="_Toc375058801" w:history="1">
        <w:r w:rsidR="00277F86" w:rsidRPr="003818C0">
          <w:rPr>
            <w:rStyle w:val="Hyperlink"/>
          </w:rPr>
          <w:t>4.4. Fase: Construção</w:t>
        </w:r>
        <w:r w:rsidR="00277F86">
          <w:rPr>
            <w:webHidden/>
          </w:rPr>
          <w:tab/>
        </w:r>
        <w:r>
          <w:rPr>
            <w:webHidden/>
          </w:rPr>
          <w:fldChar w:fldCharType="begin"/>
        </w:r>
        <w:r w:rsidR="00277F86">
          <w:rPr>
            <w:webHidden/>
          </w:rPr>
          <w:instrText xml:space="preserve"> PAGEREF _Toc375058801 \h </w:instrText>
        </w:r>
        <w:r>
          <w:rPr>
            <w:webHidden/>
          </w:rPr>
        </w:r>
        <w:r>
          <w:rPr>
            <w:webHidden/>
          </w:rPr>
          <w:fldChar w:fldCharType="separate"/>
        </w:r>
        <w:r w:rsidR="00277F86">
          <w:rPr>
            <w:webHidden/>
          </w:rPr>
          <w:t>20</w:t>
        </w:r>
        <w:r>
          <w:rPr>
            <w:webHidden/>
          </w:rPr>
          <w:fldChar w:fldCharType="end"/>
        </w:r>
      </w:hyperlink>
    </w:p>
    <w:p w:rsidR="00277F86" w:rsidRDefault="00E32540">
      <w:pPr>
        <w:pStyle w:val="Sumrio3"/>
        <w:rPr>
          <w:rFonts w:asciiTheme="minorHAnsi" w:eastAsiaTheme="minorEastAsia" w:hAnsiTheme="minorHAnsi" w:cstheme="minorBidi"/>
          <w:bCs w:val="0"/>
          <w:sz w:val="22"/>
          <w:szCs w:val="22"/>
          <w:lang w:eastAsia="pt-BR"/>
        </w:rPr>
      </w:pPr>
      <w:hyperlink w:anchor="_Toc375058802" w:history="1">
        <w:r w:rsidR="00277F86" w:rsidRPr="003818C0">
          <w:rPr>
            <w:rStyle w:val="Hyperlink"/>
          </w:rPr>
          <w:t>4.4.1. Lista de artefatos do Processo: Fase: Construção</w:t>
        </w:r>
        <w:r w:rsidR="00277F86">
          <w:rPr>
            <w:webHidden/>
          </w:rPr>
          <w:tab/>
        </w:r>
        <w:r>
          <w:rPr>
            <w:webHidden/>
          </w:rPr>
          <w:fldChar w:fldCharType="begin"/>
        </w:r>
        <w:r w:rsidR="00277F86">
          <w:rPr>
            <w:webHidden/>
          </w:rPr>
          <w:instrText xml:space="preserve"> PAGEREF _Toc375058802 \h </w:instrText>
        </w:r>
        <w:r>
          <w:rPr>
            <w:webHidden/>
          </w:rPr>
        </w:r>
        <w:r>
          <w:rPr>
            <w:webHidden/>
          </w:rPr>
          <w:fldChar w:fldCharType="separate"/>
        </w:r>
        <w:r w:rsidR="00277F86">
          <w:rPr>
            <w:webHidden/>
          </w:rPr>
          <w:t>21</w:t>
        </w:r>
        <w:r>
          <w:rPr>
            <w:webHidden/>
          </w:rPr>
          <w:fldChar w:fldCharType="end"/>
        </w:r>
      </w:hyperlink>
    </w:p>
    <w:p w:rsidR="00277F86" w:rsidRDefault="00E32540">
      <w:pPr>
        <w:pStyle w:val="Sumrio3"/>
        <w:rPr>
          <w:rFonts w:asciiTheme="minorHAnsi" w:eastAsiaTheme="minorEastAsia" w:hAnsiTheme="minorHAnsi" w:cstheme="minorBidi"/>
          <w:bCs w:val="0"/>
          <w:sz w:val="22"/>
          <w:szCs w:val="22"/>
          <w:lang w:eastAsia="pt-BR"/>
        </w:rPr>
      </w:pPr>
      <w:hyperlink w:anchor="_Toc375058803" w:history="1">
        <w:r w:rsidR="00277F86" w:rsidRPr="003818C0">
          <w:rPr>
            <w:rStyle w:val="Hyperlink"/>
            <w:rFonts w:cs="Arial"/>
          </w:rPr>
          <w:t>4.4.2. Documentar Arquitetura</w:t>
        </w:r>
        <w:r w:rsidR="00277F86">
          <w:rPr>
            <w:webHidden/>
          </w:rPr>
          <w:tab/>
        </w:r>
        <w:r>
          <w:rPr>
            <w:webHidden/>
          </w:rPr>
          <w:fldChar w:fldCharType="begin"/>
        </w:r>
        <w:r w:rsidR="00277F86">
          <w:rPr>
            <w:webHidden/>
          </w:rPr>
          <w:instrText xml:space="preserve"> PAGEREF _Toc375058803 \h </w:instrText>
        </w:r>
        <w:r>
          <w:rPr>
            <w:webHidden/>
          </w:rPr>
        </w:r>
        <w:r>
          <w:rPr>
            <w:webHidden/>
          </w:rPr>
          <w:fldChar w:fldCharType="separate"/>
        </w:r>
        <w:r w:rsidR="00277F86">
          <w:rPr>
            <w:webHidden/>
          </w:rPr>
          <w:t>21</w:t>
        </w:r>
        <w:r>
          <w:rPr>
            <w:webHidden/>
          </w:rPr>
          <w:fldChar w:fldCharType="end"/>
        </w:r>
      </w:hyperlink>
    </w:p>
    <w:p w:rsidR="00277F86" w:rsidRDefault="00E32540">
      <w:pPr>
        <w:pStyle w:val="Sumrio3"/>
        <w:rPr>
          <w:rFonts w:asciiTheme="minorHAnsi" w:eastAsiaTheme="minorEastAsia" w:hAnsiTheme="minorHAnsi" w:cstheme="minorBidi"/>
          <w:bCs w:val="0"/>
          <w:sz w:val="22"/>
          <w:szCs w:val="22"/>
          <w:lang w:eastAsia="pt-BR"/>
        </w:rPr>
      </w:pPr>
      <w:hyperlink w:anchor="_Toc375058804" w:history="1">
        <w:r w:rsidR="00277F86" w:rsidRPr="003818C0">
          <w:rPr>
            <w:rStyle w:val="Hyperlink"/>
            <w:rFonts w:cs="Arial"/>
          </w:rPr>
          <w:t>4.4.3. Codificação</w:t>
        </w:r>
        <w:r w:rsidR="00277F86">
          <w:rPr>
            <w:webHidden/>
          </w:rPr>
          <w:tab/>
        </w:r>
        <w:r>
          <w:rPr>
            <w:webHidden/>
          </w:rPr>
          <w:fldChar w:fldCharType="begin"/>
        </w:r>
        <w:r w:rsidR="00277F86">
          <w:rPr>
            <w:webHidden/>
          </w:rPr>
          <w:instrText xml:space="preserve"> PAGEREF _Toc375058804 \h </w:instrText>
        </w:r>
        <w:r>
          <w:rPr>
            <w:webHidden/>
          </w:rPr>
        </w:r>
        <w:r>
          <w:rPr>
            <w:webHidden/>
          </w:rPr>
          <w:fldChar w:fldCharType="separate"/>
        </w:r>
        <w:r w:rsidR="00277F86">
          <w:rPr>
            <w:webHidden/>
          </w:rPr>
          <w:t>21</w:t>
        </w:r>
        <w:r>
          <w:rPr>
            <w:webHidden/>
          </w:rPr>
          <w:fldChar w:fldCharType="end"/>
        </w:r>
      </w:hyperlink>
    </w:p>
    <w:p w:rsidR="00277F86" w:rsidRDefault="00E32540">
      <w:pPr>
        <w:pStyle w:val="Sumrio2"/>
        <w:rPr>
          <w:rFonts w:asciiTheme="minorHAnsi" w:eastAsiaTheme="minorEastAsia" w:hAnsiTheme="minorHAnsi" w:cstheme="minorBidi"/>
          <w:bCs w:val="0"/>
          <w:sz w:val="22"/>
          <w:szCs w:val="22"/>
          <w:lang w:eastAsia="pt-BR"/>
        </w:rPr>
      </w:pPr>
      <w:hyperlink w:anchor="_Toc375058805" w:history="1">
        <w:r w:rsidR="00277F86" w:rsidRPr="003818C0">
          <w:rPr>
            <w:rStyle w:val="Hyperlink"/>
          </w:rPr>
          <w:t>4.5. Fase: Finalização</w:t>
        </w:r>
        <w:r w:rsidR="00277F86">
          <w:rPr>
            <w:webHidden/>
          </w:rPr>
          <w:tab/>
        </w:r>
        <w:r>
          <w:rPr>
            <w:webHidden/>
          </w:rPr>
          <w:fldChar w:fldCharType="begin"/>
        </w:r>
        <w:r w:rsidR="00277F86">
          <w:rPr>
            <w:webHidden/>
          </w:rPr>
          <w:instrText xml:space="preserve"> PAGEREF _Toc375058805 \h </w:instrText>
        </w:r>
        <w:r>
          <w:rPr>
            <w:webHidden/>
          </w:rPr>
        </w:r>
        <w:r>
          <w:rPr>
            <w:webHidden/>
          </w:rPr>
          <w:fldChar w:fldCharType="separate"/>
        </w:r>
        <w:r w:rsidR="00277F86">
          <w:rPr>
            <w:webHidden/>
          </w:rPr>
          <w:t>21</w:t>
        </w:r>
        <w:r>
          <w:rPr>
            <w:webHidden/>
          </w:rPr>
          <w:fldChar w:fldCharType="end"/>
        </w:r>
      </w:hyperlink>
    </w:p>
    <w:p w:rsidR="00277F86" w:rsidRDefault="00E32540">
      <w:pPr>
        <w:pStyle w:val="Sumrio3"/>
        <w:rPr>
          <w:rFonts w:asciiTheme="minorHAnsi" w:eastAsiaTheme="minorEastAsia" w:hAnsiTheme="minorHAnsi" w:cstheme="minorBidi"/>
          <w:bCs w:val="0"/>
          <w:sz w:val="22"/>
          <w:szCs w:val="22"/>
          <w:lang w:eastAsia="pt-BR"/>
        </w:rPr>
      </w:pPr>
      <w:hyperlink w:anchor="_Toc375058806" w:history="1">
        <w:r w:rsidR="00277F86" w:rsidRPr="003818C0">
          <w:rPr>
            <w:rStyle w:val="Hyperlink"/>
          </w:rPr>
          <w:t>4.5.1. Lista de artefatos do Processo: Fase: Finalização</w:t>
        </w:r>
        <w:r w:rsidR="00277F86">
          <w:rPr>
            <w:webHidden/>
          </w:rPr>
          <w:tab/>
        </w:r>
        <w:r>
          <w:rPr>
            <w:webHidden/>
          </w:rPr>
          <w:fldChar w:fldCharType="begin"/>
        </w:r>
        <w:r w:rsidR="00277F86">
          <w:rPr>
            <w:webHidden/>
          </w:rPr>
          <w:instrText xml:space="preserve"> PAGEREF _Toc375058806 \h </w:instrText>
        </w:r>
        <w:r>
          <w:rPr>
            <w:webHidden/>
          </w:rPr>
        </w:r>
        <w:r>
          <w:rPr>
            <w:webHidden/>
          </w:rPr>
          <w:fldChar w:fldCharType="separate"/>
        </w:r>
        <w:r w:rsidR="00277F86">
          <w:rPr>
            <w:webHidden/>
          </w:rPr>
          <w:t>21</w:t>
        </w:r>
        <w:r>
          <w:rPr>
            <w:webHidden/>
          </w:rPr>
          <w:fldChar w:fldCharType="end"/>
        </w:r>
      </w:hyperlink>
    </w:p>
    <w:p w:rsidR="00277F86" w:rsidRDefault="00E32540">
      <w:pPr>
        <w:pStyle w:val="Sumrio3"/>
        <w:rPr>
          <w:rFonts w:asciiTheme="minorHAnsi" w:eastAsiaTheme="minorEastAsia" w:hAnsiTheme="minorHAnsi" w:cstheme="minorBidi"/>
          <w:bCs w:val="0"/>
          <w:sz w:val="22"/>
          <w:szCs w:val="22"/>
          <w:lang w:eastAsia="pt-BR"/>
        </w:rPr>
      </w:pPr>
      <w:hyperlink w:anchor="_Toc375058807" w:history="1">
        <w:r w:rsidR="00277F86" w:rsidRPr="003818C0">
          <w:rPr>
            <w:rStyle w:val="Hyperlink"/>
            <w:rFonts w:cs="Arial"/>
          </w:rPr>
          <w:t>4.5.2. Homologação</w:t>
        </w:r>
        <w:r w:rsidR="00277F86">
          <w:rPr>
            <w:webHidden/>
          </w:rPr>
          <w:tab/>
        </w:r>
        <w:r>
          <w:rPr>
            <w:webHidden/>
          </w:rPr>
          <w:fldChar w:fldCharType="begin"/>
        </w:r>
        <w:r w:rsidR="00277F86">
          <w:rPr>
            <w:webHidden/>
          </w:rPr>
          <w:instrText xml:space="preserve"> PAGEREF _Toc375058807 \h </w:instrText>
        </w:r>
        <w:r>
          <w:rPr>
            <w:webHidden/>
          </w:rPr>
        </w:r>
        <w:r>
          <w:rPr>
            <w:webHidden/>
          </w:rPr>
          <w:fldChar w:fldCharType="separate"/>
        </w:r>
        <w:r w:rsidR="00277F86">
          <w:rPr>
            <w:webHidden/>
          </w:rPr>
          <w:t>21</w:t>
        </w:r>
        <w:r>
          <w:rPr>
            <w:webHidden/>
          </w:rPr>
          <w:fldChar w:fldCharType="end"/>
        </w:r>
      </w:hyperlink>
    </w:p>
    <w:p w:rsidR="00277F86" w:rsidRDefault="00E32540">
      <w:pPr>
        <w:pStyle w:val="Sumrio3"/>
        <w:rPr>
          <w:rFonts w:asciiTheme="minorHAnsi" w:eastAsiaTheme="minorEastAsia" w:hAnsiTheme="minorHAnsi" w:cstheme="minorBidi"/>
          <w:bCs w:val="0"/>
          <w:sz w:val="22"/>
          <w:szCs w:val="22"/>
          <w:lang w:eastAsia="pt-BR"/>
        </w:rPr>
      </w:pPr>
      <w:hyperlink w:anchor="_Toc375058808" w:history="1">
        <w:r w:rsidR="00277F86" w:rsidRPr="003818C0">
          <w:rPr>
            <w:rStyle w:val="Hyperlink"/>
            <w:rFonts w:cs="Arial"/>
          </w:rPr>
          <w:t>4.5.3. Implantação da Solução</w:t>
        </w:r>
        <w:r w:rsidR="00277F86">
          <w:rPr>
            <w:webHidden/>
          </w:rPr>
          <w:tab/>
        </w:r>
        <w:r>
          <w:rPr>
            <w:webHidden/>
          </w:rPr>
          <w:fldChar w:fldCharType="begin"/>
        </w:r>
        <w:r w:rsidR="00277F86">
          <w:rPr>
            <w:webHidden/>
          </w:rPr>
          <w:instrText xml:space="preserve"> PAGEREF _Toc375058808 \h </w:instrText>
        </w:r>
        <w:r>
          <w:rPr>
            <w:webHidden/>
          </w:rPr>
        </w:r>
        <w:r>
          <w:rPr>
            <w:webHidden/>
          </w:rPr>
          <w:fldChar w:fldCharType="separate"/>
        </w:r>
        <w:r w:rsidR="00277F86">
          <w:rPr>
            <w:webHidden/>
          </w:rPr>
          <w:t>21</w:t>
        </w:r>
        <w:r>
          <w:rPr>
            <w:webHidden/>
          </w:rPr>
          <w:fldChar w:fldCharType="end"/>
        </w:r>
      </w:hyperlink>
    </w:p>
    <w:p w:rsidR="00277F86" w:rsidRDefault="00E32540">
      <w:pPr>
        <w:pStyle w:val="Sumrio2"/>
        <w:rPr>
          <w:rFonts w:asciiTheme="minorHAnsi" w:eastAsiaTheme="minorEastAsia" w:hAnsiTheme="minorHAnsi" w:cstheme="minorBidi"/>
          <w:bCs w:val="0"/>
          <w:sz w:val="22"/>
          <w:szCs w:val="22"/>
          <w:lang w:eastAsia="pt-BR"/>
        </w:rPr>
      </w:pPr>
      <w:hyperlink w:anchor="_Toc375058809" w:history="1">
        <w:r w:rsidR="00277F86" w:rsidRPr="003818C0">
          <w:rPr>
            <w:rStyle w:val="Hyperlink"/>
          </w:rPr>
          <w:t>4.6. Demandas de Solicitação de Informação</w:t>
        </w:r>
        <w:r w:rsidR="00277F86">
          <w:rPr>
            <w:webHidden/>
          </w:rPr>
          <w:tab/>
        </w:r>
        <w:r>
          <w:rPr>
            <w:webHidden/>
          </w:rPr>
          <w:fldChar w:fldCharType="begin"/>
        </w:r>
        <w:r w:rsidR="00277F86">
          <w:rPr>
            <w:webHidden/>
          </w:rPr>
          <w:instrText xml:space="preserve"> PAGEREF _Toc375058809 \h </w:instrText>
        </w:r>
        <w:r>
          <w:rPr>
            <w:webHidden/>
          </w:rPr>
        </w:r>
        <w:r>
          <w:rPr>
            <w:webHidden/>
          </w:rPr>
          <w:fldChar w:fldCharType="separate"/>
        </w:r>
        <w:r w:rsidR="00277F86">
          <w:rPr>
            <w:webHidden/>
          </w:rPr>
          <w:t>23</w:t>
        </w:r>
        <w:r>
          <w:rPr>
            <w:webHidden/>
          </w:rPr>
          <w:fldChar w:fldCharType="end"/>
        </w:r>
      </w:hyperlink>
    </w:p>
    <w:p w:rsidR="00277F86" w:rsidRDefault="00E32540">
      <w:pPr>
        <w:pStyle w:val="Sumrio3"/>
        <w:rPr>
          <w:rFonts w:asciiTheme="minorHAnsi" w:eastAsiaTheme="minorEastAsia" w:hAnsiTheme="minorHAnsi" w:cstheme="minorBidi"/>
          <w:bCs w:val="0"/>
          <w:sz w:val="22"/>
          <w:szCs w:val="22"/>
          <w:lang w:eastAsia="pt-BR"/>
        </w:rPr>
      </w:pPr>
      <w:hyperlink w:anchor="_Toc375058810" w:history="1">
        <w:r w:rsidR="00277F86" w:rsidRPr="003818C0">
          <w:rPr>
            <w:rStyle w:val="Hyperlink"/>
          </w:rPr>
          <w:t>4.6.1.</w:t>
        </w:r>
        <w:r w:rsidR="00277F86" w:rsidRPr="003818C0">
          <w:rPr>
            <w:rStyle w:val="Hyperlink"/>
            <w:rFonts w:cs="Arial"/>
          </w:rPr>
          <w:t xml:space="preserve"> Receber Solicitação</w:t>
        </w:r>
        <w:r w:rsidR="00277F86">
          <w:rPr>
            <w:webHidden/>
          </w:rPr>
          <w:tab/>
        </w:r>
        <w:r>
          <w:rPr>
            <w:webHidden/>
          </w:rPr>
          <w:fldChar w:fldCharType="begin"/>
        </w:r>
        <w:r w:rsidR="00277F86">
          <w:rPr>
            <w:webHidden/>
          </w:rPr>
          <w:instrText xml:space="preserve"> PAGEREF _Toc375058810 \h </w:instrText>
        </w:r>
        <w:r>
          <w:rPr>
            <w:webHidden/>
          </w:rPr>
        </w:r>
        <w:r>
          <w:rPr>
            <w:webHidden/>
          </w:rPr>
          <w:fldChar w:fldCharType="separate"/>
        </w:r>
        <w:r w:rsidR="00277F86">
          <w:rPr>
            <w:webHidden/>
          </w:rPr>
          <w:t>24</w:t>
        </w:r>
        <w:r>
          <w:rPr>
            <w:webHidden/>
          </w:rPr>
          <w:fldChar w:fldCharType="end"/>
        </w:r>
      </w:hyperlink>
    </w:p>
    <w:p w:rsidR="00277F86" w:rsidRDefault="00E32540">
      <w:pPr>
        <w:pStyle w:val="Sumrio3"/>
        <w:rPr>
          <w:rFonts w:asciiTheme="minorHAnsi" w:eastAsiaTheme="minorEastAsia" w:hAnsiTheme="minorHAnsi" w:cstheme="minorBidi"/>
          <w:bCs w:val="0"/>
          <w:sz w:val="22"/>
          <w:szCs w:val="22"/>
          <w:lang w:eastAsia="pt-BR"/>
        </w:rPr>
      </w:pPr>
      <w:hyperlink w:anchor="_Toc375058811" w:history="1">
        <w:r w:rsidR="00277F86" w:rsidRPr="003818C0">
          <w:rPr>
            <w:rStyle w:val="Hyperlink"/>
          </w:rPr>
          <w:t>4.6.2.</w:t>
        </w:r>
        <w:r w:rsidR="00277F86" w:rsidRPr="003818C0">
          <w:rPr>
            <w:rStyle w:val="Hyperlink"/>
            <w:rFonts w:cs="Arial"/>
          </w:rPr>
          <w:t xml:space="preserve"> Analisar Solicitação</w:t>
        </w:r>
        <w:r w:rsidR="00277F86">
          <w:rPr>
            <w:webHidden/>
          </w:rPr>
          <w:tab/>
        </w:r>
        <w:r>
          <w:rPr>
            <w:webHidden/>
          </w:rPr>
          <w:fldChar w:fldCharType="begin"/>
        </w:r>
        <w:r w:rsidR="00277F86">
          <w:rPr>
            <w:webHidden/>
          </w:rPr>
          <w:instrText xml:space="preserve"> PAGEREF _Toc375058811 \h </w:instrText>
        </w:r>
        <w:r>
          <w:rPr>
            <w:webHidden/>
          </w:rPr>
        </w:r>
        <w:r>
          <w:rPr>
            <w:webHidden/>
          </w:rPr>
          <w:fldChar w:fldCharType="separate"/>
        </w:r>
        <w:r w:rsidR="00277F86">
          <w:rPr>
            <w:webHidden/>
          </w:rPr>
          <w:t>24</w:t>
        </w:r>
        <w:r>
          <w:rPr>
            <w:webHidden/>
          </w:rPr>
          <w:fldChar w:fldCharType="end"/>
        </w:r>
      </w:hyperlink>
    </w:p>
    <w:p w:rsidR="00277F86" w:rsidRDefault="00E32540">
      <w:pPr>
        <w:pStyle w:val="Sumrio3"/>
        <w:rPr>
          <w:rFonts w:asciiTheme="minorHAnsi" w:eastAsiaTheme="minorEastAsia" w:hAnsiTheme="minorHAnsi" w:cstheme="minorBidi"/>
          <w:bCs w:val="0"/>
          <w:sz w:val="22"/>
          <w:szCs w:val="22"/>
          <w:lang w:eastAsia="pt-BR"/>
        </w:rPr>
      </w:pPr>
      <w:hyperlink w:anchor="_Toc375058812" w:history="1">
        <w:r w:rsidR="00277F86" w:rsidRPr="003818C0">
          <w:rPr>
            <w:rStyle w:val="Hyperlink"/>
          </w:rPr>
          <w:t>4.6.3.</w:t>
        </w:r>
        <w:r w:rsidR="00277F86" w:rsidRPr="003818C0">
          <w:rPr>
            <w:rStyle w:val="Hyperlink"/>
            <w:rFonts w:cs="Arial"/>
          </w:rPr>
          <w:t xml:space="preserve"> Encaminhar Resposta</w:t>
        </w:r>
        <w:r w:rsidR="00277F86">
          <w:rPr>
            <w:webHidden/>
          </w:rPr>
          <w:tab/>
        </w:r>
        <w:r>
          <w:rPr>
            <w:webHidden/>
          </w:rPr>
          <w:fldChar w:fldCharType="begin"/>
        </w:r>
        <w:r w:rsidR="00277F86">
          <w:rPr>
            <w:webHidden/>
          </w:rPr>
          <w:instrText xml:space="preserve"> PAGEREF _Toc375058812 \h </w:instrText>
        </w:r>
        <w:r>
          <w:rPr>
            <w:webHidden/>
          </w:rPr>
        </w:r>
        <w:r>
          <w:rPr>
            <w:webHidden/>
          </w:rPr>
          <w:fldChar w:fldCharType="separate"/>
        </w:r>
        <w:r w:rsidR="00277F86">
          <w:rPr>
            <w:webHidden/>
          </w:rPr>
          <w:t>24</w:t>
        </w:r>
        <w:r>
          <w:rPr>
            <w:webHidden/>
          </w:rPr>
          <w:fldChar w:fldCharType="end"/>
        </w:r>
      </w:hyperlink>
    </w:p>
    <w:p w:rsidR="00277F86" w:rsidRDefault="00E32540">
      <w:pPr>
        <w:pStyle w:val="Sumrio3"/>
        <w:rPr>
          <w:rFonts w:asciiTheme="minorHAnsi" w:eastAsiaTheme="minorEastAsia" w:hAnsiTheme="minorHAnsi" w:cstheme="minorBidi"/>
          <w:bCs w:val="0"/>
          <w:sz w:val="22"/>
          <w:szCs w:val="22"/>
          <w:lang w:eastAsia="pt-BR"/>
        </w:rPr>
      </w:pPr>
      <w:hyperlink w:anchor="_Toc375058813" w:history="1">
        <w:r w:rsidR="00277F86" w:rsidRPr="003818C0">
          <w:rPr>
            <w:rStyle w:val="Hyperlink"/>
          </w:rPr>
          <w:t>4.6.4.</w:t>
        </w:r>
        <w:r w:rsidR="00277F86" w:rsidRPr="003818C0">
          <w:rPr>
            <w:rStyle w:val="Hyperlink"/>
            <w:rFonts w:cs="Arial"/>
          </w:rPr>
          <w:t xml:space="preserve"> Negar Solicitação</w:t>
        </w:r>
        <w:r w:rsidR="00277F86">
          <w:rPr>
            <w:webHidden/>
          </w:rPr>
          <w:tab/>
        </w:r>
        <w:r>
          <w:rPr>
            <w:webHidden/>
          </w:rPr>
          <w:fldChar w:fldCharType="begin"/>
        </w:r>
        <w:r w:rsidR="00277F86">
          <w:rPr>
            <w:webHidden/>
          </w:rPr>
          <w:instrText xml:space="preserve"> PAGEREF _Toc375058813 \h </w:instrText>
        </w:r>
        <w:r>
          <w:rPr>
            <w:webHidden/>
          </w:rPr>
        </w:r>
        <w:r>
          <w:rPr>
            <w:webHidden/>
          </w:rPr>
          <w:fldChar w:fldCharType="separate"/>
        </w:r>
        <w:r w:rsidR="00277F86">
          <w:rPr>
            <w:webHidden/>
          </w:rPr>
          <w:t>24</w:t>
        </w:r>
        <w:r>
          <w:rPr>
            <w:webHidden/>
          </w:rPr>
          <w:fldChar w:fldCharType="end"/>
        </w:r>
      </w:hyperlink>
    </w:p>
    <w:p w:rsidR="00277F86" w:rsidRDefault="00E32540">
      <w:pPr>
        <w:pStyle w:val="Sumrio3"/>
        <w:rPr>
          <w:rFonts w:asciiTheme="minorHAnsi" w:eastAsiaTheme="minorEastAsia" w:hAnsiTheme="minorHAnsi" w:cstheme="minorBidi"/>
          <w:bCs w:val="0"/>
          <w:sz w:val="22"/>
          <w:szCs w:val="22"/>
          <w:lang w:eastAsia="pt-BR"/>
        </w:rPr>
      </w:pPr>
      <w:hyperlink w:anchor="_Toc375058814" w:history="1">
        <w:r w:rsidR="00277F86" w:rsidRPr="003818C0">
          <w:rPr>
            <w:rStyle w:val="Hyperlink"/>
          </w:rPr>
          <w:t>4.6.5.</w:t>
        </w:r>
        <w:r w:rsidR="00277F86" w:rsidRPr="003818C0">
          <w:rPr>
            <w:rStyle w:val="Hyperlink"/>
            <w:rFonts w:cs="Arial"/>
          </w:rPr>
          <w:t xml:space="preserve"> Providenciar Informação Solicitada</w:t>
        </w:r>
        <w:r w:rsidR="00277F86">
          <w:rPr>
            <w:webHidden/>
          </w:rPr>
          <w:tab/>
        </w:r>
        <w:r>
          <w:rPr>
            <w:webHidden/>
          </w:rPr>
          <w:fldChar w:fldCharType="begin"/>
        </w:r>
        <w:r w:rsidR="00277F86">
          <w:rPr>
            <w:webHidden/>
          </w:rPr>
          <w:instrText xml:space="preserve"> PAGEREF _Toc375058814 \h </w:instrText>
        </w:r>
        <w:r>
          <w:rPr>
            <w:webHidden/>
          </w:rPr>
        </w:r>
        <w:r>
          <w:rPr>
            <w:webHidden/>
          </w:rPr>
          <w:fldChar w:fldCharType="separate"/>
        </w:r>
        <w:r w:rsidR="00277F86">
          <w:rPr>
            <w:webHidden/>
          </w:rPr>
          <w:t>24</w:t>
        </w:r>
        <w:r>
          <w:rPr>
            <w:webHidden/>
          </w:rPr>
          <w:fldChar w:fldCharType="end"/>
        </w:r>
      </w:hyperlink>
    </w:p>
    <w:p w:rsidR="00277F86" w:rsidRDefault="00E32540">
      <w:pPr>
        <w:pStyle w:val="Sumrio3"/>
        <w:rPr>
          <w:rFonts w:asciiTheme="minorHAnsi" w:eastAsiaTheme="minorEastAsia" w:hAnsiTheme="minorHAnsi" w:cstheme="minorBidi"/>
          <w:bCs w:val="0"/>
          <w:sz w:val="22"/>
          <w:szCs w:val="22"/>
          <w:lang w:eastAsia="pt-BR"/>
        </w:rPr>
      </w:pPr>
      <w:hyperlink w:anchor="_Toc375058815" w:history="1">
        <w:r w:rsidR="00277F86" w:rsidRPr="003818C0">
          <w:rPr>
            <w:rStyle w:val="Hyperlink"/>
          </w:rPr>
          <w:t>4.6.6.</w:t>
        </w:r>
        <w:r w:rsidR="00277F86" w:rsidRPr="003818C0">
          <w:rPr>
            <w:rStyle w:val="Hyperlink"/>
            <w:rFonts w:cs="Arial"/>
          </w:rPr>
          <w:t xml:space="preserve"> Atualizar Base com nova Informação</w:t>
        </w:r>
        <w:r w:rsidR="00277F86">
          <w:rPr>
            <w:webHidden/>
          </w:rPr>
          <w:tab/>
        </w:r>
        <w:r>
          <w:rPr>
            <w:webHidden/>
          </w:rPr>
          <w:fldChar w:fldCharType="begin"/>
        </w:r>
        <w:r w:rsidR="00277F86">
          <w:rPr>
            <w:webHidden/>
          </w:rPr>
          <w:instrText xml:space="preserve"> PAGEREF _Toc375058815 \h </w:instrText>
        </w:r>
        <w:r>
          <w:rPr>
            <w:webHidden/>
          </w:rPr>
        </w:r>
        <w:r>
          <w:rPr>
            <w:webHidden/>
          </w:rPr>
          <w:fldChar w:fldCharType="separate"/>
        </w:r>
        <w:r w:rsidR="00277F86">
          <w:rPr>
            <w:webHidden/>
          </w:rPr>
          <w:t>25</w:t>
        </w:r>
        <w:r>
          <w:rPr>
            <w:webHidden/>
          </w:rPr>
          <w:fldChar w:fldCharType="end"/>
        </w:r>
      </w:hyperlink>
    </w:p>
    <w:p w:rsidR="00277F86" w:rsidRDefault="00E32540">
      <w:pPr>
        <w:pStyle w:val="Sumrio3"/>
        <w:rPr>
          <w:rFonts w:asciiTheme="minorHAnsi" w:eastAsiaTheme="minorEastAsia" w:hAnsiTheme="minorHAnsi" w:cstheme="minorBidi"/>
          <w:bCs w:val="0"/>
          <w:sz w:val="22"/>
          <w:szCs w:val="22"/>
          <w:lang w:eastAsia="pt-BR"/>
        </w:rPr>
      </w:pPr>
      <w:hyperlink w:anchor="_Toc375058816" w:history="1">
        <w:r w:rsidR="00277F86" w:rsidRPr="003818C0">
          <w:rPr>
            <w:rStyle w:val="Hyperlink"/>
          </w:rPr>
          <w:t>4.6.7.</w:t>
        </w:r>
        <w:r w:rsidR="00277F86" w:rsidRPr="003818C0">
          <w:rPr>
            <w:rStyle w:val="Hyperlink"/>
            <w:rFonts w:cs="Arial"/>
          </w:rPr>
          <w:t xml:space="preserve"> Encaminhar Informação responsável atendimento</w:t>
        </w:r>
        <w:r w:rsidR="00277F86">
          <w:rPr>
            <w:webHidden/>
          </w:rPr>
          <w:tab/>
        </w:r>
        <w:r>
          <w:rPr>
            <w:webHidden/>
          </w:rPr>
          <w:fldChar w:fldCharType="begin"/>
        </w:r>
        <w:r w:rsidR="00277F86">
          <w:rPr>
            <w:webHidden/>
          </w:rPr>
          <w:instrText xml:space="preserve"> PAGEREF _Toc375058816 \h </w:instrText>
        </w:r>
        <w:r>
          <w:rPr>
            <w:webHidden/>
          </w:rPr>
        </w:r>
        <w:r>
          <w:rPr>
            <w:webHidden/>
          </w:rPr>
          <w:fldChar w:fldCharType="separate"/>
        </w:r>
        <w:r w:rsidR="00277F86">
          <w:rPr>
            <w:webHidden/>
          </w:rPr>
          <w:t>25</w:t>
        </w:r>
        <w:r>
          <w:rPr>
            <w:webHidden/>
          </w:rPr>
          <w:fldChar w:fldCharType="end"/>
        </w:r>
      </w:hyperlink>
    </w:p>
    <w:p w:rsidR="00277F86" w:rsidRDefault="00E32540">
      <w:pPr>
        <w:pStyle w:val="Sumrio3"/>
        <w:rPr>
          <w:rFonts w:asciiTheme="minorHAnsi" w:eastAsiaTheme="minorEastAsia" w:hAnsiTheme="minorHAnsi" w:cstheme="minorBidi"/>
          <w:bCs w:val="0"/>
          <w:sz w:val="22"/>
          <w:szCs w:val="22"/>
          <w:lang w:eastAsia="pt-BR"/>
        </w:rPr>
      </w:pPr>
      <w:hyperlink w:anchor="_Toc375058817" w:history="1">
        <w:r w:rsidR="00277F86" w:rsidRPr="003818C0">
          <w:rPr>
            <w:rStyle w:val="Hyperlink"/>
          </w:rPr>
          <w:t>4.6.8.</w:t>
        </w:r>
        <w:r w:rsidR="00277F86" w:rsidRPr="003818C0">
          <w:rPr>
            <w:rStyle w:val="Hyperlink"/>
            <w:rFonts w:cs="Arial"/>
          </w:rPr>
          <w:t xml:space="preserve"> Responder Solicitação</w:t>
        </w:r>
        <w:r w:rsidR="00277F86">
          <w:rPr>
            <w:webHidden/>
          </w:rPr>
          <w:tab/>
        </w:r>
        <w:r>
          <w:rPr>
            <w:webHidden/>
          </w:rPr>
          <w:fldChar w:fldCharType="begin"/>
        </w:r>
        <w:r w:rsidR="00277F86">
          <w:rPr>
            <w:webHidden/>
          </w:rPr>
          <w:instrText xml:space="preserve"> PAGEREF _Toc375058817 \h </w:instrText>
        </w:r>
        <w:r>
          <w:rPr>
            <w:webHidden/>
          </w:rPr>
        </w:r>
        <w:r>
          <w:rPr>
            <w:webHidden/>
          </w:rPr>
          <w:fldChar w:fldCharType="separate"/>
        </w:r>
        <w:r w:rsidR="00277F86">
          <w:rPr>
            <w:webHidden/>
          </w:rPr>
          <w:t>25</w:t>
        </w:r>
        <w:r>
          <w:rPr>
            <w:webHidden/>
          </w:rPr>
          <w:fldChar w:fldCharType="end"/>
        </w:r>
      </w:hyperlink>
    </w:p>
    <w:p w:rsidR="00277F86" w:rsidRDefault="00E32540">
      <w:pPr>
        <w:pStyle w:val="Sumrio3"/>
        <w:rPr>
          <w:rFonts w:asciiTheme="minorHAnsi" w:eastAsiaTheme="minorEastAsia" w:hAnsiTheme="minorHAnsi" w:cstheme="minorBidi"/>
          <w:bCs w:val="0"/>
          <w:sz w:val="22"/>
          <w:szCs w:val="22"/>
          <w:lang w:eastAsia="pt-BR"/>
        </w:rPr>
      </w:pPr>
      <w:hyperlink w:anchor="_Toc375058818" w:history="1">
        <w:r w:rsidR="00277F86" w:rsidRPr="003818C0">
          <w:rPr>
            <w:rStyle w:val="Hyperlink"/>
          </w:rPr>
          <w:t>4.6.9.</w:t>
        </w:r>
        <w:r w:rsidR="00277F86" w:rsidRPr="003818C0">
          <w:rPr>
            <w:rStyle w:val="Hyperlink"/>
            <w:rFonts w:cs="Arial"/>
          </w:rPr>
          <w:t xml:space="preserve"> Relatar Impacto</w:t>
        </w:r>
        <w:r w:rsidR="00277F86">
          <w:rPr>
            <w:webHidden/>
          </w:rPr>
          <w:tab/>
        </w:r>
        <w:r>
          <w:rPr>
            <w:webHidden/>
          </w:rPr>
          <w:fldChar w:fldCharType="begin"/>
        </w:r>
        <w:r w:rsidR="00277F86">
          <w:rPr>
            <w:webHidden/>
          </w:rPr>
          <w:instrText xml:space="preserve"> PAGEREF _Toc375058818 \h </w:instrText>
        </w:r>
        <w:r>
          <w:rPr>
            <w:webHidden/>
          </w:rPr>
        </w:r>
        <w:r>
          <w:rPr>
            <w:webHidden/>
          </w:rPr>
          <w:fldChar w:fldCharType="separate"/>
        </w:r>
        <w:r w:rsidR="00277F86">
          <w:rPr>
            <w:webHidden/>
          </w:rPr>
          <w:t>25</w:t>
        </w:r>
        <w:r>
          <w:rPr>
            <w:webHidden/>
          </w:rPr>
          <w:fldChar w:fldCharType="end"/>
        </w:r>
      </w:hyperlink>
    </w:p>
    <w:p w:rsidR="00277F86" w:rsidRDefault="00E32540">
      <w:pPr>
        <w:pStyle w:val="Sumrio3"/>
        <w:rPr>
          <w:rFonts w:asciiTheme="minorHAnsi" w:eastAsiaTheme="minorEastAsia" w:hAnsiTheme="minorHAnsi" w:cstheme="minorBidi"/>
          <w:bCs w:val="0"/>
          <w:sz w:val="22"/>
          <w:szCs w:val="22"/>
          <w:lang w:eastAsia="pt-BR"/>
        </w:rPr>
      </w:pPr>
      <w:hyperlink w:anchor="_Toc375058819" w:history="1">
        <w:r w:rsidR="00277F86" w:rsidRPr="003818C0">
          <w:rPr>
            <w:rStyle w:val="Hyperlink"/>
          </w:rPr>
          <w:t>4.6.10.</w:t>
        </w:r>
        <w:r w:rsidR="00277F86" w:rsidRPr="003818C0">
          <w:rPr>
            <w:rStyle w:val="Hyperlink"/>
            <w:rFonts w:cs="Arial"/>
          </w:rPr>
          <w:t xml:space="preserve"> Solicitar alteração Prazo</w:t>
        </w:r>
        <w:r w:rsidR="00277F86">
          <w:rPr>
            <w:webHidden/>
          </w:rPr>
          <w:tab/>
        </w:r>
        <w:r>
          <w:rPr>
            <w:webHidden/>
          </w:rPr>
          <w:fldChar w:fldCharType="begin"/>
        </w:r>
        <w:r w:rsidR="00277F86">
          <w:rPr>
            <w:webHidden/>
          </w:rPr>
          <w:instrText xml:space="preserve"> PAGEREF _Toc375058819 \h </w:instrText>
        </w:r>
        <w:r>
          <w:rPr>
            <w:webHidden/>
          </w:rPr>
        </w:r>
        <w:r>
          <w:rPr>
            <w:webHidden/>
          </w:rPr>
          <w:fldChar w:fldCharType="separate"/>
        </w:r>
        <w:r w:rsidR="00277F86">
          <w:rPr>
            <w:webHidden/>
          </w:rPr>
          <w:t>25</w:t>
        </w:r>
        <w:r>
          <w:rPr>
            <w:webHidden/>
          </w:rPr>
          <w:fldChar w:fldCharType="end"/>
        </w:r>
      </w:hyperlink>
    </w:p>
    <w:p w:rsidR="00277F86" w:rsidRDefault="00E32540">
      <w:pPr>
        <w:pStyle w:val="Sumrio3"/>
        <w:rPr>
          <w:rFonts w:asciiTheme="minorHAnsi" w:eastAsiaTheme="minorEastAsia" w:hAnsiTheme="minorHAnsi" w:cstheme="minorBidi"/>
          <w:bCs w:val="0"/>
          <w:sz w:val="22"/>
          <w:szCs w:val="22"/>
          <w:lang w:eastAsia="pt-BR"/>
        </w:rPr>
      </w:pPr>
      <w:hyperlink w:anchor="_Toc375058820" w:history="1">
        <w:r w:rsidR="00277F86" w:rsidRPr="003818C0">
          <w:rPr>
            <w:rStyle w:val="Hyperlink"/>
          </w:rPr>
          <w:t>4.6.11.</w:t>
        </w:r>
        <w:r w:rsidR="00277F86" w:rsidRPr="003818C0">
          <w:rPr>
            <w:rStyle w:val="Hyperlink"/>
            <w:rFonts w:cs="Arial"/>
          </w:rPr>
          <w:t xml:space="preserve"> Aprovar alteração Prazo</w:t>
        </w:r>
        <w:r w:rsidR="00277F86">
          <w:rPr>
            <w:webHidden/>
          </w:rPr>
          <w:tab/>
        </w:r>
        <w:r>
          <w:rPr>
            <w:webHidden/>
          </w:rPr>
          <w:fldChar w:fldCharType="begin"/>
        </w:r>
        <w:r w:rsidR="00277F86">
          <w:rPr>
            <w:webHidden/>
          </w:rPr>
          <w:instrText xml:space="preserve"> PAGEREF _Toc375058820 \h </w:instrText>
        </w:r>
        <w:r>
          <w:rPr>
            <w:webHidden/>
          </w:rPr>
        </w:r>
        <w:r>
          <w:rPr>
            <w:webHidden/>
          </w:rPr>
          <w:fldChar w:fldCharType="separate"/>
        </w:r>
        <w:r w:rsidR="00277F86">
          <w:rPr>
            <w:webHidden/>
          </w:rPr>
          <w:t>26</w:t>
        </w:r>
        <w:r>
          <w:rPr>
            <w:webHidden/>
          </w:rPr>
          <w:fldChar w:fldCharType="end"/>
        </w:r>
      </w:hyperlink>
    </w:p>
    <w:p w:rsidR="00277F86" w:rsidRDefault="00E32540">
      <w:pPr>
        <w:pStyle w:val="Sumrio3"/>
        <w:rPr>
          <w:rFonts w:asciiTheme="minorHAnsi" w:eastAsiaTheme="minorEastAsia" w:hAnsiTheme="minorHAnsi" w:cstheme="minorBidi"/>
          <w:bCs w:val="0"/>
          <w:sz w:val="22"/>
          <w:szCs w:val="22"/>
          <w:lang w:eastAsia="pt-BR"/>
        </w:rPr>
      </w:pPr>
      <w:hyperlink w:anchor="_Toc375058821" w:history="1">
        <w:r w:rsidR="00277F86" w:rsidRPr="003818C0">
          <w:rPr>
            <w:rStyle w:val="Hyperlink"/>
          </w:rPr>
          <w:t>4.6.12.</w:t>
        </w:r>
        <w:r w:rsidR="00277F86" w:rsidRPr="003818C0">
          <w:rPr>
            <w:rStyle w:val="Hyperlink"/>
            <w:rFonts w:cs="Arial"/>
          </w:rPr>
          <w:t xml:space="preserve"> Atualizar Prazo</w:t>
        </w:r>
        <w:r w:rsidR="00277F86">
          <w:rPr>
            <w:webHidden/>
          </w:rPr>
          <w:tab/>
        </w:r>
        <w:r>
          <w:rPr>
            <w:webHidden/>
          </w:rPr>
          <w:fldChar w:fldCharType="begin"/>
        </w:r>
        <w:r w:rsidR="00277F86">
          <w:rPr>
            <w:webHidden/>
          </w:rPr>
          <w:instrText xml:space="preserve"> PAGEREF _Toc375058821 \h </w:instrText>
        </w:r>
        <w:r>
          <w:rPr>
            <w:webHidden/>
          </w:rPr>
        </w:r>
        <w:r>
          <w:rPr>
            <w:webHidden/>
          </w:rPr>
          <w:fldChar w:fldCharType="separate"/>
        </w:r>
        <w:r w:rsidR="00277F86">
          <w:rPr>
            <w:webHidden/>
          </w:rPr>
          <w:t>26</w:t>
        </w:r>
        <w:r>
          <w:rPr>
            <w:webHidden/>
          </w:rPr>
          <w:fldChar w:fldCharType="end"/>
        </w:r>
      </w:hyperlink>
    </w:p>
    <w:p w:rsidR="00277F86" w:rsidRDefault="00E32540">
      <w:pPr>
        <w:pStyle w:val="Sumrio1"/>
        <w:rPr>
          <w:rFonts w:asciiTheme="minorHAnsi" w:eastAsiaTheme="minorEastAsia" w:hAnsiTheme="minorHAnsi" w:cstheme="minorBidi"/>
          <w:bCs w:val="0"/>
          <w:caps w:val="0"/>
          <w:sz w:val="22"/>
          <w:szCs w:val="22"/>
          <w:lang w:eastAsia="pt-BR"/>
        </w:rPr>
      </w:pPr>
      <w:hyperlink w:anchor="_Toc375058822" w:history="1">
        <w:r w:rsidR="00277F86" w:rsidRPr="003818C0">
          <w:rPr>
            <w:rStyle w:val="Hyperlink"/>
          </w:rPr>
          <w:t>5. Processos de Apoio</w:t>
        </w:r>
        <w:r w:rsidR="00277F86">
          <w:rPr>
            <w:webHidden/>
          </w:rPr>
          <w:tab/>
        </w:r>
        <w:r>
          <w:rPr>
            <w:webHidden/>
          </w:rPr>
          <w:fldChar w:fldCharType="begin"/>
        </w:r>
        <w:r w:rsidR="00277F86">
          <w:rPr>
            <w:webHidden/>
          </w:rPr>
          <w:instrText xml:space="preserve"> PAGEREF _Toc375058822 \h </w:instrText>
        </w:r>
        <w:r>
          <w:rPr>
            <w:webHidden/>
          </w:rPr>
        </w:r>
        <w:r>
          <w:rPr>
            <w:webHidden/>
          </w:rPr>
          <w:fldChar w:fldCharType="separate"/>
        </w:r>
        <w:r w:rsidR="00277F86">
          <w:rPr>
            <w:webHidden/>
          </w:rPr>
          <w:t>26</w:t>
        </w:r>
        <w:r>
          <w:rPr>
            <w:webHidden/>
          </w:rPr>
          <w:fldChar w:fldCharType="end"/>
        </w:r>
      </w:hyperlink>
    </w:p>
    <w:p w:rsidR="00277F86" w:rsidRDefault="00E32540">
      <w:pPr>
        <w:pStyle w:val="Sumrio1"/>
        <w:rPr>
          <w:rFonts w:asciiTheme="minorHAnsi" w:eastAsiaTheme="minorEastAsia" w:hAnsiTheme="minorHAnsi" w:cstheme="minorBidi"/>
          <w:bCs w:val="0"/>
          <w:caps w:val="0"/>
          <w:sz w:val="22"/>
          <w:szCs w:val="22"/>
          <w:lang w:eastAsia="pt-BR"/>
        </w:rPr>
      </w:pPr>
      <w:hyperlink w:anchor="_Toc375058823" w:history="1">
        <w:r w:rsidR="00277F86" w:rsidRPr="003818C0">
          <w:rPr>
            <w:rStyle w:val="Hyperlink"/>
          </w:rPr>
          <w:t>6. anexos</w:t>
        </w:r>
        <w:r w:rsidR="00277F86">
          <w:rPr>
            <w:webHidden/>
          </w:rPr>
          <w:tab/>
        </w:r>
        <w:r>
          <w:rPr>
            <w:webHidden/>
          </w:rPr>
          <w:fldChar w:fldCharType="begin"/>
        </w:r>
        <w:r w:rsidR="00277F86">
          <w:rPr>
            <w:webHidden/>
          </w:rPr>
          <w:instrText xml:space="preserve"> PAGEREF _Toc375058823 \h </w:instrText>
        </w:r>
        <w:r>
          <w:rPr>
            <w:webHidden/>
          </w:rPr>
        </w:r>
        <w:r>
          <w:rPr>
            <w:webHidden/>
          </w:rPr>
          <w:fldChar w:fldCharType="separate"/>
        </w:r>
        <w:r w:rsidR="00277F86">
          <w:rPr>
            <w:webHidden/>
          </w:rPr>
          <w:t>26</w:t>
        </w:r>
        <w:r>
          <w:rPr>
            <w:webHidden/>
          </w:rPr>
          <w:fldChar w:fldCharType="end"/>
        </w:r>
      </w:hyperlink>
    </w:p>
    <w:p w:rsidR="00277F86" w:rsidRDefault="00E32540">
      <w:pPr>
        <w:pStyle w:val="Sumrio1"/>
        <w:rPr>
          <w:rFonts w:asciiTheme="minorHAnsi" w:eastAsiaTheme="minorEastAsia" w:hAnsiTheme="minorHAnsi" w:cstheme="minorBidi"/>
          <w:bCs w:val="0"/>
          <w:caps w:val="0"/>
          <w:sz w:val="22"/>
          <w:szCs w:val="22"/>
          <w:lang w:eastAsia="pt-BR"/>
        </w:rPr>
      </w:pPr>
      <w:hyperlink w:anchor="_Toc375058824" w:history="1">
        <w:r w:rsidR="00277F86" w:rsidRPr="003818C0">
          <w:rPr>
            <w:rStyle w:val="Hyperlink"/>
          </w:rPr>
          <w:t>7. Assinaturas</w:t>
        </w:r>
        <w:r w:rsidR="00277F86">
          <w:rPr>
            <w:webHidden/>
          </w:rPr>
          <w:tab/>
        </w:r>
        <w:r>
          <w:rPr>
            <w:webHidden/>
          </w:rPr>
          <w:fldChar w:fldCharType="begin"/>
        </w:r>
        <w:r w:rsidR="00277F86">
          <w:rPr>
            <w:webHidden/>
          </w:rPr>
          <w:instrText xml:space="preserve"> PAGEREF _Toc375058824 \h </w:instrText>
        </w:r>
        <w:r>
          <w:rPr>
            <w:webHidden/>
          </w:rPr>
        </w:r>
        <w:r>
          <w:rPr>
            <w:webHidden/>
          </w:rPr>
          <w:fldChar w:fldCharType="separate"/>
        </w:r>
        <w:r w:rsidR="00277F86">
          <w:rPr>
            <w:webHidden/>
          </w:rPr>
          <w:t>27</w:t>
        </w:r>
        <w:r>
          <w:rPr>
            <w:webHidden/>
          </w:rPr>
          <w:fldChar w:fldCharType="end"/>
        </w:r>
      </w:hyperlink>
    </w:p>
    <w:p w:rsidR="00E37636" w:rsidRPr="00646584" w:rsidRDefault="00E32540">
      <w:r w:rsidRPr="00646584">
        <w:fldChar w:fldCharType="end"/>
      </w:r>
    </w:p>
    <w:p w:rsidR="00E37636" w:rsidRPr="00646584" w:rsidRDefault="009E33FE">
      <w:pPr>
        <w:pStyle w:val="Ttulo1"/>
      </w:pPr>
      <w:r w:rsidRPr="00646584">
        <w:br w:type="page"/>
      </w:r>
      <w:bookmarkStart w:id="2" w:name="_Toc375058760"/>
      <w:r w:rsidR="00E37636" w:rsidRPr="00646584">
        <w:lastRenderedPageBreak/>
        <w:t>Introdução</w:t>
      </w:r>
      <w:bookmarkEnd w:id="2"/>
    </w:p>
    <w:p w:rsidR="00E37636" w:rsidRDefault="00E37636">
      <w:pPr>
        <w:rPr>
          <w:b/>
          <w:bCs/>
        </w:rPr>
      </w:pPr>
      <w:r w:rsidRPr="00646584">
        <w:rPr>
          <w:color w:val="auto"/>
        </w:rPr>
        <w:t>Este document</w:t>
      </w:r>
      <w:r w:rsidR="0044176C" w:rsidRPr="00646584">
        <w:rPr>
          <w:color w:val="auto"/>
        </w:rPr>
        <w:t xml:space="preserve">o tem por objetivo </w:t>
      </w:r>
      <w:r w:rsidR="00267109">
        <w:rPr>
          <w:color w:val="auto"/>
        </w:rPr>
        <w:t>definir e detalhar uma proposta de metodologia de desenvolvimento de software para</w:t>
      </w:r>
      <w:r w:rsidR="00FD51FA">
        <w:rPr>
          <w:color w:val="auto"/>
        </w:rPr>
        <w:t xml:space="preserve"> o MME – Ministério de Minas e Energia</w:t>
      </w:r>
      <w:r w:rsidR="0003093E">
        <w:rPr>
          <w:b/>
          <w:bCs/>
        </w:rPr>
        <w:t>.</w:t>
      </w:r>
    </w:p>
    <w:p w:rsidR="00BD1EFF" w:rsidRPr="00AE353F" w:rsidRDefault="00BD1EFF" w:rsidP="00BD1EFF">
      <w:pPr>
        <w:pStyle w:val="Ttulo2"/>
      </w:pPr>
      <w:bookmarkStart w:id="3" w:name="_Toc302632601"/>
      <w:bookmarkStart w:id="4" w:name="_Toc302632663"/>
      <w:bookmarkStart w:id="5" w:name="_Toc303607242"/>
      <w:bookmarkStart w:id="6" w:name="_Toc375058761"/>
      <w:r w:rsidRPr="00AE353F">
        <w:t>Referências</w:t>
      </w:r>
      <w:bookmarkEnd w:id="3"/>
      <w:bookmarkEnd w:id="4"/>
      <w:bookmarkEnd w:id="5"/>
      <w:bookmarkEnd w:id="6"/>
    </w:p>
    <w:tbl>
      <w:tblPr>
        <w:tblW w:w="0" w:type="auto"/>
        <w:tblInd w:w="550" w:type="dxa"/>
        <w:tblLayout w:type="fixed"/>
        <w:tblCellMar>
          <w:left w:w="70" w:type="dxa"/>
          <w:right w:w="70" w:type="dxa"/>
        </w:tblCellMar>
        <w:tblLook w:val="0000"/>
      </w:tblPr>
      <w:tblGrid>
        <w:gridCol w:w="720"/>
        <w:gridCol w:w="7829"/>
      </w:tblGrid>
      <w:tr w:rsidR="00BD1EFF" w:rsidTr="00737AB7">
        <w:tc>
          <w:tcPr>
            <w:tcW w:w="720" w:type="dxa"/>
          </w:tcPr>
          <w:p w:rsidR="00BD1EFF" w:rsidRPr="00BD1EFF" w:rsidRDefault="00BD1EFF" w:rsidP="00737AB7">
            <w:pPr>
              <w:pStyle w:val="Instrues"/>
              <w:snapToGrid w:val="0"/>
              <w:rPr>
                <w:i w:val="0"/>
                <w:color w:val="auto"/>
                <w:sz w:val="20"/>
              </w:rPr>
            </w:pPr>
            <w:r w:rsidRPr="00BD1EFF">
              <w:rPr>
                <w:i w:val="0"/>
                <w:color w:val="auto"/>
                <w:sz w:val="20"/>
              </w:rPr>
              <w:t>1.</w:t>
            </w:r>
          </w:p>
        </w:tc>
        <w:tc>
          <w:tcPr>
            <w:tcW w:w="7829" w:type="dxa"/>
          </w:tcPr>
          <w:p w:rsidR="00BD1EFF" w:rsidRPr="00BD1EFF" w:rsidRDefault="002C4675" w:rsidP="00737AB7">
            <w:pPr>
              <w:pStyle w:val="Instrues"/>
              <w:snapToGrid w:val="0"/>
              <w:rPr>
                <w:i w:val="0"/>
                <w:color w:val="auto"/>
                <w:sz w:val="20"/>
              </w:rPr>
            </w:pPr>
            <w:r w:rsidRPr="002C4675">
              <w:rPr>
                <w:i w:val="0"/>
                <w:color w:val="auto"/>
                <w:sz w:val="20"/>
              </w:rPr>
              <w:t xml:space="preserve">Encarte I - </w:t>
            </w:r>
            <w:proofErr w:type="spellStart"/>
            <w:proofErr w:type="gramStart"/>
            <w:r w:rsidRPr="002C4675">
              <w:rPr>
                <w:i w:val="0"/>
                <w:color w:val="auto"/>
                <w:sz w:val="20"/>
              </w:rPr>
              <w:t>Metodologia_Desenvolvimento_Software</w:t>
            </w:r>
            <w:proofErr w:type="spellEnd"/>
            <w:proofErr w:type="gramEnd"/>
          </w:p>
        </w:tc>
      </w:tr>
    </w:tbl>
    <w:p w:rsidR="002976D0" w:rsidRPr="00646584" w:rsidRDefault="002976D0" w:rsidP="00C756E4">
      <w:pPr>
        <w:pStyle w:val="Ttulo2"/>
      </w:pPr>
      <w:bookmarkStart w:id="7" w:name="_Toc124580856"/>
      <w:bookmarkStart w:id="8" w:name="_Toc141271901"/>
      <w:bookmarkStart w:id="9" w:name="_Toc375058762"/>
      <w:r w:rsidRPr="00646584">
        <w:t xml:space="preserve">Definições, Acrônimos e </w:t>
      </w:r>
      <w:proofErr w:type="gramStart"/>
      <w:r w:rsidRPr="00646584">
        <w:t>Abreviações</w:t>
      </w:r>
      <w:bookmarkEnd w:id="7"/>
      <w:bookmarkEnd w:id="8"/>
      <w:bookmarkEnd w:id="9"/>
      <w:proofErr w:type="gramEnd"/>
    </w:p>
    <w:p w:rsidR="000232D7" w:rsidRPr="00B5700F" w:rsidRDefault="000232D7" w:rsidP="00B30055">
      <w:pPr>
        <w:rPr>
          <w:lang w:eastAsia="en-US"/>
        </w:rPr>
      </w:pPr>
      <w:r w:rsidRPr="00B5700F">
        <w:rPr>
          <w:lang w:eastAsia="en-US"/>
        </w:rPr>
        <w:t xml:space="preserve">FSW – Fábrica de </w:t>
      </w:r>
      <w:r w:rsidRPr="00B5700F">
        <w:rPr>
          <w:i/>
          <w:lang w:eastAsia="en-US"/>
        </w:rPr>
        <w:t>Software</w:t>
      </w:r>
      <w:r w:rsidR="00102DD7" w:rsidRPr="00B5700F">
        <w:rPr>
          <w:lang w:eastAsia="en-US"/>
        </w:rPr>
        <w:t>;</w:t>
      </w:r>
    </w:p>
    <w:p w:rsidR="00575D8A" w:rsidRDefault="00575D8A" w:rsidP="00B30055">
      <w:pPr>
        <w:rPr>
          <w:lang w:eastAsia="en-US"/>
        </w:rPr>
      </w:pPr>
      <w:r w:rsidRPr="00B5700F">
        <w:rPr>
          <w:lang w:eastAsia="en-US"/>
        </w:rPr>
        <w:t>N/A – Não se Aplica</w:t>
      </w:r>
      <w:r w:rsidR="00863A1F">
        <w:rPr>
          <w:lang w:eastAsia="en-US"/>
        </w:rPr>
        <w:t>;</w:t>
      </w:r>
    </w:p>
    <w:p w:rsidR="00863A1F" w:rsidRDefault="00C12CAF" w:rsidP="00B30055">
      <w:pPr>
        <w:rPr>
          <w:lang w:eastAsia="en-US"/>
        </w:rPr>
      </w:pPr>
      <w:r>
        <w:rPr>
          <w:lang w:eastAsia="en-US"/>
        </w:rPr>
        <w:t>Casos de Teste – Equivale a</w:t>
      </w:r>
      <w:r w:rsidR="00863A1F">
        <w:rPr>
          <w:lang w:eastAsia="en-US"/>
        </w:rPr>
        <w:t xml:space="preserve"> Roteiros de Teste;</w:t>
      </w:r>
    </w:p>
    <w:p w:rsidR="00863A1F" w:rsidRDefault="00863A1F" w:rsidP="00B30055">
      <w:pPr>
        <w:rPr>
          <w:lang w:eastAsia="en-US"/>
        </w:rPr>
      </w:pPr>
      <w:r>
        <w:rPr>
          <w:lang w:eastAsia="en-US"/>
        </w:rPr>
        <w:t>Documento de Escopo – Equivale ao Documento de Visão;</w:t>
      </w:r>
    </w:p>
    <w:p w:rsidR="00863A1F" w:rsidRDefault="00863A1F" w:rsidP="00B30055">
      <w:pPr>
        <w:rPr>
          <w:lang w:eastAsia="en-US"/>
        </w:rPr>
      </w:pPr>
      <w:r>
        <w:rPr>
          <w:lang w:eastAsia="en-US"/>
        </w:rPr>
        <w:t xml:space="preserve">Documento de </w:t>
      </w:r>
      <w:proofErr w:type="spellStart"/>
      <w:r>
        <w:rPr>
          <w:lang w:eastAsia="en-US"/>
        </w:rPr>
        <w:t>Elicitação</w:t>
      </w:r>
      <w:proofErr w:type="spellEnd"/>
      <w:r>
        <w:rPr>
          <w:lang w:eastAsia="en-US"/>
        </w:rPr>
        <w:t xml:space="preserve"> – Equivale ao documento de </w:t>
      </w:r>
      <w:r w:rsidR="0048118F">
        <w:rPr>
          <w:lang w:eastAsia="en-US"/>
        </w:rPr>
        <w:t>Lista de Requisitos</w:t>
      </w:r>
      <w:r>
        <w:rPr>
          <w:lang w:eastAsia="en-US"/>
        </w:rPr>
        <w:t>;</w:t>
      </w:r>
    </w:p>
    <w:p w:rsidR="00863A1F" w:rsidRDefault="00863A1F" w:rsidP="00B30055">
      <w:pPr>
        <w:rPr>
          <w:lang w:eastAsia="en-US"/>
        </w:rPr>
      </w:pPr>
      <w:r>
        <w:rPr>
          <w:lang w:eastAsia="en-US"/>
        </w:rPr>
        <w:t>Caso de Uso – Equivale ao documento de Especificação de Caso de Uso.</w:t>
      </w:r>
      <w:r w:rsidR="0049628C">
        <w:rPr>
          <w:lang w:eastAsia="en-US"/>
        </w:rPr>
        <w:t xml:space="preserve">            </w:t>
      </w:r>
    </w:p>
    <w:p w:rsidR="00863A1F" w:rsidRPr="00B5700F" w:rsidRDefault="00863A1F" w:rsidP="00B30055">
      <w:pPr>
        <w:rPr>
          <w:lang w:eastAsia="en-US"/>
        </w:rPr>
      </w:pPr>
    </w:p>
    <w:p w:rsidR="00CF2811" w:rsidRPr="00B5700F" w:rsidRDefault="00CF2811" w:rsidP="00CF2811">
      <w:pPr>
        <w:pStyle w:val="Ttulo2"/>
      </w:pPr>
      <w:bookmarkStart w:id="10" w:name="_Toc375058763"/>
      <w:r w:rsidRPr="00B5700F">
        <w:t>Visão Geral dos Artefatos</w:t>
      </w:r>
      <w:bookmarkEnd w:id="10"/>
    </w:p>
    <w:p w:rsidR="00CF2811" w:rsidRPr="00B5700F" w:rsidRDefault="00CF2811" w:rsidP="00CF2811">
      <w:pPr>
        <w:pStyle w:val="CTMISCorpo1"/>
        <w:ind w:firstLine="0"/>
      </w:pPr>
      <w:r w:rsidRPr="00B5700F">
        <w:t xml:space="preserve">A entrega dos artefatos produzidos durante o ciclo de </w:t>
      </w:r>
      <w:r w:rsidR="00A13479">
        <w:t>desenvolvimento de novos sistemas</w:t>
      </w:r>
      <w:r w:rsidRPr="00B5700F">
        <w:t xml:space="preserve"> será distribuída ao longo das seguintes etapas: </w:t>
      </w:r>
    </w:p>
    <w:p w:rsidR="00CF2811" w:rsidRPr="00B5700F" w:rsidRDefault="00B5700F" w:rsidP="00B34725">
      <w:pPr>
        <w:pStyle w:val="CTMISCorpo1"/>
        <w:numPr>
          <w:ilvl w:val="0"/>
          <w:numId w:val="6"/>
        </w:numPr>
      </w:pPr>
      <w:r>
        <w:t>Iniciação</w:t>
      </w:r>
    </w:p>
    <w:p w:rsidR="00CF2811" w:rsidRPr="00B5700F" w:rsidRDefault="00CF2811" w:rsidP="00B34725">
      <w:pPr>
        <w:pStyle w:val="CTMISCorpo1"/>
        <w:numPr>
          <w:ilvl w:val="0"/>
          <w:numId w:val="6"/>
        </w:numPr>
      </w:pPr>
      <w:r w:rsidRPr="00B5700F">
        <w:t>Elaboração</w:t>
      </w:r>
    </w:p>
    <w:p w:rsidR="00CF2811" w:rsidRPr="00B5700F" w:rsidRDefault="00CF2811" w:rsidP="00B34725">
      <w:pPr>
        <w:pStyle w:val="CTMISCorpo1"/>
        <w:numPr>
          <w:ilvl w:val="0"/>
          <w:numId w:val="6"/>
        </w:numPr>
      </w:pPr>
      <w:r w:rsidRPr="00B5700F">
        <w:t>Construção</w:t>
      </w:r>
    </w:p>
    <w:p w:rsidR="00CF2811" w:rsidRPr="00B5700F" w:rsidRDefault="00B5700F" w:rsidP="00B34725">
      <w:pPr>
        <w:pStyle w:val="CTMISCorpo1"/>
        <w:numPr>
          <w:ilvl w:val="0"/>
          <w:numId w:val="6"/>
        </w:numPr>
      </w:pPr>
      <w:r>
        <w:t>Finalização</w:t>
      </w:r>
    </w:p>
    <w:p w:rsidR="00CF2811" w:rsidRPr="00B5700F" w:rsidRDefault="00CF2811" w:rsidP="00CB4D55">
      <w:pPr>
        <w:pStyle w:val="CTMISCorpo1"/>
        <w:ind w:firstLine="0"/>
      </w:pPr>
      <w:r w:rsidRPr="00B5700F">
        <w:t>A seguir a EAP - Estrutura Analítica do Pro</w:t>
      </w:r>
      <w:r w:rsidR="00DB2330" w:rsidRPr="00B5700F">
        <w:t>cesso</w:t>
      </w:r>
      <w:r w:rsidRPr="00B5700F">
        <w:t xml:space="preserve"> </w:t>
      </w:r>
      <w:r w:rsidR="00B5700F">
        <w:t>com seus respectivos artefatos:</w:t>
      </w:r>
    </w:p>
    <w:p w:rsidR="00B5700F" w:rsidRDefault="003D62FA" w:rsidP="00B5700F">
      <w:pPr>
        <w:pStyle w:val="CTMISCorpo1"/>
        <w:keepNext/>
        <w:ind w:left="-709" w:firstLine="0"/>
        <w:jc w:val="center"/>
      </w:pPr>
      <w:r>
        <w:rPr>
          <w:noProof/>
          <w:lang w:eastAsia="pt-BR"/>
        </w:rPr>
        <w:drawing>
          <wp:inline distT="0" distB="0" distL="0" distR="0">
            <wp:extent cx="6120130" cy="2739390"/>
            <wp:effectExtent l="19050" t="0" r="0" b="0"/>
            <wp:docPr id="10" name="Imagem 9" descr="Artefatos M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fatos MME.jpg"/>
                    <pic:cNvPicPr/>
                  </pic:nvPicPr>
                  <pic:blipFill>
                    <a:blip r:embed="rId14" cstate="print"/>
                    <a:stretch>
                      <a:fillRect/>
                    </a:stretch>
                  </pic:blipFill>
                  <pic:spPr>
                    <a:xfrm>
                      <a:off x="0" y="0"/>
                      <a:ext cx="6120130" cy="2739390"/>
                    </a:xfrm>
                    <a:prstGeom prst="rect">
                      <a:avLst/>
                    </a:prstGeom>
                  </pic:spPr>
                </pic:pic>
              </a:graphicData>
            </a:graphic>
          </wp:inline>
        </w:drawing>
      </w:r>
    </w:p>
    <w:p w:rsidR="002816A4" w:rsidRPr="00931305" w:rsidRDefault="00B5700F" w:rsidP="00B5700F">
      <w:pPr>
        <w:pStyle w:val="Legenda"/>
        <w:jc w:val="center"/>
        <w:rPr>
          <w:b w:val="0"/>
          <w:color w:val="auto"/>
          <w:highlight w:val="yellow"/>
        </w:rPr>
      </w:pPr>
      <w:r w:rsidRPr="00931305">
        <w:rPr>
          <w:b w:val="0"/>
          <w:color w:val="auto"/>
        </w:rPr>
        <w:t xml:space="preserve">Figura </w:t>
      </w:r>
      <w:r w:rsidR="00E32540" w:rsidRPr="00931305">
        <w:rPr>
          <w:b w:val="0"/>
          <w:color w:val="auto"/>
        </w:rPr>
        <w:fldChar w:fldCharType="begin"/>
      </w:r>
      <w:r w:rsidR="00C14513" w:rsidRPr="00931305">
        <w:rPr>
          <w:b w:val="0"/>
          <w:color w:val="auto"/>
        </w:rPr>
        <w:instrText xml:space="preserve"> SEQ Figura \* ARABIC </w:instrText>
      </w:r>
      <w:r w:rsidR="00E32540" w:rsidRPr="00931305">
        <w:rPr>
          <w:b w:val="0"/>
          <w:color w:val="auto"/>
        </w:rPr>
        <w:fldChar w:fldCharType="separate"/>
      </w:r>
      <w:r w:rsidR="000C403C">
        <w:rPr>
          <w:b w:val="0"/>
          <w:noProof/>
          <w:color w:val="auto"/>
        </w:rPr>
        <w:t>1</w:t>
      </w:r>
      <w:r w:rsidR="00E32540" w:rsidRPr="00931305">
        <w:rPr>
          <w:b w:val="0"/>
          <w:color w:val="auto"/>
        </w:rPr>
        <w:fldChar w:fldCharType="end"/>
      </w:r>
      <w:r w:rsidRPr="00931305">
        <w:rPr>
          <w:b w:val="0"/>
          <w:color w:val="auto"/>
        </w:rPr>
        <w:t xml:space="preserve"> - EAP dos Artefatos</w:t>
      </w:r>
    </w:p>
    <w:p w:rsidR="00CF2811" w:rsidRPr="00A01DA3" w:rsidRDefault="00CF2811" w:rsidP="00CF2811">
      <w:pPr>
        <w:pStyle w:val="Ttulo1"/>
      </w:pPr>
      <w:bookmarkStart w:id="11" w:name="3.1_______________Product_Acceptance_Cri"/>
      <w:bookmarkStart w:id="12" w:name="_Toc275245124"/>
      <w:bookmarkStart w:id="13" w:name="_Toc375058764"/>
      <w:r w:rsidRPr="00A01DA3">
        <w:lastRenderedPageBreak/>
        <w:t>Critérios PARA VALIDAÇÃO do Produto</w:t>
      </w:r>
      <w:bookmarkEnd w:id="11"/>
      <w:bookmarkEnd w:id="12"/>
      <w:bookmarkEnd w:id="13"/>
    </w:p>
    <w:p w:rsidR="00CF2811" w:rsidRPr="00A01DA3" w:rsidRDefault="00CF2811" w:rsidP="00CB4D55">
      <w:pPr>
        <w:pStyle w:val="CTMISCorpo1"/>
        <w:ind w:firstLine="0"/>
      </w:pPr>
      <w:r w:rsidRPr="00A01DA3">
        <w:t xml:space="preserve">Os critérios </w:t>
      </w:r>
      <w:r w:rsidR="00044CF7" w:rsidRPr="00A01DA3">
        <w:t>para validação do produto</w:t>
      </w:r>
      <w:r w:rsidRPr="00A01DA3">
        <w:t xml:space="preserve"> contêm os critérios que deverão ser atendidos a fim de que o p</w:t>
      </w:r>
      <w:r w:rsidR="00A35630" w:rsidRPr="00A01DA3">
        <w:t>roduto possa ser homologado pelo MME</w:t>
      </w:r>
      <w:r w:rsidRPr="00A01DA3">
        <w:t>, sendo eles:</w:t>
      </w:r>
    </w:p>
    <w:p w:rsidR="00CF2811" w:rsidRPr="00A01DA3" w:rsidRDefault="00CF2811" w:rsidP="00B34725">
      <w:pPr>
        <w:pStyle w:val="CTMISCorpo1"/>
        <w:numPr>
          <w:ilvl w:val="0"/>
          <w:numId w:val="7"/>
        </w:numPr>
      </w:pPr>
      <w:r w:rsidRPr="00A01DA3">
        <w:t xml:space="preserve">Padrão: </w:t>
      </w:r>
      <w:r w:rsidR="00044CF7" w:rsidRPr="00A01DA3">
        <w:t>a</w:t>
      </w:r>
      <w:r w:rsidRPr="00A01DA3">
        <w:t xml:space="preserve">derência do artefato quanto os padrões e </w:t>
      </w:r>
      <w:proofErr w:type="spellStart"/>
      <w:r w:rsidRPr="00A01DA3">
        <w:rPr>
          <w:i/>
        </w:rPr>
        <w:t>templates</w:t>
      </w:r>
      <w:proofErr w:type="spellEnd"/>
      <w:r w:rsidRPr="00A01DA3">
        <w:t xml:space="preserve"> definidos pelo processo </w:t>
      </w:r>
      <w:r w:rsidR="00A35630" w:rsidRPr="00A01DA3">
        <w:t>MME</w:t>
      </w:r>
      <w:r w:rsidRPr="00A01DA3">
        <w:t>;</w:t>
      </w:r>
    </w:p>
    <w:p w:rsidR="00CF2811" w:rsidRPr="00A01DA3" w:rsidRDefault="00CF2811" w:rsidP="00B34725">
      <w:pPr>
        <w:pStyle w:val="CTMISCorpo1"/>
        <w:numPr>
          <w:ilvl w:val="0"/>
          <w:numId w:val="7"/>
        </w:numPr>
      </w:pPr>
      <w:r w:rsidRPr="00A01DA3">
        <w:t xml:space="preserve">Ortografia: </w:t>
      </w:r>
      <w:r w:rsidR="00044CF7" w:rsidRPr="00A01DA3">
        <w:t>a</w:t>
      </w:r>
      <w:r w:rsidRPr="00A01DA3">
        <w:t>dequação às normas cultas da língua portuguesa;</w:t>
      </w:r>
    </w:p>
    <w:p w:rsidR="00CF2811" w:rsidRPr="00A01DA3" w:rsidRDefault="00CF2811" w:rsidP="00B34725">
      <w:pPr>
        <w:pStyle w:val="CTMISCorpo1"/>
        <w:numPr>
          <w:ilvl w:val="0"/>
          <w:numId w:val="7"/>
        </w:numPr>
      </w:pPr>
      <w:r w:rsidRPr="00A01DA3">
        <w:t xml:space="preserve">Localização: </w:t>
      </w:r>
      <w:r w:rsidR="00044CF7" w:rsidRPr="00A01DA3">
        <w:t>a</w:t>
      </w:r>
      <w:r w:rsidRPr="00A01DA3">
        <w:t>rmazenamento do artefato na ferramenta de gerência de configuração definida pelo Pl</w:t>
      </w:r>
      <w:r w:rsidR="00044CF7" w:rsidRPr="00A01DA3">
        <w:t>ano de Gerência de Configuração;</w:t>
      </w:r>
    </w:p>
    <w:p w:rsidR="00CF2811" w:rsidRPr="00A01DA3" w:rsidRDefault="00CF2811" w:rsidP="00B34725">
      <w:pPr>
        <w:pStyle w:val="CTMISCorpo1"/>
        <w:numPr>
          <w:ilvl w:val="0"/>
          <w:numId w:val="7"/>
        </w:numPr>
      </w:pPr>
      <w:r w:rsidRPr="00A01DA3">
        <w:t xml:space="preserve">Nomenclatura: </w:t>
      </w:r>
      <w:r w:rsidR="00044CF7" w:rsidRPr="00A01DA3">
        <w:t>c</w:t>
      </w:r>
      <w:r w:rsidRPr="00A01DA3">
        <w:t>orreta nomenclatura do artefato conforme os padrões definidos no Pl</w:t>
      </w:r>
      <w:r w:rsidR="00044CF7" w:rsidRPr="00A01DA3">
        <w:t>ano de Gerência de Configuração;</w:t>
      </w:r>
    </w:p>
    <w:p w:rsidR="00CF2811" w:rsidRPr="00A01DA3" w:rsidRDefault="00CF2811" w:rsidP="00B34725">
      <w:pPr>
        <w:pStyle w:val="CTMISCorpo1"/>
        <w:numPr>
          <w:ilvl w:val="0"/>
          <w:numId w:val="7"/>
        </w:numPr>
      </w:pPr>
      <w:r w:rsidRPr="00A01DA3">
        <w:t xml:space="preserve">Clareza / Consistência: </w:t>
      </w:r>
      <w:r w:rsidR="00044CF7" w:rsidRPr="00A01DA3">
        <w:t>r</w:t>
      </w:r>
      <w:r w:rsidRPr="00A01DA3">
        <w:t>edação clara e consistente do artefato de forma a permitir o correto entendimento do seu conteúdo e viabilidad</w:t>
      </w:r>
      <w:r w:rsidR="00044CF7" w:rsidRPr="00A01DA3">
        <w:t>e para execução da próxima fase;</w:t>
      </w:r>
    </w:p>
    <w:p w:rsidR="00CF2811" w:rsidRPr="00A01DA3" w:rsidRDefault="00CF2811" w:rsidP="00B34725">
      <w:pPr>
        <w:pStyle w:val="CTMISCorpo1"/>
        <w:numPr>
          <w:ilvl w:val="0"/>
          <w:numId w:val="7"/>
        </w:numPr>
      </w:pPr>
      <w:r w:rsidRPr="00A01DA3">
        <w:t xml:space="preserve">Completude: </w:t>
      </w:r>
      <w:r w:rsidR="00044CF7" w:rsidRPr="00A01DA3">
        <w:t>p</w:t>
      </w:r>
      <w:r w:rsidRPr="00A01DA3">
        <w:t>reenchimento de todas as informações essenciais do artefato.</w:t>
      </w:r>
    </w:p>
    <w:p w:rsidR="00240DAC" w:rsidRPr="00267109" w:rsidRDefault="00240DAC" w:rsidP="00240DAC">
      <w:pPr>
        <w:pStyle w:val="CTMISCorpo1"/>
        <w:rPr>
          <w:highlight w:val="yellow"/>
        </w:rPr>
      </w:pPr>
    </w:p>
    <w:p w:rsidR="001963C6" w:rsidRPr="00646584" w:rsidRDefault="0044176C" w:rsidP="009628B2">
      <w:pPr>
        <w:pStyle w:val="Ttulo1"/>
      </w:pPr>
      <w:bookmarkStart w:id="14" w:name="_Toc375058765"/>
      <w:r w:rsidRPr="00646584">
        <w:lastRenderedPageBreak/>
        <w:t xml:space="preserve">PROCESSO DE </w:t>
      </w:r>
      <w:r w:rsidR="00267109">
        <w:t>DESEVOLVIMENTO DE SOFTWARE</w:t>
      </w:r>
      <w:bookmarkEnd w:id="14"/>
    </w:p>
    <w:p w:rsidR="00177DCB" w:rsidRDefault="00177DCB" w:rsidP="00177DCB">
      <w:pPr>
        <w:pStyle w:val="Ttulo2"/>
        <w:ind w:left="578" w:hanging="578"/>
      </w:pPr>
      <w:bookmarkStart w:id="15" w:name="_Toc105239506"/>
      <w:bookmarkStart w:id="16" w:name="_Toc106530458"/>
      <w:bookmarkStart w:id="17" w:name="_Toc108314582"/>
      <w:bookmarkStart w:id="18" w:name="_Toc105239507"/>
      <w:bookmarkStart w:id="19" w:name="_Toc106530459"/>
      <w:bookmarkStart w:id="20" w:name="_Toc108314583"/>
      <w:bookmarkStart w:id="21" w:name="_Toc105239508"/>
      <w:bookmarkStart w:id="22" w:name="_Toc106530460"/>
      <w:bookmarkStart w:id="23" w:name="_Toc108314584"/>
      <w:bookmarkStart w:id="24" w:name="_Toc105239509"/>
      <w:bookmarkStart w:id="25" w:name="_Toc106530461"/>
      <w:bookmarkStart w:id="26" w:name="_Toc108314585"/>
      <w:bookmarkStart w:id="27" w:name="_Toc105239510"/>
      <w:bookmarkStart w:id="28" w:name="_Toc106530462"/>
      <w:bookmarkStart w:id="29" w:name="_Toc108314586"/>
      <w:bookmarkStart w:id="30" w:name="_Toc89683843"/>
      <w:bookmarkStart w:id="31" w:name="_Toc89685683"/>
      <w:bookmarkStart w:id="32" w:name="_Toc101607302"/>
      <w:bookmarkStart w:id="33" w:name="_Toc101693637"/>
      <w:bookmarkStart w:id="34" w:name="_Toc101694965"/>
      <w:bookmarkStart w:id="35" w:name="_Toc101695069"/>
      <w:bookmarkStart w:id="36" w:name="_Toc101758356"/>
      <w:bookmarkStart w:id="37" w:name="_Toc102181498"/>
      <w:bookmarkStart w:id="38" w:name="_Toc102181678"/>
      <w:bookmarkStart w:id="39" w:name="_Toc103996366"/>
      <w:bookmarkStart w:id="40" w:name="_Toc103996482"/>
      <w:bookmarkStart w:id="41" w:name="_Toc105239513"/>
      <w:bookmarkStart w:id="42" w:name="_Toc106530465"/>
      <w:bookmarkStart w:id="43" w:name="_Toc108314589"/>
      <w:bookmarkStart w:id="44" w:name="_Toc375058766"/>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t>Macro Fluxo do Processo</w:t>
      </w:r>
      <w:bookmarkEnd w:id="44"/>
    </w:p>
    <w:p w:rsidR="00177DCB" w:rsidRDefault="00242FAB" w:rsidP="00177DCB">
      <w:pPr>
        <w:keepNext/>
        <w:jc w:val="center"/>
      </w:pPr>
      <w:r>
        <w:rPr>
          <w:noProof/>
        </w:rPr>
        <w:drawing>
          <wp:inline distT="0" distB="0" distL="0" distR="0">
            <wp:extent cx="6120130" cy="6925945"/>
            <wp:effectExtent l="19050" t="0" r="0" b="0"/>
            <wp:docPr id="5" name="Imagem 4" descr="MME_MDS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ME_MDS_v1.png"/>
                    <pic:cNvPicPr/>
                  </pic:nvPicPr>
                  <pic:blipFill>
                    <a:blip r:embed="rId15" cstate="print"/>
                    <a:stretch>
                      <a:fillRect/>
                    </a:stretch>
                  </pic:blipFill>
                  <pic:spPr>
                    <a:xfrm>
                      <a:off x="0" y="0"/>
                      <a:ext cx="6120130" cy="6925945"/>
                    </a:xfrm>
                    <a:prstGeom prst="rect">
                      <a:avLst/>
                    </a:prstGeom>
                  </pic:spPr>
                </pic:pic>
              </a:graphicData>
            </a:graphic>
          </wp:inline>
        </w:drawing>
      </w:r>
    </w:p>
    <w:p w:rsidR="00177DCB" w:rsidRPr="00931305" w:rsidRDefault="00177DCB" w:rsidP="00177DCB">
      <w:pPr>
        <w:pStyle w:val="Legenda"/>
        <w:jc w:val="center"/>
        <w:rPr>
          <w:b w:val="0"/>
          <w:color w:val="auto"/>
          <w:lang w:eastAsia="en-US"/>
        </w:rPr>
      </w:pPr>
      <w:r w:rsidRPr="00931305">
        <w:rPr>
          <w:b w:val="0"/>
          <w:color w:val="auto"/>
        </w:rPr>
        <w:t xml:space="preserve">Figura </w:t>
      </w:r>
      <w:r w:rsidR="00E32540" w:rsidRPr="00931305">
        <w:rPr>
          <w:b w:val="0"/>
          <w:color w:val="auto"/>
        </w:rPr>
        <w:fldChar w:fldCharType="begin"/>
      </w:r>
      <w:r w:rsidR="00C14513" w:rsidRPr="00931305">
        <w:rPr>
          <w:b w:val="0"/>
          <w:color w:val="auto"/>
        </w:rPr>
        <w:instrText xml:space="preserve"> SEQ Figura \* ARABIC </w:instrText>
      </w:r>
      <w:r w:rsidR="00E32540" w:rsidRPr="00931305">
        <w:rPr>
          <w:b w:val="0"/>
          <w:color w:val="auto"/>
        </w:rPr>
        <w:fldChar w:fldCharType="separate"/>
      </w:r>
      <w:r w:rsidR="000C403C">
        <w:rPr>
          <w:b w:val="0"/>
          <w:noProof/>
          <w:color w:val="auto"/>
        </w:rPr>
        <w:t>2</w:t>
      </w:r>
      <w:r w:rsidR="00E32540" w:rsidRPr="00931305">
        <w:rPr>
          <w:b w:val="0"/>
          <w:color w:val="auto"/>
        </w:rPr>
        <w:fldChar w:fldCharType="end"/>
      </w:r>
      <w:r w:rsidRPr="00931305">
        <w:rPr>
          <w:b w:val="0"/>
          <w:color w:val="auto"/>
        </w:rPr>
        <w:t xml:space="preserve"> - Macro Fluxo do Processo</w:t>
      </w:r>
      <w:r w:rsidR="00635A86">
        <w:rPr>
          <w:b w:val="0"/>
          <w:color w:val="auto"/>
        </w:rPr>
        <w:t xml:space="preserve"> Novo Desenvolvimento e Demandas Evolutivas</w:t>
      </w:r>
    </w:p>
    <w:p w:rsidR="00186498" w:rsidRDefault="001D02A7" w:rsidP="00186498">
      <w:pPr>
        <w:pStyle w:val="Ttulo2"/>
        <w:ind w:left="578" w:hanging="578"/>
      </w:pPr>
      <w:bookmarkStart w:id="45" w:name="_Toc375058767"/>
      <w:r w:rsidRPr="00646584">
        <w:lastRenderedPageBreak/>
        <w:t>Fase</w:t>
      </w:r>
      <w:r w:rsidR="00186498" w:rsidRPr="00646584">
        <w:t xml:space="preserve">: </w:t>
      </w:r>
      <w:r w:rsidR="00B5700F">
        <w:t>Iniciação</w:t>
      </w:r>
      <w:bookmarkEnd w:id="45"/>
    </w:p>
    <w:p w:rsidR="00CB4D55" w:rsidRDefault="00896643" w:rsidP="00DE6E23">
      <w:pPr>
        <w:pStyle w:val="CTMISCorpo1"/>
        <w:ind w:firstLine="0"/>
      </w:pPr>
      <w:r>
        <w:t xml:space="preserve">Esta fase </w:t>
      </w:r>
      <w:r w:rsidR="00267109">
        <w:t xml:space="preserve">é responsável pelo </w:t>
      </w:r>
      <w:r w:rsidR="00CB4D55" w:rsidRPr="00CB4D55">
        <w:t>refinamento e aprofundamento do</w:t>
      </w:r>
      <w:r w:rsidR="00EA2AE2">
        <w:t xml:space="preserve"> conhecimento das necessidades do projeto</w:t>
      </w:r>
      <w:r w:rsidR="00CF21A0">
        <w:t xml:space="preserve"> e é descrita no Processo de Gestão de Requisitos – PREQ.</w:t>
      </w:r>
    </w:p>
    <w:p w:rsidR="00777659" w:rsidRDefault="00777659" w:rsidP="00186498">
      <w:pPr>
        <w:rPr>
          <w:lang w:eastAsia="en-US"/>
        </w:rPr>
      </w:pPr>
    </w:p>
    <w:tbl>
      <w:tblPr>
        <w:tblW w:w="978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2552"/>
        <w:gridCol w:w="3119"/>
        <w:gridCol w:w="1701"/>
        <w:gridCol w:w="1479"/>
        <w:gridCol w:w="930"/>
      </w:tblGrid>
      <w:tr w:rsidR="00777659" w:rsidRPr="00D837EE" w:rsidTr="00B37112">
        <w:trPr>
          <w:trHeight w:val="315"/>
        </w:trPr>
        <w:tc>
          <w:tcPr>
            <w:tcW w:w="9781" w:type="dxa"/>
            <w:gridSpan w:val="5"/>
            <w:shd w:val="clear" w:color="auto" w:fill="365F91"/>
            <w:vAlign w:val="center"/>
          </w:tcPr>
          <w:p w:rsidR="00777659" w:rsidRPr="00D837EE" w:rsidRDefault="00777659" w:rsidP="00777659">
            <w:pPr>
              <w:pStyle w:val="Ttulo3"/>
              <w:spacing w:before="0" w:after="0"/>
              <w:rPr>
                <w:color w:val="FFFFFF"/>
                <w:sz w:val="20"/>
              </w:rPr>
            </w:pPr>
            <w:bookmarkStart w:id="46" w:name="_Toc364085372"/>
            <w:bookmarkStart w:id="47" w:name="_Toc375058768"/>
            <w:r w:rsidRPr="00D837EE">
              <w:rPr>
                <w:color w:val="FFFFFF"/>
                <w:sz w:val="20"/>
              </w:rPr>
              <w:t xml:space="preserve">Lista de artefatos do Processo: </w:t>
            </w:r>
            <w:bookmarkEnd w:id="46"/>
            <w:r w:rsidRPr="00D837EE">
              <w:rPr>
                <w:color w:val="FFFFFF"/>
                <w:sz w:val="20"/>
              </w:rPr>
              <w:t>Fase: Iniciação</w:t>
            </w:r>
            <w:bookmarkEnd w:id="47"/>
          </w:p>
        </w:tc>
      </w:tr>
      <w:tr w:rsidR="00777659" w:rsidRPr="00D837EE" w:rsidTr="00B37112">
        <w:trPr>
          <w:trHeight w:val="315"/>
        </w:trPr>
        <w:tc>
          <w:tcPr>
            <w:tcW w:w="2552" w:type="dxa"/>
            <w:shd w:val="clear" w:color="auto" w:fill="548DD4"/>
            <w:noWrap/>
            <w:vAlign w:val="center"/>
            <w:hideMark/>
          </w:tcPr>
          <w:p w:rsidR="00777659" w:rsidRPr="00D837EE" w:rsidRDefault="00777659" w:rsidP="00B37112">
            <w:pPr>
              <w:jc w:val="center"/>
              <w:rPr>
                <w:b/>
                <w:color w:val="FFFFFF"/>
              </w:rPr>
            </w:pPr>
            <w:r w:rsidRPr="00D837EE">
              <w:rPr>
                <w:b/>
                <w:color w:val="FFFFFF"/>
              </w:rPr>
              <w:t>Artefato</w:t>
            </w:r>
          </w:p>
        </w:tc>
        <w:tc>
          <w:tcPr>
            <w:tcW w:w="3119" w:type="dxa"/>
            <w:shd w:val="clear" w:color="auto" w:fill="548DD4"/>
            <w:noWrap/>
            <w:vAlign w:val="center"/>
            <w:hideMark/>
          </w:tcPr>
          <w:p w:rsidR="00777659" w:rsidRPr="00D837EE" w:rsidRDefault="00777659" w:rsidP="00B37112">
            <w:pPr>
              <w:jc w:val="center"/>
              <w:rPr>
                <w:b/>
                <w:color w:val="FFFFFF"/>
              </w:rPr>
            </w:pPr>
            <w:r w:rsidRPr="00D837EE">
              <w:rPr>
                <w:b/>
                <w:color w:val="FFFFFF"/>
              </w:rPr>
              <w:t>Nome do Arquivo</w:t>
            </w:r>
          </w:p>
        </w:tc>
        <w:tc>
          <w:tcPr>
            <w:tcW w:w="1701" w:type="dxa"/>
            <w:shd w:val="clear" w:color="auto" w:fill="548DD4"/>
            <w:noWrap/>
            <w:vAlign w:val="center"/>
            <w:hideMark/>
          </w:tcPr>
          <w:p w:rsidR="00777659" w:rsidRPr="00D837EE" w:rsidRDefault="00777659" w:rsidP="00B37112">
            <w:pPr>
              <w:jc w:val="center"/>
              <w:rPr>
                <w:b/>
                <w:color w:val="FFFFFF"/>
              </w:rPr>
            </w:pPr>
            <w:r w:rsidRPr="00D837EE">
              <w:rPr>
                <w:b/>
                <w:color w:val="FFFFFF"/>
              </w:rPr>
              <w:t>Produto</w:t>
            </w:r>
          </w:p>
        </w:tc>
        <w:tc>
          <w:tcPr>
            <w:tcW w:w="1479" w:type="dxa"/>
            <w:shd w:val="clear" w:color="auto" w:fill="548DD4"/>
            <w:vAlign w:val="center"/>
          </w:tcPr>
          <w:p w:rsidR="00777659" w:rsidRPr="00D837EE" w:rsidRDefault="00777659" w:rsidP="00B37112">
            <w:pPr>
              <w:jc w:val="center"/>
              <w:rPr>
                <w:b/>
                <w:color w:val="FFFFFF"/>
              </w:rPr>
            </w:pPr>
            <w:r w:rsidRPr="00D837EE">
              <w:rPr>
                <w:b/>
                <w:color w:val="FFFFFF"/>
              </w:rPr>
              <w:t>Papel</w:t>
            </w:r>
          </w:p>
        </w:tc>
        <w:tc>
          <w:tcPr>
            <w:tcW w:w="930" w:type="dxa"/>
            <w:shd w:val="clear" w:color="auto" w:fill="548DD4"/>
            <w:noWrap/>
            <w:vAlign w:val="center"/>
            <w:hideMark/>
          </w:tcPr>
          <w:p w:rsidR="00777659" w:rsidRPr="00D837EE" w:rsidRDefault="00777659" w:rsidP="00B37112">
            <w:pPr>
              <w:jc w:val="center"/>
              <w:rPr>
                <w:b/>
                <w:color w:val="FFFFFF"/>
              </w:rPr>
            </w:pPr>
            <w:r w:rsidRPr="00D837EE">
              <w:rPr>
                <w:b/>
                <w:color w:val="FFFFFF"/>
              </w:rPr>
              <w:t>Versão</w:t>
            </w:r>
          </w:p>
        </w:tc>
      </w:tr>
      <w:tr w:rsidR="00BE1D2C" w:rsidRPr="00D837EE" w:rsidTr="00B37112">
        <w:trPr>
          <w:trHeight w:val="300"/>
        </w:trPr>
        <w:tc>
          <w:tcPr>
            <w:tcW w:w="2552" w:type="dxa"/>
            <w:shd w:val="clear" w:color="auto" w:fill="auto"/>
            <w:noWrap/>
            <w:vAlign w:val="center"/>
          </w:tcPr>
          <w:p w:rsidR="00BE1D2C" w:rsidRPr="00666D20" w:rsidRDefault="00BE1D2C" w:rsidP="00A026C6">
            <w:r w:rsidRPr="00666D20">
              <w:t>Documento de Visão</w:t>
            </w:r>
          </w:p>
        </w:tc>
        <w:tc>
          <w:tcPr>
            <w:tcW w:w="3119" w:type="dxa"/>
            <w:shd w:val="clear" w:color="auto" w:fill="auto"/>
            <w:noWrap/>
            <w:vAlign w:val="center"/>
          </w:tcPr>
          <w:p w:rsidR="00BE1D2C" w:rsidRPr="00666D20" w:rsidRDefault="008F6246" w:rsidP="00B37112">
            <w:pPr>
              <w:jc w:val="center"/>
            </w:pPr>
            <w:r w:rsidRPr="00666D20">
              <w:t>[</w:t>
            </w:r>
            <w:proofErr w:type="spellStart"/>
            <w:proofErr w:type="gramStart"/>
            <w:r w:rsidRPr="00666D20">
              <w:t>SiglaProduto</w:t>
            </w:r>
            <w:proofErr w:type="spellEnd"/>
            <w:proofErr w:type="gramEnd"/>
            <w:r w:rsidRPr="00666D20">
              <w:t>]_[</w:t>
            </w:r>
            <w:proofErr w:type="spellStart"/>
            <w:r w:rsidRPr="00666D20">
              <w:t>SiglaProjeto</w:t>
            </w:r>
            <w:proofErr w:type="spellEnd"/>
            <w:r w:rsidRPr="00666D20">
              <w:t>]_</w:t>
            </w:r>
            <w:proofErr w:type="spellStart"/>
            <w:r w:rsidRPr="00666D20">
              <w:t>DocumentoVisao</w:t>
            </w:r>
            <w:proofErr w:type="spellEnd"/>
          </w:p>
        </w:tc>
        <w:tc>
          <w:tcPr>
            <w:tcW w:w="1701" w:type="dxa"/>
            <w:shd w:val="clear" w:color="auto" w:fill="auto"/>
            <w:noWrap/>
            <w:vAlign w:val="center"/>
          </w:tcPr>
          <w:p w:rsidR="00BE1D2C" w:rsidRPr="00666D20" w:rsidRDefault="0029544F" w:rsidP="00B37112">
            <w:proofErr w:type="spellStart"/>
            <w:r w:rsidRPr="00666D20">
              <w:t>Entregável</w:t>
            </w:r>
            <w:proofErr w:type="spellEnd"/>
          </w:p>
        </w:tc>
        <w:tc>
          <w:tcPr>
            <w:tcW w:w="1479" w:type="dxa"/>
            <w:shd w:val="clear" w:color="auto" w:fill="auto"/>
            <w:vAlign w:val="center"/>
          </w:tcPr>
          <w:p w:rsidR="00BE1D2C" w:rsidRPr="00666D20" w:rsidRDefault="0029544F" w:rsidP="00B37112">
            <w:r w:rsidRPr="00666D20">
              <w:t>Analista de Requisitos</w:t>
            </w:r>
          </w:p>
        </w:tc>
        <w:tc>
          <w:tcPr>
            <w:tcW w:w="930" w:type="dxa"/>
            <w:shd w:val="clear" w:color="auto" w:fill="auto"/>
            <w:noWrap/>
            <w:vAlign w:val="center"/>
          </w:tcPr>
          <w:p w:rsidR="00BE1D2C" w:rsidRPr="00666D20" w:rsidRDefault="0029544F" w:rsidP="00793B69">
            <w:pPr>
              <w:jc w:val="center"/>
            </w:pPr>
            <w:r w:rsidRPr="00666D20">
              <w:t>1.</w:t>
            </w:r>
            <w:r w:rsidR="00793B69">
              <w:t>4</w:t>
            </w:r>
          </w:p>
        </w:tc>
      </w:tr>
      <w:tr w:rsidR="0041315D" w:rsidRPr="00D837EE" w:rsidTr="00087B9E">
        <w:trPr>
          <w:trHeight w:val="300"/>
        </w:trPr>
        <w:tc>
          <w:tcPr>
            <w:tcW w:w="2552" w:type="dxa"/>
            <w:shd w:val="clear" w:color="auto" w:fill="auto"/>
            <w:noWrap/>
            <w:vAlign w:val="center"/>
          </w:tcPr>
          <w:p w:rsidR="0041315D" w:rsidRPr="00666D20" w:rsidRDefault="0041315D" w:rsidP="00087B9E">
            <w:r>
              <w:t>Diagrama de Caso de Uso</w:t>
            </w:r>
          </w:p>
        </w:tc>
        <w:tc>
          <w:tcPr>
            <w:tcW w:w="3119" w:type="dxa"/>
            <w:shd w:val="clear" w:color="auto" w:fill="auto"/>
            <w:noWrap/>
            <w:vAlign w:val="center"/>
          </w:tcPr>
          <w:p w:rsidR="0041315D" w:rsidRPr="00666D20" w:rsidRDefault="00127B2E" w:rsidP="00087B9E">
            <w:pPr>
              <w:jc w:val="center"/>
            </w:pPr>
            <w:r w:rsidRPr="00127B2E">
              <w:t>[</w:t>
            </w:r>
            <w:proofErr w:type="spellStart"/>
            <w:proofErr w:type="gramStart"/>
            <w:r w:rsidRPr="00127B2E">
              <w:t>SiglaProduto</w:t>
            </w:r>
            <w:proofErr w:type="spellEnd"/>
            <w:proofErr w:type="gramEnd"/>
            <w:r w:rsidRPr="00127B2E">
              <w:t>]_[</w:t>
            </w:r>
            <w:proofErr w:type="spellStart"/>
            <w:r w:rsidRPr="00127B2E">
              <w:t>SiglaProjeto</w:t>
            </w:r>
            <w:proofErr w:type="spellEnd"/>
            <w:r w:rsidRPr="00127B2E">
              <w:t>]_</w:t>
            </w:r>
            <w:proofErr w:type="spellStart"/>
            <w:r w:rsidRPr="00127B2E">
              <w:t>DiagramaCasoUso</w:t>
            </w:r>
            <w:proofErr w:type="spellEnd"/>
          </w:p>
        </w:tc>
        <w:tc>
          <w:tcPr>
            <w:tcW w:w="1701" w:type="dxa"/>
            <w:shd w:val="clear" w:color="auto" w:fill="auto"/>
            <w:noWrap/>
            <w:vAlign w:val="center"/>
          </w:tcPr>
          <w:p w:rsidR="0041315D" w:rsidRPr="00666D20" w:rsidRDefault="0041315D" w:rsidP="00087B9E">
            <w:proofErr w:type="spellStart"/>
            <w:r>
              <w:t>Entregável</w:t>
            </w:r>
            <w:proofErr w:type="spellEnd"/>
          </w:p>
        </w:tc>
        <w:tc>
          <w:tcPr>
            <w:tcW w:w="1479" w:type="dxa"/>
            <w:shd w:val="clear" w:color="auto" w:fill="auto"/>
            <w:vAlign w:val="center"/>
          </w:tcPr>
          <w:p w:rsidR="0041315D" w:rsidRPr="00666D20" w:rsidRDefault="0041315D" w:rsidP="00087B9E">
            <w:r>
              <w:t>Analista de Requisitos</w:t>
            </w:r>
          </w:p>
        </w:tc>
        <w:tc>
          <w:tcPr>
            <w:tcW w:w="930" w:type="dxa"/>
            <w:shd w:val="clear" w:color="auto" w:fill="auto"/>
            <w:noWrap/>
            <w:vAlign w:val="center"/>
          </w:tcPr>
          <w:p w:rsidR="0041315D" w:rsidRPr="00666D20" w:rsidRDefault="0041315D" w:rsidP="00793B69">
            <w:pPr>
              <w:jc w:val="center"/>
            </w:pPr>
            <w:r>
              <w:t>1.</w:t>
            </w:r>
            <w:r w:rsidR="00793B69">
              <w:t>4</w:t>
            </w:r>
          </w:p>
        </w:tc>
      </w:tr>
      <w:tr w:rsidR="0041315D" w:rsidRPr="00D837EE" w:rsidTr="00087B9E">
        <w:trPr>
          <w:trHeight w:val="300"/>
        </w:trPr>
        <w:tc>
          <w:tcPr>
            <w:tcW w:w="2552" w:type="dxa"/>
            <w:shd w:val="clear" w:color="auto" w:fill="auto"/>
            <w:noWrap/>
            <w:vAlign w:val="center"/>
          </w:tcPr>
          <w:p w:rsidR="0041315D" w:rsidRPr="00666D20" w:rsidRDefault="0041315D" w:rsidP="00087B9E">
            <w:r>
              <w:t>Plano das Iterações</w:t>
            </w:r>
          </w:p>
        </w:tc>
        <w:tc>
          <w:tcPr>
            <w:tcW w:w="3119" w:type="dxa"/>
            <w:shd w:val="clear" w:color="auto" w:fill="auto"/>
            <w:noWrap/>
            <w:vAlign w:val="center"/>
          </w:tcPr>
          <w:p w:rsidR="0041315D" w:rsidRPr="00666D20" w:rsidRDefault="00294FAB" w:rsidP="00087B9E">
            <w:pPr>
              <w:jc w:val="center"/>
            </w:pPr>
            <w:r w:rsidRPr="00294FAB">
              <w:t>[</w:t>
            </w:r>
            <w:proofErr w:type="spellStart"/>
            <w:proofErr w:type="gramStart"/>
            <w:r w:rsidRPr="00294FAB">
              <w:t>SiglaProduto</w:t>
            </w:r>
            <w:proofErr w:type="spellEnd"/>
            <w:proofErr w:type="gramEnd"/>
            <w:r w:rsidRPr="00294FAB">
              <w:t>]_[</w:t>
            </w:r>
            <w:proofErr w:type="spellStart"/>
            <w:r w:rsidRPr="00294FAB">
              <w:t>SiglaProjeto</w:t>
            </w:r>
            <w:proofErr w:type="spellEnd"/>
            <w:r w:rsidRPr="00294FAB">
              <w:t>]_</w:t>
            </w:r>
            <w:proofErr w:type="spellStart"/>
            <w:r w:rsidRPr="00294FAB">
              <w:t>PlanoIteracoes</w:t>
            </w:r>
            <w:proofErr w:type="spellEnd"/>
          </w:p>
        </w:tc>
        <w:tc>
          <w:tcPr>
            <w:tcW w:w="1701" w:type="dxa"/>
            <w:shd w:val="clear" w:color="auto" w:fill="auto"/>
            <w:noWrap/>
            <w:vAlign w:val="center"/>
          </w:tcPr>
          <w:p w:rsidR="0041315D" w:rsidRPr="00666D20" w:rsidRDefault="0041315D" w:rsidP="00087B9E">
            <w:proofErr w:type="spellStart"/>
            <w:r>
              <w:t>Entregável</w:t>
            </w:r>
            <w:proofErr w:type="spellEnd"/>
          </w:p>
        </w:tc>
        <w:tc>
          <w:tcPr>
            <w:tcW w:w="1479" w:type="dxa"/>
            <w:shd w:val="clear" w:color="auto" w:fill="auto"/>
            <w:vAlign w:val="center"/>
          </w:tcPr>
          <w:p w:rsidR="0041315D" w:rsidRPr="00666D20" w:rsidRDefault="0041315D" w:rsidP="00087B9E">
            <w:r>
              <w:t>Analista de Requisitos</w:t>
            </w:r>
          </w:p>
        </w:tc>
        <w:tc>
          <w:tcPr>
            <w:tcW w:w="930" w:type="dxa"/>
            <w:shd w:val="clear" w:color="auto" w:fill="auto"/>
            <w:noWrap/>
            <w:vAlign w:val="center"/>
          </w:tcPr>
          <w:p w:rsidR="0041315D" w:rsidRPr="00666D20" w:rsidRDefault="008377FB" w:rsidP="00087B9E">
            <w:pPr>
              <w:jc w:val="center"/>
            </w:pPr>
            <w:r>
              <w:t>1.</w:t>
            </w:r>
            <w:r w:rsidR="00413D80">
              <w:t>1</w:t>
            </w:r>
          </w:p>
        </w:tc>
      </w:tr>
      <w:tr w:rsidR="00DD0F48" w:rsidRPr="00D837EE" w:rsidTr="00514981">
        <w:trPr>
          <w:trHeight w:val="300"/>
        </w:trPr>
        <w:tc>
          <w:tcPr>
            <w:tcW w:w="2552" w:type="dxa"/>
            <w:shd w:val="clear" w:color="auto" w:fill="auto"/>
            <w:noWrap/>
            <w:vAlign w:val="center"/>
          </w:tcPr>
          <w:p w:rsidR="00DD0F48" w:rsidRPr="00666D20" w:rsidRDefault="00DD0F48" w:rsidP="00514981">
            <w:r>
              <w:t xml:space="preserve">Matriz de </w:t>
            </w:r>
            <w:proofErr w:type="spellStart"/>
            <w:r>
              <w:t>Rastreabilidade</w:t>
            </w:r>
            <w:proofErr w:type="spellEnd"/>
          </w:p>
        </w:tc>
        <w:tc>
          <w:tcPr>
            <w:tcW w:w="3119" w:type="dxa"/>
            <w:shd w:val="clear" w:color="auto" w:fill="auto"/>
            <w:noWrap/>
            <w:vAlign w:val="center"/>
          </w:tcPr>
          <w:p w:rsidR="00DD0F48" w:rsidRPr="00666D20" w:rsidRDefault="00127B2E" w:rsidP="00514981">
            <w:pPr>
              <w:jc w:val="center"/>
            </w:pPr>
            <w:r w:rsidRPr="00127B2E">
              <w:t>(</w:t>
            </w:r>
            <w:proofErr w:type="spellStart"/>
            <w:proofErr w:type="gramStart"/>
            <w:r w:rsidRPr="00127B2E">
              <w:t>SiglaProduto</w:t>
            </w:r>
            <w:proofErr w:type="spellEnd"/>
            <w:proofErr w:type="gramEnd"/>
            <w:r w:rsidRPr="00127B2E">
              <w:t>)_(</w:t>
            </w:r>
            <w:proofErr w:type="spellStart"/>
            <w:r w:rsidRPr="00127B2E">
              <w:t>SiglaProjeto</w:t>
            </w:r>
            <w:proofErr w:type="spellEnd"/>
            <w:r w:rsidRPr="00127B2E">
              <w:t>)_</w:t>
            </w:r>
            <w:proofErr w:type="spellStart"/>
            <w:r w:rsidRPr="00127B2E">
              <w:t>MatrizRastreabilidade</w:t>
            </w:r>
            <w:proofErr w:type="spellEnd"/>
          </w:p>
        </w:tc>
        <w:tc>
          <w:tcPr>
            <w:tcW w:w="1701" w:type="dxa"/>
            <w:shd w:val="clear" w:color="auto" w:fill="auto"/>
            <w:noWrap/>
            <w:vAlign w:val="center"/>
          </w:tcPr>
          <w:p w:rsidR="00DD0F48" w:rsidRPr="00666D20" w:rsidRDefault="00DD0F48" w:rsidP="00514981">
            <w:proofErr w:type="spellStart"/>
            <w:r>
              <w:t>Entregável</w:t>
            </w:r>
            <w:proofErr w:type="spellEnd"/>
          </w:p>
        </w:tc>
        <w:tc>
          <w:tcPr>
            <w:tcW w:w="1479" w:type="dxa"/>
            <w:shd w:val="clear" w:color="auto" w:fill="auto"/>
            <w:vAlign w:val="center"/>
          </w:tcPr>
          <w:p w:rsidR="00DD0F48" w:rsidRPr="00666D20" w:rsidRDefault="00DD0F48" w:rsidP="00514981">
            <w:r>
              <w:t>Analista de Métricas</w:t>
            </w:r>
          </w:p>
        </w:tc>
        <w:tc>
          <w:tcPr>
            <w:tcW w:w="930" w:type="dxa"/>
            <w:shd w:val="clear" w:color="auto" w:fill="auto"/>
            <w:noWrap/>
            <w:vAlign w:val="center"/>
          </w:tcPr>
          <w:p w:rsidR="00DD0F48" w:rsidRPr="00666D20" w:rsidRDefault="00DD0F48" w:rsidP="002513DF">
            <w:pPr>
              <w:jc w:val="center"/>
            </w:pPr>
            <w:r>
              <w:t>1.</w:t>
            </w:r>
            <w:r w:rsidR="002513DF">
              <w:t>2</w:t>
            </w:r>
          </w:p>
        </w:tc>
      </w:tr>
      <w:tr w:rsidR="00900CC9" w:rsidRPr="00D837EE" w:rsidTr="00514981">
        <w:trPr>
          <w:trHeight w:val="300"/>
        </w:trPr>
        <w:tc>
          <w:tcPr>
            <w:tcW w:w="2552" w:type="dxa"/>
            <w:shd w:val="clear" w:color="auto" w:fill="auto"/>
            <w:noWrap/>
            <w:vAlign w:val="center"/>
          </w:tcPr>
          <w:p w:rsidR="00900CC9" w:rsidRPr="00666D20" w:rsidRDefault="00900CC9" w:rsidP="00900CC9">
            <w:r>
              <w:t>Lista de Requisitos</w:t>
            </w:r>
          </w:p>
        </w:tc>
        <w:tc>
          <w:tcPr>
            <w:tcW w:w="3119" w:type="dxa"/>
            <w:shd w:val="clear" w:color="auto" w:fill="auto"/>
            <w:noWrap/>
            <w:vAlign w:val="center"/>
          </w:tcPr>
          <w:p w:rsidR="00900CC9" w:rsidRPr="00666D20" w:rsidRDefault="00900CC9" w:rsidP="00514981">
            <w:pPr>
              <w:jc w:val="center"/>
            </w:pPr>
            <w:r w:rsidRPr="00900CC9">
              <w:t>[</w:t>
            </w:r>
            <w:proofErr w:type="spellStart"/>
            <w:proofErr w:type="gramStart"/>
            <w:r w:rsidRPr="00900CC9">
              <w:t>SiglaProduto</w:t>
            </w:r>
            <w:proofErr w:type="spellEnd"/>
            <w:proofErr w:type="gramEnd"/>
            <w:r w:rsidRPr="00900CC9">
              <w:t>]_[</w:t>
            </w:r>
            <w:proofErr w:type="spellStart"/>
            <w:r w:rsidRPr="00900CC9">
              <w:t>SiglaProjeto</w:t>
            </w:r>
            <w:proofErr w:type="spellEnd"/>
            <w:r w:rsidRPr="00900CC9">
              <w:t>]_</w:t>
            </w:r>
            <w:proofErr w:type="spellStart"/>
            <w:r w:rsidRPr="00900CC9">
              <w:t>ListaRequisitos</w:t>
            </w:r>
            <w:proofErr w:type="spellEnd"/>
          </w:p>
        </w:tc>
        <w:tc>
          <w:tcPr>
            <w:tcW w:w="1701" w:type="dxa"/>
            <w:shd w:val="clear" w:color="auto" w:fill="auto"/>
            <w:noWrap/>
            <w:vAlign w:val="center"/>
          </w:tcPr>
          <w:p w:rsidR="00900CC9" w:rsidRPr="00666D20" w:rsidRDefault="00900CC9" w:rsidP="00514981">
            <w:proofErr w:type="spellStart"/>
            <w:r>
              <w:t>Entregável</w:t>
            </w:r>
            <w:proofErr w:type="spellEnd"/>
          </w:p>
        </w:tc>
        <w:tc>
          <w:tcPr>
            <w:tcW w:w="1479" w:type="dxa"/>
            <w:shd w:val="clear" w:color="auto" w:fill="auto"/>
            <w:vAlign w:val="center"/>
          </w:tcPr>
          <w:p w:rsidR="00900CC9" w:rsidRPr="00666D20" w:rsidRDefault="00900CC9" w:rsidP="00514981">
            <w:r>
              <w:t>Analista de Métricas</w:t>
            </w:r>
          </w:p>
        </w:tc>
        <w:tc>
          <w:tcPr>
            <w:tcW w:w="930" w:type="dxa"/>
            <w:shd w:val="clear" w:color="auto" w:fill="auto"/>
            <w:noWrap/>
            <w:vAlign w:val="center"/>
          </w:tcPr>
          <w:p w:rsidR="00900CC9" w:rsidRPr="00666D20" w:rsidRDefault="00900CC9" w:rsidP="00793B69">
            <w:pPr>
              <w:jc w:val="center"/>
            </w:pPr>
            <w:r>
              <w:t>1.</w:t>
            </w:r>
            <w:r w:rsidR="00793B69">
              <w:t>4</w:t>
            </w:r>
          </w:p>
        </w:tc>
      </w:tr>
      <w:tr w:rsidR="00C91C52" w:rsidRPr="00D837EE" w:rsidTr="00B37112">
        <w:trPr>
          <w:trHeight w:val="300"/>
        </w:trPr>
        <w:tc>
          <w:tcPr>
            <w:tcW w:w="2552" w:type="dxa"/>
            <w:shd w:val="clear" w:color="auto" w:fill="auto"/>
            <w:noWrap/>
            <w:vAlign w:val="center"/>
          </w:tcPr>
          <w:p w:rsidR="00C91C52" w:rsidRPr="00666D20" w:rsidRDefault="00C91C52" w:rsidP="00A026C6">
            <w:r>
              <w:t>Contagem Estimada</w:t>
            </w:r>
          </w:p>
        </w:tc>
        <w:tc>
          <w:tcPr>
            <w:tcW w:w="3119" w:type="dxa"/>
            <w:shd w:val="clear" w:color="auto" w:fill="auto"/>
            <w:noWrap/>
            <w:vAlign w:val="center"/>
          </w:tcPr>
          <w:p w:rsidR="00C91C52" w:rsidRPr="00666D20" w:rsidRDefault="00790B1E" w:rsidP="00B37112">
            <w:pPr>
              <w:jc w:val="center"/>
            </w:pPr>
            <w:r w:rsidRPr="00790B1E">
              <w:t>(</w:t>
            </w:r>
            <w:proofErr w:type="spellStart"/>
            <w:proofErr w:type="gramStart"/>
            <w:r w:rsidRPr="00790B1E">
              <w:t>SiglaProduto</w:t>
            </w:r>
            <w:proofErr w:type="spellEnd"/>
            <w:proofErr w:type="gramEnd"/>
            <w:r w:rsidRPr="00790B1E">
              <w:t>)_(</w:t>
            </w:r>
            <w:proofErr w:type="spellStart"/>
            <w:r w:rsidRPr="00790B1E">
              <w:t>SiglaProjeto</w:t>
            </w:r>
            <w:proofErr w:type="spellEnd"/>
            <w:r w:rsidRPr="00790B1E">
              <w:t>)_</w:t>
            </w:r>
            <w:proofErr w:type="spellStart"/>
            <w:r w:rsidRPr="00790B1E">
              <w:t>Planilha_APF_Contagem</w:t>
            </w:r>
            <w:proofErr w:type="spellEnd"/>
          </w:p>
        </w:tc>
        <w:tc>
          <w:tcPr>
            <w:tcW w:w="1701" w:type="dxa"/>
            <w:shd w:val="clear" w:color="auto" w:fill="auto"/>
            <w:noWrap/>
            <w:vAlign w:val="center"/>
          </w:tcPr>
          <w:p w:rsidR="00C91C52" w:rsidRPr="00666D20" w:rsidRDefault="00C91C52" w:rsidP="00B37112">
            <w:proofErr w:type="spellStart"/>
            <w:r>
              <w:t>Entregável</w:t>
            </w:r>
            <w:proofErr w:type="spellEnd"/>
          </w:p>
        </w:tc>
        <w:tc>
          <w:tcPr>
            <w:tcW w:w="1479" w:type="dxa"/>
            <w:shd w:val="clear" w:color="auto" w:fill="auto"/>
            <w:vAlign w:val="center"/>
          </w:tcPr>
          <w:p w:rsidR="00C91C52" w:rsidRPr="00666D20" w:rsidRDefault="00C91C52" w:rsidP="00B37112">
            <w:r>
              <w:t>Analista de Métricas</w:t>
            </w:r>
          </w:p>
        </w:tc>
        <w:tc>
          <w:tcPr>
            <w:tcW w:w="930" w:type="dxa"/>
            <w:shd w:val="clear" w:color="auto" w:fill="auto"/>
            <w:noWrap/>
            <w:vAlign w:val="center"/>
          </w:tcPr>
          <w:p w:rsidR="00C91C52" w:rsidRPr="00666D20" w:rsidRDefault="008377FB" w:rsidP="00B37112">
            <w:pPr>
              <w:jc w:val="center"/>
            </w:pPr>
            <w:r>
              <w:t>1.1</w:t>
            </w:r>
          </w:p>
        </w:tc>
      </w:tr>
    </w:tbl>
    <w:p w:rsidR="00FE648E" w:rsidRDefault="00FE648E" w:rsidP="00186498">
      <w:pPr>
        <w:rPr>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7543"/>
      </w:tblGrid>
      <w:tr w:rsidR="00C220A2" w:rsidRPr="00646584" w:rsidTr="00514981">
        <w:trPr>
          <w:trHeight w:val="340"/>
        </w:trPr>
        <w:tc>
          <w:tcPr>
            <w:tcW w:w="9778" w:type="dxa"/>
            <w:gridSpan w:val="2"/>
            <w:shd w:val="clear" w:color="auto" w:fill="548DD4"/>
            <w:vAlign w:val="center"/>
          </w:tcPr>
          <w:p w:rsidR="00C220A2" w:rsidRPr="00646584" w:rsidRDefault="00C220A2" w:rsidP="00514981">
            <w:pPr>
              <w:pStyle w:val="Ttulo3"/>
              <w:spacing w:before="0" w:after="0"/>
              <w:rPr>
                <w:color w:val="FFFFFF"/>
                <w:sz w:val="20"/>
              </w:rPr>
            </w:pPr>
            <w:bookmarkStart w:id="48" w:name="_Toc375058769"/>
            <w:r>
              <w:rPr>
                <w:color w:val="FFFFFF"/>
                <w:sz w:val="20"/>
              </w:rPr>
              <w:t>Definir Escopo e Cenários da Demanda</w:t>
            </w:r>
            <w:bookmarkEnd w:id="48"/>
          </w:p>
        </w:tc>
      </w:tr>
      <w:tr w:rsidR="00473D88" w:rsidRPr="00646584" w:rsidTr="00087B9E">
        <w:tc>
          <w:tcPr>
            <w:tcW w:w="2235" w:type="dxa"/>
            <w:shd w:val="clear" w:color="auto" w:fill="DBE5F1"/>
            <w:vAlign w:val="center"/>
          </w:tcPr>
          <w:p w:rsidR="00473D88" w:rsidRPr="00646584" w:rsidRDefault="00C220A2" w:rsidP="00087B9E">
            <w:pPr>
              <w:autoSpaceDE w:val="0"/>
              <w:autoSpaceDN w:val="0"/>
              <w:adjustRightInd w:val="0"/>
              <w:jc w:val="left"/>
              <w:rPr>
                <w:lang w:eastAsia="en-US"/>
              </w:rPr>
            </w:pPr>
            <w:r>
              <w:rPr>
                <w:lang w:eastAsia="en-US"/>
              </w:rPr>
              <w:t>Objetivo</w:t>
            </w:r>
            <w:r w:rsidR="00473D88" w:rsidRPr="00646584">
              <w:rPr>
                <w:lang w:eastAsia="en-US"/>
              </w:rPr>
              <w:t>:</w:t>
            </w:r>
          </w:p>
        </w:tc>
        <w:tc>
          <w:tcPr>
            <w:tcW w:w="7543" w:type="dxa"/>
          </w:tcPr>
          <w:p w:rsidR="00087B9E" w:rsidRPr="00593A61" w:rsidRDefault="00C220A2" w:rsidP="00D5017B">
            <w:pPr>
              <w:pStyle w:val="PargrafodaLista"/>
              <w:autoSpaceDE w:val="0"/>
              <w:autoSpaceDN w:val="0"/>
              <w:adjustRightInd w:val="0"/>
              <w:ind w:left="0"/>
              <w:contextualSpacing/>
              <w:jc w:val="both"/>
              <w:rPr>
                <w:rFonts w:ascii="Arial" w:hAnsi="Arial" w:cs="Arial"/>
                <w:sz w:val="20"/>
                <w:szCs w:val="20"/>
              </w:rPr>
            </w:pPr>
            <w:r>
              <w:rPr>
                <w:rFonts w:ascii="Arial" w:hAnsi="Arial" w:cs="Arial"/>
                <w:sz w:val="20"/>
                <w:szCs w:val="20"/>
              </w:rPr>
              <w:t>Esse fluxo é responsável pelo detalhamento do escopo, priorização dos requisitos, planejamento das iterações e estimativa inicial do projeto.</w:t>
            </w:r>
          </w:p>
        </w:tc>
      </w:tr>
      <w:tr w:rsidR="00C220A2" w:rsidRPr="00646584" w:rsidTr="00514981">
        <w:tc>
          <w:tcPr>
            <w:tcW w:w="2235" w:type="dxa"/>
            <w:shd w:val="clear" w:color="auto" w:fill="DBE5F1"/>
            <w:vAlign w:val="center"/>
          </w:tcPr>
          <w:p w:rsidR="00C220A2" w:rsidRPr="00646584" w:rsidRDefault="00C220A2" w:rsidP="00514981">
            <w:pPr>
              <w:autoSpaceDE w:val="0"/>
              <w:autoSpaceDN w:val="0"/>
              <w:adjustRightInd w:val="0"/>
              <w:jc w:val="left"/>
              <w:rPr>
                <w:lang w:eastAsia="en-US"/>
              </w:rPr>
            </w:pPr>
            <w:r>
              <w:rPr>
                <w:lang w:eastAsia="en-US"/>
              </w:rPr>
              <w:t>Descrição</w:t>
            </w:r>
            <w:r w:rsidRPr="00646584">
              <w:rPr>
                <w:lang w:eastAsia="en-US"/>
              </w:rPr>
              <w:t>:</w:t>
            </w:r>
          </w:p>
        </w:tc>
        <w:tc>
          <w:tcPr>
            <w:tcW w:w="7543" w:type="dxa"/>
          </w:tcPr>
          <w:p w:rsidR="00C220A2" w:rsidRDefault="00C220A2" w:rsidP="005A04F5">
            <w:pPr>
              <w:pStyle w:val="PargrafodaLista"/>
              <w:autoSpaceDE w:val="0"/>
              <w:autoSpaceDN w:val="0"/>
              <w:adjustRightInd w:val="0"/>
              <w:ind w:left="0"/>
              <w:contextualSpacing/>
              <w:jc w:val="both"/>
              <w:rPr>
                <w:rFonts w:ascii="Arial" w:hAnsi="Arial" w:cs="Arial"/>
                <w:sz w:val="20"/>
                <w:szCs w:val="20"/>
              </w:rPr>
            </w:pPr>
            <w:r>
              <w:rPr>
                <w:rFonts w:ascii="Arial" w:hAnsi="Arial" w:cs="Arial"/>
                <w:sz w:val="20"/>
                <w:szCs w:val="20"/>
              </w:rPr>
              <w:t xml:space="preserve">O analista de requisitos obtém o entendimento da demanda através das informações </w:t>
            </w:r>
            <w:r w:rsidR="009E63EC">
              <w:rPr>
                <w:rFonts w:ascii="Arial" w:hAnsi="Arial" w:cs="Arial"/>
                <w:sz w:val="20"/>
                <w:szCs w:val="20"/>
              </w:rPr>
              <w:t>fornecidas</w:t>
            </w:r>
            <w:r>
              <w:rPr>
                <w:rFonts w:ascii="Arial" w:hAnsi="Arial" w:cs="Arial"/>
                <w:sz w:val="20"/>
                <w:szCs w:val="20"/>
              </w:rPr>
              <w:t xml:space="preserve"> pelos provedores de requisitos e</w:t>
            </w:r>
            <w:r w:rsidR="007D4DDE">
              <w:rPr>
                <w:rFonts w:ascii="Arial" w:hAnsi="Arial" w:cs="Arial"/>
                <w:sz w:val="20"/>
                <w:szCs w:val="20"/>
              </w:rPr>
              <w:t xml:space="preserve"> o </w:t>
            </w:r>
            <w:r w:rsidR="001A6C6F">
              <w:rPr>
                <w:rFonts w:ascii="Arial" w:hAnsi="Arial" w:cs="Arial"/>
                <w:sz w:val="20"/>
                <w:szCs w:val="20"/>
              </w:rPr>
              <w:t xml:space="preserve">registra no </w:t>
            </w:r>
            <w:r w:rsidR="000F3A5D">
              <w:rPr>
                <w:rFonts w:ascii="Arial" w:hAnsi="Arial" w:cs="Arial"/>
                <w:sz w:val="20"/>
                <w:szCs w:val="20"/>
              </w:rPr>
              <w:t>D</w:t>
            </w:r>
            <w:r w:rsidR="001A6C6F">
              <w:rPr>
                <w:rFonts w:ascii="Arial" w:hAnsi="Arial" w:cs="Arial"/>
                <w:sz w:val="20"/>
                <w:szCs w:val="20"/>
              </w:rPr>
              <w:t xml:space="preserve">ocumento de </w:t>
            </w:r>
            <w:r w:rsidR="000F3A5D">
              <w:rPr>
                <w:rFonts w:ascii="Arial" w:hAnsi="Arial" w:cs="Arial"/>
                <w:sz w:val="20"/>
                <w:szCs w:val="20"/>
              </w:rPr>
              <w:t>V</w:t>
            </w:r>
            <w:r>
              <w:rPr>
                <w:rFonts w:ascii="Arial" w:hAnsi="Arial" w:cs="Arial"/>
                <w:sz w:val="20"/>
                <w:szCs w:val="20"/>
              </w:rPr>
              <w:t>isão.</w:t>
            </w:r>
            <w:r w:rsidR="00CA3C38">
              <w:rPr>
                <w:rFonts w:ascii="Arial" w:hAnsi="Arial" w:cs="Arial"/>
                <w:sz w:val="20"/>
                <w:szCs w:val="20"/>
              </w:rPr>
              <w:t xml:space="preserve"> </w:t>
            </w:r>
          </w:p>
          <w:p w:rsidR="00532545" w:rsidRDefault="009E63EC" w:rsidP="005A04F5">
            <w:r>
              <w:t xml:space="preserve">Em seguida o Analista de Requisitos refina o entendimento, </w:t>
            </w:r>
            <w:proofErr w:type="gramStart"/>
            <w:r>
              <w:t>registra</w:t>
            </w:r>
            <w:proofErr w:type="gramEnd"/>
            <w:r>
              <w:t xml:space="preserve"> </w:t>
            </w:r>
            <w:r w:rsidR="000F3A5D">
              <w:t xml:space="preserve">no Documento Lista de Requisitos </w:t>
            </w:r>
            <w:r>
              <w:t>os requisitos funcionais</w:t>
            </w:r>
            <w:r w:rsidR="00BD4955">
              <w:t xml:space="preserve">, </w:t>
            </w:r>
            <w:r>
              <w:t>não funcionais</w:t>
            </w:r>
            <w:r w:rsidR="004717DC">
              <w:t>, i</w:t>
            </w:r>
            <w:r w:rsidR="00BD4955">
              <w:t>nterfaces</w:t>
            </w:r>
            <w:r w:rsidR="004717DC">
              <w:t xml:space="preserve"> com outros sistemas </w:t>
            </w:r>
            <w:r w:rsidR="001A6C6F">
              <w:t xml:space="preserve">e gera os </w:t>
            </w:r>
            <w:r w:rsidR="000F3A5D">
              <w:t>D</w:t>
            </w:r>
            <w:r w:rsidR="001A6C6F">
              <w:t xml:space="preserve">iagramas de </w:t>
            </w:r>
            <w:r w:rsidR="000F3A5D">
              <w:t>C</w:t>
            </w:r>
            <w:r w:rsidR="001A6C6F">
              <w:t xml:space="preserve">asos de </w:t>
            </w:r>
            <w:r w:rsidR="000F3A5D">
              <w:t>U</w:t>
            </w:r>
            <w:r w:rsidR="001A6C6F">
              <w:t>so.</w:t>
            </w:r>
            <w:r w:rsidR="001E1F1B">
              <w:t xml:space="preserve"> </w:t>
            </w:r>
            <w:r w:rsidR="00851FD0">
              <w:t>Os artefatos gerados devem ser submetidos a uma revisão técnica para garantir a qualidade e o atendimento aos padrões.</w:t>
            </w:r>
          </w:p>
          <w:p w:rsidR="001A6C6F" w:rsidRDefault="001A6C6F" w:rsidP="005A04F5">
            <w:r>
              <w:t xml:space="preserve">Após </w:t>
            </w:r>
            <w:r w:rsidR="00374237">
              <w:t>a</w:t>
            </w:r>
            <w:r w:rsidR="001E1F1B">
              <w:t xml:space="preserve"> revisão técnica</w:t>
            </w:r>
            <w:r>
              <w:t>, o Anali</w:t>
            </w:r>
            <w:r w:rsidR="00374237">
              <w:t xml:space="preserve">sta de Requisitos prioriza e sequencia os casos de uso e </w:t>
            </w:r>
            <w:r w:rsidR="009E63EC">
              <w:t>planeja as iterações do projeto</w:t>
            </w:r>
            <w:r w:rsidR="00374237">
              <w:t xml:space="preserve">. </w:t>
            </w:r>
            <w:r w:rsidR="00832A31">
              <w:t>N</w:t>
            </w:r>
            <w:r w:rsidR="00CA3C38">
              <w:t>este planejamento d</w:t>
            </w:r>
            <w:r w:rsidR="00374237">
              <w:t>evem ser envolvidos o arquiteto e o gestor do sistema.</w:t>
            </w:r>
          </w:p>
          <w:p w:rsidR="00A66B3B" w:rsidRPr="00646584" w:rsidRDefault="00A66B3B" w:rsidP="009F22DF">
            <w:pPr>
              <w:rPr>
                <w:lang w:eastAsia="en-US"/>
              </w:rPr>
            </w:pPr>
            <w:r>
              <w:t xml:space="preserve">Após o planejamento das iterações deve ser solicitada contagem estimada </w:t>
            </w:r>
            <w:r w:rsidR="009F22DF">
              <w:t>d</w:t>
            </w:r>
            <w:r>
              <w:t>o projeto.</w:t>
            </w:r>
          </w:p>
        </w:tc>
      </w:tr>
      <w:tr w:rsidR="00473D88" w:rsidRPr="00646584" w:rsidTr="00087B9E">
        <w:tc>
          <w:tcPr>
            <w:tcW w:w="2235" w:type="dxa"/>
            <w:shd w:val="clear" w:color="auto" w:fill="DBE5F1"/>
            <w:vAlign w:val="center"/>
          </w:tcPr>
          <w:p w:rsidR="00473D88" w:rsidRPr="00646584" w:rsidRDefault="00473D88" w:rsidP="00087B9E">
            <w:pPr>
              <w:autoSpaceDE w:val="0"/>
              <w:autoSpaceDN w:val="0"/>
              <w:adjustRightInd w:val="0"/>
              <w:jc w:val="left"/>
              <w:rPr>
                <w:lang w:eastAsia="en-US"/>
              </w:rPr>
            </w:pPr>
            <w:r w:rsidRPr="00646584">
              <w:rPr>
                <w:lang w:eastAsia="en-US"/>
              </w:rPr>
              <w:t>Artefatos de Entrada:</w:t>
            </w:r>
          </w:p>
        </w:tc>
        <w:tc>
          <w:tcPr>
            <w:tcW w:w="7543" w:type="dxa"/>
          </w:tcPr>
          <w:p w:rsidR="00473D88" w:rsidRPr="00646584" w:rsidRDefault="0030177E" w:rsidP="0030177E">
            <w:pPr>
              <w:jc w:val="left"/>
              <w:rPr>
                <w:lang w:eastAsia="en-US"/>
              </w:rPr>
            </w:pPr>
            <w:r>
              <w:rPr>
                <w:lang w:eastAsia="en-US"/>
              </w:rPr>
              <w:t xml:space="preserve">Demanda de </w:t>
            </w:r>
            <w:r w:rsidR="002B61F4">
              <w:rPr>
                <w:lang w:eastAsia="en-US"/>
              </w:rPr>
              <w:t>Projeto ou Demanda Evolutiva</w:t>
            </w:r>
          </w:p>
        </w:tc>
      </w:tr>
      <w:tr w:rsidR="00473D88" w:rsidRPr="00646584" w:rsidTr="00087B9E">
        <w:tc>
          <w:tcPr>
            <w:tcW w:w="2235" w:type="dxa"/>
            <w:shd w:val="clear" w:color="auto" w:fill="DBE5F1"/>
            <w:vAlign w:val="center"/>
          </w:tcPr>
          <w:p w:rsidR="00473D88" w:rsidRPr="00CF21A0" w:rsidRDefault="00473D88" w:rsidP="00087B9E">
            <w:pPr>
              <w:autoSpaceDE w:val="0"/>
              <w:autoSpaceDN w:val="0"/>
              <w:adjustRightInd w:val="0"/>
              <w:jc w:val="left"/>
              <w:rPr>
                <w:lang w:eastAsia="en-US"/>
              </w:rPr>
            </w:pPr>
            <w:r w:rsidRPr="00CF21A0">
              <w:rPr>
                <w:lang w:eastAsia="en-US"/>
              </w:rPr>
              <w:t>Responsável:</w:t>
            </w:r>
          </w:p>
        </w:tc>
        <w:tc>
          <w:tcPr>
            <w:tcW w:w="7543" w:type="dxa"/>
          </w:tcPr>
          <w:p w:rsidR="00473D88" w:rsidRPr="00646584" w:rsidRDefault="00473D88" w:rsidP="00087B9E">
            <w:pPr>
              <w:tabs>
                <w:tab w:val="num" w:pos="459"/>
              </w:tabs>
              <w:autoSpaceDE w:val="0"/>
              <w:autoSpaceDN w:val="0"/>
              <w:adjustRightInd w:val="0"/>
              <w:jc w:val="left"/>
              <w:rPr>
                <w:lang w:eastAsia="en-US"/>
              </w:rPr>
            </w:pPr>
            <w:r>
              <w:rPr>
                <w:lang w:eastAsia="en-US"/>
              </w:rPr>
              <w:t>Analista de Requisitos</w:t>
            </w:r>
          </w:p>
        </w:tc>
      </w:tr>
      <w:tr w:rsidR="00473D88" w:rsidRPr="00646584" w:rsidTr="00087B9E">
        <w:tc>
          <w:tcPr>
            <w:tcW w:w="2235" w:type="dxa"/>
            <w:shd w:val="clear" w:color="auto" w:fill="DBE5F1"/>
            <w:vAlign w:val="center"/>
          </w:tcPr>
          <w:p w:rsidR="00473D88" w:rsidRPr="00646584" w:rsidRDefault="00473D88" w:rsidP="00087B9E">
            <w:pPr>
              <w:autoSpaceDE w:val="0"/>
              <w:autoSpaceDN w:val="0"/>
              <w:adjustRightInd w:val="0"/>
              <w:jc w:val="left"/>
              <w:rPr>
                <w:lang w:eastAsia="en-US"/>
              </w:rPr>
            </w:pPr>
            <w:r w:rsidRPr="00646584">
              <w:rPr>
                <w:lang w:eastAsia="en-US"/>
              </w:rPr>
              <w:t>Envolvidos:</w:t>
            </w:r>
          </w:p>
        </w:tc>
        <w:tc>
          <w:tcPr>
            <w:tcW w:w="7543" w:type="dxa"/>
          </w:tcPr>
          <w:p w:rsidR="00473D88" w:rsidRDefault="00473D88" w:rsidP="00087B9E">
            <w:pPr>
              <w:tabs>
                <w:tab w:val="num" w:pos="459"/>
              </w:tabs>
              <w:autoSpaceDE w:val="0"/>
              <w:autoSpaceDN w:val="0"/>
              <w:adjustRightInd w:val="0"/>
              <w:jc w:val="left"/>
              <w:rPr>
                <w:lang w:eastAsia="en-US"/>
              </w:rPr>
            </w:pPr>
            <w:r>
              <w:rPr>
                <w:lang w:eastAsia="en-US"/>
              </w:rPr>
              <w:t>Gestor do Sistema</w:t>
            </w:r>
          </w:p>
          <w:p w:rsidR="00473D88" w:rsidRDefault="00473D88" w:rsidP="00087B9E">
            <w:pPr>
              <w:tabs>
                <w:tab w:val="num" w:pos="459"/>
              </w:tabs>
              <w:autoSpaceDE w:val="0"/>
              <w:autoSpaceDN w:val="0"/>
              <w:adjustRightInd w:val="0"/>
              <w:jc w:val="left"/>
              <w:rPr>
                <w:lang w:eastAsia="en-US"/>
              </w:rPr>
            </w:pPr>
            <w:r>
              <w:rPr>
                <w:lang w:eastAsia="en-US"/>
              </w:rPr>
              <w:t>Provedores de Requisitos</w:t>
            </w:r>
          </w:p>
          <w:p w:rsidR="00556471" w:rsidRDefault="00556471" w:rsidP="00087B9E">
            <w:pPr>
              <w:tabs>
                <w:tab w:val="num" w:pos="459"/>
              </w:tabs>
              <w:autoSpaceDE w:val="0"/>
              <w:autoSpaceDN w:val="0"/>
              <w:adjustRightInd w:val="0"/>
              <w:jc w:val="left"/>
              <w:rPr>
                <w:lang w:eastAsia="en-US"/>
              </w:rPr>
            </w:pPr>
            <w:r>
              <w:rPr>
                <w:lang w:eastAsia="en-US"/>
              </w:rPr>
              <w:t xml:space="preserve">Arquiteto de </w:t>
            </w:r>
            <w:r w:rsidR="003B539A">
              <w:rPr>
                <w:lang w:eastAsia="en-US"/>
              </w:rPr>
              <w:t>Software</w:t>
            </w:r>
          </w:p>
          <w:p w:rsidR="00556471" w:rsidRPr="00646584" w:rsidRDefault="00556471" w:rsidP="00087B9E">
            <w:pPr>
              <w:tabs>
                <w:tab w:val="num" w:pos="459"/>
              </w:tabs>
              <w:autoSpaceDE w:val="0"/>
              <w:autoSpaceDN w:val="0"/>
              <w:adjustRightInd w:val="0"/>
              <w:jc w:val="left"/>
              <w:rPr>
                <w:lang w:eastAsia="en-US"/>
              </w:rPr>
            </w:pPr>
            <w:r>
              <w:rPr>
                <w:lang w:eastAsia="en-US"/>
              </w:rPr>
              <w:t>Analista de Métricas</w:t>
            </w:r>
          </w:p>
        </w:tc>
      </w:tr>
      <w:tr w:rsidR="00473D88" w:rsidRPr="00646584" w:rsidTr="00087B9E">
        <w:tc>
          <w:tcPr>
            <w:tcW w:w="2235" w:type="dxa"/>
            <w:shd w:val="clear" w:color="auto" w:fill="DBE5F1"/>
            <w:vAlign w:val="center"/>
          </w:tcPr>
          <w:p w:rsidR="00473D88" w:rsidRPr="00646584" w:rsidRDefault="00473D88" w:rsidP="00087B9E">
            <w:pPr>
              <w:autoSpaceDE w:val="0"/>
              <w:autoSpaceDN w:val="0"/>
              <w:adjustRightInd w:val="0"/>
              <w:jc w:val="left"/>
              <w:rPr>
                <w:lang w:eastAsia="en-US"/>
              </w:rPr>
            </w:pPr>
            <w:r w:rsidRPr="00646584">
              <w:rPr>
                <w:lang w:eastAsia="en-US"/>
              </w:rPr>
              <w:t>Produtos de Saída:</w:t>
            </w:r>
          </w:p>
        </w:tc>
        <w:tc>
          <w:tcPr>
            <w:tcW w:w="7543" w:type="dxa"/>
          </w:tcPr>
          <w:p w:rsidR="00473D88" w:rsidRDefault="00473D88" w:rsidP="00405B47">
            <w:pPr>
              <w:numPr>
                <w:ilvl w:val="0"/>
                <w:numId w:val="4"/>
              </w:numPr>
              <w:tabs>
                <w:tab w:val="clear" w:pos="1069"/>
                <w:tab w:val="num" w:pos="459"/>
              </w:tabs>
              <w:ind w:left="175"/>
              <w:jc w:val="left"/>
              <w:rPr>
                <w:lang w:eastAsia="en-US"/>
              </w:rPr>
            </w:pPr>
            <w:r w:rsidRPr="00646584">
              <w:rPr>
                <w:lang w:eastAsia="en-US"/>
              </w:rPr>
              <w:t xml:space="preserve">Documento de </w:t>
            </w:r>
            <w:r>
              <w:rPr>
                <w:lang w:eastAsia="en-US"/>
              </w:rPr>
              <w:t>Visão</w:t>
            </w:r>
          </w:p>
          <w:p w:rsidR="004127C1" w:rsidRDefault="004127C1" w:rsidP="00405B47">
            <w:pPr>
              <w:numPr>
                <w:ilvl w:val="0"/>
                <w:numId w:val="4"/>
              </w:numPr>
              <w:tabs>
                <w:tab w:val="clear" w:pos="1069"/>
                <w:tab w:val="num" w:pos="459"/>
              </w:tabs>
              <w:ind w:left="175"/>
              <w:jc w:val="left"/>
              <w:rPr>
                <w:lang w:eastAsia="en-US"/>
              </w:rPr>
            </w:pPr>
            <w:r>
              <w:rPr>
                <w:lang w:eastAsia="en-US"/>
              </w:rPr>
              <w:t>Diagrama de Caso de Uso</w:t>
            </w:r>
          </w:p>
          <w:p w:rsidR="004127C1" w:rsidRDefault="004127C1" w:rsidP="00405B47">
            <w:pPr>
              <w:numPr>
                <w:ilvl w:val="0"/>
                <w:numId w:val="4"/>
              </w:numPr>
              <w:tabs>
                <w:tab w:val="clear" w:pos="1069"/>
                <w:tab w:val="num" w:pos="459"/>
              </w:tabs>
              <w:ind w:left="175"/>
              <w:jc w:val="left"/>
              <w:rPr>
                <w:lang w:eastAsia="en-US"/>
              </w:rPr>
            </w:pPr>
            <w:r>
              <w:rPr>
                <w:lang w:eastAsia="en-US"/>
              </w:rPr>
              <w:t>Lista de Requisitos</w:t>
            </w:r>
          </w:p>
          <w:p w:rsidR="004127C1" w:rsidRDefault="004127C1" w:rsidP="00405B47">
            <w:pPr>
              <w:numPr>
                <w:ilvl w:val="0"/>
                <w:numId w:val="4"/>
              </w:numPr>
              <w:tabs>
                <w:tab w:val="clear" w:pos="1069"/>
                <w:tab w:val="num" w:pos="459"/>
              </w:tabs>
              <w:ind w:left="175"/>
              <w:jc w:val="left"/>
              <w:rPr>
                <w:lang w:eastAsia="en-US"/>
              </w:rPr>
            </w:pPr>
            <w:r>
              <w:rPr>
                <w:lang w:eastAsia="en-US"/>
              </w:rPr>
              <w:t>Plano das Iterações</w:t>
            </w:r>
          </w:p>
          <w:p w:rsidR="004127C1" w:rsidRPr="00646584" w:rsidRDefault="004127C1" w:rsidP="00405B47">
            <w:pPr>
              <w:numPr>
                <w:ilvl w:val="0"/>
                <w:numId w:val="4"/>
              </w:numPr>
              <w:tabs>
                <w:tab w:val="clear" w:pos="1069"/>
                <w:tab w:val="num" w:pos="459"/>
              </w:tabs>
              <w:ind w:left="175"/>
              <w:jc w:val="left"/>
              <w:rPr>
                <w:lang w:eastAsia="en-US"/>
              </w:rPr>
            </w:pPr>
            <w:r>
              <w:rPr>
                <w:lang w:eastAsia="en-US"/>
              </w:rPr>
              <w:t xml:space="preserve">Matriz de </w:t>
            </w:r>
            <w:proofErr w:type="spellStart"/>
            <w:r>
              <w:rPr>
                <w:lang w:eastAsia="en-US"/>
              </w:rPr>
              <w:t>Rastreabilidade</w:t>
            </w:r>
            <w:proofErr w:type="spellEnd"/>
          </w:p>
        </w:tc>
      </w:tr>
      <w:tr w:rsidR="00473D88" w:rsidRPr="00646584" w:rsidTr="00087B9E">
        <w:tc>
          <w:tcPr>
            <w:tcW w:w="2235" w:type="dxa"/>
            <w:shd w:val="clear" w:color="auto" w:fill="DBE5F1"/>
            <w:vAlign w:val="center"/>
          </w:tcPr>
          <w:p w:rsidR="00473D88" w:rsidRPr="00646584" w:rsidRDefault="00473D88" w:rsidP="00087B9E">
            <w:pPr>
              <w:autoSpaceDE w:val="0"/>
              <w:autoSpaceDN w:val="0"/>
              <w:adjustRightInd w:val="0"/>
              <w:jc w:val="left"/>
              <w:rPr>
                <w:lang w:eastAsia="en-US"/>
              </w:rPr>
            </w:pPr>
            <w:r w:rsidRPr="00646584">
              <w:rPr>
                <w:lang w:eastAsia="en-US"/>
              </w:rPr>
              <w:t>Ferramentas:</w:t>
            </w:r>
          </w:p>
        </w:tc>
        <w:tc>
          <w:tcPr>
            <w:tcW w:w="7543" w:type="dxa"/>
          </w:tcPr>
          <w:p w:rsidR="00473D88" w:rsidRDefault="007F2F88" w:rsidP="00087B9E">
            <w:r>
              <w:rPr>
                <w:lang w:eastAsia="en-US"/>
              </w:rPr>
              <w:t xml:space="preserve">Enterprise </w:t>
            </w:r>
            <w:proofErr w:type="spellStart"/>
            <w:r>
              <w:rPr>
                <w:lang w:eastAsia="en-US"/>
              </w:rPr>
              <w:t>A</w:t>
            </w:r>
            <w:r w:rsidRPr="007F2F88">
              <w:rPr>
                <w:lang w:eastAsia="en-US"/>
              </w:rPr>
              <w:t>rchitect</w:t>
            </w:r>
            <w:proofErr w:type="spellEnd"/>
          </w:p>
        </w:tc>
      </w:tr>
      <w:tr w:rsidR="00473D88" w:rsidRPr="00646584" w:rsidTr="00087B9E">
        <w:tc>
          <w:tcPr>
            <w:tcW w:w="2235" w:type="dxa"/>
            <w:shd w:val="clear" w:color="auto" w:fill="DBE5F1"/>
            <w:vAlign w:val="center"/>
          </w:tcPr>
          <w:p w:rsidR="00473D88" w:rsidRPr="00646584" w:rsidRDefault="00473D88" w:rsidP="00087B9E">
            <w:pPr>
              <w:autoSpaceDE w:val="0"/>
              <w:autoSpaceDN w:val="0"/>
              <w:adjustRightInd w:val="0"/>
              <w:jc w:val="left"/>
              <w:rPr>
                <w:lang w:eastAsia="en-US"/>
              </w:rPr>
            </w:pPr>
            <w:r w:rsidRPr="00646584">
              <w:rPr>
                <w:lang w:eastAsia="en-US"/>
              </w:rPr>
              <w:t>Material de Apoio:</w:t>
            </w:r>
          </w:p>
        </w:tc>
        <w:tc>
          <w:tcPr>
            <w:tcW w:w="7543" w:type="dxa"/>
          </w:tcPr>
          <w:p w:rsidR="00473D88" w:rsidRDefault="00473D88" w:rsidP="00087B9E">
            <w:r w:rsidRPr="0084577A">
              <w:rPr>
                <w:lang w:eastAsia="en-US"/>
              </w:rPr>
              <w:t>N/A</w:t>
            </w:r>
          </w:p>
        </w:tc>
      </w:tr>
      <w:tr w:rsidR="00A251E3" w:rsidRPr="00646584" w:rsidTr="00087B9E">
        <w:tc>
          <w:tcPr>
            <w:tcW w:w="2235" w:type="dxa"/>
            <w:shd w:val="clear" w:color="auto" w:fill="DBE5F1"/>
            <w:vAlign w:val="center"/>
          </w:tcPr>
          <w:p w:rsidR="00A251E3" w:rsidRPr="00646584" w:rsidRDefault="00A251E3" w:rsidP="00087B9E">
            <w:pPr>
              <w:autoSpaceDE w:val="0"/>
              <w:autoSpaceDN w:val="0"/>
              <w:adjustRightInd w:val="0"/>
              <w:jc w:val="left"/>
              <w:rPr>
                <w:lang w:eastAsia="en-US"/>
              </w:rPr>
            </w:pPr>
            <w:r>
              <w:rPr>
                <w:lang w:eastAsia="en-US"/>
              </w:rPr>
              <w:t>Revisão Técnica:</w:t>
            </w:r>
          </w:p>
        </w:tc>
        <w:tc>
          <w:tcPr>
            <w:tcW w:w="7543" w:type="dxa"/>
          </w:tcPr>
          <w:p w:rsidR="00A251E3" w:rsidRPr="00934575" w:rsidRDefault="00A251E3" w:rsidP="00087B9E">
            <w:r w:rsidRPr="00934575">
              <w:t>Os artefatos gerados nesta atividade devem passar por revisão técnica para garantir a qualidade do produto e atendimento aos padrões.</w:t>
            </w:r>
          </w:p>
        </w:tc>
      </w:tr>
    </w:tbl>
    <w:p w:rsidR="00473D88" w:rsidRDefault="00473D88" w:rsidP="00473D88">
      <w:pPr>
        <w:rPr>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7543"/>
      </w:tblGrid>
      <w:tr w:rsidR="002E17D6" w:rsidRPr="00646584" w:rsidTr="007D7C5B">
        <w:trPr>
          <w:trHeight w:val="340"/>
        </w:trPr>
        <w:tc>
          <w:tcPr>
            <w:tcW w:w="9778" w:type="dxa"/>
            <w:gridSpan w:val="2"/>
            <w:shd w:val="clear" w:color="auto" w:fill="548DD4"/>
            <w:vAlign w:val="center"/>
          </w:tcPr>
          <w:p w:rsidR="002E17D6" w:rsidRPr="00646584" w:rsidRDefault="002E17D6" w:rsidP="007D7C5B">
            <w:pPr>
              <w:pStyle w:val="Ttulo3"/>
              <w:spacing w:before="0" w:after="0"/>
              <w:rPr>
                <w:color w:val="FFFFFF"/>
                <w:sz w:val="20"/>
              </w:rPr>
            </w:pPr>
            <w:bookmarkStart w:id="49" w:name="_Toc375058770"/>
            <w:r>
              <w:rPr>
                <w:color w:val="FFFFFF"/>
                <w:sz w:val="20"/>
              </w:rPr>
              <w:t>Colher Aprovações (Iniciação)</w:t>
            </w:r>
            <w:bookmarkEnd w:id="49"/>
          </w:p>
        </w:tc>
      </w:tr>
      <w:tr w:rsidR="002E17D6" w:rsidRPr="00646584" w:rsidTr="007D7C5B">
        <w:tc>
          <w:tcPr>
            <w:tcW w:w="2235" w:type="dxa"/>
            <w:shd w:val="clear" w:color="auto" w:fill="DBE5F1"/>
            <w:vAlign w:val="center"/>
          </w:tcPr>
          <w:p w:rsidR="002E17D6" w:rsidRPr="00646584" w:rsidRDefault="002E17D6" w:rsidP="007D7C5B">
            <w:pPr>
              <w:autoSpaceDE w:val="0"/>
              <w:autoSpaceDN w:val="0"/>
              <w:adjustRightInd w:val="0"/>
              <w:jc w:val="left"/>
              <w:rPr>
                <w:lang w:eastAsia="en-US"/>
              </w:rPr>
            </w:pPr>
            <w:r>
              <w:rPr>
                <w:lang w:eastAsia="en-US"/>
              </w:rPr>
              <w:t>Objetivo</w:t>
            </w:r>
            <w:r w:rsidRPr="00646584">
              <w:rPr>
                <w:lang w:eastAsia="en-US"/>
              </w:rPr>
              <w:t>:</w:t>
            </w:r>
          </w:p>
        </w:tc>
        <w:tc>
          <w:tcPr>
            <w:tcW w:w="7543" w:type="dxa"/>
          </w:tcPr>
          <w:p w:rsidR="002E17D6" w:rsidRPr="00646584" w:rsidRDefault="002E17D6" w:rsidP="007D7C5B">
            <w:pPr>
              <w:pStyle w:val="PargrafodaLista"/>
              <w:autoSpaceDE w:val="0"/>
              <w:autoSpaceDN w:val="0"/>
              <w:adjustRightInd w:val="0"/>
              <w:ind w:left="0"/>
              <w:contextualSpacing/>
              <w:jc w:val="both"/>
              <w:rPr>
                <w:rFonts w:ascii="Arial" w:hAnsi="Arial" w:cs="Arial"/>
                <w:sz w:val="20"/>
              </w:rPr>
            </w:pPr>
            <w:r>
              <w:rPr>
                <w:rFonts w:ascii="Arial" w:hAnsi="Arial" w:cs="Arial"/>
                <w:sz w:val="20"/>
              </w:rPr>
              <w:t xml:space="preserve">Esse fluxo é responsável pela aprovação dos artefatos de levantamento de </w:t>
            </w:r>
            <w:r>
              <w:rPr>
                <w:rFonts w:ascii="Arial" w:hAnsi="Arial" w:cs="Arial"/>
                <w:sz w:val="20"/>
              </w:rPr>
              <w:lastRenderedPageBreak/>
              <w:t>requisitos.</w:t>
            </w:r>
          </w:p>
        </w:tc>
      </w:tr>
      <w:tr w:rsidR="002E17D6" w:rsidRPr="00646584" w:rsidTr="007D7C5B">
        <w:tc>
          <w:tcPr>
            <w:tcW w:w="2235" w:type="dxa"/>
            <w:shd w:val="clear" w:color="auto" w:fill="DBE5F1"/>
            <w:vAlign w:val="center"/>
          </w:tcPr>
          <w:p w:rsidR="002E17D6" w:rsidRPr="00646584" w:rsidRDefault="002E17D6" w:rsidP="007D7C5B">
            <w:pPr>
              <w:autoSpaceDE w:val="0"/>
              <w:autoSpaceDN w:val="0"/>
              <w:adjustRightInd w:val="0"/>
              <w:jc w:val="left"/>
              <w:rPr>
                <w:lang w:eastAsia="en-US"/>
              </w:rPr>
            </w:pPr>
            <w:r>
              <w:rPr>
                <w:lang w:eastAsia="en-US"/>
              </w:rPr>
              <w:lastRenderedPageBreak/>
              <w:t>Descrição</w:t>
            </w:r>
            <w:r w:rsidRPr="00646584">
              <w:rPr>
                <w:lang w:eastAsia="en-US"/>
              </w:rPr>
              <w:t>:</w:t>
            </w:r>
          </w:p>
        </w:tc>
        <w:tc>
          <w:tcPr>
            <w:tcW w:w="7543" w:type="dxa"/>
          </w:tcPr>
          <w:p w:rsidR="002E17D6" w:rsidRDefault="002E17D6" w:rsidP="007D7C5B">
            <w:pPr>
              <w:pStyle w:val="PargrafodaLista"/>
              <w:autoSpaceDE w:val="0"/>
              <w:autoSpaceDN w:val="0"/>
              <w:adjustRightInd w:val="0"/>
              <w:ind w:left="0"/>
              <w:contextualSpacing/>
              <w:jc w:val="both"/>
              <w:rPr>
                <w:rFonts w:ascii="Arial" w:hAnsi="Arial" w:cs="Arial"/>
                <w:sz w:val="20"/>
              </w:rPr>
            </w:pPr>
            <w:r>
              <w:rPr>
                <w:rFonts w:ascii="Arial" w:hAnsi="Arial" w:cs="Arial"/>
                <w:sz w:val="20"/>
              </w:rPr>
              <w:t>Serão realizadas entregas formais e homologações conforme planejamento de cada fase. Nesta atividade está prevista a homologação dos artefatos conforme abaixo:</w:t>
            </w:r>
          </w:p>
          <w:p w:rsidR="002E17D6" w:rsidRDefault="002E17D6" w:rsidP="007D7C5B">
            <w:pPr>
              <w:pStyle w:val="PargrafodaLista"/>
              <w:autoSpaceDE w:val="0"/>
              <w:autoSpaceDN w:val="0"/>
              <w:adjustRightInd w:val="0"/>
              <w:ind w:left="0"/>
              <w:contextualSpacing/>
              <w:jc w:val="both"/>
              <w:rPr>
                <w:rFonts w:ascii="Arial" w:hAnsi="Arial" w:cs="Arial"/>
                <w:sz w:val="20"/>
              </w:rPr>
            </w:pPr>
          </w:p>
          <w:p w:rsidR="002E17D6" w:rsidRDefault="002E17D6" w:rsidP="007D7C5B">
            <w:pPr>
              <w:pStyle w:val="PargrafodaLista"/>
              <w:autoSpaceDE w:val="0"/>
              <w:autoSpaceDN w:val="0"/>
              <w:adjustRightInd w:val="0"/>
              <w:ind w:left="0"/>
              <w:contextualSpacing/>
              <w:jc w:val="both"/>
              <w:rPr>
                <w:rFonts w:ascii="Arial" w:hAnsi="Arial" w:cs="Arial"/>
                <w:sz w:val="20"/>
              </w:rPr>
            </w:pPr>
            <w:r>
              <w:rPr>
                <w:rFonts w:ascii="Arial" w:hAnsi="Arial" w:cs="Arial"/>
                <w:sz w:val="20"/>
              </w:rPr>
              <w:t>- Pacote Iniciação</w:t>
            </w:r>
          </w:p>
          <w:p w:rsidR="002E17D6" w:rsidRPr="00CA2DF2" w:rsidRDefault="002E17D6" w:rsidP="007D7C5B">
            <w:pPr>
              <w:numPr>
                <w:ilvl w:val="0"/>
                <w:numId w:val="4"/>
              </w:numPr>
              <w:tabs>
                <w:tab w:val="clear" w:pos="1069"/>
                <w:tab w:val="num" w:pos="459"/>
              </w:tabs>
              <w:ind w:left="175"/>
              <w:jc w:val="left"/>
              <w:rPr>
                <w:lang w:eastAsia="en-US"/>
              </w:rPr>
            </w:pPr>
            <w:r w:rsidRPr="00CA2DF2">
              <w:rPr>
                <w:lang w:eastAsia="en-US"/>
              </w:rPr>
              <w:t>Documento de Vis</w:t>
            </w:r>
            <w:r>
              <w:rPr>
                <w:lang w:eastAsia="en-US"/>
              </w:rPr>
              <w:t>ão</w:t>
            </w:r>
          </w:p>
          <w:p w:rsidR="002E17D6" w:rsidRPr="00CA2DF2" w:rsidRDefault="002E17D6" w:rsidP="007D7C5B">
            <w:pPr>
              <w:numPr>
                <w:ilvl w:val="0"/>
                <w:numId w:val="4"/>
              </w:numPr>
              <w:tabs>
                <w:tab w:val="clear" w:pos="1069"/>
                <w:tab w:val="num" w:pos="459"/>
              </w:tabs>
              <w:ind w:left="175"/>
              <w:jc w:val="left"/>
              <w:rPr>
                <w:lang w:eastAsia="en-US"/>
              </w:rPr>
            </w:pPr>
            <w:r w:rsidRPr="00CA2DF2">
              <w:rPr>
                <w:lang w:eastAsia="en-US"/>
              </w:rPr>
              <w:t>Lista de Requisitos</w:t>
            </w:r>
          </w:p>
          <w:p w:rsidR="002E17D6" w:rsidRDefault="002E17D6" w:rsidP="007D7C5B">
            <w:pPr>
              <w:numPr>
                <w:ilvl w:val="0"/>
                <w:numId w:val="4"/>
              </w:numPr>
              <w:tabs>
                <w:tab w:val="clear" w:pos="1069"/>
                <w:tab w:val="num" w:pos="459"/>
              </w:tabs>
              <w:ind w:left="175"/>
              <w:jc w:val="left"/>
              <w:rPr>
                <w:lang w:eastAsia="en-US"/>
              </w:rPr>
            </w:pPr>
            <w:r>
              <w:rPr>
                <w:lang w:eastAsia="en-US"/>
              </w:rPr>
              <w:t>Diagrama de Caso de Uso</w:t>
            </w:r>
          </w:p>
          <w:p w:rsidR="002E17D6" w:rsidRDefault="002E17D6" w:rsidP="007D7C5B">
            <w:pPr>
              <w:numPr>
                <w:ilvl w:val="0"/>
                <w:numId w:val="4"/>
              </w:numPr>
              <w:tabs>
                <w:tab w:val="clear" w:pos="1069"/>
                <w:tab w:val="num" w:pos="459"/>
              </w:tabs>
              <w:ind w:left="175"/>
              <w:jc w:val="left"/>
              <w:rPr>
                <w:lang w:eastAsia="en-US"/>
              </w:rPr>
            </w:pPr>
            <w:r>
              <w:rPr>
                <w:lang w:eastAsia="en-US"/>
              </w:rPr>
              <w:t>Plano das Iterações</w:t>
            </w:r>
          </w:p>
          <w:p w:rsidR="002E17D6" w:rsidRDefault="002E17D6" w:rsidP="007D7C5B">
            <w:pPr>
              <w:pStyle w:val="PargrafodaLista"/>
              <w:autoSpaceDE w:val="0"/>
              <w:autoSpaceDN w:val="0"/>
              <w:adjustRightInd w:val="0"/>
              <w:ind w:left="0"/>
              <w:contextualSpacing/>
              <w:jc w:val="both"/>
              <w:rPr>
                <w:rFonts w:ascii="Arial" w:hAnsi="Arial" w:cs="Arial"/>
                <w:sz w:val="20"/>
              </w:rPr>
            </w:pPr>
          </w:p>
          <w:p w:rsidR="002E17D6" w:rsidRPr="00646584" w:rsidRDefault="002E17D6" w:rsidP="007D7C5B">
            <w:pPr>
              <w:pStyle w:val="PargrafodaLista"/>
              <w:autoSpaceDE w:val="0"/>
              <w:autoSpaceDN w:val="0"/>
              <w:adjustRightInd w:val="0"/>
              <w:ind w:left="0"/>
              <w:contextualSpacing/>
              <w:jc w:val="both"/>
              <w:rPr>
                <w:rFonts w:ascii="Arial" w:hAnsi="Arial" w:cs="Arial"/>
                <w:sz w:val="20"/>
              </w:rPr>
            </w:pPr>
            <w:r>
              <w:rPr>
                <w:rFonts w:ascii="Arial" w:hAnsi="Arial" w:cs="Arial"/>
                <w:sz w:val="20"/>
              </w:rPr>
              <w:t xml:space="preserve">No momento oportuno o Gerente de Projetos solicita a geração de </w:t>
            </w:r>
            <w:proofErr w:type="spellStart"/>
            <w:r>
              <w:rPr>
                <w:rFonts w:ascii="Arial" w:hAnsi="Arial" w:cs="Arial"/>
                <w:sz w:val="20"/>
              </w:rPr>
              <w:t>baseline</w:t>
            </w:r>
            <w:proofErr w:type="spellEnd"/>
            <w:r>
              <w:rPr>
                <w:rFonts w:ascii="Arial" w:hAnsi="Arial" w:cs="Arial"/>
                <w:sz w:val="20"/>
              </w:rPr>
              <w:t xml:space="preserve"> e obtém a homologação formal dos artefatos. Caso sejam reportados defeitos estes devem ser devidamente tratados pela equipe e uma nova geração de </w:t>
            </w:r>
            <w:proofErr w:type="spellStart"/>
            <w:r>
              <w:rPr>
                <w:rFonts w:ascii="Arial" w:hAnsi="Arial" w:cs="Arial"/>
                <w:sz w:val="20"/>
              </w:rPr>
              <w:t>baseline</w:t>
            </w:r>
            <w:proofErr w:type="spellEnd"/>
            <w:r>
              <w:rPr>
                <w:rFonts w:ascii="Arial" w:hAnsi="Arial" w:cs="Arial"/>
                <w:sz w:val="20"/>
              </w:rPr>
              <w:t xml:space="preserve"> deve ser realizada, conforme previsto no Processo de Gestão de Configuração. </w:t>
            </w:r>
          </w:p>
        </w:tc>
      </w:tr>
      <w:tr w:rsidR="002E17D6" w:rsidRPr="00646584" w:rsidTr="007D7C5B">
        <w:tc>
          <w:tcPr>
            <w:tcW w:w="2235" w:type="dxa"/>
            <w:shd w:val="clear" w:color="auto" w:fill="DBE5F1"/>
            <w:vAlign w:val="center"/>
          </w:tcPr>
          <w:p w:rsidR="002E17D6" w:rsidRPr="00646584" w:rsidRDefault="002E17D6" w:rsidP="007D7C5B">
            <w:pPr>
              <w:autoSpaceDE w:val="0"/>
              <w:autoSpaceDN w:val="0"/>
              <w:adjustRightInd w:val="0"/>
              <w:jc w:val="left"/>
              <w:rPr>
                <w:lang w:eastAsia="en-US"/>
              </w:rPr>
            </w:pPr>
            <w:r w:rsidRPr="00646584">
              <w:rPr>
                <w:lang w:eastAsia="en-US"/>
              </w:rPr>
              <w:t>Artefatos de Entrada:</w:t>
            </w:r>
          </w:p>
        </w:tc>
        <w:tc>
          <w:tcPr>
            <w:tcW w:w="7543" w:type="dxa"/>
          </w:tcPr>
          <w:p w:rsidR="002E17D6" w:rsidRPr="00CA2DF2" w:rsidRDefault="002E17D6" w:rsidP="002E17D6">
            <w:pPr>
              <w:numPr>
                <w:ilvl w:val="0"/>
                <w:numId w:val="4"/>
              </w:numPr>
              <w:tabs>
                <w:tab w:val="clear" w:pos="1069"/>
                <w:tab w:val="num" w:pos="459"/>
              </w:tabs>
              <w:ind w:left="175"/>
              <w:jc w:val="left"/>
              <w:rPr>
                <w:lang w:eastAsia="en-US"/>
              </w:rPr>
            </w:pPr>
            <w:r w:rsidRPr="00CA2DF2">
              <w:rPr>
                <w:lang w:eastAsia="en-US"/>
              </w:rPr>
              <w:t>Documento de Vis</w:t>
            </w:r>
            <w:r>
              <w:rPr>
                <w:lang w:eastAsia="en-US"/>
              </w:rPr>
              <w:t>ão</w:t>
            </w:r>
          </w:p>
          <w:p w:rsidR="002E17D6" w:rsidRPr="00CA2DF2" w:rsidRDefault="002E17D6" w:rsidP="002E17D6">
            <w:pPr>
              <w:numPr>
                <w:ilvl w:val="0"/>
                <w:numId w:val="4"/>
              </w:numPr>
              <w:tabs>
                <w:tab w:val="clear" w:pos="1069"/>
                <w:tab w:val="num" w:pos="459"/>
              </w:tabs>
              <w:ind w:left="175"/>
              <w:jc w:val="left"/>
              <w:rPr>
                <w:lang w:eastAsia="en-US"/>
              </w:rPr>
            </w:pPr>
            <w:r w:rsidRPr="00CA2DF2">
              <w:rPr>
                <w:lang w:eastAsia="en-US"/>
              </w:rPr>
              <w:t>Lista de Requisitos</w:t>
            </w:r>
          </w:p>
          <w:p w:rsidR="002E17D6" w:rsidRDefault="002E17D6" w:rsidP="002E17D6">
            <w:pPr>
              <w:numPr>
                <w:ilvl w:val="0"/>
                <w:numId w:val="4"/>
              </w:numPr>
              <w:tabs>
                <w:tab w:val="clear" w:pos="1069"/>
                <w:tab w:val="num" w:pos="459"/>
              </w:tabs>
              <w:ind w:left="175"/>
              <w:jc w:val="left"/>
              <w:rPr>
                <w:lang w:eastAsia="en-US"/>
              </w:rPr>
            </w:pPr>
            <w:r>
              <w:rPr>
                <w:lang w:eastAsia="en-US"/>
              </w:rPr>
              <w:t>Diagrama de Caso de Uso</w:t>
            </w:r>
          </w:p>
          <w:p w:rsidR="002E17D6" w:rsidRPr="00646584" w:rsidRDefault="002E17D6" w:rsidP="002E17D6">
            <w:pPr>
              <w:numPr>
                <w:ilvl w:val="0"/>
                <w:numId w:val="4"/>
              </w:numPr>
              <w:tabs>
                <w:tab w:val="clear" w:pos="1069"/>
                <w:tab w:val="num" w:pos="459"/>
              </w:tabs>
              <w:ind w:left="175"/>
              <w:jc w:val="left"/>
              <w:rPr>
                <w:lang w:eastAsia="en-US"/>
              </w:rPr>
            </w:pPr>
            <w:r>
              <w:rPr>
                <w:lang w:eastAsia="en-US"/>
              </w:rPr>
              <w:t>Plano das Iterações</w:t>
            </w:r>
          </w:p>
        </w:tc>
      </w:tr>
      <w:tr w:rsidR="002E17D6" w:rsidRPr="00646584" w:rsidTr="007D7C5B">
        <w:tc>
          <w:tcPr>
            <w:tcW w:w="2235" w:type="dxa"/>
            <w:shd w:val="clear" w:color="auto" w:fill="DBE5F1"/>
            <w:vAlign w:val="center"/>
          </w:tcPr>
          <w:p w:rsidR="002E17D6" w:rsidRPr="00CF21A0" w:rsidRDefault="002E17D6" w:rsidP="007D7C5B">
            <w:pPr>
              <w:autoSpaceDE w:val="0"/>
              <w:autoSpaceDN w:val="0"/>
              <w:adjustRightInd w:val="0"/>
              <w:jc w:val="left"/>
              <w:rPr>
                <w:lang w:eastAsia="en-US"/>
              </w:rPr>
            </w:pPr>
            <w:r w:rsidRPr="00CF21A0">
              <w:rPr>
                <w:lang w:eastAsia="en-US"/>
              </w:rPr>
              <w:t>Responsável:</w:t>
            </w:r>
          </w:p>
        </w:tc>
        <w:tc>
          <w:tcPr>
            <w:tcW w:w="7543" w:type="dxa"/>
          </w:tcPr>
          <w:p w:rsidR="002E17D6" w:rsidRDefault="002E17D6" w:rsidP="007D7C5B">
            <w:pPr>
              <w:autoSpaceDE w:val="0"/>
              <w:autoSpaceDN w:val="0"/>
              <w:adjustRightInd w:val="0"/>
              <w:jc w:val="left"/>
              <w:rPr>
                <w:lang w:eastAsia="en-US"/>
              </w:rPr>
            </w:pPr>
            <w:r>
              <w:rPr>
                <w:lang w:eastAsia="en-US"/>
              </w:rPr>
              <w:t>Gerente de Projetos</w:t>
            </w:r>
          </w:p>
          <w:p w:rsidR="002E17D6" w:rsidRDefault="002E17D6" w:rsidP="007D7C5B">
            <w:pPr>
              <w:autoSpaceDE w:val="0"/>
              <w:autoSpaceDN w:val="0"/>
              <w:adjustRightInd w:val="0"/>
              <w:jc w:val="left"/>
              <w:rPr>
                <w:lang w:eastAsia="en-US"/>
              </w:rPr>
            </w:pPr>
            <w:r>
              <w:rPr>
                <w:lang w:eastAsia="en-US"/>
              </w:rPr>
              <w:t>Gestor do Sistema</w:t>
            </w:r>
          </w:p>
          <w:p w:rsidR="002E17D6" w:rsidRPr="00646584" w:rsidRDefault="002E17D6" w:rsidP="007D7C5B">
            <w:pPr>
              <w:autoSpaceDE w:val="0"/>
              <w:autoSpaceDN w:val="0"/>
              <w:adjustRightInd w:val="0"/>
              <w:jc w:val="left"/>
              <w:rPr>
                <w:lang w:eastAsia="en-US"/>
              </w:rPr>
            </w:pPr>
            <w:r>
              <w:rPr>
                <w:lang w:eastAsia="en-US"/>
              </w:rPr>
              <w:t>Provedores de Requisitos</w:t>
            </w:r>
          </w:p>
        </w:tc>
      </w:tr>
      <w:tr w:rsidR="002E17D6" w:rsidRPr="00646584" w:rsidTr="007D7C5B">
        <w:tc>
          <w:tcPr>
            <w:tcW w:w="2235" w:type="dxa"/>
            <w:shd w:val="clear" w:color="auto" w:fill="DBE5F1"/>
            <w:vAlign w:val="center"/>
          </w:tcPr>
          <w:p w:rsidR="002E17D6" w:rsidRPr="00646584" w:rsidRDefault="002E17D6" w:rsidP="007D7C5B">
            <w:pPr>
              <w:autoSpaceDE w:val="0"/>
              <w:autoSpaceDN w:val="0"/>
              <w:adjustRightInd w:val="0"/>
              <w:jc w:val="left"/>
              <w:rPr>
                <w:lang w:eastAsia="en-US"/>
              </w:rPr>
            </w:pPr>
            <w:r w:rsidRPr="00646584">
              <w:rPr>
                <w:lang w:eastAsia="en-US"/>
              </w:rPr>
              <w:t>Envolvidos:</w:t>
            </w:r>
          </w:p>
        </w:tc>
        <w:tc>
          <w:tcPr>
            <w:tcW w:w="7543" w:type="dxa"/>
          </w:tcPr>
          <w:p w:rsidR="002E17D6" w:rsidRPr="00646584" w:rsidRDefault="002E17D6" w:rsidP="007D7C5B">
            <w:pPr>
              <w:autoSpaceDE w:val="0"/>
              <w:autoSpaceDN w:val="0"/>
              <w:adjustRightInd w:val="0"/>
              <w:jc w:val="left"/>
              <w:rPr>
                <w:lang w:eastAsia="en-US"/>
              </w:rPr>
            </w:pPr>
            <w:r>
              <w:rPr>
                <w:lang w:eastAsia="en-US"/>
              </w:rPr>
              <w:t>Líder da Área de Tecnologia</w:t>
            </w:r>
          </w:p>
        </w:tc>
      </w:tr>
      <w:tr w:rsidR="002E17D6" w:rsidRPr="00646584" w:rsidTr="007D7C5B">
        <w:tc>
          <w:tcPr>
            <w:tcW w:w="2235" w:type="dxa"/>
            <w:shd w:val="clear" w:color="auto" w:fill="DBE5F1"/>
            <w:vAlign w:val="center"/>
          </w:tcPr>
          <w:p w:rsidR="002E17D6" w:rsidRPr="00646584" w:rsidRDefault="002E17D6" w:rsidP="007D7C5B">
            <w:pPr>
              <w:autoSpaceDE w:val="0"/>
              <w:autoSpaceDN w:val="0"/>
              <w:adjustRightInd w:val="0"/>
              <w:jc w:val="left"/>
              <w:rPr>
                <w:lang w:eastAsia="en-US"/>
              </w:rPr>
            </w:pPr>
            <w:r w:rsidRPr="00646584">
              <w:rPr>
                <w:lang w:eastAsia="en-US"/>
              </w:rPr>
              <w:t>Produtos de Saída:</w:t>
            </w:r>
          </w:p>
        </w:tc>
        <w:tc>
          <w:tcPr>
            <w:tcW w:w="7543" w:type="dxa"/>
          </w:tcPr>
          <w:p w:rsidR="002E17D6" w:rsidRPr="00646584" w:rsidRDefault="002E17D6" w:rsidP="007D7C5B">
            <w:pPr>
              <w:numPr>
                <w:ilvl w:val="0"/>
                <w:numId w:val="4"/>
              </w:numPr>
              <w:tabs>
                <w:tab w:val="clear" w:pos="1069"/>
                <w:tab w:val="num" w:pos="459"/>
              </w:tabs>
              <w:ind w:left="175"/>
              <w:jc w:val="left"/>
              <w:rPr>
                <w:lang w:eastAsia="en-US"/>
              </w:rPr>
            </w:pPr>
            <w:r>
              <w:rPr>
                <w:lang w:eastAsia="en-US"/>
              </w:rPr>
              <w:t>Evidências de Homologação</w:t>
            </w:r>
          </w:p>
        </w:tc>
      </w:tr>
      <w:tr w:rsidR="002E17D6" w:rsidRPr="00646584" w:rsidTr="007D7C5B">
        <w:tc>
          <w:tcPr>
            <w:tcW w:w="2235" w:type="dxa"/>
            <w:shd w:val="clear" w:color="auto" w:fill="DBE5F1"/>
            <w:vAlign w:val="center"/>
          </w:tcPr>
          <w:p w:rsidR="002E17D6" w:rsidRPr="00646584" w:rsidRDefault="002E17D6" w:rsidP="007D7C5B">
            <w:pPr>
              <w:autoSpaceDE w:val="0"/>
              <w:autoSpaceDN w:val="0"/>
              <w:adjustRightInd w:val="0"/>
              <w:jc w:val="left"/>
              <w:rPr>
                <w:lang w:eastAsia="en-US"/>
              </w:rPr>
            </w:pPr>
            <w:r w:rsidRPr="00646584">
              <w:rPr>
                <w:lang w:eastAsia="en-US"/>
              </w:rPr>
              <w:t>Ferramentas:</w:t>
            </w:r>
          </w:p>
        </w:tc>
        <w:tc>
          <w:tcPr>
            <w:tcW w:w="7543" w:type="dxa"/>
          </w:tcPr>
          <w:p w:rsidR="002E17D6" w:rsidRDefault="002E17D6" w:rsidP="007D7C5B">
            <w:r w:rsidRPr="00F63483">
              <w:rPr>
                <w:lang w:eastAsia="en-US"/>
              </w:rPr>
              <w:t>N/A</w:t>
            </w:r>
          </w:p>
        </w:tc>
      </w:tr>
      <w:tr w:rsidR="002E17D6" w:rsidRPr="00646584" w:rsidTr="007D7C5B">
        <w:tc>
          <w:tcPr>
            <w:tcW w:w="2235" w:type="dxa"/>
            <w:shd w:val="clear" w:color="auto" w:fill="DBE5F1"/>
            <w:vAlign w:val="center"/>
          </w:tcPr>
          <w:p w:rsidR="002E17D6" w:rsidRPr="00646584" w:rsidRDefault="002E17D6" w:rsidP="007D7C5B">
            <w:pPr>
              <w:autoSpaceDE w:val="0"/>
              <w:autoSpaceDN w:val="0"/>
              <w:adjustRightInd w:val="0"/>
              <w:jc w:val="left"/>
              <w:rPr>
                <w:lang w:eastAsia="en-US"/>
              </w:rPr>
            </w:pPr>
            <w:r w:rsidRPr="00646584">
              <w:rPr>
                <w:lang w:eastAsia="en-US"/>
              </w:rPr>
              <w:t>Material de Apoio:</w:t>
            </w:r>
          </w:p>
        </w:tc>
        <w:tc>
          <w:tcPr>
            <w:tcW w:w="7543" w:type="dxa"/>
          </w:tcPr>
          <w:p w:rsidR="002E17D6" w:rsidRDefault="002E17D6" w:rsidP="007D7C5B">
            <w:r w:rsidRPr="00F63483">
              <w:rPr>
                <w:lang w:eastAsia="en-US"/>
              </w:rPr>
              <w:t>N/A</w:t>
            </w:r>
          </w:p>
        </w:tc>
      </w:tr>
      <w:tr w:rsidR="002E17D6" w:rsidRPr="00646584" w:rsidTr="007D7C5B">
        <w:tc>
          <w:tcPr>
            <w:tcW w:w="2235" w:type="dxa"/>
            <w:shd w:val="clear" w:color="auto" w:fill="DBE5F1"/>
            <w:vAlign w:val="center"/>
          </w:tcPr>
          <w:p w:rsidR="002E17D6" w:rsidRPr="00646584" w:rsidRDefault="002E17D6" w:rsidP="007D7C5B">
            <w:pPr>
              <w:autoSpaceDE w:val="0"/>
              <w:autoSpaceDN w:val="0"/>
              <w:adjustRightInd w:val="0"/>
              <w:jc w:val="left"/>
              <w:rPr>
                <w:lang w:eastAsia="en-US"/>
              </w:rPr>
            </w:pPr>
            <w:r>
              <w:rPr>
                <w:lang w:eastAsia="en-US"/>
              </w:rPr>
              <w:t>Revisão Técnica:</w:t>
            </w:r>
          </w:p>
        </w:tc>
        <w:tc>
          <w:tcPr>
            <w:tcW w:w="7543" w:type="dxa"/>
          </w:tcPr>
          <w:p w:rsidR="002E17D6" w:rsidRDefault="002E17D6" w:rsidP="007D7C5B">
            <w:r w:rsidRPr="00F63483">
              <w:rPr>
                <w:lang w:eastAsia="en-US"/>
              </w:rPr>
              <w:t>N/A</w:t>
            </w:r>
          </w:p>
        </w:tc>
      </w:tr>
      <w:tr w:rsidR="002E17D6" w:rsidRPr="00646584" w:rsidTr="007D7C5B">
        <w:tc>
          <w:tcPr>
            <w:tcW w:w="2235" w:type="dxa"/>
            <w:shd w:val="clear" w:color="auto" w:fill="DBE5F1"/>
            <w:vAlign w:val="center"/>
          </w:tcPr>
          <w:p w:rsidR="002E17D6" w:rsidRDefault="002E17D6" w:rsidP="007D7C5B">
            <w:pPr>
              <w:autoSpaceDE w:val="0"/>
              <w:autoSpaceDN w:val="0"/>
              <w:adjustRightInd w:val="0"/>
              <w:jc w:val="left"/>
              <w:rPr>
                <w:lang w:eastAsia="en-US"/>
              </w:rPr>
            </w:pPr>
          </w:p>
        </w:tc>
        <w:tc>
          <w:tcPr>
            <w:tcW w:w="7543" w:type="dxa"/>
          </w:tcPr>
          <w:p w:rsidR="002E17D6" w:rsidRDefault="002E17D6" w:rsidP="007D7C5B">
            <w:r w:rsidRPr="00F63483">
              <w:rPr>
                <w:lang w:eastAsia="en-US"/>
              </w:rPr>
              <w:t>N/A</w:t>
            </w:r>
          </w:p>
        </w:tc>
      </w:tr>
    </w:tbl>
    <w:p w:rsidR="002E17D6" w:rsidRPr="00473D88" w:rsidRDefault="002E17D6" w:rsidP="00473D88">
      <w:pPr>
        <w:rPr>
          <w:lang w:eastAsia="en-US"/>
        </w:rPr>
      </w:pPr>
    </w:p>
    <w:p w:rsidR="005076A4" w:rsidRDefault="001D4357" w:rsidP="005076A4">
      <w:pPr>
        <w:pStyle w:val="Ttulo2"/>
        <w:ind w:left="578" w:hanging="578"/>
      </w:pPr>
      <w:bookmarkStart w:id="50" w:name="_Toc375058771"/>
      <w:r>
        <w:t>F</w:t>
      </w:r>
      <w:r w:rsidR="005076A4">
        <w:t>ase: Elaboração</w:t>
      </w:r>
      <w:bookmarkEnd w:id="50"/>
    </w:p>
    <w:p w:rsidR="005076A4" w:rsidRDefault="004A7A0C" w:rsidP="005076A4">
      <w:pPr>
        <w:pStyle w:val="CTMISCorpo1"/>
        <w:ind w:firstLine="0"/>
      </w:pPr>
      <w:r>
        <w:t>E</w:t>
      </w:r>
      <w:r w:rsidR="005076A4" w:rsidRPr="00CB4D55">
        <w:t xml:space="preserve">sta fase </w:t>
      </w:r>
      <w:r>
        <w:t>é responsável pelo detalhamento dos aspectos funcionais e não funcionais do sistema, cenários e regras de negócio, definição de um modelo lógico de banco de dados, preparação dos testes e aprovação dos requisitos levantados.</w:t>
      </w:r>
    </w:p>
    <w:p w:rsidR="002903DA" w:rsidRDefault="002903DA" w:rsidP="005076A4">
      <w:pPr>
        <w:pStyle w:val="CTMISCorpo1"/>
        <w:ind w:firstLine="0"/>
      </w:pPr>
    </w:p>
    <w:tbl>
      <w:tblPr>
        <w:tblW w:w="978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2410"/>
        <w:gridCol w:w="3119"/>
        <w:gridCol w:w="1134"/>
        <w:gridCol w:w="2188"/>
        <w:gridCol w:w="930"/>
      </w:tblGrid>
      <w:tr w:rsidR="002903DA" w:rsidRPr="00CF1467" w:rsidTr="001317C9">
        <w:trPr>
          <w:trHeight w:val="315"/>
        </w:trPr>
        <w:tc>
          <w:tcPr>
            <w:tcW w:w="9781" w:type="dxa"/>
            <w:gridSpan w:val="5"/>
            <w:shd w:val="clear" w:color="auto" w:fill="365F91"/>
            <w:vAlign w:val="center"/>
          </w:tcPr>
          <w:p w:rsidR="002903DA" w:rsidRPr="00CF1467" w:rsidRDefault="002903DA" w:rsidP="001317C9">
            <w:pPr>
              <w:pStyle w:val="Ttulo3"/>
              <w:spacing w:before="0" w:after="0"/>
              <w:rPr>
                <w:rFonts w:cs="Arial"/>
                <w:color w:val="FFFFFF"/>
                <w:sz w:val="20"/>
              </w:rPr>
            </w:pPr>
            <w:bookmarkStart w:id="51" w:name="_Toc364171699"/>
            <w:bookmarkStart w:id="52" w:name="_Toc375058772"/>
            <w:r w:rsidRPr="00CF1467">
              <w:rPr>
                <w:rFonts w:cs="Arial"/>
                <w:color w:val="FFFFFF"/>
                <w:sz w:val="20"/>
              </w:rPr>
              <w:t>Lista de artefatos do Processo: Fase: Elaboração</w:t>
            </w:r>
            <w:bookmarkEnd w:id="51"/>
            <w:bookmarkEnd w:id="52"/>
          </w:p>
        </w:tc>
      </w:tr>
      <w:tr w:rsidR="002903DA" w:rsidRPr="00CF1467" w:rsidTr="00130489">
        <w:trPr>
          <w:trHeight w:val="315"/>
        </w:trPr>
        <w:tc>
          <w:tcPr>
            <w:tcW w:w="2410" w:type="dxa"/>
            <w:shd w:val="clear" w:color="auto" w:fill="548DD4"/>
            <w:noWrap/>
            <w:vAlign w:val="center"/>
            <w:hideMark/>
          </w:tcPr>
          <w:p w:rsidR="002903DA" w:rsidRPr="00CF1467" w:rsidRDefault="002903DA" w:rsidP="001317C9">
            <w:pPr>
              <w:jc w:val="center"/>
              <w:rPr>
                <w:b/>
                <w:color w:val="FFFFFF"/>
              </w:rPr>
            </w:pPr>
            <w:r w:rsidRPr="00CF1467">
              <w:rPr>
                <w:b/>
                <w:color w:val="FFFFFF"/>
              </w:rPr>
              <w:t>Artefato</w:t>
            </w:r>
          </w:p>
        </w:tc>
        <w:tc>
          <w:tcPr>
            <w:tcW w:w="3119" w:type="dxa"/>
            <w:shd w:val="clear" w:color="auto" w:fill="548DD4"/>
            <w:noWrap/>
            <w:vAlign w:val="center"/>
            <w:hideMark/>
          </w:tcPr>
          <w:p w:rsidR="002903DA" w:rsidRPr="00CF1467" w:rsidRDefault="002903DA" w:rsidP="001317C9">
            <w:pPr>
              <w:jc w:val="center"/>
              <w:rPr>
                <w:b/>
                <w:color w:val="FFFFFF"/>
              </w:rPr>
            </w:pPr>
            <w:r w:rsidRPr="00CF1467">
              <w:rPr>
                <w:b/>
                <w:color w:val="FFFFFF"/>
              </w:rPr>
              <w:t>Nome do Arquivo</w:t>
            </w:r>
          </w:p>
        </w:tc>
        <w:tc>
          <w:tcPr>
            <w:tcW w:w="1134" w:type="dxa"/>
            <w:shd w:val="clear" w:color="auto" w:fill="548DD4"/>
            <w:noWrap/>
            <w:vAlign w:val="center"/>
            <w:hideMark/>
          </w:tcPr>
          <w:p w:rsidR="002903DA" w:rsidRPr="00CF1467" w:rsidRDefault="002903DA" w:rsidP="001317C9">
            <w:pPr>
              <w:jc w:val="center"/>
              <w:rPr>
                <w:b/>
                <w:color w:val="FFFFFF"/>
              </w:rPr>
            </w:pPr>
            <w:r w:rsidRPr="00CF1467">
              <w:rPr>
                <w:b/>
                <w:color w:val="FFFFFF"/>
              </w:rPr>
              <w:t>Produto</w:t>
            </w:r>
          </w:p>
        </w:tc>
        <w:tc>
          <w:tcPr>
            <w:tcW w:w="2188" w:type="dxa"/>
            <w:shd w:val="clear" w:color="auto" w:fill="548DD4"/>
            <w:vAlign w:val="center"/>
          </w:tcPr>
          <w:p w:rsidR="002903DA" w:rsidRPr="00CF1467" w:rsidRDefault="002903DA" w:rsidP="001317C9">
            <w:pPr>
              <w:jc w:val="center"/>
              <w:rPr>
                <w:b/>
                <w:color w:val="FFFFFF"/>
              </w:rPr>
            </w:pPr>
            <w:r w:rsidRPr="00CF1467">
              <w:rPr>
                <w:b/>
                <w:color w:val="FFFFFF"/>
              </w:rPr>
              <w:t>Papel</w:t>
            </w:r>
          </w:p>
        </w:tc>
        <w:tc>
          <w:tcPr>
            <w:tcW w:w="930" w:type="dxa"/>
            <w:shd w:val="clear" w:color="auto" w:fill="548DD4"/>
            <w:noWrap/>
            <w:vAlign w:val="center"/>
            <w:hideMark/>
          </w:tcPr>
          <w:p w:rsidR="002903DA" w:rsidRPr="00CF1467" w:rsidRDefault="002903DA" w:rsidP="001317C9">
            <w:pPr>
              <w:jc w:val="center"/>
              <w:rPr>
                <w:b/>
                <w:color w:val="FFFFFF"/>
              </w:rPr>
            </w:pPr>
            <w:r w:rsidRPr="00CF1467">
              <w:rPr>
                <w:b/>
                <w:color w:val="FFFFFF"/>
              </w:rPr>
              <w:t>Versão</w:t>
            </w:r>
          </w:p>
        </w:tc>
      </w:tr>
      <w:tr w:rsidR="007B4B66" w:rsidRPr="00CF1467" w:rsidTr="00514981">
        <w:trPr>
          <w:trHeight w:val="300"/>
        </w:trPr>
        <w:tc>
          <w:tcPr>
            <w:tcW w:w="2410" w:type="dxa"/>
            <w:shd w:val="clear" w:color="auto" w:fill="auto"/>
            <w:noWrap/>
            <w:vAlign w:val="center"/>
          </w:tcPr>
          <w:p w:rsidR="007B4B66" w:rsidRPr="00CF1467" w:rsidRDefault="007B4B66" w:rsidP="00514981">
            <w:pPr>
              <w:rPr>
                <w:highlight w:val="yellow"/>
              </w:rPr>
            </w:pPr>
            <w:r w:rsidRPr="003E2E5C">
              <w:t>Ata de Reunião</w:t>
            </w:r>
          </w:p>
        </w:tc>
        <w:tc>
          <w:tcPr>
            <w:tcW w:w="3119" w:type="dxa"/>
            <w:shd w:val="clear" w:color="auto" w:fill="auto"/>
            <w:noWrap/>
            <w:vAlign w:val="center"/>
          </w:tcPr>
          <w:p w:rsidR="007B4B66" w:rsidRPr="00CF1467" w:rsidRDefault="007B4B66" w:rsidP="00514981">
            <w:pPr>
              <w:jc w:val="center"/>
              <w:rPr>
                <w:highlight w:val="yellow"/>
              </w:rPr>
            </w:pPr>
            <w:r w:rsidRPr="003E2E5C">
              <w:t>[</w:t>
            </w:r>
            <w:proofErr w:type="spellStart"/>
            <w:proofErr w:type="gramStart"/>
            <w:r w:rsidRPr="003E2E5C">
              <w:t>SiglaProduto</w:t>
            </w:r>
            <w:proofErr w:type="spellEnd"/>
            <w:proofErr w:type="gramEnd"/>
            <w:r w:rsidRPr="003E2E5C">
              <w:t>]_[</w:t>
            </w:r>
            <w:proofErr w:type="spellStart"/>
            <w:r w:rsidRPr="003E2E5C">
              <w:t>SiglaProjeto</w:t>
            </w:r>
            <w:proofErr w:type="spellEnd"/>
            <w:r w:rsidRPr="003E2E5C">
              <w:t>]_ATA_[AAAAMMDD]_[</w:t>
            </w:r>
            <w:proofErr w:type="spellStart"/>
            <w:r w:rsidRPr="003E2E5C">
              <w:t>PautaReuniao</w:t>
            </w:r>
            <w:proofErr w:type="spellEnd"/>
            <w:r w:rsidRPr="003E2E5C">
              <w:t>]</w:t>
            </w:r>
          </w:p>
        </w:tc>
        <w:tc>
          <w:tcPr>
            <w:tcW w:w="1134" w:type="dxa"/>
            <w:shd w:val="clear" w:color="auto" w:fill="auto"/>
            <w:noWrap/>
            <w:vAlign w:val="center"/>
          </w:tcPr>
          <w:p w:rsidR="007B4B66" w:rsidRPr="00507493" w:rsidRDefault="007B4B66" w:rsidP="00514981">
            <w:r w:rsidRPr="00507493">
              <w:t>Interno</w:t>
            </w:r>
          </w:p>
        </w:tc>
        <w:tc>
          <w:tcPr>
            <w:tcW w:w="2188" w:type="dxa"/>
            <w:shd w:val="clear" w:color="auto" w:fill="auto"/>
            <w:vAlign w:val="center"/>
          </w:tcPr>
          <w:p w:rsidR="007B4B66" w:rsidRPr="00507493" w:rsidRDefault="007B4B66" w:rsidP="00514981">
            <w:r w:rsidRPr="00507493">
              <w:t>Analista de Requi</w:t>
            </w:r>
            <w:r>
              <w:t>sitos</w:t>
            </w:r>
          </w:p>
        </w:tc>
        <w:tc>
          <w:tcPr>
            <w:tcW w:w="930" w:type="dxa"/>
            <w:shd w:val="clear" w:color="auto" w:fill="auto"/>
            <w:noWrap/>
            <w:vAlign w:val="center"/>
          </w:tcPr>
          <w:p w:rsidR="007B4B66" w:rsidRPr="00507493" w:rsidRDefault="007B4B66" w:rsidP="00514981">
            <w:pPr>
              <w:jc w:val="center"/>
            </w:pPr>
            <w:r w:rsidRPr="00507493">
              <w:t>1.0</w:t>
            </w:r>
          </w:p>
        </w:tc>
      </w:tr>
      <w:tr w:rsidR="00DB572D" w:rsidRPr="00CF1467" w:rsidTr="00130489">
        <w:trPr>
          <w:trHeight w:val="300"/>
        </w:trPr>
        <w:tc>
          <w:tcPr>
            <w:tcW w:w="2410" w:type="dxa"/>
            <w:shd w:val="clear" w:color="auto" w:fill="auto"/>
            <w:noWrap/>
            <w:vAlign w:val="center"/>
          </w:tcPr>
          <w:p w:rsidR="00DB572D" w:rsidRPr="00EB4E32" w:rsidRDefault="00DB572D" w:rsidP="001317C9">
            <w:r w:rsidRPr="00EB4E32">
              <w:t xml:space="preserve">Especificação de Caso de Uso </w:t>
            </w:r>
          </w:p>
        </w:tc>
        <w:tc>
          <w:tcPr>
            <w:tcW w:w="3119" w:type="dxa"/>
            <w:shd w:val="clear" w:color="auto" w:fill="auto"/>
            <w:noWrap/>
            <w:vAlign w:val="center"/>
          </w:tcPr>
          <w:p w:rsidR="00DB572D" w:rsidRPr="00EB4E32" w:rsidRDefault="00DB572D" w:rsidP="001317C9">
            <w:r w:rsidRPr="00EB4E32">
              <w:t>[</w:t>
            </w:r>
            <w:proofErr w:type="spellStart"/>
            <w:proofErr w:type="gramStart"/>
            <w:r w:rsidRPr="00EB4E32">
              <w:t>SiglaProduto</w:t>
            </w:r>
            <w:proofErr w:type="spellEnd"/>
            <w:proofErr w:type="gramEnd"/>
            <w:r w:rsidRPr="00EB4E32">
              <w:t>]_[</w:t>
            </w:r>
            <w:proofErr w:type="spellStart"/>
            <w:r w:rsidRPr="00EB4E32">
              <w:t>SiglaProjeto</w:t>
            </w:r>
            <w:proofErr w:type="spellEnd"/>
            <w:r w:rsidRPr="00EB4E32">
              <w:t>]_EUC_[</w:t>
            </w:r>
            <w:proofErr w:type="spellStart"/>
            <w:r w:rsidRPr="00EB4E32">
              <w:t>CasoUso</w:t>
            </w:r>
            <w:proofErr w:type="spellEnd"/>
            <w:r w:rsidRPr="00EB4E32">
              <w:t>]</w:t>
            </w:r>
          </w:p>
        </w:tc>
        <w:tc>
          <w:tcPr>
            <w:tcW w:w="1134" w:type="dxa"/>
            <w:shd w:val="clear" w:color="auto" w:fill="auto"/>
            <w:noWrap/>
            <w:vAlign w:val="center"/>
          </w:tcPr>
          <w:p w:rsidR="00DB572D" w:rsidRPr="00EB4E32" w:rsidRDefault="00DB572D" w:rsidP="001317C9">
            <w:proofErr w:type="spellStart"/>
            <w:r w:rsidRPr="00EB4E32">
              <w:t>Entregável</w:t>
            </w:r>
            <w:proofErr w:type="spellEnd"/>
          </w:p>
        </w:tc>
        <w:tc>
          <w:tcPr>
            <w:tcW w:w="2188" w:type="dxa"/>
            <w:shd w:val="clear" w:color="auto" w:fill="auto"/>
            <w:vAlign w:val="center"/>
          </w:tcPr>
          <w:p w:rsidR="00DB572D" w:rsidRPr="00EB4E32" w:rsidRDefault="00DB572D" w:rsidP="00C35825">
            <w:r w:rsidRPr="00EB4E32">
              <w:t>Analista de Requisitos</w:t>
            </w:r>
          </w:p>
        </w:tc>
        <w:tc>
          <w:tcPr>
            <w:tcW w:w="930" w:type="dxa"/>
            <w:shd w:val="clear" w:color="auto" w:fill="auto"/>
            <w:noWrap/>
            <w:vAlign w:val="center"/>
          </w:tcPr>
          <w:p w:rsidR="00DB572D" w:rsidRPr="00D51B97" w:rsidRDefault="00DB572D" w:rsidP="00F659DE">
            <w:pPr>
              <w:jc w:val="center"/>
            </w:pPr>
            <w:r w:rsidRPr="00EB4E32">
              <w:t>1.</w:t>
            </w:r>
            <w:r w:rsidR="00F659DE">
              <w:t>4</w:t>
            </w:r>
          </w:p>
        </w:tc>
      </w:tr>
      <w:tr w:rsidR="007B4B66" w:rsidRPr="00EB4E32" w:rsidTr="00514981">
        <w:trPr>
          <w:trHeight w:val="300"/>
        </w:trPr>
        <w:tc>
          <w:tcPr>
            <w:tcW w:w="2410" w:type="dxa"/>
            <w:shd w:val="clear" w:color="auto" w:fill="auto"/>
            <w:noWrap/>
            <w:vAlign w:val="center"/>
          </w:tcPr>
          <w:p w:rsidR="007B4B66" w:rsidRPr="00EB4E32" w:rsidRDefault="007B4B66" w:rsidP="00514981">
            <w:r w:rsidRPr="00EB4E32">
              <w:t>Regras de Negócio</w:t>
            </w:r>
          </w:p>
        </w:tc>
        <w:tc>
          <w:tcPr>
            <w:tcW w:w="3119" w:type="dxa"/>
            <w:shd w:val="clear" w:color="auto" w:fill="auto"/>
            <w:noWrap/>
            <w:vAlign w:val="center"/>
          </w:tcPr>
          <w:p w:rsidR="007B4B66" w:rsidRPr="00EB4E32" w:rsidRDefault="007B4B66" w:rsidP="00514981">
            <w:r w:rsidRPr="00EB4E32">
              <w:t>[</w:t>
            </w:r>
            <w:proofErr w:type="spellStart"/>
            <w:proofErr w:type="gramStart"/>
            <w:r w:rsidRPr="00EB4E32">
              <w:t>SiglaProduto</w:t>
            </w:r>
            <w:proofErr w:type="spellEnd"/>
            <w:proofErr w:type="gramEnd"/>
            <w:r w:rsidRPr="00EB4E32">
              <w:t>]_[</w:t>
            </w:r>
            <w:proofErr w:type="spellStart"/>
            <w:r w:rsidRPr="00EB4E32">
              <w:t>SiglaProjeto</w:t>
            </w:r>
            <w:proofErr w:type="spellEnd"/>
            <w:r w:rsidRPr="00EB4E32">
              <w:t>]_</w:t>
            </w:r>
            <w:proofErr w:type="spellStart"/>
            <w:r w:rsidRPr="00EB4E32">
              <w:t>RegraNegocio</w:t>
            </w:r>
            <w:proofErr w:type="spellEnd"/>
          </w:p>
        </w:tc>
        <w:tc>
          <w:tcPr>
            <w:tcW w:w="1134" w:type="dxa"/>
            <w:shd w:val="clear" w:color="auto" w:fill="auto"/>
            <w:noWrap/>
            <w:vAlign w:val="center"/>
          </w:tcPr>
          <w:p w:rsidR="007B4B66" w:rsidRPr="00EB4E32" w:rsidRDefault="007B4B66" w:rsidP="00514981">
            <w:proofErr w:type="spellStart"/>
            <w:r w:rsidRPr="00EB4E32">
              <w:t>Entregável</w:t>
            </w:r>
            <w:proofErr w:type="spellEnd"/>
          </w:p>
        </w:tc>
        <w:tc>
          <w:tcPr>
            <w:tcW w:w="2188" w:type="dxa"/>
            <w:shd w:val="clear" w:color="auto" w:fill="auto"/>
            <w:vAlign w:val="center"/>
          </w:tcPr>
          <w:p w:rsidR="007B4B66" w:rsidRPr="00EB4E32" w:rsidRDefault="007B4B66" w:rsidP="00514981">
            <w:r w:rsidRPr="00EB4E32">
              <w:t>Analista de Requisitos</w:t>
            </w:r>
          </w:p>
        </w:tc>
        <w:tc>
          <w:tcPr>
            <w:tcW w:w="930" w:type="dxa"/>
            <w:shd w:val="clear" w:color="auto" w:fill="auto"/>
            <w:noWrap/>
            <w:vAlign w:val="center"/>
          </w:tcPr>
          <w:p w:rsidR="007B4B66" w:rsidRPr="00EB4E32" w:rsidRDefault="007B4B66" w:rsidP="00F659DE">
            <w:pPr>
              <w:jc w:val="center"/>
            </w:pPr>
            <w:r>
              <w:t>1.</w:t>
            </w:r>
            <w:r w:rsidR="00F659DE">
              <w:t>4</w:t>
            </w:r>
          </w:p>
        </w:tc>
      </w:tr>
      <w:tr w:rsidR="007B4B66" w:rsidRPr="00CF1467" w:rsidTr="00514981">
        <w:trPr>
          <w:trHeight w:val="300"/>
        </w:trPr>
        <w:tc>
          <w:tcPr>
            <w:tcW w:w="2410" w:type="dxa"/>
            <w:shd w:val="clear" w:color="auto" w:fill="auto"/>
            <w:noWrap/>
            <w:vAlign w:val="center"/>
          </w:tcPr>
          <w:p w:rsidR="007B4B66" w:rsidRPr="00EB4E32" w:rsidRDefault="007B4B66" w:rsidP="00514981">
            <w:r w:rsidRPr="00EB4E32">
              <w:t>Lista de Mensagens</w:t>
            </w:r>
          </w:p>
        </w:tc>
        <w:tc>
          <w:tcPr>
            <w:tcW w:w="3119" w:type="dxa"/>
            <w:shd w:val="clear" w:color="auto" w:fill="auto"/>
            <w:noWrap/>
            <w:vAlign w:val="center"/>
          </w:tcPr>
          <w:p w:rsidR="007B4B66" w:rsidRPr="00EB4E32" w:rsidRDefault="007B4B66" w:rsidP="00514981">
            <w:r w:rsidRPr="00EB4E32">
              <w:t>[</w:t>
            </w:r>
            <w:proofErr w:type="spellStart"/>
            <w:proofErr w:type="gramStart"/>
            <w:r w:rsidRPr="00EB4E32">
              <w:t>SiglaProduto</w:t>
            </w:r>
            <w:proofErr w:type="spellEnd"/>
            <w:proofErr w:type="gramEnd"/>
            <w:r w:rsidRPr="00EB4E32">
              <w:t>]_[</w:t>
            </w:r>
            <w:proofErr w:type="spellStart"/>
            <w:r w:rsidRPr="00EB4E32">
              <w:t>SiglaProjeto</w:t>
            </w:r>
            <w:proofErr w:type="spellEnd"/>
            <w:r w:rsidRPr="00EB4E32">
              <w:t>]_</w:t>
            </w:r>
            <w:proofErr w:type="spellStart"/>
            <w:r w:rsidRPr="00EB4E32">
              <w:t>ListaMensagem</w:t>
            </w:r>
            <w:proofErr w:type="spellEnd"/>
          </w:p>
        </w:tc>
        <w:tc>
          <w:tcPr>
            <w:tcW w:w="1134" w:type="dxa"/>
            <w:shd w:val="clear" w:color="auto" w:fill="auto"/>
            <w:noWrap/>
            <w:vAlign w:val="center"/>
          </w:tcPr>
          <w:p w:rsidR="007B4B66" w:rsidRPr="00EB4E32" w:rsidRDefault="007B4B66" w:rsidP="00514981">
            <w:proofErr w:type="spellStart"/>
            <w:r w:rsidRPr="00EB4E32">
              <w:t>Entregável</w:t>
            </w:r>
            <w:proofErr w:type="spellEnd"/>
          </w:p>
        </w:tc>
        <w:tc>
          <w:tcPr>
            <w:tcW w:w="2188" w:type="dxa"/>
            <w:shd w:val="clear" w:color="auto" w:fill="auto"/>
            <w:vAlign w:val="center"/>
          </w:tcPr>
          <w:p w:rsidR="007B4B66" w:rsidRPr="00EB4E32" w:rsidRDefault="007B4B66" w:rsidP="00514981">
            <w:r w:rsidRPr="00EB4E32">
              <w:t>Analista de Requisitos</w:t>
            </w:r>
          </w:p>
        </w:tc>
        <w:tc>
          <w:tcPr>
            <w:tcW w:w="930" w:type="dxa"/>
            <w:shd w:val="clear" w:color="auto" w:fill="auto"/>
            <w:noWrap/>
            <w:vAlign w:val="center"/>
          </w:tcPr>
          <w:p w:rsidR="007B4B66" w:rsidRPr="00D51B97" w:rsidRDefault="007B4B66" w:rsidP="00F659DE">
            <w:pPr>
              <w:jc w:val="center"/>
            </w:pPr>
            <w:r w:rsidRPr="00EB4E32">
              <w:t>1.</w:t>
            </w:r>
            <w:r w:rsidR="00F659DE">
              <w:t>4</w:t>
            </w:r>
          </w:p>
        </w:tc>
      </w:tr>
      <w:tr w:rsidR="00DB572D" w:rsidRPr="00CF1467" w:rsidTr="00130489">
        <w:trPr>
          <w:trHeight w:val="300"/>
        </w:trPr>
        <w:tc>
          <w:tcPr>
            <w:tcW w:w="2410" w:type="dxa"/>
            <w:shd w:val="clear" w:color="auto" w:fill="auto"/>
            <w:noWrap/>
            <w:vAlign w:val="center"/>
          </w:tcPr>
          <w:p w:rsidR="00DB572D" w:rsidRPr="000B68F2" w:rsidRDefault="00DB572D" w:rsidP="001317C9">
            <w:r w:rsidRPr="000B68F2">
              <w:t>Protótipo</w:t>
            </w:r>
          </w:p>
        </w:tc>
        <w:tc>
          <w:tcPr>
            <w:tcW w:w="3119" w:type="dxa"/>
            <w:shd w:val="clear" w:color="auto" w:fill="auto"/>
            <w:noWrap/>
            <w:vAlign w:val="center"/>
          </w:tcPr>
          <w:p w:rsidR="00DB572D" w:rsidRPr="000B68F2" w:rsidRDefault="00DB572D" w:rsidP="001317C9">
            <w:pPr>
              <w:jc w:val="center"/>
            </w:pPr>
            <w:r w:rsidRPr="000B68F2">
              <w:t>-</w:t>
            </w:r>
          </w:p>
        </w:tc>
        <w:tc>
          <w:tcPr>
            <w:tcW w:w="1134" w:type="dxa"/>
            <w:shd w:val="clear" w:color="auto" w:fill="auto"/>
            <w:noWrap/>
            <w:vAlign w:val="center"/>
          </w:tcPr>
          <w:p w:rsidR="00DB572D" w:rsidRPr="000B68F2" w:rsidRDefault="00DB572D" w:rsidP="001317C9">
            <w:proofErr w:type="spellStart"/>
            <w:r w:rsidRPr="000B68F2">
              <w:t>Entregável</w:t>
            </w:r>
            <w:proofErr w:type="spellEnd"/>
          </w:p>
        </w:tc>
        <w:tc>
          <w:tcPr>
            <w:tcW w:w="2188" w:type="dxa"/>
            <w:shd w:val="clear" w:color="auto" w:fill="auto"/>
            <w:vAlign w:val="center"/>
          </w:tcPr>
          <w:p w:rsidR="00DB572D" w:rsidRPr="000B68F2" w:rsidRDefault="00DB572D" w:rsidP="00C35825">
            <w:r w:rsidRPr="000B68F2">
              <w:t>Analista de Requisitos</w:t>
            </w:r>
          </w:p>
        </w:tc>
        <w:tc>
          <w:tcPr>
            <w:tcW w:w="930" w:type="dxa"/>
            <w:shd w:val="clear" w:color="auto" w:fill="auto"/>
            <w:noWrap/>
            <w:vAlign w:val="center"/>
          </w:tcPr>
          <w:p w:rsidR="00DB572D" w:rsidRPr="00D51B97" w:rsidRDefault="00130489" w:rsidP="001317C9">
            <w:pPr>
              <w:jc w:val="center"/>
            </w:pPr>
            <w:r>
              <w:t>-</w:t>
            </w:r>
          </w:p>
        </w:tc>
      </w:tr>
      <w:tr w:rsidR="001D260A" w:rsidRPr="00CF1467" w:rsidTr="00130489">
        <w:trPr>
          <w:trHeight w:val="300"/>
        </w:trPr>
        <w:tc>
          <w:tcPr>
            <w:tcW w:w="2410" w:type="dxa"/>
            <w:shd w:val="clear" w:color="auto" w:fill="auto"/>
            <w:noWrap/>
            <w:vAlign w:val="center"/>
          </w:tcPr>
          <w:p w:rsidR="001D260A" w:rsidRPr="000B68F2" w:rsidRDefault="001D321B" w:rsidP="001D321B">
            <w:r>
              <w:t>Protótipo Funcional</w:t>
            </w:r>
          </w:p>
        </w:tc>
        <w:tc>
          <w:tcPr>
            <w:tcW w:w="3119" w:type="dxa"/>
            <w:shd w:val="clear" w:color="auto" w:fill="auto"/>
            <w:noWrap/>
            <w:vAlign w:val="center"/>
          </w:tcPr>
          <w:p w:rsidR="001D260A" w:rsidRPr="00EB4E32" w:rsidRDefault="001D260A" w:rsidP="001D260A">
            <w:r w:rsidRPr="00EB4E32">
              <w:t>[</w:t>
            </w:r>
            <w:proofErr w:type="spellStart"/>
            <w:proofErr w:type="gramStart"/>
            <w:r w:rsidRPr="00EB4E32">
              <w:t>SiglaProduto</w:t>
            </w:r>
            <w:proofErr w:type="spellEnd"/>
            <w:proofErr w:type="gramEnd"/>
            <w:r w:rsidRPr="00EB4E32">
              <w:t>]_[</w:t>
            </w:r>
            <w:proofErr w:type="spellStart"/>
            <w:r w:rsidRPr="00EB4E32">
              <w:t>SiglaProjeto</w:t>
            </w:r>
            <w:proofErr w:type="spellEnd"/>
            <w:r w:rsidRPr="00EB4E32">
              <w:t>]_</w:t>
            </w:r>
            <w:proofErr w:type="spellStart"/>
            <w:r>
              <w:t>PrototipoFuncional</w:t>
            </w:r>
            <w:proofErr w:type="spellEnd"/>
          </w:p>
        </w:tc>
        <w:tc>
          <w:tcPr>
            <w:tcW w:w="1134" w:type="dxa"/>
            <w:shd w:val="clear" w:color="auto" w:fill="auto"/>
            <w:noWrap/>
            <w:vAlign w:val="center"/>
          </w:tcPr>
          <w:p w:rsidR="001D260A" w:rsidRPr="000B68F2" w:rsidRDefault="001D260A" w:rsidP="001317C9">
            <w:proofErr w:type="spellStart"/>
            <w:r>
              <w:t>Entregável</w:t>
            </w:r>
            <w:proofErr w:type="spellEnd"/>
          </w:p>
        </w:tc>
        <w:tc>
          <w:tcPr>
            <w:tcW w:w="2188" w:type="dxa"/>
            <w:shd w:val="clear" w:color="auto" w:fill="auto"/>
            <w:vAlign w:val="center"/>
          </w:tcPr>
          <w:p w:rsidR="001D260A" w:rsidRPr="000B68F2" w:rsidRDefault="001D260A" w:rsidP="00C35825">
            <w:r w:rsidRPr="000B68F2">
              <w:t>Analista de Requisitos</w:t>
            </w:r>
          </w:p>
        </w:tc>
        <w:tc>
          <w:tcPr>
            <w:tcW w:w="930" w:type="dxa"/>
            <w:shd w:val="clear" w:color="auto" w:fill="auto"/>
            <w:noWrap/>
            <w:vAlign w:val="center"/>
          </w:tcPr>
          <w:p w:rsidR="001D260A" w:rsidRDefault="001D260A" w:rsidP="001317C9">
            <w:pPr>
              <w:jc w:val="center"/>
            </w:pPr>
            <w:r>
              <w:t>1.0</w:t>
            </w:r>
          </w:p>
        </w:tc>
      </w:tr>
      <w:tr w:rsidR="001D321B" w:rsidRPr="00CF1467" w:rsidTr="00130489">
        <w:trPr>
          <w:trHeight w:val="300"/>
        </w:trPr>
        <w:tc>
          <w:tcPr>
            <w:tcW w:w="2410" w:type="dxa"/>
            <w:shd w:val="clear" w:color="auto" w:fill="auto"/>
            <w:noWrap/>
            <w:vAlign w:val="center"/>
          </w:tcPr>
          <w:p w:rsidR="001D321B" w:rsidRDefault="001D321B" w:rsidP="001D321B">
            <w:r>
              <w:t xml:space="preserve">Protótipo </w:t>
            </w:r>
            <w:proofErr w:type="spellStart"/>
            <w:r>
              <w:t>Não-Funcional</w:t>
            </w:r>
            <w:proofErr w:type="spellEnd"/>
          </w:p>
        </w:tc>
        <w:tc>
          <w:tcPr>
            <w:tcW w:w="3119" w:type="dxa"/>
            <w:shd w:val="clear" w:color="auto" w:fill="auto"/>
            <w:noWrap/>
            <w:vAlign w:val="center"/>
          </w:tcPr>
          <w:p w:rsidR="001D321B" w:rsidRPr="00EB4E32" w:rsidRDefault="001D321B" w:rsidP="001D260A">
            <w:r w:rsidRPr="00EB4E32">
              <w:t>[</w:t>
            </w:r>
            <w:proofErr w:type="spellStart"/>
            <w:proofErr w:type="gramStart"/>
            <w:r w:rsidRPr="00EB4E32">
              <w:t>SiglaProduto</w:t>
            </w:r>
            <w:proofErr w:type="spellEnd"/>
            <w:proofErr w:type="gramEnd"/>
            <w:r w:rsidRPr="00EB4E32">
              <w:t>]_[</w:t>
            </w:r>
            <w:proofErr w:type="spellStart"/>
            <w:r w:rsidRPr="00EB4E32">
              <w:t>SiglaProjeto</w:t>
            </w:r>
            <w:proofErr w:type="spellEnd"/>
            <w:r w:rsidRPr="00EB4E32">
              <w:t>]_</w:t>
            </w:r>
            <w:proofErr w:type="spellStart"/>
            <w:r>
              <w:t>PrototipoNaoFuncional</w:t>
            </w:r>
            <w:proofErr w:type="spellEnd"/>
          </w:p>
        </w:tc>
        <w:tc>
          <w:tcPr>
            <w:tcW w:w="1134" w:type="dxa"/>
            <w:shd w:val="clear" w:color="auto" w:fill="auto"/>
            <w:noWrap/>
            <w:vAlign w:val="center"/>
          </w:tcPr>
          <w:p w:rsidR="001D321B" w:rsidRPr="000B68F2" w:rsidRDefault="001D321B" w:rsidP="00EF5474">
            <w:proofErr w:type="spellStart"/>
            <w:r>
              <w:t>Entregável</w:t>
            </w:r>
            <w:proofErr w:type="spellEnd"/>
          </w:p>
        </w:tc>
        <w:tc>
          <w:tcPr>
            <w:tcW w:w="2188" w:type="dxa"/>
            <w:shd w:val="clear" w:color="auto" w:fill="auto"/>
            <w:vAlign w:val="center"/>
          </w:tcPr>
          <w:p w:rsidR="001D321B" w:rsidRPr="000B68F2" w:rsidRDefault="001D321B" w:rsidP="00C35825">
            <w:r w:rsidRPr="000B68F2">
              <w:t>Analista de Requisitos</w:t>
            </w:r>
          </w:p>
        </w:tc>
        <w:tc>
          <w:tcPr>
            <w:tcW w:w="930" w:type="dxa"/>
            <w:shd w:val="clear" w:color="auto" w:fill="auto"/>
            <w:noWrap/>
            <w:vAlign w:val="center"/>
          </w:tcPr>
          <w:p w:rsidR="001D321B" w:rsidRDefault="001D321B" w:rsidP="001317C9">
            <w:pPr>
              <w:jc w:val="center"/>
            </w:pPr>
            <w:r>
              <w:t>1.0</w:t>
            </w:r>
          </w:p>
        </w:tc>
      </w:tr>
      <w:tr w:rsidR="001D321B" w:rsidRPr="00CF1467" w:rsidTr="00130489">
        <w:trPr>
          <w:trHeight w:val="300"/>
        </w:trPr>
        <w:tc>
          <w:tcPr>
            <w:tcW w:w="2410" w:type="dxa"/>
            <w:shd w:val="clear" w:color="auto" w:fill="auto"/>
            <w:noWrap/>
            <w:vAlign w:val="center"/>
          </w:tcPr>
          <w:p w:rsidR="001D321B" w:rsidRPr="00EB4E32" w:rsidRDefault="001D321B" w:rsidP="001317C9">
            <w:r>
              <w:t>Glossário</w:t>
            </w:r>
          </w:p>
        </w:tc>
        <w:tc>
          <w:tcPr>
            <w:tcW w:w="3119" w:type="dxa"/>
            <w:shd w:val="clear" w:color="auto" w:fill="auto"/>
            <w:noWrap/>
            <w:vAlign w:val="center"/>
          </w:tcPr>
          <w:p w:rsidR="001D321B" w:rsidRPr="00EB4E32" w:rsidRDefault="001D321B" w:rsidP="001317C9">
            <w:r w:rsidRPr="00F04BBA">
              <w:t>[</w:t>
            </w:r>
            <w:proofErr w:type="spellStart"/>
            <w:proofErr w:type="gramStart"/>
            <w:r w:rsidRPr="00F04BBA">
              <w:t>SiglaProduto</w:t>
            </w:r>
            <w:proofErr w:type="spellEnd"/>
            <w:proofErr w:type="gramEnd"/>
            <w:r w:rsidRPr="00F04BBA">
              <w:t>]_[</w:t>
            </w:r>
            <w:proofErr w:type="spellStart"/>
            <w:r w:rsidRPr="00F04BBA">
              <w:t>SiglaProjeto</w:t>
            </w:r>
            <w:proofErr w:type="spellEnd"/>
            <w:r w:rsidRPr="00F04BBA">
              <w:t>]_</w:t>
            </w:r>
            <w:proofErr w:type="spellStart"/>
            <w:r w:rsidRPr="00F04BBA">
              <w:t>Gl</w:t>
            </w:r>
            <w:r w:rsidRPr="00F04BBA">
              <w:lastRenderedPageBreak/>
              <w:t>ossario</w:t>
            </w:r>
            <w:proofErr w:type="spellEnd"/>
          </w:p>
        </w:tc>
        <w:tc>
          <w:tcPr>
            <w:tcW w:w="1134" w:type="dxa"/>
            <w:shd w:val="clear" w:color="auto" w:fill="auto"/>
            <w:noWrap/>
            <w:vAlign w:val="center"/>
          </w:tcPr>
          <w:p w:rsidR="001D321B" w:rsidRPr="00EB4E32" w:rsidRDefault="001D321B" w:rsidP="001317C9">
            <w:proofErr w:type="spellStart"/>
            <w:r w:rsidRPr="00EB4E32">
              <w:lastRenderedPageBreak/>
              <w:t>Entregável</w:t>
            </w:r>
            <w:proofErr w:type="spellEnd"/>
          </w:p>
        </w:tc>
        <w:tc>
          <w:tcPr>
            <w:tcW w:w="2188" w:type="dxa"/>
            <w:shd w:val="clear" w:color="auto" w:fill="auto"/>
            <w:vAlign w:val="center"/>
          </w:tcPr>
          <w:p w:rsidR="001D321B" w:rsidRPr="00EB4E32" w:rsidRDefault="001D321B" w:rsidP="00C35825">
            <w:r w:rsidRPr="00EB4E32">
              <w:t>Analista de Requisitos</w:t>
            </w:r>
          </w:p>
        </w:tc>
        <w:tc>
          <w:tcPr>
            <w:tcW w:w="930" w:type="dxa"/>
            <w:shd w:val="clear" w:color="auto" w:fill="auto"/>
            <w:noWrap/>
            <w:vAlign w:val="center"/>
          </w:tcPr>
          <w:p w:rsidR="001D321B" w:rsidRPr="00D51B97" w:rsidRDefault="001D321B" w:rsidP="00F659DE">
            <w:pPr>
              <w:jc w:val="center"/>
            </w:pPr>
            <w:r w:rsidRPr="00EB4E32">
              <w:t>1.</w:t>
            </w:r>
            <w:r w:rsidR="00F659DE">
              <w:t>4</w:t>
            </w:r>
          </w:p>
        </w:tc>
      </w:tr>
      <w:tr w:rsidR="001D321B" w:rsidRPr="00CF1467" w:rsidTr="00514981">
        <w:trPr>
          <w:trHeight w:val="300"/>
        </w:trPr>
        <w:tc>
          <w:tcPr>
            <w:tcW w:w="2410" w:type="dxa"/>
            <w:shd w:val="clear" w:color="auto" w:fill="auto"/>
            <w:noWrap/>
            <w:vAlign w:val="center"/>
          </w:tcPr>
          <w:p w:rsidR="001D321B" w:rsidRPr="00EB4E32" w:rsidRDefault="001D321B" w:rsidP="00514981">
            <w:r>
              <w:lastRenderedPageBreak/>
              <w:t xml:space="preserve">Matriz de </w:t>
            </w:r>
            <w:proofErr w:type="spellStart"/>
            <w:r>
              <w:t>Rastreabilidade</w:t>
            </w:r>
            <w:proofErr w:type="spellEnd"/>
          </w:p>
        </w:tc>
        <w:tc>
          <w:tcPr>
            <w:tcW w:w="3119" w:type="dxa"/>
            <w:shd w:val="clear" w:color="auto" w:fill="auto"/>
            <w:noWrap/>
            <w:vAlign w:val="center"/>
          </w:tcPr>
          <w:p w:rsidR="001D321B" w:rsidRPr="00EB4E32" w:rsidRDefault="001D321B" w:rsidP="00514981">
            <w:r w:rsidRPr="00F8270D">
              <w:t>[</w:t>
            </w:r>
            <w:proofErr w:type="spellStart"/>
            <w:proofErr w:type="gramStart"/>
            <w:r w:rsidRPr="00F8270D">
              <w:t>SiglaProduto</w:t>
            </w:r>
            <w:proofErr w:type="spellEnd"/>
            <w:proofErr w:type="gramEnd"/>
            <w:r w:rsidRPr="00F8270D">
              <w:t>]_[</w:t>
            </w:r>
            <w:proofErr w:type="spellStart"/>
            <w:r w:rsidRPr="00F8270D">
              <w:t>SiglaProjeto</w:t>
            </w:r>
            <w:proofErr w:type="spellEnd"/>
            <w:r w:rsidRPr="00F8270D">
              <w:t>]_</w:t>
            </w:r>
            <w:proofErr w:type="spellStart"/>
            <w:r w:rsidRPr="00F8270D">
              <w:t>MatrizRastreabilidade</w:t>
            </w:r>
            <w:proofErr w:type="spellEnd"/>
          </w:p>
        </w:tc>
        <w:tc>
          <w:tcPr>
            <w:tcW w:w="1134" w:type="dxa"/>
            <w:shd w:val="clear" w:color="auto" w:fill="auto"/>
            <w:noWrap/>
            <w:vAlign w:val="center"/>
          </w:tcPr>
          <w:p w:rsidR="001D321B" w:rsidRPr="00EB4E32" w:rsidRDefault="001D321B" w:rsidP="00514981">
            <w:proofErr w:type="spellStart"/>
            <w:r w:rsidRPr="00EB4E32">
              <w:t>Entregável</w:t>
            </w:r>
            <w:proofErr w:type="spellEnd"/>
          </w:p>
        </w:tc>
        <w:tc>
          <w:tcPr>
            <w:tcW w:w="2188" w:type="dxa"/>
            <w:shd w:val="clear" w:color="auto" w:fill="auto"/>
            <w:vAlign w:val="center"/>
          </w:tcPr>
          <w:p w:rsidR="001D321B" w:rsidRPr="00EB4E32" w:rsidRDefault="001D321B" w:rsidP="00514981">
            <w:r w:rsidRPr="00EB4E32">
              <w:t>Analista de Requisitos</w:t>
            </w:r>
            <w:r>
              <w:t xml:space="preserve"> / Analista de Testes</w:t>
            </w:r>
          </w:p>
        </w:tc>
        <w:tc>
          <w:tcPr>
            <w:tcW w:w="930" w:type="dxa"/>
            <w:shd w:val="clear" w:color="auto" w:fill="auto"/>
            <w:noWrap/>
            <w:vAlign w:val="center"/>
          </w:tcPr>
          <w:p w:rsidR="001D321B" w:rsidRPr="00D51B97" w:rsidRDefault="001D321B" w:rsidP="002513DF">
            <w:pPr>
              <w:jc w:val="center"/>
            </w:pPr>
            <w:r w:rsidRPr="00EB4E32">
              <w:t>1.</w:t>
            </w:r>
            <w:r w:rsidR="002513DF">
              <w:t>2</w:t>
            </w:r>
          </w:p>
        </w:tc>
      </w:tr>
      <w:tr w:rsidR="001D321B" w:rsidRPr="00CF1467" w:rsidTr="00130489">
        <w:trPr>
          <w:trHeight w:val="300"/>
        </w:trPr>
        <w:tc>
          <w:tcPr>
            <w:tcW w:w="2410" w:type="dxa"/>
            <w:shd w:val="clear" w:color="auto" w:fill="auto"/>
            <w:noWrap/>
            <w:vAlign w:val="center"/>
          </w:tcPr>
          <w:p w:rsidR="001D321B" w:rsidRPr="00EB4E32" w:rsidRDefault="001D321B" w:rsidP="001317C9">
            <w:r w:rsidRPr="00EB4E32">
              <w:t>Plano de Teste</w:t>
            </w:r>
          </w:p>
        </w:tc>
        <w:tc>
          <w:tcPr>
            <w:tcW w:w="3119" w:type="dxa"/>
            <w:shd w:val="clear" w:color="auto" w:fill="auto"/>
            <w:noWrap/>
            <w:vAlign w:val="center"/>
          </w:tcPr>
          <w:p w:rsidR="001D321B" w:rsidRPr="00EB4E32" w:rsidRDefault="001D321B" w:rsidP="001317C9">
            <w:r w:rsidRPr="00EB4E32">
              <w:t>[</w:t>
            </w:r>
            <w:proofErr w:type="spellStart"/>
            <w:proofErr w:type="gramStart"/>
            <w:r w:rsidRPr="00EB4E32">
              <w:t>SiglaProduto</w:t>
            </w:r>
            <w:proofErr w:type="spellEnd"/>
            <w:proofErr w:type="gramEnd"/>
            <w:r w:rsidRPr="00EB4E32">
              <w:t>]_[</w:t>
            </w:r>
            <w:proofErr w:type="spellStart"/>
            <w:r w:rsidRPr="00EB4E32">
              <w:t>SiglaProjeto</w:t>
            </w:r>
            <w:proofErr w:type="spellEnd"/>
            <w:r w:rsidRPr="00EB4E32">
              <w:t>]_</w:t>
            </w:r>
            <w:proofErr w:type="spellStart"/>
            <w:r w:rsidRPr="00EB4E32">
              <w:t>PlanoTeste</w:t>
            </w:r>
            <w:proofErr w:type="spellEnd"/>
          </w:p>
        </w:tc>
        <w:tc>
          <w:tcPr>
            <w:tcW w:w="1134" w:type="dxa"/>
            <w:shd w:val="clear" w:color="auto" w:fill="auto"/>
            <w:noWrap/>
            <w:vAlign w:val="center"/>
          </w:tcPr>
          <w:p w:rsidR="001D321B" w:rsidRPr="00EB4E32" w:rsidRDefault="001D321B" w:rsidP="001317C9">
            <w:proofErr w:type="spellStart"/>
            <w:r w:rsidRPr="00EB4E32">
              <w:t>Entregável</w:t>
            </w:r>
            <w:proofErr w:type="spellEnd"/>
          </w:p>
        </w:tc>
        <w:tc>
          <w:tcPr>
            <w:tcW w:w="2188" w:type="dxa"/>
            <w:shd w:val="clear" w:color="auto" w:fill="auto"/>
            <w:vAlign w:val="center"/>
          </w:tcPr>
          <w:p w:rsidR="001D321B" w:rsidRPr="00EB4E32" w:rsidRDefault="001D321B" w:rsidP="00C35825">
            <w:r w:rsidRPr="00EB4E32">
              <w:t>Analista de Testes</w:t>
            </w:r>
          </w:p>
        </w:tc>
        <w:tc>
          <w:tcPr>
            <w:tcW w:w="930" w:type="dxa"/>
            <w:shd w:val="clear" w:color="auto" w:fill="auto"/>
            <w:noWrap/>
            <w:vAlign w:val="center"/>
          </w:tcPr>
          <w:p w:rsidR="001D321B" w:rsidRPr="00D51B97" w:rsidRDefault="001D321B" w:rsidP="001317C9">
            <w:pPr>
              <w:jc w:val="center"/>
            </w:pPr>
            <w:r w:rsidRPr="00EB4E32">
              <w:t>1.0</w:t>
            </w:r>
          </w:p>
        </w:tc>
      </w:tr>
      <w:tr w:rsidR="001D321B" w:rsidRPr="00CF1467" w:rsidTr="00130489">
        <w:trPr>
          <w:trHeight w:val="300"/>
        </w:trPr>
        <w:tc>
          <w:tcPr>
            <w:tcW w:w="2410" w:type="dxa"/>
            <w:shd w:val="clear" w:color="auto" w:fill="auto"/>
            <w:noWrap/>
            <w:vAlign w:val="center"/>
          </w:tcPr>
          <w:p w:rsidR="001D321B" w:rsidRPr="00EB4E32" w:rsidRDefault="001D321B" w:rsidP="001317C9">
            <w:r>
              <w:t>Roteiro</w:t>
            </w:r>
            <w:r w:rsidRPr="00EB4E32">
              <w:t xml:space="preserve"> de Teste</w:t>
            </w:r>
          </w:p>
        </w:tc>
        <w:tc>
          <w:tcPr>
            <w:tcW w:w="3119" w:type="dxa"/>
            <w:shd w:val="clear" w:color="auto" w:fill="auto"/>
            <w:noWrap/>
            <w:vAlign w:val="center"/>
          </w:tcPr>
          <w:p w:rsidR="001D321B" w:rsidRPr="00EB4E32" w:rsidRDefault="001D321B" w:rsidP="001317C9">
            <w:r w:rsidRPr="00700EF0">
              <w:t>[</w:t>
            </w:r>
            <w:proofErr w:type="spellStart"/>
            <w:proofErr w:type="gramStart"/>
            <w:r w:rsidRPr="00700EF0">
              <w:t>SiglaProduto</w:t>
            </w:r>
            <w:proofErr w:type="spellEnd"/>
            <w:proofErr w:type="gramEnd"/>
            <w:r w:rsidRPr="00700EF0">
              <w:t>]_[</w:t>
            </w:r>
            <w:proofErr w:type="spellStart"/>
            <w:r w:rsidRPr="00700EF0">
              <w:t>SiglaProjeto</w:t>
            </w:r>
            <w:proofErr w:type="spellEnd"/>
            <w:r w:rsidRPr="00700EF0">
              <w:t>]_RTE_[</w:t>
            </w:r>
            <w:proofErr w:type="spellStart"/>
            <w:r w:rsidRPr="00700EF0">
              <w:t>CasoUso</w:t>
            </w:r>
            <w:proofErr w:type="spellEnd"/>
            <w:r w:rsidRPr="00700EF0">
              <w:t>]</w:t>
            </w:r>
          </w:p>
        </w:tc>
        <w:tc>
          <w:tcPr>
            <w:tcW w:w="1134" w:type="dxa"/>
            <w:shd w:val="clear" w:color="auto" w:fill="auto"/>
            <w:noWrap/>
            <w:vAlign w:val="center"/>
          </w:tcPr>
          <w:p w:rsidR="001D321B" w:rsidRPr="00EB4E32" w:rsidRDefault="001D321B" w:rsidP="001317C9">
            <w:proofErr w:type="spellStart"/>
            <w:r w:rsidRPr="00EB4E32">
              <w:t>Entregável</w:t>
            </w:r>
            <w:proofErr w:type="spellEnd"/>
          </w:p>
        </w:tc>
        <w:tc>
          <w:tcPr>
            <w:tcW w:w="2188" w:type="dxa"/>
            <w:shd w:val="clear" w:color="auto" w:fill="auto"/>
            <w:vAlign w:val="center"/>
          </w:tcPr>
          <w:p w:rsidR="001D321B" w:rsidRPr="00EB4E32" w:rsidRDefault="001D321B" w:rsidP="001317C9">
            <w:r w:rsidRPr="00EB4E32">
              <w:t>Analista de Testes</w:t>
            </w:r>
          </w:p>
        </w:tc>
        <w:tc>
          <w:tcPr>
            <w:tcW w:w="930" w:type="dxa"/>
            <w:shd w:val="clear" w:color="auto" w:fill="auto"/>
            <w:noWrap/>
            <w:vAlign w:val="center"/>
          </w:tcPr>
          <w:p w:rsidR="001D321B" w:rsidRPr="00D51B97" w:rsidRDefault="001D321B" w:rsidP="001317C9">
            <w:pPr>
              <w:jc w:val="center"/>
            </w:pPr>
            <w:r w:rsidRPr="00EB4E32">
              <w:t>1.0</w:t>
            </w:r>
          </w:p>
        </w:tc>
      </w:tr>
      <w:tr w:rsidR="001D321B" w:rsidRPr="00CF1467" w:rsidTr="00130489">
        <w:trPr>
          <w:trHeight w:val="300"/>
        </w:trPr>
        <w:tc>
          <w:tcPr>
            <w:tcW w:w="2410" w:type="dxa"/>
            <w:shd w:val="clear" w:color="auto" w:fill="auto"/>
            <w:noWrap/>
            <w:vAlign w:val="center"/>
          </w:tcPr>
          <w:p w:rsidR="001D321B" w:rsidRDefault="001D321B" w:rsidP="001317C9">
            <w:r>
              <w:t>Evidências de Homologação</w:t>
            </w:r>
          </w:p>
        </w:tc>
        <w:tc>
          <w:tcPr>
            <w:tcW w:w="3119" w:type="dxa"/>
            <w:shd w:val="clear" w:color="auto" w:fill="auto"/>
            <w:noWrap/>
            <w:vAlign w:val="center"/>
          </w:tcPr>
          <w:p w:rsidR="001D321B" w:rsidRPr="00700EF0" w:rsidRDefault="001D321B" w:rsidP="001317C9"/>
        </w:tc>
        <w:tc>
          <w:tcPr>
            <w:tcW w:w="1134" w:type="dxa"/>
            <w:shd w:val="clear" w:color="auto" w:fill="auto"/>
            <w:noWrap/>
            <w:vAlign w:val="center"/>
          </w:tcPr>
          <w:p w:rsidR="001D321B" w:rsidRPr="00EB4E32" w:rsidRDefault="001D321B" w:rsidP="001317C9">
            <w:r>
              <w:t>Externo</w:t>
            </w:r>
          </w:p>
        </w:tc>
        <w:tc>
          <w:tcPr>
            <w:tcW w:w="2188" w:type="dxa"/>
            <w:shd w:val="clear" w:color="auto" w:fill="auto"/>
            <w:vAlign w:val="center"/>
          </w:tcPr>
          <w:p w:rsidR="001D321B" w:rsidRPr="00EB4E32" w:rsidRDefault="001D321B" w:rsidP="001317C9">
            <w:r>
              <w:t>Gerente de Projetos</w:t>
            </w:r>
          </w:p>
        </w:tc>
        <w:tc>
          <w:tcPr>
            <w:tcW w:w="930" w:type="dxa"/>
            <w:shd w:val="clear" w:color="auto" w:fill="auto"/>
            <w:noWrap/>
            <w:vAlign w:val="center"/>
          </w:tcPr>
          <w:p w:rsidR="001D321B" w:rsidRPr="00EB4E32" w:rsidRDefault="001D321B" w:rsidP="001317C9">
            <w:pPr>
              <w:jc w:val="center"/>
            </w:pPr>
          </w:p>
        </w:tc>
      </w:tr>
      <w:tr w:rsidR="001D321B" w:rsidRPr="00CF1467" w:rsidTr="00130489">
        <w:trPr>
          <w:trHeight w:val="300"/>
        </w:trPr>
        <w:tc>
          <w:tcPr>
            <w:tcW w:w="2410" w:type="dxa"/>
            <w:shd w:val="clear" w:color="auto" w:fill="auto"/>
            <w:noWrap/>
            <w:vAlign w:val="center"/>
          </w:tcPr>
          <w:p w:rsidR="001D321B" w:rsidRDefault="001D321B" w:rsidP="001317C9">
            <w:proofErr w:type="spellStart"/>
            <w:r>
              <w:t>Log</w:t>
            </w:r>
            <w:proofErr w:type="spellEnd"/>
            <w:r>
              <w:t xml:space="preserve"> de Ocorrências</w:t>
            </w:r>
          </w:p>
        </w:tc>
        <w:tc>
          <w:tcPr>
            <w:tcW w:w="3119" w:type="dxa"/>
            <w:shd w:val="clear" w:color="auto" w:fill="auto"/>
            <w:noWrap/>
            <w:vAlign w:val="center"/>
          </w:tcPr>
          <w:p w:rsidR="001D321B" w:rsidRPr="00700EF0" w:rsidRDefault="001D321B" w:rsidP="001317C9">
            <w:r w:rsidRPr="008F10E8">
              <w:t>[</w:t>
            </w:r>
            <w:proofErr w:type="spellStart"/>
            <w:proofErr w:type="gramStart"/>
            <w:r w:rsidRPr="008F10E8">
              <w:t>SiglaProduto</w:t>
            </w:r>
            <w:proofErr w:type="spellEnd"/>
            <w:proofErr w:type="gramEnd"/>
            <w:r w:rsidRPr="008F10E8">
              <w:t>]_[</w:t>
            </w:r>
            <w:proofErr w:type="spellStart"/>
            <w:r w:rsidRPr="008F10E8">
              <w:t>SiglaProjeto</w:t>
            </w:r>
            <w:proofErr w:type="spellEnd"/>
            <w:r w:rsidRPr="008F10E8">
              <w:t>]_</w:t>
            </w:r>
            <w:proofErr w:type="spellStart"/>
            <w:r w:rsidRPr="008F10E8">
              <w:t>LogOcorrencia</w:t>
            </w:r>
            <w:proofErr w:type="spellEnd"/>
          </w:p>
        </w:tc>
        <w:tc>
          <w:tcPr>
            <w:tcW w:w="1134" w:type="dxa"/>
            <w:shd w:val="clear" w:color="auto" w:fill="auto"/>
            <w:noWrap/>
            <w:vAlign w:val="center"/>
          </w:tcPr>
          <w:p w:rsidR="001D321B" w:rsidRPr="00EB4E32" w:rsidRDefault="001D321B" w:rsidP="001317C9">
            <w:r>
              <w:t>Externo</w:t>
            </w:r>
          </w:p>
        </w:tc>
        <w:tc>
          <w:tcPr>
            <w:tcW w:w="2188" w:type="dxa"/>
            <w:shd w:val="clear" w:color="auto" w:fill="auto"/>
            <w:vAlign w:val="center"/>
          </w:tcPr>
          <w:p w:rsidR="001D321B" w:rsidRPr="00EB4E32" w:rsidRDefault="001D321B" w:rsidP="001317C9"/>
        </w:tc>
        <w:tc>
          <w:tcPr>
            <w:tcW w:w="930" w:type="dxa"/>
            <w:shd w:val="clear" w:color="auto" w:fill="auto"/>
            <w:noWrap/>
            <w:vAlign w:val="center"/>
          </w:tcPr>
          <w:p w:rsidR="001D321B" w:rsidRPr="00EB4E32" w:rsidRDefault="001D321B" w:rsidP="001317C9">
            <w:pPr>
              <w:jc w:val="center"/>
            </w:pPr>
          </w:p>
        </w:tc>
      </w:tr>
      <w:tr w:rsidR="001D321B" w:rsidRPr="00D837EE" w:rsidTr="00EF7D2B">
        <w:trPr>
          <w:trHeight w:val="300"/>
        </w:trPr>
        <w:tc>
          <w:tcPr>
            <w:tcW w:w="2410" w:type="dxa"/>
            <w:shd w:val="clear" w:color="auto" w:fill="auto"/>
            <w:noWrap/>
            <w:vAlign w:val="center"/>
          </w:tcPr>
          <w:p w:rsidR="001D321B" w:rsidRPr="00666D20" w:rsidRDefault="001D321B" w:rsidP="00EF7D2B">
            <w:r>
              <w:t>Contagem Detalhada</w:t>
            </w:r>
          </w:p>
        </w:tc>
        <w:tc>
          <w:tcPr>
            <w:tcW w:w="3119" w:type="dxa"/>
            <w:shd w:val="clear" w:color="auto" w:fill="auto"/>
            <w:noWrap/>
            <w:vAlign w:val="center"/>
          </w:tcPr>
          <w:p w:rsidR="001D321B" w:rsidRPr="00666D20" w:rsidRDefault="001D321B" w:rsidP="00514981">
            <w:pPr>
              <w:jc w:val="center"/>
            </w:pPr>
            <w:r w:rsidRPr="00413D80">
              <w:t>[</w:t>
            </w:r>
            <w:proofErr w:type="spellStart"/>
            <w:proofErr w:type="gramStart"/>
            <w:r w:rsidRPr="00413D80">
              <w:t>SiglaProduto</w:t>
            </w:r>
            <w:proofErr w:type="spellEnd"/>
            <w:proofErr w:type="gramEnd"/>
            <w:r w:rsidRPr="00413D80">
              <w:t>]_[</w:t>
            </w:r>
            <w:proofErr w:type="spellStart"/>
            <w:r w:rsidRPr="00413D80">
              <w:t>SiglaProjeto</w:t>
            </w:r>
            <w:proofErr w:type="spellEnd"/>
            <w:r w:rsidRPr="00413D80">
              <w:t>]_</w:t>
            </w:r>
            <w:proofErr w:type="spellStart"/>
            <w:r w:rsidRPr="00413D80">
              <w:t>PontosFuncao</w:t>
            </w:r>
            <w:proofErr w:type="spellEnd"/>
          </w:p>
        </w:tc>
        <w:tc>
          <w:tcPr>
            <w:tcW w:w="1134" w:type="dxa"/>
            <w:shd w:val="clear" w:color="auto" w:fill="auto"/>
            <w:noWrap/>
            <w:vAlign w:val="center"/>
          </w:tcPr>
          <w:p w:rsidR="001D321B" w:rsidRPr="00666D20" w:rsidRDefault="001D321B" w:rsidP="00514981">
            <w:proofErr w:type="spellStart"/>
            <w:r>
              <w:t>Entregável</w:t>
            </w:r>
            <w:proofErr w:type="spellEnd"/>
          </w:p>
        </w:tc>
        <w:tc>
          <w:tcPr>
            <w:tcW w:w="2188" w:type="dxa"/>
            <w:shd w:val="clear" w:color="auto" w:fill="auto"/>
            <w:vAlign w:val="center"/>
          </w:tcPr>
          <w:p w:rsidR="001D321B" w:rsidRPr="00666D20" w:rsidRDefault="001D321B" w:rsidP="00514981">
            <w:r>
              <w:t>Analista de Métricas</w:t>
            </w:r>
          </w:p>
        </w:tc>
        <w:tc>
          <w:tcPr>
            <w:tcW w:w="930" w:type="dxa"/>
            <w:shd w:val="clear" w:color="auto" w:fill="auto"/>
            <w:noWrap/>
            <w:vAlign w:val="center"/>
          </w:tcPr>
          <w:p w:rsidR="001D321B" w:rsidRPr="00666D20" w:rsidRDefault="001D321B" w:rsidP="00413D80">
            <w:pPr>
              <w:jc w:val="center"/>
            </w:pPr>
            <w:r>
              <w:t>1.2</w:t>
            </w:r>
          </w:p>
        </w:tc>
      </w:tr>
    </w:tbl>
    <w:p w:rsidR="005076A4" w:rsidRPr="00646584" w:rsidRDefault="005076A4" w:rsidP="00186498">
      <w:pPr>
        <w:rPr>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7543"/>
      </w:tblGrid>
      <w:tr w:rsidR="003901E5" w:rsidRPr="00646584" w:rsidTr="002C6C75">
        <w:trPr>
          <w:trHeight w:val="340"/>
        </w:trPr>
        <w:tc>
          <w:tcPr>
            <w:tcW w:w="9778" w:type="dxa"/>
            <w:gridSpan w:val="2"/>
            <w:shd w:val="clear" w:color="auto" w:fill="548DD4"/>
            <w:vAlign w:val="center"/>
          </w:tcPr>
          <w:p w:rsidR="003901E5" w:rsidRPr="00646584" w:rsidRDefault="00CF21A0" w:rsidP="003901E5">
            <w:pPr>
              <w:pStyle w:val="Ttulo3"/>
              <w:spacing w:before="0" w:after="0"/>
              <w:rPr>
                <w:color w:val="FFFFFF"/>
                <w:sz w:val="20"/>
              </w:rPr>
            </w:pPr>
            <w:bookmarkStart w:id="53" w:name="_Toc375058773"/>
            <w:proofErr w:type="spellStart"/>
            <w:r>
              <w:rPr>
                <w:color w:val="FFFFFF"/>
                <w:sz w:val="20"/>
              </w:rPr>
              <w:t>Elicitar</w:t>
            </w:r>
            <w:proofErr w:type="spellEnd"/>
            <w:r>
              <w:rPr>
                <w:color w:val="FFFFFF"/>
                <w:sz w:val="20"/>
              </w:rPr>
              <w:t xml:space="preserve"> Requisitos</w:t>
            </w:r>
            <w:bookmarkEnd w:id="53"/>
          </w:p>
        </w:tc>
      </w:tr>
      <w:tr w:rsidR="00813E1A" w:rsidRPr="00646584" w:rsidTr="00514981">
        <w:tc>
          <w:tcPr>
            <w:tcW w:w="2235" w:type="dxa"/>
            <w:shd w:val="clear" w:color="auto" w:fill="DBE5F1"/>
            <w:vAlign w:val="center"/>
          </w:tcPr>
          <w:p w:rsidR="00813E1A" w:rsidRPr="00646584" w:rsidRDefault="00813E1A" w:rsidP="00514981">
            <w:pPr>
              <w:autoSpaceDE w:val="0"/>
              <w:autoSpaceDN w:val="0"/>
              <w:adjustRightInd w:val="0"/>
              <w:jc w:val="left"/>
              <w:rPr>
                <w:lang w:eastAsia="en-US"/>
              </w:rPr>
            </w:pPr>
            <w:r>
              <w:rPr>
                <w:lang w:eastAsia="en-US"/>
              </w:rPr>
              <w:t>Objetivo</w:t>
            </w:r>
            <w:r w:rsidRPr="00646584">
              <w:rPr>
                <w:lang w:eastAsia="en-US"/>
              </w:rPr>
              <w:t>:</w:t>
            </w:r>
          </w:p>
        </w:tc>
        <w:tc>
          <w:tcPr>
            <w:tcW w:w="7543" w:type="dxa"/>
          </w:tcPr>
          <w:p w:rsidR="00813E1A" w:rsidRPr="00646584" w:rsidRDefault="00813E1A" w:rsidP="00813E1A">
            <w:r>
              <w:t xml:space="preserve">Esse fluxo é responsável pelas atividades que visam um melhor entendimento da necessidade do cliente com base em reuniões e encontros presenciais. </w:t>
            </w:r>
          </w:p>
        </w:tc>
      </w:tr>
      <w:tr w:rsidR="00AB2225" w:rsidRPr="00646584" w:rsidTr="001055A9">
        <w:tc>
          <w:tcPr>
            <w:tcW w:w="2235" w:type="dxa"/>
            <w:shd w:val="clear" w:color="auto" w:fill="DBE5F1"/>
            <w:vAlign w:val="center"/>
          </w:tcPr>
          <w:p w:rsidR="00AB2225" w:rsidRPr="00646584" w:rsidRDefault="00AB2225" w:rsidP="009B0E88">
            <w:pPr>
              <w:autoSpaceDE w:val="0"/>
              <w:autoSpaceDN w:val="0"/>
              <w:adjustRightInd w:val="0"/>
              <w:jc w:val="left"/>
              <w:rPr>
                <w:lang w:eastAsia="en-US"/>
              </w:rPr>
            </w:pPr>
            <w:r w:rsidRPr="00646584">
              <w:rPr>
                <w:lang w:eastAsia="en-US"/>
              </w:rPr>
              <w:t>Descrição:</w:t>
            </w:r>
          </w:p>
        </w:tc>
        <w:tc>
          <w:tcPr>
            <w:tcW w:w="7543" w:type="dxa"/>
          </w:tcPr>
          <w:p w:rsidR="00813E1A" w:rsidRDefault="00813E1A" w:rsidP="00813E1A">
            <w:r>
              <w:t xml:space="preserve">O Analista de Requisitos deve realizar reuniões para obter o entendimento da necessidade do cliente. Durante as reuniões o analista deve criar uma proposta de tela para dar uma visão ao usuário de como a necessidade será atendida e </w:t>
            </w:r>
            <w:r w:rsidR="00D4510C">
              <w:t>esta proposta servirá</w:t>
            </w:r>
            <w:r>
              <w:t xml:space="preserve"> de base para a definição do protótipo do sistema.</w:t>
            </w:r>
          </w:p>
          <w:p w:rsidR="00F04057" w:rsidRPr="00646584" w:rsidRDefault="00813E1A" w:rsidP="00813E1A">
            <w:r>
              <w:t>Uma ata de reunião pode ser gerada para fornecer uma visão resumida/geral dos assuntos abordados no levantamento, no entanto, o detalhamento deve ser registrado nos artefatos Especificação de Caso de Uso, Regras de Negócio</w:t>
            </w:r>
            <w:r w:rsidR="00001544">
              <w:t xml:space="preserve"> e</w:t>
            </w:r>
            <w:r>
              <w:t xml:space="preserve"> Lista de Mensagens.</w:t>
            </w:r>
          </w:p>
        </w:tc>
      </w:tr>
      <w:tr w:rsidR="00AB2225" w:rsidRPr="00646584" w:rsidTr="001055A9">
        <w:tc>
          <w:tcPr>
            <w:tcW w:w="2235" w:type="dxa"/>
            <w:shd w:val="clear" w:color="auto" w:fill="DBE5F1"/>
            <w:vAlign w:val="center"/>
          </w:tcPr>
          <w:p w:rsidR="00AB2225" w:rsidRPr="00646584" w:rsidRDefault="00AB2225" w:rsidP="009B0E88">
            <w:pPr>
              <w:autoSpaceDE w:val="0"/>
              <w:autoSpaceDN w:val="0"/>
              <w:adjustRightInd w:val="0"/>
              <w:jc w:val="left"/>
              <w:rPr>
                <w:lang w:eastAsia="en-US"/>
              </w:rPr>
            </w:pPr>
            <w:r w:rsidRPr="00646584">
              <w:rPr>
                <w:lang w:eastAsia="en-US"/>
              </w:rPr>
              <w:t>Artefatos de Entrada:</w:t>
            </w:r>
          </w:p>
        </w:tc>
        <w:tc>
          <w:tcPr>
            <w:tcW w:w="7543" w:type="dxa"/>
          </w:tcPr>
          <w:p w:rsidR="00813E1A" w:rsidRDefault="00813E1A" w:rsidP="00E42770">
            <w:pPr>
              <w:numPr>
                <w:ilvl w:val="0"/>
                <w:numId w:val="4"/>
              </w:numPr>
              <w:tabs>
                <w:tab w:val="clear" w:pos="1069"/>
                <w:tab w:val="num" w:pos="459"/>
              </w:tabs>
              <w:ind w:left="175"/>
              <w:jc w:val="left"/>
              <w:rPr>
                <w:lang w:eastAsia="en-US"/>
              </w:rPr>
            </w:pPr>
            <w:r>
              <w:rPr>
                <w:lang w:eastAsia="en-US"/>
              </w:rPr>
              <w:t>Plano das Iterações</w:t>
            </w:r>
          </w:p>
          <w:p w:rsidR="00CF21A0" w:rsidRDefault="00CF21A0" w:rsidP="00E42770">
            <w:pPr>
              <w:numPr>
                <w:ilvl w:val="0"/>
                <w:numId w:val="4"/>
              </w:numPr>
              <w:tabs>
                <w:tab w:val="clear" w:pos="1069"/>
                <w:tab w:val="num" w:pos="459"/>
              </w:tabs>
              <w:ind w:left="175"/>
              <w:jc w:val="left"/>
              <w:rPr>
                <w:lang w:eastAsia="en-US"/>
              </w:rPr>
            </w:pPr>
            <w:r>
              <w:rPr>
                <w:lang w:eastAsia="en-US"/>
              </w:rPr>
              <w:t xml:space="preserve">Documento de </w:t>
            </w:r>
            <w:r w:rsidR="00E42770">
              <w:rPr>
                <w:lang w:eastAsia="en-US"/>
              </w:rPr>
              <w:t>Visão</w:t>
            </w:r>
          </w:p>
          <w:p w:rsidR="00B97356" w:rsidRDefault="000E558B" w:rsidP="00B97356">
            <w:pPr>
              <w:numPr>
                <w:ilvl w:val="0"/>
                <w:numId w:val="4"/>
              </w:numPr>
              <w:tabs>
                <w:tab w:val="clear" w:pos="1069"/>
                <w:tab w:val="num" w:pos="459"/>
              </w:tabs>
              <w:ind w:left="175"/>
              <w:jc w:val="left"/>
              <w:rPr>
                <w:lang w:eastAsia="en-US"/>
              </w:rPr>
            </w:pPr>
            <w:r>
              <w:rPr>
                <w:lang w:eastAsia="en-US"/>
              </w:rPr>
              <w:t>Lista de Requisitos</w:t>
            </w:r>
          </w:p>
          <w:p w:rsidR="000E558B" w:rsidRPr="00646584" w:rsidRDefault="000E558B" w:rsidP="00B97356">
            <w:pPr>
              <w:numPr>
                <w:ilvl w:val="0"/>
                <w:numId w:val="4"/>
              </w:numPr>
              <w:tabs>
                <w:tab w:val="clear" w:pos="1069"/>
                <w:tab w:val="num" w:pos="459"/>
              </w:tabs>
              <w:ind w:left="175"/>
              <w:jc w:val="left"/>
              <w:rPr>
                <w:lang w:eastAsia="en-US"/>
              </w:rPr>
            </w:pPr>
            <w:r>
              <w:rPr>
                <w:lang w:eastAsia="en-US"/>
              </w:rPr>
              <w:t>Diagrama de Caso de Uso</w:t>
            </w:r>
          </w:p>
        </w:tc>
      </w:tr>
      <w:tr w:rsidR="00AB2225" w:rsidRPr="00646584" w:rsidTr="001055A9">
        <w:tc>
          <w:tcPr>
            <w:tcW w:w="2235" w:type="dxa"/>
            <w:shd w:val="clear" w:color="auto" w:fill="DBE5F1"/>
            <w:vAlign w:val="center"/>
          </w:tcPr>
          <w:p w:rsidR="00AB2225" w:rsidRPr="00646584" w:rsidRDefault="00AB2225" w:rsidP="009B0E88">
            <w:pPr>
              <w:autoSpaceDE w:val="0"/>
              <w:autoSpaceDN w:val="0"/>
              <w:adjustRightInd w:val="0"/>
              <w:jc w:val="left"/>
              <w:rPr>
                <w:lang w:eastAsia="en-US"/>
              </w:rPr>
            </w:pPr>
            <w:r w:rsidRPr="00646584">
              <w:rPr>
                <w:lang w:eastAsia="en-US"/>
              </w:rPr>
              <w:t>Responsável:</w:t>
            </w:r>
          </w:p>
        </w:tc>
        <w:tc>
          <w:tcPr>
            <w:tcW w:w="7543" w:type="dxa"/>
          </w:tcPr>
          <w:p w:rsidR="00AB2225" w:rsidRPr="00646584" w:rsidRDefault="00D4333E" w:rsidP="001E7DA8">
            <w:pPr>
              <w:autoSpaceDE w:val="0"/>
              <w:autoSpaceDN w:val="0"/>
              <w:adjustRightInd w:val="0"/>
              <w:jc w:val="left"/>
              <w:rPr>
                <w:lang w:eastAsia="en-US"/>
              </w:rPr>
            </w:pPr>
            <w:r w:rsidRPr="00646584">
              <w:rPr>
                <w:lang w:eastAsia="en-US"/>
              </w:rPr>
              <w:t>Analista de Requisitos</w:t>
            </w:r>
          </w:p>
        </w:tc>
      </w:tr>
      <w:tr w:rsidR="00AB2225" w:rsidRPr="00646584" w:rsidTr="001055A9">
        <w:tc>
          <w:tcPr>
            <w:tcW w:w="2235" w:type="dxa"/>
            <w:shd w:val="clear" w:color="auto" w:fill="DBE5F1"/>
            <w:vAlign w:val="center"/>
          </w:tcPr>
          <w:p w:rsidR="00AB2225" w:rsidRPr="00646584" w:rsidRDefault="00AB2225" w:rsidP="009B0E88">
            <w:pPr>
              <w:autoSpaceDE w:val="0"/>
              <w:autoSpaceDN w:val="0"/>
              <w:adjustRightInd w:val="0"/>
              <w:jc w:val="left"/>
              <w:rPr>
                <w:lang w:eastAsia="en-US"/>
              </w:rPr>
            </w:pPr>
            <w:r w:rsidRPr="00646584">
              <w:rPr>
                <w:lang w:eastAsia="en-US"/>
              </w:rPr>
              <w:t>Envolvidos:</w:t>
            </w:r>
          </w:p>
        </w:tc>
        <w:tc>
          <w:tcPr>
            <w:tcW w:w="7543" w:type="dxa"/>
          </w:tcPr>
          <w:p w:rsidR="00CA2DF2" w:rsidRDefault="00CA2DF2" w:rsidP="001E7DA8">
            <w:pPr>
              <w:autoSpaceDE w:val="0"/>
              <w:autoSpaceDN w:val="0"/>
              <w:adjustRightInd w:val="0"/>
              <w:jc w:val="left"/>
              <w:rPr>
                <w:lang w:eastAsia="en-US"/>
              </w:rPr>
            </w:pPr>
            <w:r>
              <w:rPr>
                <w:lang w:eastAsia="en-US"/>
              </w:rPr>
              <w:t>Gestor do Sistema</w:t>
            </w:r>
          </w:p>
          <w:p w:rsidR="00AB2225" w:rsidRPr="00646584" w:rsidRDefault="00CA2DF2" w:rsidP="001E7DA8">
            <w:pPr>
              <w:autoSpaceDE w:val="0"/>
              <w:autoSpaceDN w:val="0"/>
              <w:adjustRightInd w:val="0"/>
              <w:jc w:val="left"/>
              <w:rPr>
                <w:lang w:eastAsia="en-US"/>
              </w:rPr>
            </w:pPr>
            <w:r>
              <w:rPr>
                <w:lang w:eastAsia="en-US"/>
              </w:rPr>
              <w:t>Provedores de Requisitos</w:t>
            </w:r>
          </w:p>
        </w:tc>
      </w:tr>
      <w:tr w:rsidR="00AB2225" w:rsidRPr="00646584" w:rsidTr="001055A9">
        <w:tc>
          <w:tcPr>
            <w:tcW w:w="2235" w:type="dxa"/>
            <w:shd w:val="clear" w:color="auto" w:fill="DBE5F1"/>
            <w:vAlign w:val="center"/>
          </w:tcPr>
          <w:p w:rsidR="00AB2225" w:rsidRPr="00646584" w:rsidRDefault="00AB2225" w:rsidP="009B0E88">
            <w:pPr>
              <w:autoSpaceDE w:val="0"/>
              <w:autoSpaceDN w:val="0"/>
              <w:adjustRightInd w:val="0"/>
              <w:jc w:val="left"/>
              <w:rPr>
                <w:lang w:eastAsia="en-US"/>
              </w:rPr>
            </w:pPr>
            <w:r w:rsidRPr="00646584">
              <w:rPr>
                <w:lang w:eastAsia="en-US"/>
              </w:rPr>
              <w:t>Produtos de Saída:</w:t>
            </w:r>
          </w:p>
        </w:tc>
        <w:tc>
          <w:tcPr>
            <w:tcW w:w="7543" w:type="dxa"/>
          </w:tcPr>
          <w:p w:rsidR="00CA2DF2" w:rsidRDefault="00CA2DF2" w:rsidP="00D4333E">
            <w:pPr>
              <w:numPr>
                <w:ilvl w:val="0"/>
                <w:numId w:val="4"/>
              </w:numPr>
              <w:tabs>
                <w:tab w:val="clear" w:pos="1069"/>
                <w:tab w:val="num" w:pos="459"/>
              </w:tabs>
              <w:ind w:left="175"/>
              <w:jc w:val="left"/>
              <w:rPr>
                <w:lang w:eastAsia="en-US"/>
              </w:rPr>
            </w:pPr>
            <w:r>
              <w:rPr>
                <w:lang w:eastAsia="en-US"/>
              </w:rPr>
              <w:t>Especificação de Caso de Uso</w:t>
            </w:r>
            <w:r w:rsidR="00D4510C">
              <w:rPr>
                <w:lang w:eastAsia="en-US"/>
              </w:rPr>
              <w:t xml:space="preserve"> (contendo a proposta de tela)</w:t>
            </w:r>
          </w:p>
          <w:p w:rsidR="00CA2DF2" w:rsidRDefault="00CA2DF2" w:rsidP="00D4333E">
            <w:pPr>
              <w:numPr>
                <w:ilvl w:val="0"/>
                <w:numId w:val="4"/>
              </w:numPr>
              <w:tabs>
                <w:tab w:val="clear" w:pos="1069"/>
                <w:tab w:val="num" w:pos="459"/>
              </w:tabs>
              <w:ind w:left="175"/>
              <w:jc w:val="left"/>
              <w:rPr>
                <w:lang w:eastAsia="en-US"/>
              </w:rPr>
            </w:pPr>
            <w:r>
              <w:rPr>
                <w:lang w:eastAsia="en-US"/>
              </w:rPr>
              <w:t>Regras de Negócio</w:t>
            </w:r>
            <w:r w:rsidR="00D4510C">
              <w:rPr>
                <w:lang w:eastAsia="en-US"/>
              </w:rPr>
              <w:t xml:space="preserve"> (esboço das regras)</w:t>
            </w:r>
          </w:p>
          <w:p w:rsidR="00CA2DF2" w:rsidRDefault="00CA2DF2" w:rsidP="00D4333E">
            <w:pPr>
              <w:numPr>
                <w:ilvl w:val="0"/>
                <w:numId w:val="4"/>
              </w:numPr>
              <w:tabs>
                <w:tab w:val="clear" w:pos="1069"/>
                <w:tab w:val="num" w:pos="459"/>
              </w:tabs>
              <w:ind w:left="175"/>
              <w:jc w:val="left"/>
              <w:rPr>
                <w:lang w:eastAsia="en-US"/>
              </w:rPr>
            </w:pPr>
            <w:r>
              <w:rPr>
                <w:lang w:eastAsia="en-US"/>
              </w:rPr>
              <w:t>Lista de Mensagens</w:t>
            </w:r>
            <w:r w:rsidR="00D4510C">
              <w:rPr>
                <w:lang w:eastAsia="en-US"/>
              </w:rPr>
              <w:t xml:space="preserve"> (esboço de mensagens)</w:t>
            </w:r>
          </w:p>
          <w:p w:rsidR="009A0034" w:rsidRDefault="00E9138C" w:rsidP="00D4333E">
            <w:pPr>
              <w:numPr>
                <w:ilvl w:val="0"/>
                <w:numId w:val="4"/>
              </w:numPr>
              <w:tabs>
                <w:tab w:val="clear" w:pos="1069"/>
                <w:tab w:val="num" w:pos="459"/>
              </w:tabs>
              <w:ind w:left="175"/>
              <w:jc w:val="left"/>
              <w:rPr>
                <w:lang w:eastAsia="en-US"/>
              </w:rPr>
            </w:pPr>
            <w:r>
              <w:rPr>
                <w:lang w:eastAsia="en-US"/>
              </w:rPr>
              <w:t>Glossário</w:t>
            </w:r>
          </w:p>
          <w:p w:rsidR="00752F9D" w:rsidRPr="00646584" w:rsidRDefault="00752F9D" w:rsidP="00752F9D">
            <w:pPr>
              <w:numPr>
                <w:ilvl w:val="0"/>
                <w:numId w:val="4"/>
              </w:numPr>
              <w:tabs>
                <w:tab w:val="clear" w:pos="1069"/>
                <w:tab w:val="num" w:pos="459"/>
              </w:tabs>
              <w:ind w:left="175"/>
              <w:jc w:val="left"/>
              <w:rPr>
                <w:lang w:eastAsia="en-US"/>
              </w:rPr>
            </w:pPr>
            <w:r>
              <w:rPr>
                <w:lang w:eastAsia="en-US"/>
              </w:rPr>
              <w:t>Ata de Reunião</w:t>
            </w:r>
            <w:r w:rsidR="00EB509E">
              <w:rPr>
                <w:lang w:eastAsia="en-US"/>
              </w:rPr>
              <w:t xml:space="preserve"> (contendo um resumo dos assuntos tratados e as pend</w:t>
            </w:r>
            <w:r w:rsidR="0071499E">
              <w:rPr>
                <w:lang w:eastAsia="en-US"/>
              </w:rPr>
              <w:t>ências).</w:t>
            </w:r>
          </w:p>
        </w:tc>
      </w:tr>
      <w:tr w:rsidR="00FB58A6" w:rsidRPr="00646584" w:rsidTr="001055A9">
        <w:tc>
          <w:tcPr>
            <w:tcW w:w="2235" w:type="dxa"/>
            <w:shd w:val="clear" w:color="auto" w:fill="DBE5F1"/>
            <w:vAlign w:val="center"/>
          </w:tcPr>
          <w:p w:rsidR="00FB58A6" w:rsidRPr="00646584" w:rsidRDefault="00FB58A6" w:rsidP="009B0E88">
            <w:pPr>
              <w:autoSpaceDE w:val="0"/>
              <w:autoSpaceDN w:val="0"/>
              <w:adjustRightInd w:val="0"/>
              <w:jc w:val="left"/>
              <w:rPr>
                <w:lang w:eastAsia="en-US"/>
              </w:rPr>
            </w:pPr>
            <w:r w:rsidRPr="00646584">
              <w:rPr>
                <w:lang w:eastAsia="en-US"/>
              </w:rPr>
              <w:t>Ferramentas:</w:t>
            </w:r>
          </w:p>
        </w:tc>
        <w:tc>
          <w:tcPr>
            <w:tcW w:w="7543" w:type="dxa"/>
          </w:tcPr>
          <w:p w:rsidR="00FB58A6" w:rsidRDefault="00FB58A6" w:rsidP="006849AD">
            <w:r w:rsidRPr="00F63483">
              <w:rPr>
                <w:lang w:eastAsia="en-US"/>
              </w:rPr>
              <w:t>N/A</w:t>
            </w:r>
          </w:p>
        </w:tc>
      </w:tr>
      <w:tr w:rsidR="00FB58A6" w:rsidRPr="00646584" w:rsidTr="001055A9">
        <w:tc>
          <w:tcPr>
            <w:tcW w:w="2235" w:type="dxa"/>
            <w:shd w:val="clear" w:color="auto" w:fill="DBE5F1"/>
            <w:vAlign w:val="center"/>
          </w:tcPr>
          <w:p w:rsidR="00FB58A6" w:rsidRPr="00646584" w:rsidRDefault="00FB58A6" w:rsidP="009B0E88">
            <w:pPr>
              <w:autoSpaceDE w:val="0"/>
              <w:autoSpaceDN w:val="0"/>
              <w:adjustRightInd w:val="0"/>
              <w:jc w:val="left"/>
              <w:rPr>
                <w:lang w:eastAsia="en-US"/>
              </w:rPr>
            </w:pPr>
            <w:r w:rsidRPr="00646584">
              <w:rPr>
                <w:lang w:eastAsia="en-US"/>
              </w:rPr>
              <w:t>Material de Apoio:</w:t>
            </w:r>
          </w:p>
        </w:tc>
        <w:tc>
          <w:tcPr>
            <w:tcW w:w="7543" w:type="dxa"/>
          </w:tcPr>
          <w:p w:rsidR="00FB58A6" w:rsidRDefault="00FB58A6" w:rsidP="006849AD">
            <w:r w:rsidRPr="00F63483">
              <w:rPr>
                <w:lang w:eastAsia="en-US"/>
              </w:rPr>
              <w:t>N/A</w:t>
            </w:r>
          </w:p>
        </w:tc>
      </w:tr>
      <w:tr w:rsidR="009F09FA" w:rsidRPr="00646584" w:rsidTr="001055A9">
        <w:tc>
          <w:tcPr>
            <w:tcW w:w="2235" w:type="dxa"/>
            <w:shd w:val="clear" w:color="auto" w:fill="DBE5F1"/>
            <w:vAlign w:val="center"/>
          </w:tcPr>
          <w:p w:rsidR="009F09FA" w:rsidRPr="00646584" w:rsidRDefault="009F09FA" w:rsidP="009B0E88">
            <w:pPr>
              <w:autoSpaceDE w:val="0"/>
              <w:autoSpaceDN w:val="0"/>
              <w:adjustRightInd w:val="0"/>
              <w:jc w:val="left"/>
              <w:rPr>
                <w:lang w:eastAsia="en-US"/>
              </w:rPr>
            </w:pPr>
            <w:r>
              <w:rPr>
                <w:lang w:eastAsia="en-US"/>
              </w:rPr>
              <w:t>Revisão Técnica:</w:t>
            </w:r>
          </w:p>
        </w:tc>
        <w:tc>
          <w:tcPr>
            <w:tcW w:w="7543" w:type="dxa"/>
          </w:tcPr>
          <w:p w:rsidR="009F09FA" w:rsidRPr="00F63483" w:rsidRDefault="009F09FA" w:rsidP="006849AD">
            <w:pPr>
              <w:rPr>
                <w:lang w:eastAsia="en-US"/>
              </w:rPr>
            </w:pPr>
            <w:r>
              <w:rPr>
                <w:lang w:eastAsia="en-US"/>
              </w:rPr>
              <w:t>Não se aplica</w:t>
            </w:r>
          </w:p>
        </w:tc>
      </w:tr>
      <w:tr w:rsidR="0063499B" w:rsidRPr="00646584" w:rsidTr="001055A9">
        <w:tc>
          <w:tcPr>
            <w:tcW w:w="2235" w:type="dxa"/>
            <w:shd w:val="clear" w:color="auto" w:fill="DBE5F1"/>
            <w:vAlign w:val="center"/>
          </w:tcPr>
          <w:p w:rsidR="0063499B" w:rsidRDefault="0063499B" w:rsidP="009B0E88">
            <w:pPr>
              <w:autoSpaceDE w:val="0"/>
              <w:autoSpaceDN w:val="0"/>
              <w:adjustRightInd w:val="0"/>
              <w:jc w:val="left"/>
              <w:rPr>
                <w:lang w:eastAsia="en-US"/>
              </w:rPr>
            </w:pPr>
            <w:r>
              <w:rPr>
                <w:lang w:eastAsia="en-US"/>
              </w:rPr>
              <w:t>Entrega e Homologação:</w:t>
            </w:r>
          </w:p>
        </w:tc>
        <w:tc>
          <w:tcPr>
            <w:tcW w:w="7543" w:type="dxa"/>
          </w:tcPr>
          <w:p w:rsidR="0063499B" w:rsidRDefault="0063499B" w:rsidP="006849AD">
            <w:pPr>
              <w:rPr>
                <w:lang w:eastAsia="en-US"/>
              </w:rPr>
            </w:pPr>
            <w:r>
              <w:rPr>
                <w:lang w:eastAsia="en-US"/>
              </w:rPr>
              <w:t>Não se aplica</w:t>
            </w:r>
          </w:p>
        </w:tc>
      </w:tr>
    </w:tbl>
    <w:p w:rsidR="00186498" w:rsidRDefault="00186498" w:rsidP="00186498">
      <w:pPr>
        <w:rPr>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7543"/>
      </w:tblGrid>
      <w:tr w:rsidR="00791962" w:rsidRPr="00646584" w:rsidTr="001317C9">
        <w:trPr>
          <w:trHeight w:val="340"/>
        </w:trPr>
        <w:tc>
          <w:tcPr>
            <w:tcW w:w="9778" w:type="dxa"/>
            <w:gridSpan w:val="2"/>
            <w:shd w:val="clear" w:color="auto" w:fill="548DD4"/>
            <w:vAlign w:val="center"/>
          </w:tcPr>
          <w:p w:rsidR="00791962" w:rsidRPr="00646584" w:rsidRDefault="00791962" w:rsidP="001317C9">
            <w:pPr>
              <w:pStyle w:val="Ttulo3"/>
              <w:spacing w:before="0" w:after="0"/>
              <w:rPr>
                <w:color w:val="FFFFFF"/>
                <w:sz w:val="20"/>
              </w:rPr>
            </w:pPr>
            <w:bookmarkStart w:id="54" w:name="_Toc364171701"/>
            <w:bookmarkStart w:id="55" w:name="_Toc375058774"/>
            <w:r>
              <w:rPr>
                <w:color w:val="FFFFFF"/>
                <w:sz w:val="20"/>
              </w:rPr>
              <w:t>Análise de Requisitos e Reuso</w:t>
            </w:r>
            <w:bookmarkEnd w:id="54"/>
            <w:bookmarkEnd w:id="55"/>
          </w:p>
        </w:tc>
      </w:tr>
      <w:tr w:rsidR="000E5905" w:rsidRPr="00646584" w:rsidTr="00514981">
        <w:tc>
          <w:tcPr>
            <w:tcW w:w="2235" w:type="dxa"/>
            <w:shd w:val="clear" w:color="auto" w:fill="DBE5F1"/>
            <w:vAlign w:val="center"/>
          </w:tcPr>
          <w:p w:rsidR="000E5905" w:rsidRPr="00646584" w:rsidRDefault="000E5905" w:rsidP="00514981">
            <w:pPr>
              <w:autoSpaceDE w:val="0"/>
              <w:autoSpaceDN w:val="0"/>
              <w:adjustRightInd w:val="0"/>
              <w:jc w:val="left"/>
              <w:rPr>
                <w:lang w:eastAsia="en-US"/>
              </w:rPr>
            </w:pPr>
            <w:r>
              <w:rPr>
                <w:lang w:eastAsia="en-US"/>
              </w:rPr>
              <w:t>Objetivo</w:t>
            </w:r>
            <w:r w:rsidRPr="00646584">
              <w:rPr>
                <w:lang w:eastAsia="en-US"/>
              </w:rPr>
              <w:t>:</w:t>
            </w:r>
          </w:p>
        </w:tc>
        <w:tc>
          <w:tcPr>
            <w:tcW w:w="7543" w:type="dxa"/>
          </w:tcPr>
          <w:p w:rsidR="00681324" w:rsidRPr="00646584" w:rsidRDefault="000E5905" w:rsidP="00514981">
            <w:r>
              <w:t>N</w:t>
            </w:r>
            <w:r w:rsidRPr="004A7A0C">
              <w:t xml:space="preserve">esta atividade os </w:t>
            </w:r>
            <w:r>
              <w:t xml:space="preserve">requisitos esboçados durante as reuniões de levantamento são refinados e geradas as versões maduras dos artefatos iniciados na atividade anterior, </w:t>
            </w:r>
            <w:proofErr w:type="spellStart"/>
            <w:r w:rsidRPr="00082D20">
              <w:t>Elicitar</w:t>
            </w:r>
            <w:proofErr w:type="spellEnd"/>
            <w:r w:rsidRPr="00082D20">
              <w:t xml:space="preserve"> Requisitos</w:t>
            </w:r>
            <w:r>
              <w:t>.</w:t>
            </w:r>
            <w:r w:rsidR="00681324">
              <w:t xml:space="preserve"> O MER Lógico Preliminar é elaborado com base nos requisitos refinados.</w:t>
            </w:r>
          </w:p>
        </w:tc>
      </w:tr>
      <w:tr w:rsidR="00791962" w:rsidRPr="00646584" w:rsidTr="001317C9">
        <w:tc>
          <w:tcPr>
            <w:tcW w:w="2235" w:type="dxa"/>
            <w:shd w:val="clear" w:color="auto" w:fill="DBE5F1"/>
            <w:vAlign w:val="center"/>
          </w:tcPr>
          <w:p w:rsidR="00791962" w:rsidRPr="00646584" w:rsidRDefault="00791962" w:rsidP="001317C9">
            <w:pPr>
              <w:autoSpaceDE w:val="0"/>
              <w:autoSpaceDN w:val="0"/>
              <w:adjustRightInd w:val="0"/>
              <w:jc w:val="left"/>
              <w:rPr>
                <w:lang w:eastAsia="en-US"/>
              </w:rPr>
            </w:pPr>
            <w:r w:rsidRPr="00646584">
              <w:rPr>
                <w:lang w:eastAsia="en-US"/>
              </w:rPr>
              <w:t>Descrição:</w:t>
            </w:r>
          </w:p>
        </w:tc>
        <w:tc>
          <w:tcPr>
            <w:tcW w:w="7543" w:type="dxa"/>
          </w:tcPr>
          <w:p w:rsidR="00791962" w:rsidRDefault="000E5905" w:rsidP="00FD6DF0">
            <w:r>
              <w:t>Após as reuniões de levantamento dos requisitos realizadas na fase anterior, o Analista de Requisitos deve projetar a solução para a necessidade do cliente e registrar nos documentos Especificação de Caso de Uso, Regras de Negócio, Lista de Mensagens.</w:t>
            </w:r>
            <w:r w:rsidR="004036A9">
              <w:t xml:space="preserve"> O Analista DBA deve elaborar o MER Lógico Preliminar de acordo com a solução projetada. </w:t>
            </w:r>
            <w:r w:rsidR="00F03FF6">
              <w:t xml:space="preserve">A </w:t>
            </w:r>
            <w:proofErr w:type="spellStart"/>
            <w:r w:rsidR="00F03FF6">
              <w:t>rastreabilidade</w:t>
            </w:r>
            <w:proofErr w:type="spellEnd"/>
            <w:r w:rsidR="00F03FF6">
              <w:t xml:space="preserve"> dos requisitos deve ser </w:t>
            </w:r>
            <w:r w:rsidR="00F03FF6">
              <w:lastRenderedPageBreak/>
              <w:t>mantida</w:t>
            </w:r>
            <w:r w:rsidR="00FD6DF0">
              <w:t xml:space="preserve"> </w:t>
            </w:r>
            <w:r w:rsidR="00F03FF6">
              <w:t>pelo</w:t>
            </w:r>
            <w:r w:rsidR="00FD6DF0">
              <w:t xml:space="preserve"> </w:t>
            </w:r>
            <w:r w:rsidR="00F03FF6">
              <w:t>Analista de Requisitos de forma que seja possível fazer análise de impacto.</w:t>
            </w:r>
          </w:p>
          <w:p w:rsidR="000E5905" w:rsidRDefault="000E5905" w:rsidP="00FD6DF0">
            <w:r>
              <w:t xml:space="preserve">Deve ser realizada uma reunião de consolidação dos requisitos para garantir que a solução proposta está de acordo com a arquitetura e padrões do projeto. Após amadurecer os requisitos o Analista de Requisitos </w:t>
            </w:r>
            <w:r w:rsidR="00236499">
              <w:t xml:space="preserve">e o Analista DBA </w:t>
            </w:r>
            <w:r>
              <w:t>deve</w:t>
            </w:r>
            <w:r w:rsidR="00236499">
              <w:t>m</w:t>
            </w:r>
            <w:r>
              <w:t xml:space="preserve"> submeter os artefatos elaborados a uma revisão t</w:t>
            </w:r>
            <w:r w:rsidR="00236499">
              <w:t>écnica.</w:t>
            </w:r>
          </w:p>
          <w:p w:rsidR="00695F30" w:rsidRPr="00646584" w:rsidRDefault="00C00B2B" w:rsidP="00FD6DF0">
            <w:r>
              <w:t xml:space="preserve">Os documentos amadurecidos e revisados </w:t>
            </w:r>
            <w:r w:rsidR="007F23CD">
              <w:t>devem</w:t>
            </w:r>
            <w:r>
              <w:t xml:space="preserve"> ser novamente apresentados aos </w:t>
            </w:r>
            <w:r w:rsidR="00E32936">
              <w:t xml:space="preserve">provedores de requisitos para uma </w:t>
            </w:r>
            <w:r w:rsidR="007F23CD">
              <w:t>avaliaç</w:t>
            </w:r>
            <w:r w:rsidR="001371D8">
              <w:t>ão antes da e</w:t>
            </w:r>
            <w:r w:rsidR="007F23CD">
              <w:t>ntrega formal.</w:t>
            </w:r>
            <w:r w:rsidR="00695F30">
              <w:t xml:space="preserve"> Após avaliação o Analista de Requisitos faz as alterações necessárias, observando se as mudanças solicitadas são pertinentes ou se são passíveis de registro no Processo de Gestão de Mudança (em caso de alterações de escopo).</w:t>
            </w:r>
            <w:r w:rsidR="001178CB">
              <w:t xml:space="preserve"> O Analista de Requisitos indica a completude </w:t>
            </w:r>
            <w:r w:rsidR="000412B3">
              <w:t xml:space="preserve">dos artefatos </w:t>
            </w:r>
            <w:r w:rsidR="001178CB">
              <w:t xml:space="preserve">para que o </w:t>
            </w:r>
            <w:r w:rsidR="002D3A0C">
              <w:t>Gerente de Projetos</w:t>
            </w:r>
            <w:r w:rsidR="00D95EC8">
              <w:t xml:space="preserve"> realize a entrega </w:t>
            </w:r>
            <w:r w:rsidR="001178CB">
              <w:t>conforme planejamento da fase.</w:t>
            </w:r>
          </w:p>
        </w:tc>
      </w:tr>
      <w:tr w:rsidR="00791962" w:rsidRPr="00646584" w:rsidTr="001317C9">
        <w:tc>
          <w:tcPr>
            <w:tcW w:w="2235" w:type="dxa"/>
            <w:shd w:val="clear" w:color="auto" w:fill="DBE5F1"/>
            <w:vAlign w:val="center"/>
          </w:tcPr>
          <w:p w:rsidR="00791962" w:rsidRPr="00646584" w:rsidRDefault="00791962" w:rsidP="001317C9">
            <w:pPr>
              <w:autoSpaceDE w:val="0"/>
              <w:autoSpaceDN w:val="0"/>
              <w:adjustRightInd w:val="0"/>
              <w:jc w:val="left"/>
              <w:rPr>
                <w:lang w:eastAsia="en-US"/>
              </w:rPr>
            </w:pPr>
            <w:r w:rsidRPr="00646584">
              <w:rPr>
                <w:lang w:eastAsia="en-US"/>
              </w:rPr>
              <w:lastRenderedPageBreak/>
              <w:t>Artefatos de Entrada:</w:t>
            </w:r>
          </w:p>
        </w:tc>
        <w:tc>
          <w:tcPr>
            <w:tcW w:w="7543" w:type="dxa"/>
          </w:tcPr>
          <w:p w:rsidR="006F5FD3" w:rsidRDefault="006F5FD3" w:rsidP="001B25F4">
            <w:pPr>
              <w:numPr>
                <w:ilvl w:val="0"/>
                <w:numId w:val="4"/>
              </w:numPr>
              <w:tabs>
                <w:tab w:val="clear" w:pos="1069"/>
                <w:tab w:val="num" w:pos="459"/>
              </w:tabs>
              <w:ind w:left="175"/>
              <w:jc w:val="left"/>
              <w:rPr>
                <w:lang w:eastAsia="en-US"/>
              </w:rPr>
            </w:pPr>
            <w:r>
              <w:rPr>
                <w:lang w:eastAsia="en-US"/>
              </w:rPr>
              <w:t>Plano das Iterações</w:t>
            </w:r>
          </w:p>
          <w:p w:rsidR="006F5FD3" w:rsidRDefault="006F5FD3" w:rsidP="001B25F4">
            <w:pPr>
              <w:numPr>
                <w:ilvl w:val="0"/>
                <w:numId w:val="4"/>
              </w:numPr>
              <w:tabs>
                <w:tab w:val="clear" w:pos="1069"/>
                <w:tab w:val="num" w:pos="459"/>
              </w:tabs>
              <w:ind w:left="175"/>
              <w:jc w:val="left"/>
              <w:rPr>
                <w:lang w:eastAsia="en-US"/>
              </w:rPr>
            </w:pPr>
            <w:r>
              <w:rPr>
                <w:lang w:eastAsia="en-US"/>
              </w:rPr>
              <w:t>Documento de Visão</w:t>
            </w:r>
          </w:p>
          <w:p w:rsidR="001B25F4" w:rsidRDefault="001B25F4" w:rsidP="001B25F4">
            <w:pPr>
              <w:numPr>
                <w:ilvl w:val="0"/>
                <w:numId w:val="4"/>
              </w:numPr>
              <w:tabs>
                <w:tab w:val="clear" w:pos="1069"/>
                <w:tab w:val="num" w:pos="459"/>
              </w:tabs>
              <w:ind w:left="175"/>
              <w:jc w:val="left"/>
              <w:rPr>
                <w:lang w:eastAsia="en-US"/>
              </w:rPr>
            </w:pPr>
            <w:r>
              <w:rPr>
                <w:lang w:eastAsia="en-US"/>
              </w:rPr>
              <w:t>Lista</w:t>
            </w:r>
            <w:r w:rsidRPr="00646584">
              <w:rPr>
                <w:lang w:eastAsia="en-US"/>
              </w:rPr>
              <w:t xml:space="preserve"> de Requisitos</w:t>
            </w:r>
          </w:p>
          <w:p w:rsidR="001B25F4" w:rsidRDefault="001B25F4" w:rsidP="001B25F4">
            <w:pPr>
              <w:numPr>
                <w:ilvl w:val="0"/>
                <w:numId w:val="4"/>
              </w:numPr>
              <w:tabs>
                <w:tab w:val="clear" w:pos="1069"/>
                <w:tab w:val="num" w:pos="459"/>
              </w:tabs>
              <w:ind w:left="175"/>
              <w:jc w:val="left"/>
              <w:rPr>
                <w:lang w:eastAsia="en-US"/>
              </w:rPr>
            </w:pPr>
            <w:r>
              <w:rPr>
                <w:lang w:eastAsia="en-US"/>
              </w:rPr>
              <w:t>Diagrama de Caso de Uso</w:t>
            </w:r>
          </w:p>
          <w:p w:rsidR="001B25F4" w:rsidRDefault="001B25F4" w:rsidP="001B25F4">
            <w:pPr>
              <w:numPr>
                <w:ilvl w:val="0"/>
                <w:numId w:val="4"/>
              </w:numPr>
              <w:tabs>
                <w:tab w:val="clear" w:pos="1069"/>
                <w:tab w:val="num" w:pos="459"/>
              </w:tabs>
              <w:ind w:left="175"/>
              <w:jc w:val="left"/>
              <w:rPr>
                <w:lang w:eastAsia="en-US"/>
              </w:rPr>
            </w:pPr>
            <w:r>
              <w:rPr>
                <w:lang w:eastAsia="en-US"/>
              </w:rPr>
              <w:t>Especificação de Caso de Uso</w:t>
            </w:r>
            <w:r w:rsidR="00236499">
              <w:rPr>
                <w:lang w:eastAsia="en-US"/>
              </w:rPr>
              <w:t xml:space="preserve"> (esboço)</w:t>
            </w:r>
          </w:p>
          <w:p w:rsidR="001B25F4" w:rsidRDefault="001B25F4" w:rsidP="001B25F4">
            <w:pPr>
              <w:numPr>
                <w:ilvl w:val="0"/>
                <w:numId w:val="4"/>
              </w:numPr>
              <w:tabs>
                <w:tab w:val="clear" w:pos="1069"/>
                <w:tab w:val="num" w:pos="459"/>
              </w:tabs>
              <w:ind w:left="175"/>
              <w:jc w:val="left"/>
              <w:rPr>
                <w:lang w:eastAsia="en-US"/>
              </w:rPr>
            </w:pPr>
            <w:r>
              <w:rPr>
                <w:lang w:eastAsia="en-US"/>
              </w:rPr>
              <w:t>Regras de Negócio</w:t>
            </w:r>
            <w:r w:rsidR="00236499">
              <w:rPr>
                <w:lang w:eastAsia="en-US"/>
              </w:rPr>
              <w:t xml:space="preserve"> (esboço)</w:t>
            </w:r>
          </w:p>
          <w:p w:rsidR="001B25F4" w:rsidRDefault="001B25F4" w:rsidP="001B25F4">
            <w:pPr>
              <w:numPr>
                <w:ilvl w:val="0"/>
                <w:numId w:val="4"/>
              </w:numPr>
              <w:tabs>
                <w:tab w:val="clear" w:pos="1069"/>
                <w:tab w:val="num" w:pos="459"/>
              </w:tabs>
              <w:ind w:left="175"/>
              <w:jc w:val="left"/>
              <w:rPr>
                <w:lang w:eastAsia="en-US"/>
              </w:rPr>
            </w:pPr>
            <w:r>
              <w:rPr>
                <w:lang w:eastAsia="en-US"/>
              </w:rPr>
              <w:t>Lista de Mensagens</w:t>
            </w:r>
            <w:r w:rsidR="00236499">
              <w:rPr>
                <w:lang w:eastAsia="en-US"/>
              </w:rPr>
              <w:t xml:space="preserve"> (esboço)</w:t>
            </w:r>
          </w:p>
          <w:p w:rsidR="001B25F4" w:rsidRDefault="001B25F4" w:rsidP="001B25F4">
            <w:pPr>
              <w:numPr>
                <w:ilvl w:val="0"/>
                <w:numId w:val="4"/>
              </w:numPr>
              <w:tabs>
                <w:tab w:val="clear" w:pos="1069"/>
                <w:tab w:val="num" w:pos="459"/>
              </w:tabs>
              <w:ind w:left="175"/>
              <w:jc w:val="left"/>
              <w:rPr>
                <w:lang w:eastAsia="en-US"/>
              </w:rPr>
            </w:pPr>
            <w:r>
              <w:rPr>
                <w:lang w:eastAsia="en-US"/>
              </w:rPr>
              <w:t>Glossário</w:t>
            </w:r>
          </w:p>
          <w:p w:rsidR="00791962" w:rsidRPr="00CA2DF2" w:rsidRDefault="001B25F4" w:rsidP="001B25F4">
            <w:pPr>
              <w:numPr>
                <w:ilvl w:val="0"/>
                <w:numId w:val="4"/>
              </w:numPr>
              <w:tabs>
                <w:tab w:val="clear" w:pos="1069"/>
                <w:tab w:val="num" w:pos="459"/>
              </w:tabs>
              <w:ind w:left="175"/>
              <w:jc w:val="left"/>
              <w:rPr>
                <w:lang w:eastAsia="en-US"/>
              </w:rPr>
            </w:pPr>
            <w:r>
              <w:rPr>
                <w:lang w:eastAsia="en-US"/>
              </w:rPr>
              <w:t>Ata de Reunião</w:t>
            </w:r>
          </w:p>
        </w:tc>
      </w:tr>
      <w:tr w:rsidR="00791962" w:rsidRPr="00646584" w:rsidTr="001317C9">
        <w:tc>
          <w:tcPr>
            <w:tcW w:w="2235" w:type="dxa"/>
            <w:shd w:val="clear" w:color="auto" w:fill="DBE5F1"/>
            <w:vAlign w:val="center"/>
          </w:tcPr>
          <w:p w:rsidR="00791962" w:rsidRPr="00646584" w:rsidRDefault="00791962" w:rsidP="001317C9">
            <w:pPr>
              <w:autoSpaceDE w:val="0"/>
              <w:autoSpaceDN w:val="0"/>
              <w:adjustRightInd w:val="0"/>
              <w:jc w:val="left"/>
              <w:rPr>
                <w:lang w:eastAsia="en-US"/>
              </w:rPr>
            </w:pPr>
            <w:r w:rsidRPr="00646584">
              <w:rPr>
                <w:lang w:eastAsia="en-US"/>
              </w:rPr>
              <w:t>Responsável:</w:t>
            </w:r>
          </w:p>
        </w:tc>
        <w:tc>
          <w:tcPr>
            <w:tcW w:w="7543" w:type="dxa"/>
          </w:tcPr>
          <w:p w:rsidR="00791962" w:rsidRDefault="00791962" w:rsidP="001317C9">
            <w:pPr>
              <w:autoSpaceDE w:val="0"/>
              <w:autoSpaceDN w:val="0"/>
              <w:adjustRightInd w:val="0"/>
              <w:jc w:val="left"/>
              <w:rPr>
                <w:lang w:eastAsia="en-US"/>
              </w:rPr>
            </w:pPr>
            <w:r w:rsidRPr="00CA2DF2">
              <w:rPr>
                <w:lang w:eastAsia="en-US"/>
              </w:rPr>
              <w:t>Analista de Requisitos</w:t>
            </w:r>
          </w:p>
          <w:p w:rsidR="00236499" w:rsidRPr="00CA2DF2" w:rsidRDefault="00236499" w:rsidP="001317C9">
            <w:pPr>
              <w:autoSpaceDE w:val="0"/>
              <w:autoSpaceDN w:val="0"/>
              <w:adjustRightInd w:val="0"/>
              <w:jc w:val="left"/>
              <w:rPr>
                <w:lang w:eastAsia="en-US"/>
              </w:rPr>
            </w:pPr>
            <w:r>
              <w:rPr>
                <w:lang w:eastAsia="en-US"/>
              </w:rPr>
              <w:t>Analista DBA</w:t>
            </w:r>
          </w:p>
        </w:tc>
      </w:tr>
      <w:tr w:rsidR="00791962" w:rsidRPr="00646584" w:rsidTr="001317C9">
        <w:tc>
          <w:tcPr>
            <w:tcW w:w="2235" w:type="dxa"/>
            <w:shd w:val="clear" w:color="auto" w:fill="DBE5F1"/>
            <w:vAlign w:val="center"/>
          </w:tcPr>
          <w:p w:rsidR="00791962" w:rsidRPr="00646584" w:rsidRDefault="00791962" w:rsidP="001317C9">
            <w:pPr>
              <w:autoSpaceDE w:val="0"/>
              <w:autoSpaceDN w:val="0"/>
              <w:adjustRightInd w:val="0"/>
              <w:jc w:val="left"/>
              <w:rPr>
                <w:lang w:eastAsia="en-US"/>
              </w:rPr>
            </w:pPr>
            <w:r w:rsidRPr="00646584">
              <w:rPr>
                <w:lang w:eastAsia="en-US"/>
              </w:rPr>
              <w:t>Envolvidos:</w:t>
            </w:r>
          </w:p>
        </w:tc>
        <w:tc>
          <w:tcPr>
            <w:tcW w:w="7543" w:type="dxa"/>
          </w:tcPr>
          <w:p w:rsidR="00791962" w:rsidRDefault="00791962" w:rsidP="001317C9">
            <w:pPr>
              <w:autoSpaceDE w:val="0"/>
              <w:autoSpaceDN w:val="0"/>
              <w:adjustRightInd w:val="0"/>
              <w:jc w:val="left"/>
              <w:rPr>
                <w:lang w:eastAsia="en-US"/>
              </w:rPr>
            </w:pPr>
            <w:r>
              <w:rPr>
                <w:lang w:eastAsia="en-US"/>
              </w:rPr>
              <w:t>Gestor do Sistema</w:t>
            </w:r>
          </w:p>
          <w:p w:rsidR="00BD3582" w:rsidRPr="00CA2DF2" w:rsidRDefault="00BD3582" w:rsidP="001317C9">
            <w:pPr>
              <w:autoSpaceDE w:val="0"/>
              <w:autoSpaceDN w:val="0"/>
              <w:adjustRightInd w:val="0"/>
              <w:jc w:val="left"/>
              <w:rPr>
                <w:lang w:eastAsia="en-US"/>
              </w:rPr>
            </w:pPr>
            <w:r>
              <w:rPr>
                <w:lang w:eastAsia="en-US"/>
              </w:rPr>
              <w:t>Provedores de Requisitos</w:t>
            </w:r>
          </w:p>
        </w:tc>
      </w:tr>
      <w:tr w:rsidR="00791962" w:rsidRPr="00646584" w:rsidTr="001317C9">
        <w:tc>
          <w:tcPr>
            <w:tcW w:w="2235" w:type="dxa"/>
            <w:shd w:val="clear" w:color="auto" w:fill="DBE5F1"/>
            <w:vAlign w:val="center"/>
          </w:tcPr>
          <w:p w:rsidR="00791962" w:rsidRPr="00646584" w:rsidRDefault="00791962" w:rsidP="001317C9">
            <w:pPr>
              <w:autoSpaceDE w:val="0"/>
              <w:autoSpaceDN w:val="0"/>
              <w:adjustRightInd w:val="0"/>
              <w:jc w:val="left"/>
              <w:rPr>
                <w:lang w:eastAsia="en-US"/>
              </w:rPr>
            </w:pPr>
            <w:r w:rsidRPr="00646584">
              <w:rPr>
                <w:lang w:eastAsia="en-US"/>
              </w:rPr>
              <w:t>Produtos de Saída:</w:t>
            </w:r>
          </w:p>
        </w:tc>
        <w:tc>
          <w:tcPr>
            <w:tcW w:w="7543" w:type="dxa"/>
          </w:tcPr>
          <w:p w:rsidR="004E55DF" w:rsidRDefault="004E55DF" w:rsidP="004E55DF">
            <w:pPr>
              <w:numPr>
                <w:ilvl w:val="0"/>
                <w:numId w:val="4"/>
              </w:numPr>
              <w:tabs>
                <w:tab w:val="clear" w:pos="1069"/>
                <w:tab w:val="num" w:pos="459"/>
              </w:tabs>
              <w:ind w:left="175"/>
              <w:jc w:val="left"/>
              <w:rPr>
                <w:lang w:eastAsia="en-US"/>
              </w:rPr>
            </w:pPr>
            <w:r>
              <w:rPr>
                <w:lang w:eastAsia="en-US"/>
              </w:rPr>
              <w:t>Especificação de Caso de Uso</w:t>
            </w:r>
          </w:p>
          <w:p w:rsidR="004E55DF" w:rsidRDefault="004E55DF" w:rsidP="004E55DF">
            <w:pPr>
              <w:numPr>
                <w:ilvl w:val="0"/>
                <w:numId w:val="4"/>
              </w:numPr>
              <w:tabs>
                <w:tab w:val="clear" w:pos="1069"/>
                <w:tab w:val="num" w:pos="459"/>
              </w:tabs>
              <w:ind w:left="175"/>
              <w:jc w:val="left"/>
              <w:rPr>
                <w:lang w:eastAsia="en-US"/>
              </w:rPr>
            </w:pPr>
            <w:r>
              <w:rPr>
                <w:lang w:eastAsia="en-US"/>
              </w:rPr>
              <w:t>Regras de Negócio</w:t>
            </w:r>
          </w:p>
          <w:p w:rsidR="004E55DF" w:rsidRDefault="004E55DF" w:rsidP="004E55DF">
            <w:pPr>
              <w:numPr>
                <w:ilvl w:val="0"/>
                <w:numId w:val="4"/>
              </w:numPr>
              <w:tabs>
                <w:tab w:val="clear" w:pos="1069"/>
                <w:tab w:val="num" w:pos="459"/>
              </w:tabs>
              <w:ind w:left="175"/>
              <w:jc w:val="left"/>
              <w:rPr>
                <w:lang w:eastAsia="en-US"/>
              </w:rPr>
            </w:pPr>
            <w:r>
              <w:rPr>
                <w:lang w:eastAsia="en-US"/>
              </w:rPr>
              <w:t>Lista de Mensagens</w:t>
            </w:r>
          </w:p>
          <w:p w:rsidR="00715966" w:rsidRDefault="00715966" w:rsidP="004E55DF">
            <w:pPr>
              <w:numPr>
                <w:ilvl w:val="0"/>
                <w:numId w:val="4"/>
              </w:numPr>
              <w:tabs>
                <w:tab w:val="clear" w:pos="1069"/>
                <w:tab w:val="num" w:pos="459"/>
              </w:tabs>
              <w:ind w:left="175"/>
              <w:jc w:val="left"/>
              <w:rPr>
                <w:lang w:eastAsia="en-US"/>
              </w:rPr>
            </w:pPr>
            <w:r>
              <w:rPr>
                <w:lang w:eastAsia="en-US"/>
              </w:rPr>
              <w:t xml:space="preserve">Matriz de </w:t>
            </w:r>
            <w:proofErr w:type="spellStart"/>
            <w:r>
              <w:rPr>
                <w:lang w:eastAsia="en-US"/>
              </w:rPr>
              <w:t>Rastreabilidade</w:t>
            </w:r>
            <w:proofErr w:type="spellEnd"/>
          </w:p>
          <w:p w:rsidR="004E55DF" w:rsidRDefault="004E55DF" w:rsidP="004E55DF">
            <w:pPr>
              <w:numPr>
                <w:ilvl w:val="0"/>
                <w:numId w:val="4"/>
              </w:numPr>
              <w:tabs>
                <w:tab w:val="clear" w:pos="1069"/>
                <w:tab w:val="num" w:pos="459"/>
              </w:tabs>
              <w:ind w:left="175"/>
              <w:jc w:val="left"/>
              <w:rPr>
                <w:lang w:eastAsia="en-US"/>
              </w:rPr>
            </w:pPr>
            <w:r>
              <w:rPr>
                <w:lang w:eastAsia="en-US"/>
              </w:rPr>
              <w:t>Glossário</w:t>
            </w:r>
          </w:p>
          <w:p w:rsidR="009A4751" w:rsidRDefault="009A4751" w:rsidP="004E55DF">
            <w:pPr>
              <w:numPr>
                <w:ilvl w:val="0"/>
                <w:numId w:val="4"/>
              </w:numPr>
              <w:tabs>
                <w:tab w:val="clear" w:pos="1069"/>
                <w:tab w:val="num" w:pos="459"/>
              </w:tabs>
              <w:ind w:left="175"/>
              <w:jc w:val="left"/>
              <w:rPr>
                <w:lang w:eastAsia="en-US"/>
              </w:rPr>
            </w:pPr>
            <w:r>
              <w:rPr>
                <w:lang w:eastAsia="en-US"/>
              </w:rPr>
              <w:t>MER Lógico Preliminar</w:t>
            </w:r>
          </w:p>
          <w:p w:rsidR="00715966" w:rsidRPr="00646584" w:rsidRDefault="00BF0461" w:rsidP="00BF0461">
            <w:pPr>
              <w:numPr>
                <w:ilvl w:val="0"/>
                <w:numId w:val="4"/>
              </w:numPr>
              <w:tabs>
                <w:tab w:val="clear" w:pos="1069"/>
                <w:tab w:val="num" w:pos="459"/>
              </w:tabs>
              <w:ind w:left="175"/>
              <w:jc w:val="left"/>
              <w:rPr>
                <w:lang w:eastAsia="en-US"/>
              </w:rPr>
            </w:pPr>
            <w:r>
              <w:rPr>
                <w:lang w:eastAsia="en-US"/>
              </w:rPr>
              <w:t>Ata de Reunião (contendo a validação dos provedores de requisitos para os artefatos elaborados)</w:t>
            </w:r>
          </w:p>
        </w:tc>
      </w:tr>
      <w:tr w:rsidR="00791962" w:rsidRPr="00646584" w:rsidTr="001317C9">
        <w:tc>
          <w:tcPr>
            <w:tcW w:w="2235" w:type="dxa"/>
            <w:shd w:val="clear" w:color="auto" w:fill="DBE5F1"/>
            <w:vAlign w:val="center"/>
          </w:tcPr>
          <w:p w:rsidR="00791962" w:rsidRPr="00646584" w:rsidRDefault="00791962" w:rsidP="001317C9">
            <w:pPr>
              <w:autoSpaceDE w:val="0"/>
              <w:autoSpaceDN w:val="0"/>
              <w:adjustRightInd w:val="0"/>
              <w:jc w:val="left"/>
              <w:rPr>
                <w:lang w:eastAsia="en-US"/>
              </w:rPr>
            </w:pPr>
            <w:r w:rsidRPr="00646584">
              <w:rPr>
                <w:lang w:eastAsia="en-US"/>
              </w:rPr>
              <w:t>Ferramentas:</w:t>
            </w:r>
          </w:p>
        </w:tc>
        <w:tc>
          <w:tcPr>
            <w:tcW w:w="7543" w:type="dxa"/>
          </w:tcPr>
          <w:p w:rsidR="00791962" w:rsidRDefault="00791962" w:rsidP="001317C9">
            <w:r w:rsidRPr="00F63483">
              <w:rPr>
                <w:lang w:eastAsia="en-US"/>
              </w:rPr>
              <w:t>N/A</w:t>
            </w:r>
          </w:p>
        </w:tc>
      </w:tr>
      <w:tr w:rsidR="00791962" w:rsidRPr="00646584" w:rsidTr="001317C9">
        <w:tc>
          <w:tcPr>
            <w:tcW w:w="2235" w:type="dxa"/>
            <w:shd w:val="clear" w:color="auto" w:fill="DBE5F1"/>
            <w:vAlign w:val="center"/>
          </w:tcPr>
          <w:p w:rsidR="00791962" w:rsidRPr="00646584" w:rsidRDefault="00791962" w:rsidP="001317C9">
            <w:pPr>
              <w:autoSpaceDE w:val="0"/>
              <w:autoSpaceDN w:val="0"/>
              <w:adjustRightInd w:val="0"/>
              <w:jc w:val="left"/>
              <w:rPr>
                <w:lang w:eastAsia="en-US"/>
              </w:rPr>
            </w:pPr>
            <w:r w:rsidRPr="00646584">
              <w:rPr>
                <w:lang w:eastAsia="en-US"/>
              </w:rPr>
              <w:t>Material de Apoio:</w:t>
            </w:r>
          </w:p>
        </w:tc>
        <w:tc>
          <w:tcPr>
            <w:tcW w:w="7543" w:type="dxa"/>
          </w:tcPr>
          <w:p w:rsidR="00791962" w:rsidRDefault="00791962" w:rsidP="001317C9">
            <w:r w:rsidRPr="00F63483">
              <w:rPr>
                <w:lang w:eastAsia="en-US"/>
              </w:rPr>
              <w:t>N/A</w:t>
            </w:r>
          </w:p>
        </w:tc>
      </w:tr>
      <w:tr w:rsidR="005B3EE6" w:rsidRPr="00646584" w:rsidTr="00514981">
        <w:tc>
          <w:tcPr>
            <w:tcW w:w="2235" w:type="dxa"/>
            <w:shd w:val="clear" w:color="auto" w:fill="DBE5F1"/>
            <w:vAlign w:val="center"/>
          </w:tcPr>
          <w:p w:rsidR="005B3EE6" w:rsidRPr="00646584" w:rsidRDefault="005B3EE6" w:rsidP="00514981">
            <w:pPr>
              <w:autoSpaceDE w:val="0"/>
              <w:autoSpaceDN w:val="0"/>
              <w:adjustRightInd w:val="0"/>
              <w:jc w:val="left"/>
              <w:rPr>
                <w:lang w:eastAsia="en-US"/>
              </w:rPr>
            </w:pPr>
            <w:r>
              <w:rPr>
                <w:lang w:eastAsia="en-US"/>
              </w:rPr>
              <w:t>Revisão Técnica:</w:t>
            </w:r>
          </w:p>
        </w:tc>
        <w:tc>
          <w:tcPr>
            <w:tcW w:w="7543" w:type="dxa"/>
          </w:tcPr>
          <w:p w:rsidR="005B3EE6" w:rsidRPr="00F63483" w:rsidRDefault="005B3EE6" w:rsidP="00514981">
            <w:pPr>
              <w:rPr>
                <w:lang w:eastAsia="en-US"/>
              </w:rPr>
            </w:pPr>
            <w:r>
              <w:rPr>
                <w:lang w:eastAsia="en-US"/>
              </w:rPr>
              <w:t xml:space="preserve">Realizar revisão técnica </w:t>
            </w:r>
            <w:r w:rsidR="00B2794D">
              <w:rPr>
                <w:lang w:eastAsia="en-US"/>
              </w:rPr>
              <w:t>dos produtos conforme plano de revisões.</w:t>
            </w:r>
          </w:p>
        </w:tc>
      </w:tr>
      <w:tr w:rsidR="005B3EE6" w:rsidRPr="00646584" w:rsidTr="00514981">
        <w:tc>
          <w:tcPr>
            <w:tcW w:w="2235" w:type="dxa"/>
            <w:shd w:val="clear" w:color="auto" w:fill="DBE5F1"/>
            <w:vAlign w:val="center"/>
          </w:tcPr>
          <w:p w:rsidR="005B3EE6" w:rsidRDefault="005B3EE6" w:rsidP="00514981">
            <w:pPr>
              <w:autoSpaceDE w:val="0"/>
              <w:autoSpaceDN w:val="0"/>
              <w:adjustRightInd w:val="0"/>
              <w:jc w:val="left"/>
              <w:rPr>
                <w:lang w:eastAsia="en-US"/>
              </w:rPr>
            </w:pPr>
            <w:r>
              <w:rPr>
                <w:lang w:eastAsia="en-US"/>
              </w:rPr>
              <w:t>Entrega e Homologação:</w:t>
            </w:r>
          </w:p>
        </w:tc>
        <w:tc>
          <w:tcPr>
            <w:tcW w:w="7543" w:type="dxa"/>
          </w:tcPr>
          <w:p w:rsidR="005B3EE6" w:rsidRDefault="00AB0021" w:rsidP="000748F1">
            <w:pPr>
              <w:rPr>
                <w:lang w:eastAsia="en-US"/>
              </w:rPr>
            </w:pPr>
            <w:r>
              <w:rPr>
                <w:lang w:eastAsia="en-US"/>
              </w:rPr>
              <w:t>Entrega e homologaç</w:t>
            </w:r>
            <w:r w:rsidR="000748F1">
              <w:rPr>
                <w:lang w:eastAsia="en-US"/>
              </w:rPr>
              <w:t>ão dos produtos da Elaboração Pa</w:t>
            </w:r>
            <w:r>
              <w:rPr>
                <w:lang w:eastAsia="en-US"/>
              </w:rPr>
              <w:t xml:space="preserve">cote </w:t>
            </w:r>
            <w:proofErr w:type="gramStart"/>
            <w:r>
              <w:rPr>
                <w:lang w:eastAsia="en-US"/>
              </w:rPr>
              <w:t>1</w:t>
            </w:r>
            <w:proofErr w:type="gramEnd"/>
            <w:r>
              <w:rPr>
                <w:lang w:eastAsia="en-US"/>
              </w:rPr>
              <w:t>.</w:t>
            </w:r>
          </w:p>
        </w:tc>
      </w:tr>
    </w:tbl>
    <w:p w:rsidR="00EF7D2B" w:rsidRDefault="00EF7D2B" w:rsidP="00186498">
      <w:pPr>
        <w:rPr>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7543"/>
      </w:tblGrid>
      <w:tr w:rsidR="00AB79D2" w:rsidRPr="00646584" w:rsidTr="007D7C5B">
        <w:trPr>
          <w:trHeight w:val="340"/>
        </w:trPr>
        <w:tc>
          <w:tcPr>
            <w:tcW w:w="9778" w:type="dxa"/>
            <w:gridSpan w:val="2"/>
            <w:shd w:val="clear" w:color="auto" w:fill="548DD4"/>
            <w:vAlign w:val="center"/>
          </w:tcPr>
          <w:p w:rsidR="00AB79D2" w:rsidRPr="00646584" w:rsidRDefault="00AB79D2" w:rsidP="00AB79D2">
            <w:pPr>
              <w:pStyle w:val="Ttulo3"/>
              <w:spacing w:before="0" w:after="0"/>
              <w:rPr>
                <w:color w:val="FFFFFF"/>
                <w:sz w:val="20"/>
              </w:rPr>
            </w:pPr>
            <w:bookmarkStart w:id="56" w:name="_Toc375058775"/>
            <w:r>
              <w:rPr>
                <w:color w:val="FFFFFF"/>
                <w:sz w:val="20"/>
              </w:rPr>
              <w:t xml:space="preserve">Colher Aprovações (Elaboração Pacote </w:t>
            </w:r>
            <w:proofErr w:type="gramStart"/>
            <w:r>
              <w:rPr>
                <w:color w:val="FFFFFF"/>
                <w:sz w:val="20"/>
              </w:rPr>
              <w:t>1</w:t>
            </w:r>
            <w:proofErr w:type="gramEnd"/>
            <w:r>
              <w:rPr>
                <w:color w:val="FFFFFF"/>
                <w:sz w:val="20"/>
              </w:rPr>
              <w:t>)</w:t>
            </w:r>
            <w:bookmarkEnd w:id="56"/>
          </w:p>
        </w:tc>
      </w:tr>
      <w:tr w:rsidR="00AB79D2" w:rsidRPr="00646584" w:rsidTr="007D7C5B">
        <w:tc>
          <w:tcPr>
            <w:tcW w:w="2235" w:type="dxa"/>
            <w:shd w:val="clear" w:color="auto" w:fill="DBE5F1"/>
            <w:vAlign w:val="center"/>
          </w:tcPr>
          <w:p w:rsidR="00AB79D2" w:rsidRPr="00646584" w:rsidRDefault="00AB79D2" w:rsidP="007D7C5B">
            <w:pPr>
              <w:autoSpaceDE w:val="0"/>
              <w:autoSpaceDN w:val="0"/>
              <w:adjustRightInd w:val="0"/>
              <w:jc w:val="left"/>
              <w:rPr>
                <w:lang w:eastAsia="en-US"/>
              </w:rPr>
            </w:pPr>
            <w:r>
              <w:rPr>
                <w:lang w:eastAsia="en-US"/>
              </w:rPr>
              <w:t>Objetivo</w:t>
            </w:r>
            <w:r w:rsidRPr="00646584">
              <w:rPr>
                <w:lang w:eastAsia="en-US"/>
              </w:rPr>
              <w:t>:</w:t>
            </w:r>
          </w:p>
        </w:tc>
        <w:tc>
          <w:tcPr>
            <w:tcW w:w="7543" w:type="dxa"/>
          </w:tcPr>
          <w:p w:rsidR="00AB79D2" w:rsidRPr="00646584" w:rsidRDefault="00AB79D2" w:rsidP="007D7C5B">
            <w:pPr>
              <w:pStyle w:val="PargrafodaLista"/>
              <w:autoSpaceDE w:val="0"/>
              <w:autoSpaceDN w:val="0"/>
              <w:adjustRightInd w:val="0"/>
              <w:ind w:left="0"/>
              <w:contextualSpacing/>
              <w:jc w:val="both"/>
              <w:rPr>
                <w:rFonts w:ascii="Arial" w:hAnsi="Arial" w:cs="Arial"/>
                <w:sz w:val="20"/>
              </w:rPr>
            </w:pPr>
            <w:r>
              <w:rPr>
                <w:rFonts w:ascii="Arial" w:hAnsi="Arial" w:cs="Arial"/>
                <w:sz w:val="20"/>
              </w:rPr>
              <w:t>Esse fluxo é responsável pela aprovação dos artefatos de levantamento de requisitos.</w:t>
            </w:r>
          </w:p>
        </w:tc>
      </w:tr>
      <w:tr w:rsidR="00AB79D2" w:rsidRPr="00646584" w:rsidTr="007D7C5B">
        <w:tc>
          <w:tcPr>
            <w:tcW w:w="2235" w:type="dxa"/>
            <w:shd w:val="clear" w:color="auto" w:fill="DBE5F1"/>
            <w:vAlign w:val="center"/>
          </w:tcPr>
          <w:p w:rsidR="00AB79D2" w:rsidRPr="00646584" w:rsidRDefault="00AB79D2" w:rsidP="007D7C5B">
            <w:pPr>
              <w:autoSpaceDE w:val="0"/>
              <w:autoSpaceDN w:val="0"/>
              <w:adjustRightInd w:val="0"/>
              <w:jc w:val="left"/>
              <w:rPr>
                <w:lang w:eastAsia="en-US"/>
              </w:rPr>
            </w:pPr>
            <w:r>
              <w:rPr>
                <w:lang w:eastAsia="en-US"/>
              </w:rPr>
              <w:t>Descrição</w:t>
            </w:r>
            <w:r w:rsidRPr="00646584">
              <w:rPr>
                <w:lang w:eastAsia="en-US"/>
              </w:rPr>
              <w:t>:</w:t>
            </w:r>
          </w:p>
        </w:tc>
        <w:tc>
          <w:tcPr>
            <w:tcW w:w="7543" w:type="dxa"/>
          </w:tcPr>
          <w:p w:rsidR="00AB79D2" w:rsidRDefault="00AB79D2" w:rsidP="007D7C5B">
            <w:pPr>
              <w:pStyle w:val="PargrafodaLista"/>
              <w:autoSpaceDE w:val="0"/>
              <w:autoSpaceDN w:val="0"/>
              <w:adjustRightInd w:val="0"/>
              <w:ind w:left="0"/>
              <w:contextualSpacing/>
              <w:jc w:val="both"/>
              <w:rPr>
                <w:rFonts w:ascii="Arial" w:hAnsi="Arial" w:cs="Arial"/>
                <w:sz w:val="20"/>
              </w:rPr>
            </w:pPr>
            <w:r>
              <w:rPr>
                <w:rFonts w:ascii="Arial" w:hAnsi="Arial" w:cs="Arial"/>
                <w:sz w:val="20"/>
              </w:rPr>
              <w:t>Serão realizadas entregas formais e homologações conforme planejamento de cada fase. Nesta atividade está prevista a homologação dos artefatos conforme abaixo:</w:t>
            </w:r>
          </w:p>
          <w:p w:rsidR="00AB79D2" w:rsidRDefault="00AB79D2" w:rsidP="007D7C5B">
            <w:pPr>
              <w:pStyle w:val="PargrafodaLista"/>
              <w:autoSpaceDE w:val="0"/>
              <w:autoSpaceDN w:val="0"/>
              <w:adjustRightInd w:val="0"/>
              <w:ind w:left="0"/>
              <w:contextualSpacing/>
              <w:jc w:val="both"/>
              <w:rPr>
                <w:rFonts w:ascii="Arial" w:hAnsi="Arial" w:cs="Arial"/>
                <w:sz w:val="20"/>
              </w:rPr>
            </w:pPr>
          </w:p>
          <w:p w:rsidR="00AB79D2" w:rsidRDefault="00AB79D2" w:rsidP="00AB79D2">
            <w:pPr>
              <w:pStyle w:val="PargrafodaLista"/>
              <w:autoSpaceDE w:val="0"/>
              <w:autoSpaceDN w:val="0"/>
              <w:adjustRightInd w:val="0"/>
              <w:ind w:left="0"/>
              <w:contextualSpacing/>
              <w:jc w:val="both"/>
              <w:rPr>
                <w:rFonts w:ascii="Arial" w:hAnsi="Arial" w:cs="Arial"/>
                <w:sz w:val="20"/>
              </w:rPr>
            </w:pPr>
            <w:r>
              <w:rPr>
                <w:rFonts w:ascii="Arial" w:hAnsi="Arial" w:cs="Arial"/>
                <w:sz w:val="20"/>
              </w:rPr>
              <w:t xml:space="preserve">- Pacote Elaboração Pacote </w:t>
            </w:r>
            <w:proofErr w:type="gramStart"/>
            <w:r>
              <w:rPr>
                <w:rFonts w:ascii="Arial" w:hAnsi="Arial" w:cs="Arial"/>
                <w:sz w:val="20"/>
              </w:rPr>
              <w:t>1</w:t>
            </w:r>
            <w:proofErr w:type="gramEnd"/>
            <w:r>
              <w:rPr>
                <w:rFonts w:ascii="Arial" w:hAnsi="Arial" w:cs="Arial"/>
                <w:sz w:val="20"/>
              </w:rPr>
              <w:t>:</w:t>
            </w:r>
          </w:p>
          <w:p w:rsidR="00AB79D2" w:rsidRPr="00CA2DF2" w:rsidRDefault="00AB79D2" w:rsidP="00AB79D2">
            <w:pPr>
              <w:numPr>
                <w:ilvl w:val="0"/>
                <w:numId w:val="4"/>
              </w:numPr>
              <w:tabs>
                <w:tab w:val="clear" w:pos="1069"/>
                <w:tab w:val="num" w:pos="459"/>
              </w:tabs>
              <w:ind w:left="175"/>
              <w:jc w:val="left"/>
              <w:rPr>
                <w:lang w:eastAsia="en-US"/>
              </w:rPr>
            </w:pPr>
            <w:r w:rsidRPr="00CA2DF2">
              <w:rPr>
                <w:lang w:eastAsia="en-US"/>
              </w:rPr>
              <w:t>Especificação de Caso</w:t>
            </w:r>
            <w:r>
              <w:rPr>
                <w:lang w:eastAsia="en-US"/>
              </w:rPr>
              <w:t xml:space="preserve"> de Uso</w:t>
            </w:r>
          </w:p>
          <w:p w:rsidR="00AB79D2" w:rsidRPr="00CA2DF2" w:rsidRDefault="00AB79D2" w:rsidP="00AB79D2">
            <w:pPr>
              <w:numPr>
                <w:ilvl w:val="0"/>
                <w:numId w:val="4"/>
              </w:numPr>
              <w:tabs>
                <w:tab w:val="clear" w:pos="1069"/>
                <w:tab w:val="num" w:pos="459"/>
              </w:tabs>
              <w:ind w:left="175"/>
              <w:rPr>
                <w:lang w:eastAsia="en-US"/>
              </w:rPr>
            </w:pPr>
            <w:r w:rsidRPr="00CA2DF2">
              <w:rPr>
                <w:lang w:eastAsia="en-US"/>
              </w:rPr>
              <w:t>Regras de Neg</w:t>
            </w:r>
            <w:r>
              <w:rPr>
                <w:lang w:eastAsia="en-US"/>
              </w:rPr>
              <w:t>ócio</w:t>
            </w:r>
          </w:p>
          <w:p w:rsidR="00AB79D2" w:rsidRDefault="00AB79D2" w:rsidP="00AB79D2">
            <w:pPr>
              <w:numPr>
                <w:ilvl w:val="0"/>
                <w:numId w:val="4"/>
              </w:numPr>
              <w:tabs>
                <w:tab w:val="clear" w:pos="1069"/>
                <w:tab w:val="num" w:pos="459"/>
              </w:tabs>
              <w:ind w:left="175"/>
              <w:rPr>
                <w:lang w:eastAsia="en-US"/>
              </w:rPr>
            </w:pPr>
            <w:r w:rsidRPr="00CA2DF2">
              <w:rPr>
                <w:lang w:eastAsia="en-US"/>
              </w:rPr>
              <w:t>Lista de Mensagens</w:t>
            </w:r>
          </w:p>
          <w:p w:rsidR="00AB79D2" w:rsidRDefault="00AB79D2" w:rsidP="00AB79D2">
            <w:pPr>
              <w:numPr>
                <w:ilvl w:val="0"/>
                <w:numId w:val="4"/>
              </w:numPr>
              <w:tabs>
                <w:tab w:val="clear" w:pos="1069"/>
                <w:tab w:val="num" w:pos="459"/>
              </w:tabs>
              <w:ind w:left="175"/>
              <w:rPr>
                <w:lang w:eastAsia="en-US"/>
              </w:rPr>
            </w:pPr>
            <w:r>
              <w:rPr>
                <w:lang w:eastAsia="en-US"/>
              </w:rPr>
              <w:t>Glossário</w:t>
            </w:r>
          </w:p>
          <w:p w:rsidR="00AB79D2" w:rsidRDefault="00AB79D2" w:rsidP="00AB79D2">
            <w:pPr>
              <w:numPr>
                <w:ilvl w:val="0"/>
                <w:numId w:val="4"/>
              </w:numPr>
              <w:tabs>
                <w:tab w:val="clear" w:pos="1069"/>
                <w:tab w:val="num" w:pos="459"/>
              </w:tabs>
              <w:ind w:left="175"/>
              <w:rPr>
                <w:lang w:eastAsia="en-US"/>
              </w:rPr>
            </w:pPr>
            <w:r>
              <w:rPr>
                <w:lang w:eastAsia="en-US"/>
              </w:rPr>
              <w:t>MER Lógico Preliminar</w:t>
            </w:r>
          </w:p>
          <w:p w:rsidR="00AB79D2" w:rsidRDefault="00AB79D2" w:rsidP="00AB79D2">
            <w:pPr>
              <w:numPr>
                <w:ilvl w:val="0"/>
                <w:numId w:val="4"/>
              </w:numPr>
              <w:tabs>
                <w:tab w:val="clear" w:pos="1069"/>
                <w:tab w:val="num" w:pos="459"/>
              </w:tabs>
              <w:ind w:left="175"/>
              <w:rPr>
                <w:lang w:eastAsia="en-US"/>
              </w:rPr>
            </w:pPr>
            <w:r>
              <w:rPr>
                <w:lang w:eastAsia="en-US"/>
              </w:rPr>
              <w:t xml:space="preserve">Matriz de </w:t>
            </w:r>
            <w:proofErr w:type="spellStart"/>
            <w:r>
              <w:rPr>
                <w:lang w:eastAsia="en-US"/>
              </w:rPr>
              <w:t>Rastreabilidade</w:t>
            </w:r>
            <w:proofErr w:type="spellEnd"/>
          </w:p>
          <w:p w:rsidR="00AB79D2" w:rsidRDefault="00AB79D2" w:rsidP="007D7C5B">
            <w:pPr>
              <w:pStyle w:val="PargrafodaLista"/>
              <w:autoSpaceDE w:val="0"/>
              <w:autoSpaceDN w:val="0"/>
              <w:adjustRightInd w:val="0"/>
              <w:ind w:left="0"/>
              <w:contextualSpacing/>
              <w:jc w:val="both"/>
              <w:rPr>
                <w:rFonts w:ascii="Arial" w:hAnsi="Arial" w:cs="Arial"/>
                <w:sz w:val="20"/>
              </w:rPr>
            </w:pPr>
          </w:p>
          <w:p w:rsidR="00AB79D2" w:rsidRDefault="00AB79D2" w:rsidP="007D7C5B">
            <w:pPr>
              <w:pStyle w:val="PargrafodaLista"/>
              <w:autoSpaceDE w:val="0"/>
              <w:autoSpaceDN w:val="0"/>
              <w:adjustRightInd w:val="0"/>
              <w:ind w:left="0"/>
              <w:contextualSpacing/>
              <w:jc w:val="both"/>
              <w:rPr>
                <w:rFonts w:ascii="Arial" w:hAnsi="Arial" w:cs="Arial"/>
                <w:sz w:val="20"/>
              </w:rPr>
            </w:pPr>
          </w:p>
          <w:p w:rsidR="00AB79D2" w:rsidRPr="00646584" w:rsidRDefault="00AB79D2" w:rsidP="007D7C5B">
            <w:pPr>
              <w:pStyle w:val="PargrafodaLista"/>
              <w:autoSpaceDE w:val="0"/>
              <w:autoSpaceDN w:val="0"/>
              <w:adjustRightInd w:val="0"/>
              <w:ind w:left="0"/>
              <w:contextualSpacing/>
              <w:jc w:val="both"/>
              <w:rPr>
                <w:rFonts w:ascii="Arial" w:hAnsi="Arial" w:cs="Arial"/>
                <w:sz w:val="20"/>
              </w:rPr>
            </w:pPr>
            <w:r>
              <w:rPr>
                <w:rFonts w:ascii="Arial" w:hAnsi="Arial" w:cs="Arial"/>
                <w:sz w:val="20"/>
              </w:rPr>
              <w:t xml:space="preserve">No momento oportuno o Gerente de Projetos solicita a geração de </w:t>
            </w:r>
            <w:proofErr w:type="spellStart"/>
            <w:r>
              <w:rPr>
                <w:rFonts w:ascii="Arial" w:hAnsi="Arial" w:cs="Arial"/>
                <w:sz w:val="20"/>
              </w:rPr>
              <w:t>baseline</w:t>
            </w:r>
            <w:proofErr w:type="spellEnd"/>
            <w:r>
              <w:rPr>
                <w:rFonts w:ascii="Arial" w:hAnsi="Arial" w:cs="Arial"/>
                <w:sz w:val="20"/>
              </w:rPr>
              <w:t xml:space="preserve"> e obtém a homologação formal dos artefatos. Caso sejam reportados defeitos estes devem ser devidamente tratados pela equipe e uma nova geração de </w:t>
            </w:r>
            <w:proofErr w:type="spellStart"/>
            <w:r>
              <w:rPr>
                <w:rFonts w:ascii="Arial" w:hAnsi="Arial" w:cs="Arial"/>
                <w:sz w:val="20"/>
              </w:rPr>
              <w:t>baseline</w:t>
            </w:r>
            <w:proofErr w:type="spellEnd"/>
            <w:r>
              <w:rPr>
                <w:rFonts w:ascii="Arial" w:hAnsi="Arial" w:cs="Arial"/>
                <w:sz w:val="20"/>
              </w:rPr>
              <w:t xml:space="preserve"> deve ser realizada, conforme previsto no Processo de Gestão de Configuração. </w:t>
            </w:r>
          </w:p>
        </w:tc>
      </w:tr>
      <w:tr w:rsidR="00AB79D2" w:rsidRPr="00646584" w:rsidTr="007D7C5B">
        <w:tc>
          <w:tcPr>
            <w:tcW w:w="2235" w:type="dxa"/>
            <w:shd w:val="clear" w:color="auto" w:fill="DBE5F1"/>
            <w:vAlign w:val="center"/>
          </w:tcPr>
          <w:p w:rsidR="00AB79D2" w:rsidRPr="00646584" w:rsidRDefault="00AB79D2" w:rsidP="007D7C5B">
            <w:pPr>
              <w:autoSpaceDE w:val="0"/>
              <w:autoSpaceDN w:val="0"/>
              <w:adjustRightInd w:val="0"/>
              <w:jc w:val="left"/>
              <w:rPr>
                <w:lang w:eastAsia="en-US"/>
              </w:rPr>
            </w:pPr>
            <w:r w:rsidRPr="00646584">
              <w:rPr>
                <w:lang w:eastAsia="en-US"/>
              </w:rPr>
              <w:lastRenderedPageBreak/>
              <w:t>Artefatos de Entrada:</w:t>
            </w:r>
          </w:p>
        </w:tc>
        <w:tc>
          <w:tcPr>
            <w:tcW w:w="7543" w:type="dxa"/>
          </w:tcPr>
          <w:p w:rsidR="00AB79D2" w:rsidRDefault="00AB79D2" w:rsidP="00AB79D2">
            <w:pPr>
              <w:jc w:val="left"/>
              <w:rPr>
                <w:lang w:eastAsia="en-US"/>
              </w:rPr>
            </w:pPr>
          </w:p>
          <w:p w:rsidR="00AB79D2" w:rsidRPr="00CA2DF2" w:rsidRDefault="00AB79D2" w:rsidP="00AB79D2">
            <w:pPr>
              <w:numPr>
                <w:ilvl w:val="0"/>
                <w:numId w:val="4"/>
              </w:numPr>
              <w:tabs>
                <w:tab w:val="clear" w:pos="1069"/>
                <w:tab w:val="num" w:pos="459"/>
              </w:tabs>
              <w:ind w:left="175"/>
              <w:jc w:val="left"/>
              <w:rPr>
                <w:lang w:eastAsia="en-US"/>
              </w:rPr>
            </w:pPr>
            <w:r w:rsidRPr="00CA2DF2">
              <w:rPr>
                <w:lang w:eastAsia="en-US"/>
              </w:rPr>
              <w:t>Especificação de Caso</w:t>
            </w:r>
            <w:r>
              <w:rPr>
                <w:lang w:eastAsia="en-US"/>
              </w:rPr>
              <w:t xml:space="preserve"> de Uso</w:t>
            </w:r>
          </w:p>
          <w:p w:rsidR="00AB79D2" w:rsidRPr="00CA2DF2" w:rsidRDefault="00AB79D2" w:rsidP="00AB79D2">
            <w:pPr>
              <w:numPr>
                <w:ilvl w:val="0"/>
                <w:numId w:val="4"/>
              </w:numPr>
              <w:tabs>
                <w:tab w:val="clear" w:pos="1069"/>
                <w:tab w:val="num" w:pos="459"/>
              </w:tabs>
              <w:ind w:left="175"/>
              <w:rPr>
                <w:lang w:eastAsia="en-US"/>
              </w:rPr>
            </w:pPr>
            <w:r w:rsidRPr="00CA2DF2">
              <w:rPr>
                <w:lang w:eastAsia="en-US"/>
              </w:rPr>
              <w:t>Regras de Neg</w:t>
            </w:r>
            <w:r>
              <w:rPr>
                <w:lang w:eastAsia="en-US"/>
              </w:rPr>
              <w:t>ócio</w:t>
            </w:r>
          </w:p>
          <w:p w:rsidR="00AB79D2" w:rsidRDefault="00AB79D2" w:rsidP="00AB79D2">
            <w:pPr>
              <w:numPr>
                <w:ilvl w:val="0"/>
                <w:numId w:val="4"/>
              </w:numPr>
              <w:tabs>
                <w:tab w:val="clear" w:pos="1069"/>
                <w:tab w:val="num" w:pos="459"/>
              </w:tabs>
              <w:ind w:left="175"/>
              <w:rPr>
                <w:lang w:eastAsia="en-US"/>
              </w:rPr>
            </w:pPr>
            <w:r w:rsidRPr="00CA2DF2">
              <w:rPr>
                <w:lang w:eastAsia="en-US"/>
              </w:rPr>
              <w:t>Lista de Mensagens</w:t>
            </w:r>
          </w:p>
          <w:p w:rsidR="00AB79D2" w:rsidRDefault="00AB79D2" w:rsidP="00AB79D2">
            <w:pPr>
              <w:numPr>
                <w:ilvl w:val="0"/>
                <w:numId w:val="4"/>
              </w:numPr>
              <w:tabs>
                <w:tab w:val="clear" w:pos="1069"/>
                <w:tab w:val="num" w:pos="459"/>
              </w:tabs>
              <w:ind w:left="175"/>
              <w:rPr>
                <w:lang w:eastAsia="en-US"/>
              </w:rPr>
            </w:pPr>
            <w:r>
              <w:rPr>
                <w:lang w:eastAsia="en-US"/>
              </w:rPr>
              <w:t>Glossário</w:t>
            </w:r>
          </w:p>
          <w:p w:rsidR="00AB79D2" w:rsidRDefault="00AB79D2" w:rsidP="00AB79D2">
            <w:pPr>
              <w:numPr>
                <w:ilvl w:val="0"/>
                <w:numId w:val="4"/>
              </w:numPr>
              <w:tabs>
                <w:tab w:val="clear" w:pos="1069"/>
                <w:tab w:val="num" w:pos="459"/>
              </w:tabs>
              <w:ind w:left="175"/>
              <w:jc w:val="left"/>
              <w:rPr>
                <w:lang w:eastAsia="en-US"/>
              </w:rPr>
            </w:pPr>
            <w:r>
              <w:rPr>
                <w:lang w:eastAsia="en-US"/>
              </w:rPr>
              <w:t>Protótipo</w:t>
            </w:r>
            <w:r w:rsidR="001D321B">
              <w:rPr>
                <w:lang w:eastAsia="en-US"/>
              </w:rPr>
              <w:t xml:space="preserve"> </w:t>
            </w:r>
            <w:proofErr w:type="spellStart"/>
            <w:r w:rsidR="001D321B">
              <w:rPr>
                <w:lang w:eastAsia="en-US"/>
              </w:rPr>
              <w:t>Não-Funcional</w:t>
            </w:r>
            <w:proofErr w:type="spellEnd"/>
          </w:p>
          <w:p w:rsidR="00AB79D2" w:rsidRDefault="00AB79D2" w:rsidP="00AB79D2">
            <w:pPr>
              <w:numPr>
                <w:ilvl w:val="0"/>
                <w:numId w:val="4"/>
              </w:numPr>
              <w:tabs>
                <w:tab w:val="clear" w:pos="1069"/>
                <w:tab w:val="num" w:pos="459"/>
              </w:tabs>
              <w:ind w:left="175"/>
              <w:jc w:val="left"/>
              <w:rPr>
                <w:lang w:eastAsia="en-US"/>
              </w:rPr>
            </w:pPr>
            <w:r>
              <w:rPr>
                <w:lang w:eastAsia="en-US"/>
              </w:rPr>
              <w:t>MER Lógico Preliminar</w:t>
            </w:r>
          </w:p>
          <w:p w:rsidR="00AB79D2" w:rsidRPr="00646584" w:rsidRDefault="00AB79D2" w:rsidP="00AB79D2">
            <w:pPr>
              <w:ind w:left="175"/>
              <w:jc w:val="left"/>
              <w:rPr>
                <w:lang w:eastAsia="en-US"/>
              </w:rPr>
            </w:pPr>
          </w:p>
        </w:tc>
      </w:tr>
      <w:tr w:rsidR="00AB79D2" w:rsidRPr="00646584" w:rsidTr="007D7C5B">
        <w:tc>
          <w:tcPr>
            <w:tcW w:w="2235" w:type="dxa"/>
            <w:shd w:val="clear" w:color="auto" w:fill="DBE5F1"/>
            <w:vAlign w:val="center"/>
          </w:tcPr>
          <w:p w:rsidR="00AB79D2" w:rsidRPr="00CF21A0" w:rsidRDefault="00AB79D2" w:rsidP="007D7C5B">
            <w:pPr>
              <w:autoSpaceDE w:val="0"/>
              <w:autoSpaceDN w:val="0"/>
              <w:adjustRightInd w:val="0"/>
              <w:jc w:val="left"/>
              <w:rPr>
                <w:lang w:eastAsia="en-US"/>
              </w:rPr>
            </w:pPr>
            <w:r w:rsidRPr="00CF21A0">
              <w:rPr>
                <w:lang w:eastAsia="en-US"/>
              </w:rPr>
              <w:t>Responsável:</w:t>
            </w:r>
          </w:p>
        </w:tc>
        <w:tc>
          <w:tcPr>
            <w:tcW w:w="7543" w:type="dxa"/>
          </w:tcPr>
          <w:p w:rsidR="00AB79D2" w:rsidRDefault="00AB79D2" w:rsidP="007D7C5B">
            <w:pPr>
              <w:autoSpaceDE w:val="0"/>
              <w:autoSpaceDN w:val="0"/>
              <w:adjustRightInd w:val="0"/>
              <w:jc w:val="left"/>
              <w:rPr>
                <w:lang w:eastAsia="en-US"/>
              </w:rPr>
            </w:pPr>
            <w:r>
              <w:rPr>
                <w:lang w:eastAsia="en-US"/>
              </w:rPr>
              <w:t>Gerente de Projetos</w:t>
            </w:r>
          </w:p>
          <w:p w:rsidR="00AB79D2" w:rsidRDefault="00AB79D2" w:rsidP="007D7C5B">
            <w:pPr>
              <w:autoSpaceDE w:val="0"/>
              <w:autoSpaceDN w:val="0"/>
              <w:adjustRightInd w:val="0"/>
              <w:jc w:val="left"/>
              <w:rPr>
                <w:lang w:eastAsia="en-US"/>
              </w:rPr>
            </w:pPr>
            <w:r>
              <w:rPr>
                <w:lang w:eastAsia="en-US"/>
              </w:rPr>
              <w:t>Gestor do Sistema</w:t>
            </w:r>
          </w:p>
          <w:p w:rsidR="00AB79D2" w:rsidRPr="00646584" w:rsidRDefault="00AB79D2" w:rsidP="007D7C5B">
            <w:pPr>
              <w:autoSpaceDE w:val="0"/>
              <w:autoSpaceDN w:val="0"/>
              <w:adjustRightInd w:val="0"/>
              <w:jc w:val="left"/>
              <w:rPr>
                <w:lang w:eastAsia="en-US"/>
              </w:rPr>
            </w:pPr>
            <w:r>
              <w:rPr>
                <w:lang w:eastAsia="en-US"/>
              </w:rPr>
              <w:t>Provedores de Requisitos</w:t>
            </w:r>
          </w:p>
        </w:tc>
      </w:tr>
      <w:tr w:rsidR="00AB79D2" w:rsidRPr="00646584" w:rsidTr="007D7C5B">
        <w:tc>
          <w:tcPr>
            <w:tcW w:w="2235" w:type="dxa"/>
            <w:shd w:val="clear" w:color="auto" w:fill="DBE5F1"/>
            <w:vAlign w:val="center"/>
          </w:tcPr>
          <w:p w:rsidR="00AB79D2" w:rsidRPr="00646584" w:rsidRDefault="00AB79D2" w:rsidP="007D7C5B">
            <w:pPr>
              <w:autoSpaceDE w:val="0"/>
              <w:autoSpaceDN w:val="0"/>
              <w:adjustRightInd w:val="0"/>
              <w:jc w:val="left"/>
              <w:rPr>
                <w:lang w:eastAsia="en-US"/>
              </w:rPr>
            </w:pPr>
            <w:r w:rsidRPr="00646584">
              <w:rPr>
                <w:lang w:eastAsia="en-US"/>
              </w:rPr>
              <w:t>Envolvidos:</w:t>
            </w:r>
          </w:p>
        </w:tc>
        <w:tc>
          <w:tcPr>
            <w:tcW w:w="7543" w:type="dxa"/>
          </w:tcPr>
          <w:p w:rsidR="00AB79D2" w:rsidRPr="00646584" w:rsidRDefault="00AB79D2" w:rsidP="007D7C5B">
            <w:pPr>
              <w:autoSpaceDE w:val="0"/>
              <w:autoSpaceDN w:val="0"/>
              <w:adjustRightInd w:val="0"/>
              <w:jc w:val="left"/>
              <w:rPr>
                <w:lang w:eastAsia="en-US"/>
              </w:rPr>
            </w:pPr>
            <w:r>
              <w:rPr>
                <w:lang w:eastAsia="en-US"/>
              </w:rPr>
              <w:t>Líder da Área de Tecnologia</w:t>
            </w:r>
          </w:p>
        </w:tc>
      </w:tr>
      <w:tr w:rsidR="00AB79D2" w:rsidRPr="00646584" w:rsidTr="007D7C5B">
        <w:tc>
          <w:tcPr>
            <w:tcW w:w="2235" w:type="dxa"/>
            <w:shd w:val="clear" w:color="auto" w:fill="DBE5F1"/>
            <w:vAlign w:val="center"/>
          </w:tcPr>
          <w:p w:rsidR="00AB79D2" w:rsidRPr="00646584" w:rsidRDefault="00AB79D2" w:rsidP="007D7C5B">
            <w:pPr>
              <w:autoSpaceDE w:val="0"/>
              <w:autoSpaceDN w:val="0"/>
              <w:adjustRightInd w:val="0"/>
              <w:jc w:val="left"/>
              <w:rPr>
                <w:lang w:eastAsia="en-US"/>
              </w:rPr>
            </w:pPr>
            <w:r w:rsidRPr="00646584">
              <w:rPr>
                <w:lang w:eastAsia="en-US"/>
              </w:rPr>
              <w:t>Produtos de Saída:</w:t>
            </w:r>
          </w:p>
        </w:tc>
        <w:tc>
          <w:tcPr>
            <w:tcW w:w="7543" w:type="dxa"/>
          </w:tcPr>
          <w:p w:rsidR="00AB79D2" w:rsidRPr="00646584" w:rsidRDefault="00AB79D2" w:rsidP="007D7C5B">
            <w:pPr>
              <w:numPr>
                <w:ilvl w:val="0"/>
                <w:numId w:val="4"/>
              </w:numPr>
              <w:tabs>
                <w:tab w:val="clear" w:pos="1069"/>
                <w:tab w:val="num" w:pos="459"/>
              </w:tabs>
              <w:ind w:left="175"/>
              <w:jc w:val="left"/>
              <w:rPr>
                <w:lang w:eastAsia="en-US"/>
              </w:rPr>
            </w:pPr>
            <w:r>
              <w:rPr>
                <w:lang w:eastAsia="en-US"/>
              </w:rPr>
              <w:t>Evidências de Homologação</w:t>
            </w:r>
          </w:p>
        </w:tc>
      </w:tr>
      <w:tr w:rsidR="00AB79D2" w:rsidRPr="00646584" w:rsidTr="007D7C5B">
        <w:tc>
          <w:tcPr>
            <w:tcW w:w="2235" w:type="dxa"/>
            <w:shd w:val="clear" w:color="auto" w:fill="DBE5F1"/>
            <w:vAlign w:val="center"/>
          </w:tcPr>
          <w:p w:rsidR="00AB79D2" w:rsidRPr="00646584" w:rsidRDefault="00AB79D2" w:rsidP="007D7C5B">
            <w:pPr>
              <w:autoSpaceDE w:val="0"/>
              <w:autoSpaceDN w:val="0"/>
              <w:adjustRightInd w:val="0"/>
              <w:jc w:val="left"/>
              <w:rPr>
                <w:lang w:eastAsia="en-US"/>
              </w:rPr>
            </w:pPr>
            <w:r w:rsidRPr="00646584">
              <w:rPr>
                <w:lang w:eastAsia="en-US"/>
              </w:rPr>
              <w:t>Ferramentas:</w:t>
            </w:r>
          </w:p>
        </w:tc>
        <w:tc>
          <w:tcPr>
            <w:tcW w:w="7543" w:type="dxa"/>
          </w:tcPr>
          <w:p w:rsidR="00AB79D2" w:rsidRDefault="00AB79D2" w:rsidP="007D7C5B">
            <w:r w:rsidRPr="00F63483">
              <w:rPr>
                <w:lang w:eastAsia="en-US"/>
              </w:rPr>
              <w:t>N/A</w:t>
            </w:r>
          </w:p>
        </w:tc>
      </w:tr>
      <w:tr w:rsidR="00AB79D2" w:rsidRPr="00646584" w:rsidTr="007D7C5B">
        <w:tc>
          <w:tcPr>
            <w:tcW w:w="2235" w:type="dxa"/>
            <w:shd w:val="clear" w:color="auto" w:fill="DBE5F1"/>
            <w:vAlign w:val="center"/>
          </w:tcPr>
          <w:p w:rsidR="00AB79D2" w:rsidRPr="00646584" w:rsidRDefault="00AB79D2" w:rsidP="007D7C5B">
            <w:pPr>
              <w:autoSpaceDE w:val="0"/>
              <w:autoSpaceDN w:val="0"/>
              <w:adjustRightInd w:val="0"/>
              <w:jc w:val="left"/>
              <w:rPr>
                <w:lang w:eastAsia="en-US"/>
              </w:rPr>
            </w:pPr>
            <w:r w:rsidRPr="00646584">
              <w:rPr>
                <w:lang w:eastAsia="en-US"/>
              </w:rPr>
              <w:t>Material de Apoio:</w:t>
            </w:r>
          </w:p>
        </w:tc>
        <w:tc>
          <w:tcPr>
            <w:tcW w:w="7543" w:type="dxa"/>
          </w:tcPr>
          <w:p w:rsidR="00AB79D2" w:rsidRDefault="00AB79D2" w:rsidP="007D7C5B">
            <w:r w:rsidRPr="00F63483">
              <w:rPr>
                <w:lang w:eastAsia="en-US"/>
              </w:rPr>
              <w:t>N/A</w:t>
            </w:r>
          </w:p>
        </w:tc>
      </w:tr>
      <w:tr w:rsidR="00AB79D2" w:rsidRPr="00646584" w:rsidTr="007D7C5B">
        <w:tc>
          <w:tcPr>
            <w:tcW w:w="2235" w:type="dxa"/>
            <w:shd w:val="clear" w:color="auto" w:fill="DBE5F1"/>
            <w:vAlign w:val="center"/>
          </w:tcPr>
          <w:p w:rsidR="00AB79D2" w:rsidRPr="00646584" w:rsidRDefault="00AB79D2" w:rsidP="007D7C5B">
            <w:pPr>
              <w:autoSpaceDE w:val="0"/>
              <w:autoSpaceDN w:val="0"/>
              <w:adjustRightInd w:val="0"/>
              <w:jc w:val="left"/>
              <w:rPr>
                <w:lang w:eastAsia="en-US"/>
              </w:rPr>
            </w:pPr>
            <w:r>
              <w:rPr>
                <w:lang w:eastAsia="en-US"/>
              </w:rPr>
              <w:t>Revisão Técnica:</w:t>
            </w:r>
          </w:p>
        </w:tc>
        <w:tc>
          <w:tcPr>
            <w:tcW w:w="7543" w:type="dxa"/>
          </w:tcPr>
          <w:p w:rsidR="00AB79D2" w:rsidRDefault="00AB79D2" w:rsidP="007D7C5B">
            <w:r w:rsidRPr="00F63483">
              <w:rPr>
                <w:lang w:eastAsia="en-US"/>
              </w:rPr>
              <w:t>N/A</w:t>
            </w:r>
          </w:p>
        </w:tc>
      </w:tr>
      <w:tr w:rsidR="00AB79D2" w:rsidRPr="00646584" w:rsidTr="007D7C5B">
        <w:tc>
          <w:tcPr>
            <w:tcW w:w="2235" w:type="dxa"/>
            <w:shd w:val="clear" w:color="auto" w:fill="DBE5F1"/>
            <w:vAlign w:val="center"/>
          </w:tcPr>
          <w:p w:rsidR="00AB79D2" w:rsidRDefault="00AB79D2" w:rsidP="007D7C5B">
            <w:pPr>
              <w:autoSpaceDE w:val="0"/>
              <w:autoSpaceDN w:val="0"/>
              <w:adjustRightInd w:val="0"/>
              <w:jc w:val="left"/>
              <w:rPr>
                <w:lang w:eastAsia="en-US"/>
              </w:rPr>
            </w:pPr>
          </w:p>
        </w:tc>
        <w:tc>
          <w:tcPr>
            <w:tcW w:w="7543" w:type="dxa"/>
          </w:tcPr>
          <w:p w:rsidR="00AB79D2" w:rsidRDefault="00AB79D2" w:rsidP="007D7C5B">
            <w:r w:rsidRPr="00F63483">
              <w:rPr>
                <w:lang w:eastAsia="en-US"/>
              </w:rPr>
              <w:t>N/A</w:t>
            </w:r>
          </w:p>
        </w:tc>
      </w:tr>
    </w:tbl>
    <w:p w:rsidR="00AB79D2" w:rsidRDefault="00AB79D2" w:rsidP="00186498">
      <w:pPr>
        <w:rPr>
          <w:lang w:eastAsia="en-US"/>
        </w:rPr>
      </w:pPr>
    </w:p>
    <w:p w:rsidR="00AB79D2" w:rsidRDefault="00AB79D2" w:rsidP="00186498">
      <w:pPr>
        <w:rPr>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7543"/>
      </w:tblGrid>
      <w:tr w:rsidR="00EF7D2B" w:rsidRPr="00646584" w:rsidTr="00514981">
        <w:trPr>
          <w:trHeight w:val="340"/>
        </w:trPr>
        <w:tc>
          <w:tcPr>
            <w:tcW w:w="9778" w:type="dxa"/>
            <w:gridSpan w:val="2"/>
            <w:shd w:val="clear" w:color="auto" w:fill="548DD4"/>
            <w:vAlign w:val="center"/>
          </w:tcPr>
          <w:p w:rsidR="00EF7D2B" w:rsidRPr="00646584" w:rsidRDefault="00EF7D2B" w:rsidP="00514981">
            <w:pPr>
              <w:pStyle w:val="Ttulo3"/>
              <w:spacing w:before="0" w:after="0"/>
              <w:rPr>
                <w:color w:val="FFFFFF"/>
                <w:sz w:val="20"/>
              </w:rPr>
            </w:pPr>
            <w:bookmarkStart w:id="57" w:name="_Toc375058776"/>
            <w:r>
              <w:rPr>
                <w:color w:val="FFFFFF"/>
                <w:sz w:val="20"/>
              </w:rPr>
              <w:t>Definir Estratégias de Teste</w:t>
            </w:r>
            <w:bookmarkEnd w:id="57"/>
          </w:p>
        </w:tc>
      </w:tr>
      <w:tr w:rsidR="00EF7D2B" w:rsidRPr="00646584" w:rsidTr="00514981">
        <w:tc>
          <w:tcPr>
            <w:tcW w:w="2235" w:type="dxa"/>
            <w:shd w:val="clear" w:color="auto" w:fill="DBE5F1"/>
            <w:vAlign w:val="center"/>
          </w:tcPr>
          <w:p w:rsidR="00EF7D2B" w:rsidRPr="00646584" w:rsidRDefault="00EF7D2B" w:rsidP="00514981">
            <w:pPr>
              <w:autoSpaceDE w:val="0"/>
              <w:autoSpaceDN w:val="0"/>
              <w:adjustRightInd w:val="0"/>
              <w:jc w:val="left"/>
              <w:rPr>
                <w:lang w:eastAsia="en-US"/>
              </w:rPr>
            </w:pPr>
            <w:r>
              <w:rPr>
                <w:lang w:eastAsia="en-US"/>
              </w:rPr>
              <w:t>Objetivo</w:t>
            </w:r>
            <w:r w:rsidRPr="00646584">
              <w:rPr>
                <w:lang w:eastAsia="en-US"/>
              </w:rPr>
              <w:t>:</w:t>
            </w:r>
          </w:p>
        </w:tc>
        <w:tc>
          <w:tcPr>
            <w:tcW w:w="7543" w:type="dxa"/>
          </w:tcPr>
          <w:p w:rsidR="00EF7D2B" w:rsidRPr="00646584" w:rsidRDefault="00EF7D2B" w:rsidP="00514981">
            <w:r w:rsidRPr="00DD3DA8">
              <w:t>Definir ou identificar os métodos e tipos de teste, a estratégia e os alvos de testes além de revisar os recursos necessários com base na avaliação das necessidades, objetivos, abordagens e infraestrutura mais adequada para o projeto.</w:t>
            </w:r>
          </w:p>
        </w:tc>
      </w:tr>
      <w:tr w:rsidR="00EF7D2B" w:rsidRPr="00646584" w:rsidTr="00514981">
        <w:tc>
          <w:tcPr>
            <w:tcW w:w="2235" w:type="dxa"/>
            <w:shd w:val="clear" w:color="auto" w:fill="DBE5F1"/>
            <w:vAlign w:val="center"/>
          </w:tcPr>
          <w:p w:rsidR="00EF7D2B" w:rsidRPr="00646584" w:rsidRDefault="00EF7D2B" w:rsidP="00514981">
            <w:pPr>
              <w:autoSpaceDE w:val="0"/>
              <w:autoSpaceDN w:val="0"/>
              <w:adjustRightInd w:val="0"/>
              <w:jc w:val="left"/>
              <w:rPr>
                <w:lang w:eastAsia="en-US"/>
              </w:rPr>
            </w:pPr>
            <w:r w:rsidRPr="00646584">
              <w:rPr>
                <w:lang w:eastAsia="en-US"/>
              </w:rPr>
              <w:t>Descrição:</w:t>
            </w:r>
          </w:p>
        </w:tc>
        <w:tc>
          <w:tcPr>
            <w:tcW w:w="7543" w:type="dxa"/>
          </w:tcPr>
          <w:p w:rsidR="00EF7D2B" w:rsidRPr="00646584" w:rsidRDefault="00EF7D2B" w:rsidP="00514981">
            <w:r>
              <w:t xml:space="preserve">O Analista de Testes </w:t>
            </w:r>
            <w:proofErr w:type="gramStart"/>
            <w:r>
              <w:t>avaliar</w:t>
            </w:r>
            <w:proofErr w:type="gramEnd"/>
            <w:r>
              <w:t xml:space="preserve"> o contexto do projeto e d</w:t>
            </w:r>
            <w:r w:rsidRPr="00DD3DA8">
              <w:t xml:space="preserve">efinir os métodos e tipos de teste, a estratégia e os alvos de testes </w:t>
            </w:r>
            <w:r>
              <w:t>e documentá-los no Plano de Testes. O planejamento de testes deve contemplar tanto os requisitos funcionais quanto os não funcionais.</w:t>
            </w:r>
          </w:p>
        </w:tc>
      </w:tr>
      <w:tr w:rsidR="00EF7D2B" w:rsidRPr="00646584" w:rsidTr="00514981">
        <w:tc>
          <w:tcPr>
            <w:tcW w:w="2235" w:type="dxa"/>
            <w:shd w:val="clear" w:color="auto" w:fill="DBE5F1"/>
            <w:vAlign w:val="center"/>
          </w:tcPr>
          <w:p w:rsidR="00EF7D2B" w:rsidRPr="00646584" w:rsidRDefault="00EF7D2B" w:rsidP="00514981">
            <w:pPr>
              <w:autoSpaceDE w:val="0"/>
              <w:autoSpaceDN w:val="0"/>
              <w:adjustRightInd w:val="0"/>
              <w:jc w:val="left"/>
              <w:rPr>
                <w:lang w:eastAsia="en-US"/>
              </w:rPr>
            </w:pPr>
            <w:r w:rsidRPr="00646584">
              <w:rPr>
                <w:lang w:eastAsia="en-US"/>
              </w:rPr>
              <w:t>Artefatos de Entrada:</w:t>
            </w:r>
          </w:p>
        </w:tc>
        <w:tc>
          <w:tcPr>
            <w:tcW w:w="7543" w:type="dxa"/>
          </w:tcPr>
          <w:p w:rsidR="00EF7D2B" w:rsidRDefault="00EF7D2B" w:rsidP="00514981">
            <w:pPr>
              <w:numPr>
                <w:ilvl w:val="0"/>
                <w:numId w:val="4"/>
              </w:numPr>
              <w:tabs>
                <w:tab w:val="clear" w:pos="1069"/>
                <w:tab w:val="num" w:pos="459"/>
              </w:tabs>
              <w:ind w:left="175"/>
              <w:jc w:val="left"/>
              <w:rPr>
                <w:lang w:eastAsia="en-US"/>
              </w:rPr>
            </w:pPr>
            <w:r>
              <w:rPr>
                <w:lang w:eastAsia="en-US"/>
              </w:rPr>
              <w:t>Documento de Visão</w:t>
            </w:r>
          </w:p>
          <w:p w:rsidR="00EF7D2B" w:rsidRDefault="00EF7D2B" w:rsidP="00514981">
            <w:pPr>
              <w:numPr>
                <w:ilvl w:val="0"/>
                <w:numId w:val="4"/>
              </w:numPr>
              <w:tabs>
                <w:tab w:val="clear" w:pos="1069"/>
                <w:tab w:val="num" w:pos="459"/>
              </w:tabs>
              <w:ind w:left="175"/>
              <w:jc w:val="left"/>
              <w:rPr>
                <w:lang w:eastAsia="en-US"/>
              </w:rPr>
            </w:pPr>
            <w:r>
              <w:rPr>
                <w:lang w:eastAsia="en-US"/>
              </w:rPr>
              <w:t>Diagrama de Casos de Uso</w:t>
            </w:r>
          </w:p>
          <w:p w:rsidR="00EF7D2B" w:rsidRDefault="00EF7D2B" w:rsidP="00514981">
            <w:pPr>
              <w:numPr>
                <w:ilvl w:val="0"/>
                <w:numId w:val="4"/>
              </w:numPr>
              <w:tabs>
                <w:tab w:val="clear" w:pos="1069"/>
                <w:tab w:val="num" w:pos="459"/>
              </w:tabs>
              <w:ind w:left="175"/>
              <w:jc w:val="left"/>
              <w:rPr>
                <w:lang w:eastAsia="en-US"/>
              </w:rPr>
            </w:pPr>
            <w:r>
              <w:rPr>
                <w:lang w:eastAsia="en-US"/>
              </w:rPr>
              <w:t>Lista de Requisitos</w:t>
            </w:r>
          </w:p>
          <w:p w:rsidR="00EF7D2B" w:rsidRDefault="00EF7D2B" w:rsidP="00514981">
            <w:pPr>
              <w:numPr>
                <w:ilvl w:val="0"/>
                <w:numId w:val="4"/>
              </w:numPr>
              <w:tabs>
                <w:tab w:val="clear" w:pos="1069"/>
                <w:tab w:val="num" w:pos="459"/>
              </w:tabs>
              <w:ind w:left="175"/>
              <w:jc w:val="left"/>
              <w:rPr>
                <w:lang w:eastAsia="en-US"/>
              </w:rPr>
            </w:pPr>
            <w:r>
              <w:rPr>
                <w:lang w:eastAsia="en-US"/>
              </w:rPr>
              <w:t>Plano de Projeto</w:t>
            </w:r>
          </w:p>
          <w:p w:rsidR="00EF7D2B" w:rsidRPr="00646584" w:rsidRDefault="00EF7D2B" w:rsidP="00514981">
            <w:pPr>
              <w:numPr>
                <w:ilvl w:val="0"/>
                <w:numId w:val="4"/>
              </w:numPr>
              <w:tabs>
                <w:tab w:val="clear" w:pos="1069"/>
                <w:tab w:val="num" w:pos="459"/>
              </w:tabs>
              <w:ind w:left="175"/>
              <w:jc w:val="left"/>
              <w:rPr>
                <w:lang w:eastAsia="en-US"/>
              </w:rPr>
            </w:pPr>
            <w:r>
              <w:rPr>
                <w:lang w:eastAsia="en-US"/>
              </w:rPr>
              <w:t>Plano das Iterações</w:t>
            </w:r>
          </w:p>
        </w:tc>
      </w:tr>
      <w:tr w:rsidR="00EF7D2B" w:rsidRPr="00646584" w:rsidTr="00514981">
        <w:tc>
          <w:tcPr>
            <w:tcW w:w="2235" w:type="dxa"/>
            <w:shd w:val="clear" w:color="auto" w:fill="DBE5F1"/>
            <w:vAlign w:val="center"/>
          </w:tcPr>
          <w:p w:rsidR="00EF7D2B" w:rsidRPr="00646584" w:rsidRDefault="00EF7D2B" w:rsidP="00514981">
            <w:pPr>
              <w:autoSpaceDE w:val="0"/>
              <w:autoSpaceDN w:val="0"/>
              <w:adjustRightInd w:val="0"/>
              <w:jc w:val="left"/>
              <w:rPr>
                <w:lang w:eastAsia="en-US"/>
              </w:rPr>
            </w:pPr>
            <w:r w:rsidRPr="00646584">
              <w:rPr>
                <w:lang w:eastAsia="en-US"/>
              </w:rPr>
              <w:t>Responsável:</w:t>
            </w:r>
          </w:p>
        </w:tc>
        <w:tc>
          <w:tcPr>
            <w:tcW w:w="7543" w:type="dxa"/>
          </w:tcPr>
          <w:p w:rsidR="00EF7D2B" w:rsidRPr="00646584" w:rsidRDefault="00EF7D2B" w:rsidP="00514981">
            <w:pPr>
              <w:autoSpaceDE w:val="0"/>
              <w:autoSpaceDN w:val="0"/>
              <w:adjustRightInd w:val="0"/>
              <w:jc w:val="left"/>
              <w:rPr>
                <w:lang w:eastAsia="en-US"/>
              </w:rPr>
            </w:pPr>
            <w:r>
              <w:rPr>
                <w:lang w:eastAsia="en-US"/>
              </w:rPr>
              <w:t>Analista de Testes</w:t>
            </w:r>
          </w:p>
        </w:tc>
      </w:tr>
      <w:tr w:rsidR="00EF7D2B" w:rsidRPr="00646584" w:rsidTr="00514981">
        <w:tc>
          <w:tcPr>
            <w:tcW w:w="2235" w:type="dxa"/>
            <w:shd w:val="clear" w:color="auto" w:fill="DBE5F1"/>
            <w:vAlign w:val="center"/>
          </w:tcPr>
          <w:p w:rsidR="00EF7D2B" w:rsidRPr="00646584" w:rsidRDefault="00EF7D2B" w:rsidP="00514981">
            <w:pPr>
              <w:autoSpaceDE w:val="0"/>
              <w:autoSpaceDN w:val="0"/>
              <w:adjustRightInd w:val="0"/>
              <w:jc w:val="left"/>
              <w:rPr>
                <w:lang w:eastAsia="en-US"/>
              </w:rPr>
            </w:pPr>
            <w:r w:rsidRPr="00646584">
              <w:rPr>
                <w:lang w:eastAsia="en-US"/>
              </w:rPr>
              <w:t>Envolvidos:</w:t>
            </w:r>
          </w:p>
        </w:tc>
        <w:tc>
          <w:tcPr>
            <w:tcW w:w="7543" w:type="dxa"/>
          </w:tcPr>
          <w:p w:rsidR="00EF7D2B" w:rsidRPr="00646584" w:rsidRDefault="00EF7D2B" w:rsidP="00514981">
            <w:pPr>
              <w:autoSpaceDE w:val="0"/>
              <w:autoSpaceDN w:val="0"/>
              <w:adjustRightInd w:val="0"/>
              <w:jc w:val="left"/>
              <w:rPr>
                <w:lang w:eastAsia="en-US"/>
              </w:rPr>
            </w:pPr>
            <w:r>
              <w:rPr>
                <w:lang w:eastAsia="en-US"/>
              </w:rPr>
              <w:t>N/A</w:t>
            </w:r>
          </w:p>
        </w:tc>
      </w:tr>
      <w:tr w:rsidR="00EF7D2B" w:rsidRPr="00646584" w:rsidTr="00514981">
        <w:tc>
          <w:tcPr>
            <w:tcW w:w="2235" w:type="dxa"/>
            <w:shd w:val="clear" w:color="auto" w:fill="DBE5F1"/>
            <w:vAlign w:val="center"/>
          </w:tcPr>
          <w:p w:rsidR="00EF7D2B" w:rsidRPr="00646584" w:rsidRDefault="00EF7D2B" w:rsidP="00514981">
            <w:pPr>
              <w:autoSpaceDE w:val="0"/>
              <w:autoSpaceDN w:val="0"/>
              <w:adjustRightInd w:val="0"/>
              <w:jc w:val="left"/>
              <w:rPr>
                <w:lang w:eastAsia="en-US"/>
              </w:rPr>
            </w:pPr>
            <w:r w:rsidRPr="00646584">
              <w:rPr>
                <w:lang w:eastAsia="en-US"/>
              </w:rPr>
              <w:t>Produtos de Saída:</w:t>
            </w:r>
          </w:p>
        </w:tc>
        <w:tc>
          <w:tcPr>
            <w:tcW w:w="7543" w:type="dxa"/>
          </w:tcPr>
          <w:p w:rsidR="00EF7D2B" w:rsidRPr="00646584" w:rsidRDefault="00EF7D2B" w:rsidP="00514981">
            <w:pPr>
              <w:numPr>
                <w:ilvl w:val="0"/>
                <w:numId w:val="4"/>
              </w:numPr>
              <w:tabs>
                <w:tab w:val="clear" w:pos="1069"/>
                <w:tab w:val="num" w:pos="459"/>
              </w:tabs>
              <w:ind w:left="175"/>
              <w:jc w:val="left"/>
              <w:rPr>
                <w:lang w:eastAsia="en-US"/>
              </w:rPr>
            </w:pPr>
            <w:r>
              <w:rPr>
                <w:lang w:eastAsia="en-US"/>
              </w:rPr>
              <w:t>Plano de Testes</w:t>
            </w:r>
          </w:p>
        </w:tc>
      </w:tr>
      <w:tr w:rsidR="00EF7D2B" w:rsidRPr="00646584" w:rsidTr="00514981">
        <w:tc>
          <w:tcPr>
            <w:tcW w:w="2235" w:type="dxa"/>
            <w:shd w:val="clear" w:color="auto" w:fill="DBE5F1"/>
            <w:vAlign w:val="center"/>
          </w:tcPr>
          <w:p w:rsidR="00EF7D2B" w:rsidRPr="00646584" w:rsidRDefault="00EF7D2B" w:rsidP="00514981">
            <w:pPr>
              <w:autoSpaceDE w:val="0"/>
              <w:autoSpaceDN w:val="0"/>
              <w:adjustRightInd w:val="0"/>
              <w:jc w:val="left"/>
              <w:rPr>
                <w:lang w:eastAsia="en-US"/>
              </w:rPr>
            </w:pPr>
            <w:r w:rsidRPr="00646584">
              <w:rPr>
                <w:lang w:eastAsia="en-US"/>
              </w:rPr>
              <w:t>Ferramentas:</w:t>
            </w:r>
          </w:p>
        </w:tc>
        <w:tc>
          <w:tcPr>
            <w:tcW w:w="7543" w:type="dxa"/>
          </w:tcPr>
          <w:p w:rsidR="00EF7D2B" w:rsidRDefault="00EF7D2B" w:rsidP="00514981">
            <w:r w:rsidRPr="00F63483">
              <w:rPr>
                <w:lang w:eastAsia="en-US"/>
              </w:rPr>
              <w:t>N/A</w:t>
            </w:r>
          </w:p>
        </w:tc>
      </w:tr>
      <w:tr w:rsidR="00EF7D2B" w:rsidRPr="00646584" w:rsidTr="00514981">
        <w:tc>
          <w:tcPr>
            <w:tcW w:w="2235" w:type="dxa"/>
            <w:shd w:val="clear" w:color="auto" w:fill="DBE5F1"/>
            <w:vAlign w:val="center"/>
          </w:tcPr>
          <w:p w:rsidR="00EF7D2B" w:rsidRPr="00646584" w:rsidRDefault="00EF7D2B" w:rsidP="00514981">
            <w:pPr>
              <w:autoSpaceDE w:val="0"/>
              <w:autoSpaceDN w:val="0"/>
              <w:adjustRightInd w:val="0"/>
              <w:jc w:val="left"/>
              <w:rPr>
                <w:lang w:eastAsia="en-US"/>
              </w:rPr>
            </w:pPr>
            <w:r w:rsidRPr="00646584">
              <w:rPr>
                <w:lang w:eastAsia="en-US"/>
              </w:rPr>
              <w:t>Material de Apoio:</w:t>
            </w:r>
          </w:p>
        </w:tc>
        <w:tc>
          <w:tcPr>
            <w:tcW w:w="7543" w:type="dxa"/>
          </w:tcPr>
          <w:p w:rsidR="00EF7D2B" w:rsidRDefault="00EF7D2B" w:rsidP="00514981">
            <w:r w:rsidRPr="00F63483">
              <w:rPr>
                <w:lang w:eastAsia="en-US"/>
              </w:rPr>
              <w:t>N/A</w:t>
            </w:r>
          </w:p>
        </w:tc>
      </w:tr>
      <w:tr w:rsidR="00EF7D2B" w:rsidRPr="00646584" w:rsidTr="00514981">
        <w:tc>
          <w:tcPr>
            <w:tcW w:w="2235"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EF7D2B" w:rsidRPr="00646584" w:rsidRDefault="00EF7D2B" w:rsidP="00514981">
            <w:pPr>
              <w:autoSpaceDE w:val="0"/>
              <w:autoSpaceDN w:val="0"/>
              <w:adjustRightInd w:val="0"/>
              <w:jc w:val="left"/>
              <w:rPr>
                <w:lang w:eastAsia="en-US"/>
              </w:rPr>
            </w:pPr>
            <w:r>
              <w:rPr>
                <w:lang w:eastAsia="en-US"/>
              </w:rPr>
              <w:t>Revisão Técnica:</w:t>
            </w:r>
          </w:p>
        </w:tc>
        <w:tc>
          <w:tcPr>
            <w:tcW w:w="7543" w:type="dxa"/>
            <w:tcBorders>
              <w:top w:val="single" w:sz="4" w:space="0" w:color="000000"/>
              <w:left w:val="single" w:sz="4" w:space="0" w:color="000000"/>
              <w:bottom w:val="single" w:sz="4" w:space="0" w:color="000000"/>
              <w:right w:val="single" w:sz="4" w:space="0" w:color="000000"/>
            </w:tcBorders>
          </w:tcPr>
          <w:p w:rsidR="00EF7D2B" w:rsidRPr="00F63483" w:rsidRDefault="00EF7D2B" w:rsidP="00514981">
            <w:pPr>
              <w:rPr>
                <w:lang w:eastAsia="en-US"/>
              </w:rPr>
            </w:pPr>
            <w:r>
              <w:rPr>
                <w:lang w:eastAsia="en-US"/>
              </w:rPr>
              <w:t>Realizar revisão técnica dos produtos conforme plano de revisões.</w:t>
            </w:r>
          </w:p>
        </w:tc>
      </w:tr>
      <w:tr w:rsidR="00EF7D2B" w:rsidRPr="00646584" w:rsidTr="00514981">
        <w:tc>
          <w:tcPr>
            <w:tcW w:w="2235"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EF7D2B" w:rsidRDefault="00EF7D2B" w:rsidP="00514981">
            <w:pPr>
              <w:autoSpaceDE w:val="0"/>
              <w:autoSpaceDN w:val="0"/>
              <w:adjustRightInd w:val="0"/>
              <w:jc w:val="left"/>
              <w:rPr>
                <w:lang w:eastAsia="en-US"/>
              </w:rPr>
            </w:pPr>
            <w:r>
              <w:rPr>
                <w:lang w:eastAsia="en-US"/>
              </w:rPr>
              <w:t>Entrega e Homologação:</w:t>
            </w:r>
          </w:p>
        </w:tc>
        <w:tc>
          <w:tcPr>
            <w:tcW w:w="7543" w:type="dxa"/>
            <w:tcBorders>
              <w:top w:val="single" w:sz="4" w:space="0" w:color="000000"/>
              <w:left w:val="single" w:sz="4" w:space="0" w:color="000000"/>
              <w:bottom w:val="single" w:sz="4" w:space="0" w:color="000000"/>
              <w:right w:val="single" w:sz="4" w:space="0" w:color="000000"/>
            </w:tcBorders>
          </w:tcPr>
          <w:p w:rsidR="00EF7D2B" w:rsidRDefault="00EF7D2B" w:rsidP="00514981">
            <w:pPr>
              <w:rPr>
                <w:lang w:eastAsia="en-US"/>
              </w:rPr>
            </w:pPr>
            <w:r>
              <w:rPr>
                <w:lang w:eastAsia="en-US"/>
              </w:rPr>
              <w:t xml:space="preserve">Entrega e homologação dos produtos da Elaboração Pacote </w:t>
            </w:r>
            <w:proofErr w:type="gramStart"/>
            <w:r>
              <w:rPr>
                <w:lang w:eastAsia="en-US"/>
              </w:rPr>
              <w:t>2</w:t>
            </w:r>
            <w:proofErr w:type="gramEnd"/>
            <w:r>
              <w:rPr>
                <w:lang w:eastAsia="en-US"/>
              </w:rPr>
              <w:t>.</w:t>
            </w:r>
          </w:p>
        </w:tc>
      </w:tr>
    </w:tbl>
    <w:p w:rsidR="00D85ABA" w:rsidRPr="00646584" w:rsidRDefault="00D85ABA" w:rsidP="00186498">
      <w:pPr>
        <w:rPr>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7543"/>
      </w:tblGrid>
      <w:tr w:rsidR="003901E5" w:rsidRPr="00646584" w:rsidTr="002C6C75">
        <w:trPr>
          <w:trHeight w:val="340"/>
        </w:trPr>
        <w:tc>
          <w:tcPr>
            <w:tcW w:w="9778" w:type="dxa"/>
            <w:gridSpan w:val="2"/>
            <w:shd w:val="clear" w:color="auto" w:fill="548DD4"/>
            <w:vAlign w:val="center"/>
          </w:tcPr>
          <w:p w:rsidR="003901E5" w:rsidRPr="00646584" w:rsidRDefault="00CF21A0" w:rsidP="003901E5">
            <w:pPr>
              <w:pStyle w:val="Ttulo3"/>
              <w:spacing w:before="0" w:after="0"/>
              <w:rPr>
                <w:color w:val="FFFFFF"/>
                <w:sz w:val="20"/>
              </w:rPr>
            </w:pPr>
            <w:bookmarkStart w:id="58" w:name="_Toc375058777"/>
            <w:r>
              <w:rPr>
                <w:color w:val="FFFFFF"/>
                <w:sz w:val="20"/>
              </w:rPr>
              <w:t>Prototipagem</w:t>
            </w:r>
            <w:bookmarkEnd w:id="58"/>
          </w:p>
        </w:tc>
      </w:tr>
      <w:tr w:rsidR="00ED6E9E" w:rsidRPr="00646584" w:rsidTr="001055A9">
        <w:tc>
          <w:tcPr>
            <w:tcW w:w="2235" w:type="dxa"/>
            <w:shd w:val="clear" w:color="auto" w:fill="DBE5F1"/>
            <w:vAlign w:val="center"/>
          </w:tcPr>
          <w:p w:rsidR="00ED6E9E" w:rsidRPr="00646584" w:rsidRDefault="00616A0B" w:rsidP="009B0E88">
            <w:pPr>
              <w:autoSpaceDE w:val="0"/>
              <w:autoSpaceDN w:val="0"/>
              <w:adjustRightInd w:val="0"/>
              <w:jc w:val="left"/>
              <w:rPr>
                <w:lang w:eastAsia="en-US"/>
              </w:rPr>
            </w:pPr>
            <w:r>
              <w:rPr>
                <w:lang w:eastAsia="en-US"/>
              </w:rPr>
              <w:t>Objetivo</w:t>
            </w:r>
            <w:r w:rsidR="00ED6E9E" w:rsidRPr="00646584">
              <w:rPr>
                <w:lang w:eastAsia="en-US"/>
              </w:rPr>
              <w:t>:</w:t>
            </w:r>
          </w:p>
        </w:tc>
        <w:tc>
          <w:tcPr>
            <w:tcW w:w="7543" w:type="dxa"/>
          </w:tcPr>
          <w:p w:rsidR="00ED6E9E" w:rsidRPr="00646584" w:rsidRDefault="00ED6E9E" w:rsidP="00ED6E9E">
            <w:r>
              <w:t>Esse fluxo é responsável pela criação de um modelo navegável do sistema para apresentação e validação do gestor.</w:t>
            </w:r>
          </w:p>
        </w:tc>
      </w:tr>
      <w:tr w:rsidR="00840BCD" w:rsidRPr="00646584" w:rsidTr="00514981">
        <w:tc>
          <w:tcPr>
            <w:tcW w:w="2235" w:type="dxa"/>
            <w:shd w:val="clear" w:color="auto" w:fill="DBE5F1"/>
            <w:vAlign w:val="center"/>
          </w:tcPr>
          <w:p w:rsidR="00840BCD" w:rsidRPr="00646584" w:rsidRDefault="00840BCD" w:rsidP="00514981">
            <w:pPr>
              <w:autoSpaceDE w:val="0"/>
              <w:autoSpaceDN w:val="0"/>
              <w:adjustRightInd w:val="0"/>
              <w:jc w:val="left"/>
              <w:rPr>
                <w:lang w:eastAsia="en-US"/>
              </w:rPr>
            </w:pPr>
            <w:r w:rsidRPr="00646584">
              <w:rPr>
                <w:lang w:eastAsia="en-US"/>
              </w:rPr>
              <w:t>Descrição:</w:t>
            </w:r>
          </w:p>
        </w:tc>
        <w:tc>
          <w:tcPr>
            <w:tcW w:w="7543" w:type="dxa"/>
          </w:tcPr>
          <w:p w:rsidR="00840BCD" w:rsidRPr="00646584" w:rsidRDefault="00840BCD" w:rsidP="00522DBF">
            <w:r>
              <w:t xml:space="preserve">O Analista de Requisitos com base na documentação do projeto deve elaborar o protótipo navegável </w:t>
            </w:r>
            <w:r w:rsidR="00522DBF">
              <w:t>do caso de uso</w:t>
            </w:r>
            <w:r w:rsidR="00A40F6B">
              <w:t>.</w:t>
            </w:r>
          </w:p>
        </w:tc>
      </w:tr>
      <w:tr w:rsidR="00ED6E9E" w:rsidRPr="00646584" w:rsidTr="001055A9">
        <w:tc>
          <w:tcPr>
            <w:tcW w:w="2235" w:type="dxa"/>
            <w:shd w:val="clear" w:color="auto" w:fill="DBE5F1"/>
            <w:vAlign w:val="center"/>
          </w:tcPr>
          <w:p w:rsidR="00ED6E9E" w:rsidRPr="00646584" w:rsidRDefault="00ED6E9E" w:rsidP="009B0E88">
            <w:pPr>
              <w:autoSpaceDE w:val="0"/>
              <w:autoSpaceDN w:val="0"/>
              <w:adjustRightInd w:val="0"/>
              <w:jc w:val="left"/>
              <w:rPr>
                <w:lang w:eastAsia="en-US"/>
              </w:rPr>
            </w:pPr>
            <w:r w:rsidRPr="00646584">
              <w:rPr>
                <w:lang w:eastAsia="en-US"/>
              </w:rPr>
              <w:t>Artefatos de Entrada:</w:t>
            </w:r>
          </w:p>
        </w:tc>
        <w:tc>
          <w:tcPr>
            <w:tcW w:w="7543" w:type="dxa"/>
          </w:tcPr>
          <w:p w:rsidR="00EC07D7" w:rsidRDefault="00EC07D7" w:rsidP="00EC07D7">
            <w:pPr>
              <w:numPr>
                <w:ilvl w:val="0"/>
                <w:numId w:val="4"/>
              </w:numPr>
              <w:tabs>
                <w:tab w:val="clear" w:pos="1069"/>
                <w:tab w:val="num" w:pos="459"/>
              </w:tabs>
              <w:ind w:left="175"/>
              <w:jc w:val="left"/>
              <w:rPr>
                <w:lang w:eastAsia="en-US"/>
              </w:rPr>
            </w:pPr>
            <w:r>
              <w:rPr>
                <w:lang w:eastAsia="en-US"/>
              </w:rPr>
              <w:t>Especificação de Caso de Uso</w:t>
            </w:r>
          </w:p>
          <w:p w:rsidR="00EC07D7" w:rsidRDefault="00EC07D7" w:rsidP="00EC07D7">
            <w:pPr>
              <w:numPr>
                <w:ilvl w:val="0"/>
                <w:numId w:val="4"/>
              </w:numPr>
              <w:tabs>
                <w:tab w:val="clear" w:pos="1069"/>
                <w:tab w:val="num" w:pos="459"/>
              </w:tabs>
              <w:ind w:left="175"/>
              <w:jc w:val="left"/>
              <w:rPr>
                <w:lang w:eastAsia="en-US"/>
              </w:rPr>
            </w:pPr>
            <w:r>
              <w:rPr>
                <w:lang w:eastAsia="en-US"/>
              </w:rPr>
              <w:t>Regras de Negócio</w:t>
            </w:r>
          </w:p>
          <w:p w:rsidR="00EC07D7" w:rsidRDefault="00EC07D7" w:rsidP="00EC07D7">
            <w:pPr>
              <w:numPr>
                <w:ilvl w:val="0"/>
                <w:numId w:val="4"/>
              </w:numPr>
              <w:tabs>
                <w:tab w:val="clear" w:pos="1069"/>
                <w:tab w:val="num" w:pos="459"/>
              </w:tabs>
              <w:ind w:left="175"/>
              <w:jc w:val="left"/>
              <w:rPr>
                <w:lang w:eastAsia="en-US"/>
              </w:rPr>
            </w:pPr>
            <w:r>
              <w:rPr>
                <w:lang w:eastAsia="en-US"/>
              </w:rPr>
              <w:lastRenderedPageBreak/>
              <w:t>Lista de Mensagens</w:t>
            </w:r>
          </w:p>
          <w:p w:rsidR="00EC07D7" w:rsidRDefault="00EC07D7" w:rsidP="00EC07D7">
            <w:pPr>
              <w:numPr>
                <w:ilvl w:val="0"/>
                <w:numId w:val="4"/>
              </w:numPr>
              <w:tabs>
                <w:tab w:val="clear" w:pos="1069"/>
                <w:tab w:val="num" w:pos="459"/>
              </w:tabs>
              <w:ind w:left="175"/>
              <w:jc w:val="left"/>
              <w:rPr>
                <w:lang w:eastAsia="en-US"/>
              </w:rPr>
            </w:pPr>
            <w:r>
              <w:rPr>
                <w:lang w:eastAsia="en-US"/>
              </w:rPr>
              <w:t>Glossário</w:t>
            </w:r>
          </w:p>
          <w:p w:rsidR="00C95244" w:rsidRDefault="00EC07D7" w:rsidP="00C95244">
            <w:pPr>
              <w:numPr>
                <w:ilvl w:val="0"/>
                <w:numId w:val="4"/>
              </w:numPr>
              <w:tabs>
                <w:tab w:val="clear" w:pos="1069"/>
                <w:tab w:val="num" w:pos="459"/>
              </w:tabs>
              <w:ind w:left="175"/>
              <w:jc w:val="left"/>
              <w:rPr>
                <w:lang w:eastAsia="en-US"/>
              </w:rPr>
            </w:pPr>
            <w:r>
              <w:rPr>
                <w:lang w:eastAsia="en-US"/>
              </w:rPr>
              <w:t xml:space="preserve">Documento de Visão </w:t>
            </w:r>
          </w:p>
          <w:p w:rsidR="00CF716B" w:rsidRPr="00CA2DF2" w:rsidRDefault="00EC07D7" w:rsidP="00C95244">
            <w:pPr>
              <w:numPr>
                <w:ilvl w:val="0"/>
                <w:numId w:val="4"/>
              </w:numPr>
              <w:tabs>
                <w:tab w:val="clear" w:pos="1069"/>
                <w:tab w:val="num" w:pos="459"/>
              </w:tabs>
              <w:ind w:left="175"/>
              <w:jc w:val="left"/>
              <w:rPr>
                <w:lang w:eastAsia="en-US"/>
              </w:rPr>
            </w:pPr>
            <w:r>
              <w:rPr>
                <w:lang w:eastAsia="en-US"/>
              </w:rPr>
              <w:t>MER Lógico</w:t>
            </w:r>
          </w:p>
        </w:tc>
      </w:tr>
      <w:tr w:rsidR="00ED6E9E" w:rsidRPr="00646584" w:rsidTr="001055A9">
        <w:tc>
          <w:tcPr>
            <w:tcW w:w="2235" w:type="dxa"/>
            <w:shd w:val="clear" w:color="auto" w:fill="DBE5F1"/>
            <w:vAlign w:val="center"/>
          </w:tcPr>
          <w:p w:rsidR="00ED6E9E" w:rsidRPr="00646584" w:rsidRDefault="00ED6E9E" w:rsidP="009B0E88">
            <w:pPr>
              <w:autoSpaceDE w:val="0"/>
              <w:autoSpaceDN w:val="0"/>
              <w:adjustRightInd w:val="0"/>
              <w:jc w:val="left"/>
              <w:rPr>
                <w:lang w:eastAsia="en-US"/>
              </w:rPr>
            </w:pPr>
            <w:r w:rsidRPr="00646584">
              <w:rPr>
                <w:lang w:eastAsia="en-US"/>
              </w:rPr>
              <w:lastRenderedPageBreak/>
              <w:t>Responsável:</w:t>
            </w:r>
          </w:p>
        </w:tc>
        <w:tc>
          <w:tcPr>
            <w:tcW w:w="7543" w:type="dxa"/>
          </w:tcPr>
          <w:p w:rsidR="00ED6E9E" w:rsidRPr="00CA2DF2" w:rsidRDefault="00ED6E9E" w:rsidP="00CC6F08">
            <w:pPr>
              <w:autoSpaceDE w:val="0"/>
              <w:autoSpaceDN w:val="0"/>
              <w:adjustRightInd w:val="0"/>
              <w:jc w:val="left"/>
              <w:rPr>
                <w:lang w:eastAsia="en-US"/>
              </w:rPr>
            </w:pPr>
            <w:r w:rsidRPr="00CA2DF2">
              <w:rPr>
                <w:lang w:eastAsia="en-US"/>
              </w:rPr>
              <w:t>Analista de Requisitos</w:t>
            </w:r>
          </w:p>
        </w:tc>
      </w:tr>
      <w:tr w:rsidR="00ED6E9E" w:rsidRPr="00646584" w:rsidTr="001055A9">
        <w:tc>
          <w:tcPr>
            <w:tcW w:w="2235" w:type="dxa"/>
            <w:shd w:val="clear" w:color="auto" w:fill="DBE5F1"/>
            <w:vAlign w:val="center"/>
          </w:tcPr>
          <w:p w:rsidR="00ED6E9E" w:rsidRPr="00646584" w:rsidRDefault="00ED6E9E" w:rsidP="009B0E88">
            <w:pPr>
              <w:autoSpaceDE w:val="0"/>
              <w:autoSpaceDN w:val="0"/>
              <w:adjustRightInd w:val="0"/>
              <w:jc w:val="left"/>
              <w:rPr>
                <w:lang w:eastAsia="en-US"/>
              </w:rPr>
            </w:pPr>
            <w:r w:rsidRPr="00646584">
              <w:rPr>
                <w:lang w:eastAsia="en-US"/>
              </w:rPr>
              <w:t>Envolvidos:</w:t>
            </w:r>
          </w:p>
        </w:tc>
        <w:tc>
          <w:tcPr>
            <w:tcW w:w="7543" w:type="dxa"/>
          </w:tcPr>
          <w:p w:rsidR="00ED6E9E" w:rsidRPr="00646584" w:rsidRDefault="00CC6F08" w:rsidP="00CC6F08">
            <w:pPr>
              <w:autoSpaceDE w:val="0"/>
              <w:autoSpaceDN w:val="0"/>
              <w:adjustRightInd w:val="0"/>
              <w:jc w:val="left"/>
              <w:rPr>
                <w:lang w:eastAsia="en-US"/>
              </w:rPr>
            </w:pPr>
            <w:r>
              <w:rPr>
                <w:lang w:eastAsia="en-US"/>
              </w:rPr>
              <w:t>N/A</w:t>
            </w:r>
          </w:p>
        </w:tc>
      </w:tr>
      <w:tr w:rsidR="00ED6E9E" w:rsidRPr="00646584" w:rsidTr="001D321B">
        <w:trPr>
          <w:trHeight w:val="273"/>
        </w:trPr>
        <w:tc>
          <w:tcPr>
            <w:tcW w:w="2235" w:type="dxa"/>
            <w:shd w:val="clear" w:color="auto" w:fill="DBE5F1"/>
            <w:vAlign w:val="center"/>
          </w:tcPr>
          <w:p w:rsidR="00ED6E9E" w:rsidRPr="00646584" w:rsidRDefault="00ED6E9E" w:rsidP="009B0E88">
            <w:pPr>
              <w:autoSpaceDE w:val="0"/>
              <w:autoSpaceDN w:val="0"/>
              <w:adjustRightInd w:val="0"/>
              <w:jc w:val="left"/>
              <w:rPr>
                <w:lang w:eastAsia="en-US"/>
              </w:rPr>
            </w:pPr>
            <w:r w:rsidRPr="00646584">
              <w:rPr>
                <w:lang w:eastAsia="en-US"/>
              </w:rPr>
              <w:t>Produtos de Saída:</w:t>
            </w:r>
          </w:p>
        </w:tc>
        <w:tc>
          <w:tcPr>
            <w:tcW w:w="7543" w:type="dxa"/>
          </w:tcPr>
          <w:p w:rsidR="00ED6E9E" w:rsidRDefault="00ED6E9E" w:rsidP="00D4333E">
            <w:pPr>
              <w:numPr>
                <w:ilvl w:val="0"/>
                <w:numId w:val="4"/>
              </w:numPr>
              <w:tabs>
                <w:tab w:val="clear" w:pos="1069"/>
                <w:tab w:val="num" w:pos="459"/>
              </w:tabs>
              <w:ind w:left="175"/>
              <w:jc w:val="left"/>
              <w:rPr>
                <w:lang w:eastAsia="en-US"/>
              </w:rPr>
            </w:pPr>
            <w:r>
              <w:rPr>
                <w:lang w:eastAsia="en-US"/>
              </w:rPr>
              <w:t>Protótipo</w:t>
            </w:r>
            <w:r w:rsidR="00A0093E">
              <w:rPr>
                <w:lang w:eastAsia="en-US"/>
              </w:rPr>
              <w:t xml:space="preserve"> Funcional</w:t>
            </w:r>
          </w:p>
          <w:p w:rsidR="00A0093E" w:rsidRPr="00646584" w:rsidRDefault="00A0093E" w:rsidP="001D321B">
            <w:pPr>
              <w:ind w:left="175"/>
              <w:jc w:val="left"/>
              <w:rPr>
                <w:lang w:eastAsia="en-US"/>
              </w:rPr>
            </w:pPr>
          </w:p>
        </w:tc>
      </w:tr>
      <w:tr w:rsidR="00ED6E9E" w:rsidRPr="00646584" w:rsidTr="001055A9">
        <w:tc>
          <w:tcPr>
            <w:tcW w:w="2235" w:type="dxa"/>
            <w:shd w:val="clear" w:color="auto" w:fill="DBE5F1"/>
            <w:vAlign w:val="center"/>
          </w:tcPr>
          <w:p w:rsidR="00ED6E9E" w:rsidRPr="00646584" w:rsidRDefault="00ED6E9E" w:rsidP="009B0E88">
            <w:pPr>
              <w:autoSpaceDE w:val="0"/>
              <w:autoSpaceDN w:val="0"/>
              <w:adjustRightInd w:val="0"/>
              <w:jc w:val="left"/>
              <w:rPr>
                <w:lang w:eastAsia="en-US"/>
              </w:rPr>
            </w:pPr>
            <w:r w:rsidRPr="00646584">
              <w:rPr>
                <w:lang w:eastAsia="en-US"/>
              </w:rPr>
              <w:t>Ferramentas:</w:t>
            </w:r>
          </w:p>
        </w:tc>
        <w:tc>
          <w:tcPr>
            <w:tcW w:w="7543" w:type="dxa"/>
          </w:tcPr>
          <w:p w:rsidR="00ED6E9E" w:rsidRDefault="00ED6E9E" w:rsidP="00451862">
            <w:r w:rsidRPr="00F63483">
              <w:rPr>
                <w:lang w:eastAsia="en-US"/>
              </w:rPr>
              <w:t>N/A</w:t>
            </w:r>
          </w:p>
        </w:tc>
      </w:tr>
      <w:tr w:rsidR="00ED6E9E" w:rsidRPr="00646584" w:rsidTr="001055A9">
        <w:tc>
          <w:tcPr>
            <w:tcW w:w="2235" w:type="dxa"/>
            <w:shd w:val="clear" w:color="auto" w:fill="DBE5F1"/>
            <w:vAlign w:val="center"/>
          </w:tcPr>
          <w:p w:rsidR="00ED6E9E" w:rsidRPr="00646584" w:rsidRDefault="00ED6E9E" w:rsidP="009B0E88">
            <w:pPr>
              <w:autoSpaceDE w:val="0"/>
              <w:autoSpaceDN w:val="0"/>
              <w:adjustRightInd w:val="0"/>
              <w:jc w:val="left"/>
              <w:rPr>
                <w:lang w:eastAsia="en-US"/>
              </w:rPr>
            </w:pPr>
            <w:r w:rsidRPr="00646584">
              <w:rPr>
                <w:lang w:eastAsia="en-US"/>
              </w:rPr>
              <w:t>Material de Apoio:</w:t>
            </w:r>
          </w:p>
        </w:tc>
        <w:tc>
          <w:tcPr>
            <w:tcW w:w="7543" w:type="dxa"/>
          </w:tcPr>
          <w:p w:rsidR="00ED6E9E" w:rsidRDefault="00ED6E9E" w:rsidP="00451862">
            <w:r w:rsidRPr="00F63483">
              <w:rPr>
                <w:lang w:eastAsia="en-US"/>
              </w:rPr>
              <w:t>N/A</w:t>
            </w:r>
          </w:p>
        </w:tc>
      </w:tr>
      <w:tr w:rsidR="00412A98" w:rsidRPr="00646584" w:rsidTr="00412A98">
        <w:tc>
          <w:tcPr>
            <w:tcW w:w="2235"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412A98" w:rsidRPr="00646584" w:rsidRDefault="00412A98" w:rsidP="00514981">
            <w:pPr>
              <w:autoSpaceDE w:val="0"/>
              <w:autoSpaceDN w:val="0"/>
              <w:adjustRightInd w:val="0"/>
              <w:jc w:val="left"/>
              <w:rPr>
                <w:lang w:eastAsia="en-US"/>
              </w:rPr>
            </w:pPr>
            <w:r>
              <w:rPr>
                <w:lang w:eastAsia="en-US"/>
              </w:rPr>
              <w:t>Revisão Técnica:</w:t>
            </w:r>
          </w:p>
        </w:tc>
        <w:tc>
          <w:tcPr>
            <w:tcW w:w="7543" w:type="dxa"/>
            <w:tcBorders>
              <w:top w:val="single" w:sz="4" w:space="0" w:color="000000"/>
              <w:left w:val="single" w:sz="4" w:space="0" w:color="000000"/>
              <w:bottom w:val="single" w:sz="4" w:space="0" w:color="000000"/>
              <w:right w:val="single" w:sz="4" w:space="0" w:color="000000"/>
            </w:tcBorders>
          </w:tcPr>
          <w:p w:rsidR="00412A98" w:rsidRPr="00F63483" w:rsidRDefault="00412A98" w:rsidP="00514981">
            <w:pPr>
              <w:rPr>
                <w:lang w:eastAsia="en-US"/>
              </w:rPr>
            </w:pPr>
            <w:r>
              <w:rPr>
                <w:lang w:eastAsia="en-US"/>
              </w:rPr>
              <w:t>Realizar revisão técnica dos produtos conforme plano de revisões.</w:t>
            </w:r>
          </w:p>
        </w:tc>
      </w:tr>
      <w:tr w:rsidR="00412A98" w:rsidRPr="00646584" w:rsidTr="00412A98">
        <w:tc>
          <w:tcPr>
            <w:tcW w:w="2235"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412A98" w:rsidRDefault="00412A98" w:rsidP="00514981">
            <w:pPr>
              <w:autoSpaceDE w:val="0"/>
              <w:autoSpaceDN w:val="0"/>
              <w:adjustRightInd w:val="0"/>
              <w:jc w:val="left"/>
              <w:rPr>
                <w:lang w:eastAsia="en-US"/>
              </w:rPr>
            </w:pPr>
            <w:r>
              <w:rPr>
                <w:lang w:eastAsia="en-US"/>
              </w:rPr>
              <w:t>Entrega e Homologação:</w:t>
            </w:r>
          </w:p>
        </w:tc>
        <w:tc>
          <w:tcPr>
            <w:tcW w:w="7543" w:type="dxa"/>
            <w:tcBorders>
              <w:top w:val="single" w:sz="4" w:space="0" w:color="000000"/>
              <w:left w:val="single" w:sz="4" w:space="0" w:color="000000"/>
              <w:bottom w:val="single" w:sz="4" w:space="0" w:color="000000"/>
              <w:right w:val="single" w:sz="4" w:space="0" w:color="000000"/>
            </w:tcBorders>
          </w:tcPr>
          <w:p w:rsidR="00412A98" w:rsidRDefault="00412A98" w:rsidP="00514981">
            <w:pPr>
              <w:rPr>
                <w:lang w:eastAsia="en-US"/>
              </w:rPr>
            </w:pPr>
            <w:r>
              <w:rPr>
                <w:lang w:eastAsia="en-US"/>
              </w:rPr>
              <w:t xml:space="preserve">Entrega e homologação dos produtos da Elaboração Pacote </w:t>
            </w:r>
            <w:proofErr w:type="gramStart"/>
            <w:r>
              <w:rPr>
                <w:lang w:eastAsia="en-US"/>
              </w:rPr>
              <w:t>2</w:t>
            </w:r>
            <w:proofErr w:type="gramEnd"/>
            <w:r>
              <w:rPr>
                <w:lang w:eastAsia="en-US"/>
              </w:rPr>
              <w:t>.</w:t>
            </w:r>
          </w:p>
        </w:tc>
      </w:tr>
    </w:tbl>
    <w:p w:rsidR="00CC6F08" w:rsidRDefault="00CC6F08"/>
    <w:p w:rsidR="00412A98" w:rsidRDefault="00412A98"/>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7543"/>
      </w:tblGrid>
      <w:tr w:rsidR="006A70D9" w:rsidRPr="00646584" w:rsidTr="00B37112">
        <w:trPr>
          <w:trHeight w:val="340"/>
        </w:trPr>
        <w:tc>
          <w:tcPr>
            <w:tcW w:w="9778" w:type="dxa"/>
            <w:gridSpan w:val="2"/>
            <w:shd w:val="clear" w:color="auto" w:fill="548DD4"/>
            <w:vAlign w:val="center"/>
          </w:tcPr>
          <w:p w:rsidR="006A70D9" w:rsidRPr="00646584" w:rsidRDefault="006A70D9" w:rsidP="00B37112">
            <w:pPr>
              <w:pStyle w:val="Ttulo3"/>
              <w:spacing w:before="0" w:after="0"/>
              <w:rPr>
                <w:color w:val="FFFFFF"/>
                <w:sz w:val="20"/>
              </w:rPr>
            </w:pPr>
            <w:bookmarkStart w:id="59" w:name="_Toc375058778"/>
            <w:r>
              <w:rPr>
                <w:color w:val="FFFFFF"/>
                <w:sz w:val="20"/>
              </w:rPr>
              <w:t>Modelar Testes</w:t>
            </w:r>
            <w:bookmarkEnd w:id="59"/>
          </w:p>
        </w:tc>
      </w:tr>
      <w:tr w:rsidR="007C0842" w:rsidRPr="00646584" w:rsidTr="00514981">
        <w:tc>
          <w:tcPr>
            <w:tcW w:w="2235" w:type="dxa"/>
            <w:shd w:val="clear" w:color="auto" w:fill="DBE5F1"/>
            <w:vAlign w:val="center"/>
          </w:tcPr>
          <w:p w:rsidR="007C0842" w:rsidRPr="00646584" w:rsidRDefault="007C0842" w:rsidP="00514981">
            <w:pPr>
              <w:autoSpaceDE w:val="0"/>
              <w:autoSpaceDN w:val="0"/>
              <w:adjustRightInd w:val="0"/>
              <w:jc w:val="left"/>
              <w:rPr>
                <w:lang w:eastAsia="en-US"/>
              </w:rPr>
            </w:pPr>
            <w:r>
              <w:rPr>
                <w:lang w:eastAsia="en-US"/>
              </w:rPr>
              <w:t>Objetivo</w:t>
            </w:r>
            <w:r w:rsidRPr="00646584">
              <w:rPr>
                <w:lang w:eastAsia="en-US"/>
              </w:rPr>
              <w:t>:</w:t>
            </w:r>
          </w:p>
        </w:tc>
        <w:tc>
          <w:tcPr>
            <w:tcW w:w="7543" w:type="dxa"/>
          </w:tcPr>
          <w:p w:rsidR="007C0842" w:rsidRPr="00DE6E23" w:rsidRDefault="007C0842" w:rsidP="007C0842">
            <w:pPr>
              <w:pStyle w:val="PargrafodaLista"/>
              <w:autoSpaceDE w:val="0"/>
              <w:autoSpaceDN w:val="0"/>
              <w:adjustRightInd w:val="0"/>
              <w:ind w:left="0"/>
              <w:contextualSpacing/>
              <w:jc w:val="both"/>
              <w:rPr>
                <w:rFonts w:ascii="Arial" w:hAnsi="Arial" w:cs="Arial"/>
                <w:sz w:val="20"/>
                <w:szCs w:val="20"/>
              </w:rPr>
            </w:pPr>
            <w:r w:rsidRPr="00DC0150">
              <w:rPr>
                <w:rFonts w:ascii="Arial" w:hAnsi="Arial" w:cs="Arial"/>
                <w:sz w:val="20"/>
                <w:szCs w:val="20"/>
              </w:rPr>
              <w:t xml:space="preserve">Elaborar os </w:t>
            </w:r>
            <w:r>
              <w:rPr>
                <w:rFonts w:ascii="Arial" w:hAnsi="Arial" w:cs="Arial"/>
                <w:sz w:val="20"/>
                <w:szCs w:val="20"/>
              </w:rPr>
              <w:t>roteiros de teste</w:t>
            </w:r>
            <w:r w:rsidRPr="00DC0150">
              <w:rPr>
                <w:rFonts w:ascii="Arial" w:hAnsi="Arial" w:cs="Arial"/>
                <w:sz w:val="20"/>
                <w:szCs w:val="20"/>
              </w:rPr>
              <w:t xml:space="preserve"> manuais e automatizados conforme necessidade identificada e registrada no Plano de Testes.</w:t>
            </w:r>
            <w:r>
              <w:rPr>
                <w:rFonts w:ascii="Arial" w:hAnsi="Arial" w:cs="Arial"/>
                <w:sz w:val="20"/>
                <w:szCs w:val="20"/>
              </w:rPr>
              <w:t xml:space="preserve"> </w:t>
            </w:r>
          </w:p>
        </w:tc>
      </w:tr>
      <w:tr w:rsidR="00CC6F08" w:rsidRPr="00646584" w:rsidTr="00B37112">
        <w:tc>
          <w:tcPr>
            <w:tcW w:w="2235" w:type="dxa"/>
            <w:shd w:val="clear" w:color="auto" w:fill="DBE5F1"/>
            <w:vAlign w:val="center"/>
          </w:tcPr>
          <w:p w:rsidR="00CC6F08" w:rsidRPr="00646584" w:rsidRDefault="00CC6F08" w:rsidP="00B37112">
            <w:pPr>
              <w:autoSpaceDE w:val="0"/>
              <w:autoSpaceDN w:val="0"/>
              <w:adjustRightInd w:val="0"/>
              <w:jc w:val="left"/>
              <w:rPr>
                <w:lang w:eastAsia="en-US"/>
              </w:rPr>
            </w:pPr>
            <w:r w:rsidRPr="00646584">
              <w:rPr>
                <w:lang w:eastAsia="en-US"/>
              </w:rPr>
              <w:t>Descrição:</w:t>
            </w:r>
          </w:p>
        </w:tc>
        <w:tc>
          <w:tcPr>
            <w:tcW w:w="7543" w:type="dxa"/>
          </w:tcPr>
          <w:p w:rsidR="00CC6F08" w:rsidRDefault="007C0842" w:rsidP="00B03E6F">
            <w:pPr>
              <w:pStyle w:val="PargrafodaLista"/>
              <w:autoSpaceDE w:val="0"/>
              <w:autoSpaceDN w:val="0"/>
              <w:adjustRightInd w:val="0"/>
              <w:ind w:left="0"/>
              <w:contextualSpacing/>
              <w:jc w:val="both"/>
              <w:rPr>
                <w:rFonts w:ascii="Arial" w:hAnsi="Arial" w:cs="Arial"/>
                <w:sz w:val="20"/>
                <w:szCs w:val="20"/>
              </w:rPr>
            </w:pPr>
            <w:r>
              <w:rPr>
                <w:rFonts w:ascii="Arial" w:hAnsi="Arial" w:cs="Arial"/>
                <w:sz w:val="20"/>
                <w:szCs w:val="20"/>
              </w:rPr>
              <w:t xml:space="preserve">O Analista de testes com base no planejamento de testes descrito no Plano de Testes elabora os roteiros de testes funcionais e não </w:t>
            </w:r>
            <w:proofErr w:type="gramStart"/>
            <w:r>
              <w:rPr>
                <w:rFonts w:ascii="Arial" w:hAnsi="Arial" w:cs="Arial"/>
                <w:sz w:val="20"/>
                <w:szCs w:val="20"/>
              </w:rPr>
              <w:t>funcionais, manuais</w:t>
            </w:r>
            <w:proofErr w:type="gramEnd"/>
            <w:r>
              <w:rPr>
                <w:rFonts w:ascii="Arial" w:hAnsi="Arial" w:cs="Arial"/>
                <w:sz w:val="20"/>
                <w:szCs w:val="20"/>
              </w:rPr>
              <w:t xml:space="preserve"> e automatizados. Quando aplicável o Analista de Testes deve registrar a </w:t>
            </w:r>
            <w:proofErr w:type="spellStart"/>
            <w:r>
              <w:rPr>
                <w:rFonts w:ascii="Arial" w:hAnsi="Arial" w:cs="Arial"/>
                <w:sz w:val="20"/>
                <w:szCs w:val="20"/>
              </w:rPr>
              <w:t>rastreabilidade</w:t>
            </w:r>
            <w:proofErr w:type="spellEnd"/>
            <w:r>
              <w:rPr>
                <w:rFonts w:ascii="Arial" w:hAnsi="Arial" w:cs="Arial"/>
                <w:sz w:val="20"/>
                <w:szCs w:val="20"/>
              </w:rPr>
              <w:t xml:space="preserve"> dos requisitos funcionais e não funcionais com os roteiros de teste.</w:t>
            </w:r>
          </w:p>
          <w:p w:rsidR="00AF6B68" w:rsidRPr="00DE6E23" w:rsidRDefault="00AF6B68" w:rsidP="00EC2C47">
            <w:pPr>
              <w:pStyle w:val="PargrafodaLista"/>
              <w:autoSpaceDE w:val="0"/>
              <w:autoSpaceDN w:val="0"/>
              <w:adjustRightInd w:val="0"/>
              <w:ind w:left="0"/>
              <w:contextualSpacing/>
              <w:jc w:val="both"/>
              <w:rPr>
                <w:rFonts w:ascii="Arial" w:hAnsi="Arial" w:cs="Arial"/>
                <w:sz w:val="20"/>
                <w:szCs w:val="20"/>
              </w:rPr>
            </w:pPr>
            <w:r>
              <w:rPr>
                <w:rFonts w:ascii="Arial" w:hAnsi="Arial" w:cs="Arial"/>
                <w:sz w:val="20"/>
                <w:szCs w:val="20"/>
              </w:rPr>
              <w:t xml:space="preserve">A massa de testes deve ser </w:t>
            </w:r>
            <w:r w:rsidR="00EC2C47">
              <w:rPr>
                <w:rFonts w:ascii="Arial" w:hAnsi="Arial" w:cs="Arial"/>
                <w:sz w:val="20"/>
                <w:szCs w:val="20"/>
              </w:rPr>
              <w:t>projetada</w:t>
            </w:r>
            <w:r>
              <w:rPr>
                <w:rFonts w:ascii="Arial" w:hAnsi="Arial" w:cs="Arial"/>
                <w:sz w:val="20"/>
                <w:szCs w:val="20"/>
              </w:rPr>
              <w:t xml:space="preserve"> pelo Analista de Testes e para isto poderá contar com o apoio do Analista DBA.</w:t>
            </w:r>
          </w:p>
        </w:tc>
      </w:tr>
      <w:tr w:rsidR="00CC6F08" w:rsidRPr="00646584" w:rsidTr="00B37112">
        <w:tc>
          <w:tcPr>
            <w:tcW w:w="2235" w:type="dxa"/>
            <w:shd w:val="clear" w:color="auto" w:fill="DBE5F1"/>
            <w:vAlign w:val="center"/>
          </w:tcPr>
          <w:p w:rsidR="00CC6F08" w:rsidRPr="006D07A8" w:rsidRDefault="00CC6F08" w:rsidP="00B37112">
            <w:pPr>
              <w:autoSpaceDE w:val="0"/>
              <w:autoSpaceDN w:val="0"/>
              <w:adjustRightInd w:val="0"/>
              <w:jc w:val="left"/>
              <w:rPr>
                <w:lang w:eastAsia="en-US"/>
              </w:rPr>
            </w:pPr>
            <w:r w:rsidRPr="006D07A8">
              <w:rPr>
                <w:lang w:eastAsia="en-US"/>
              </w:rPr>
              <w:t>Artefatos de Entrada:</w:t>
            </w:r>
          </w:p>
        </w:tc>
        <w:tc>
          <w:tcPr>
            <w:tcW w:w="7543" w:type="dxa"/>
          </w:tcPr>
          <w:p w:rsidR="00CC6F08" w:rsidRDefault="00CC6F08" w:rsidP="00451862">
            <w:pPr>
              <w:numPr>
                <w:ilvl w:val="0"/>
                <w:numId w:val="4"/>
              </w:numPr>
              <w:tabs>
                <w:tab w:val="clear" w:pos="1069"/>
                <w:tab w:val="num" w:pos="459"/>
              </w:tabs>
              <w:ind w:left="175"/>
              <w:jc w:val="left"/>
              <w:rPr>
                <w:lang w:eastAsia="en-US"/>
              </w:rPr>
            </w:pPr>
            <w:r w:rsidRPr="006D07A8">
              <w:rPr>
                <w:lang w:eastAsia="en-US"/>
              </w:rPr>
              <w:t>Plano de Testes</w:t>
            </w:r>
          </w:p>
          <w:p w:rsidR="00945642" w:rsidRDefault="00945642" w:rsidP="00945642">
            <w:pPr>
              <w:numPr>
                <w:ilvl w:val="0"/>
                <w:numId w:val="4"/>
              </w:numPr>
              <w:tabs>
                <w:tab w:val="clear" w:pos="1069"/>
                <w:tab w:val="num" w:pos="459"/>
              </w:tabs>
              <w:ind w:left="175"/>
              <w:jc w:val="left"/>
              <w:rPr>
                <w:lang w:eastAsia="en-US"/>
              </w:rPr>
            </w:pPr>
            <w:r>
              <w:rPr>
                <w:lang w:eastAsia="en-US"/>
              </w:rPr>
              <w:t xml:space="preserve">Documento de Visão </w:t>
            </w:r>
          </w:p>
          <w:p w:rsidR="00C95244" w:rsidRDefault="00C95244" w:rsidP="00C95244">
            <w:pPr>
              <w:numPr>
                <w:ilvl w:val="0"/>
                <w:numId w:val="4"/>
              </w:numPr>
              <w:tabs>
                <w:tab w:val="clear" w:pos="1069"/>
                <w:tab w:val="num" w:pos="459"/>
              </w:tabs>
              <w:ind w:left="175"/>
              <w:jc w:val="left"/>
              <w:rPr>
                <w:lang w:eastAsia="en-US"/>
              </w:rPr>
            </w:pPr>
            <w:r>
              <w:rPr>
                <w:lang w:eastAsia="en-US"/>
              </w:rPr>
              <w:t>Lista</w:t>
            </w:r>
            <w:r w:rsidRPr="00646584">
              <w:rPr>
                <w:lang w:eastAsia="en-US"/>
              </w:rPr>
              <w:t xml:space="preserve"> de Requisitos</w:t>
            </w:r>
          </w:p>
          <w:p w:rsidR="00C95244" w:rsidRDefault="00C95244" w:rsidP="00C95244">
            <w:pPr>
              <w:numPr>
                <w:ilvl w:val="0"/>
                <w:numId w:val="4"/>
              </w:numPr>
              <w:tabs>
                <w:tab w:val="clear" w:pos="1069"/>
                <w:tab w:val="num" w:pos="459"/>
              </w:tabs>
              <w:ind w:left="175"/>
              <w:jc w:val="left"/>
              <w:rPr>
                <w:lang w:eastAsia="en-US"/>
              </w:rPr>
            </w:pPr>
            <w:r>
              <w:rPr>
                <w:lang w:eastAsia="en-US"/>
              </w:rPr>
              <w:t>Diagrama de Caso de Uso</w:t>
            </w:r>
          </w:p>
          <w:p w:rsidR="00C95244" w:rsidRDefault="00C95244" w:rsidP="00C95244">
            <w:pPr>
              <w:numPr>
                <w:ilvl w:val="0"/>
                <w:numId w:val="4"/>
              </w:numPr>
              <w:tabs>
                <w:tab w:val="clear" w:pos="1069"/>
                <w:tab w:val="num" w:pos="459"/>
              </w:tabs>
              <w:ind w:left="175"/>
              <w:jc w:val="left"/>
              <w:rPr>
                <w:lang w:eastAsia="en-US"/>
              </w:rPr>
            </w:pPr>
            <w:r>
              <w:rPr>
                <w:lang w:eastAsia="en-US"/>
              </w:rPr>
              <w:t>Especificação de Caso de Uso</w:t>
            </w:r>
          </w:p>
          <w:p w:rsidR="00C95244" w:rsidRDefault="00C95244" w:rsidP="00C95244">
            <w:pPr>
              <w:numPr>
                <w:ilvl w:val="0"/>
                <w:numId w:val="4"/>
              </w:numPr>
              <w:tabs>
                <w:tab w:val="clear" w:pos="1069"/>
                <w:tab w:val="num" w:pos="459"/>
              </w:tabs>
              <w:ind w:left="175"/>
              <w:jc w:val="left"/>
              <w:rPr>
                <w:lang w:eastAsia="en-US"/>
              </w:rPr>
            </w:pPr>
            <w:r>
              <w:rPr>
                <w:lang w:eastAsia="en-US"/>
              </w:rPr>
              <w:t>Regras de Negócio</w:t>
            </w:r>
          </w:p>
          <w:p w:rsidR="00C95244" w:rsidRDefault="00C95244" w:rsidP="00C95244">
            <w:pPr>
              <w:numPr>
                <w:ilvl w:val="0"/>
                <w:numId w:val="4"/>
              </w:numPr>
              <w:tabs>
                <w:tab w:val="clear" w:pos="1069"/>
                <w:tab w:val="num" w:pos="459"/>
              </w:tabs>
              <w:ind w:left="175"/>
              <w:jc w:val="left"/>
              <w:rPr>
                <w:lang w:eastAsia="en-US"/>
              </w:rPr>
            </w:pPr>
            <w:r>
              <w:rPr>
                <w:lang w:eastAsia="en-US"/>
              </w:rPr>
              <w:t>Lista de Mensagens</w:t>
            </w:r>
          </w:p>
          <w:p w:rsidR="00C95244" w:rsidRDefault="00C95244" w:rsidP="00C95244">
            <w:pPr>
              <w:numPr>
                <w:ilvl w:val="0"/>
                <w:numId w:val="4"/>
              </w:numPr>
              <w:tabs>
                <w:tab w:val="clear" w:pos="1069"/>
                <w:tab w:val="num" w:pos="459"/>
              </w:tabs>
              <w:ind w:left="175"/>
              <w:jc w:val="left"/>
              <w:rPr>
                <w:lang w:eastAsia="en-US"/>
              </w:rPr>
            </w:pPr>
            <w:r>
              <w:rPr>
                <w:lang w:eastAsia="en-US"/>
              </w:rPr>
              <w:t>Glossário</w:t>
            </w:r>
          </w:p>
          <w:p w:rsidR="00C95244" w:rsidRDefault="00C95244" w:rsidP="00C95244">
            <w:pPr>
              <w:numPr>
                <w:ilvl w:val="0"/>
                <w:numId w:val="4"/>
              </w:numPr>
              <w:tabs>
                <w:tab w:val="clear" w:pos="1069"/>
                <w:tab w:val="num" w:pos="459"/>
              </w:tabs>
              <w:ind w:left="175"/>
              <w:jc w:val="left"/>
              <w:rPr>
                <w:lang w:eastAsia="en-US"/>
              </w:rPr>
            </w:pPr>
            <w:r>
              <w:rPr>
                <w:lang w:eastAsia="en-US"/>
              </w:rPr>
              <w:t>MER Lógico</w:t>
            </w:r>
            <w:r w:rsidRPr="006D07A8">
              <w:rPr>
                <w:lang w:eastAsia="en-US"/>
              </w:rPr>
              <w:t xml:space="preserve"> </w:t>
            </w:r>
          </w:p>
          <w:p w:rsidR="00CC6F08" w:rsidRPr="006D07A8" w:rsidRDefault="00CC6F08" w:rsidP="00C95244">
            <w:pPr>
              <w:numPr>
                <w:ilvl w:val="0"/>
                <w:numId w:val="4"/>
              </w:numPr>
              <w:tabs>
                <w:tab w:val="clear" w:pos="1069"/>
                <w:tab w:val="num" w:pos="459"/>
              </w:tabs>
              <w:ind w:left="175"/>
              <w:jc w:val="left"/>
              <w:rPr>
                <w:lang w:eastAsia="en-US"/>
              </w:rPr>
            </w:pPr>
            <w:r w:rsidRPr="006D07A8">
              <w:rPr>
                <w:lang w:eastAsia="en-US"/>
              </w:rPr>
              <w:t>Protótipo</w:t>
            </w:r>
          </w:p>
        </w:tc>
      </w:tr>
      <w:tr w:rsidR="00CC6F08" w:rsidRPr="00646584" w:rsidTr="00B37112">
        <w:tc>
          <w:tcPr>
            <w:tcW w:w="2235" w:type="dxa"/>
            <w:shd w:val="clear" w:color="auto" w:fill="DBE5F1"/>
            <w:vAlign w:val="center"/>
          </w:tcPr>
          <w:p w:rsidR="00CC6F08" w:rsidRPr="00646584" w:rsidRDefault="00CC6F08" w:rsidP="00B37112">
            <w:pPr>
              <w:autoSpaceDE w:val="0"/>
              <w:autoSpaceDN w:val="0"/>
              <w:adjustRightInd w:val="0"/>
              <w:jc w:val="left"/>
              <w:rPr>
                <w:lang w:eastAsia="en-US"/>
              </w:rPr>
            </w:pPr>
            <w:r w:rsidRPr="00646584">
              <w:rPr>
                <w:lang w:eastAsia="en-US"/>
              </w:rPr>
              <w:t>Responsável:</w:t>
            </w:r>
          </w:p>
        </w:tc>
        <w:tc>
          <w:tcPr>
            <w:tcW w:w="7543" w:type="dxa"/>
          </w:tcPr>
          <w:p w:rsidR="00CC6F08" w:rsidRPr="00646584" w:rsidRDefault="00CC6F08" w:rsidP="00451862">
            <w:pPr>
              <w:autoSpaceDE w:val="0"/>
              <w:autoSpaceDN w:val="0"/>
              <w:adjustRightInd w:val="0"/>
              <w:jc w:val="left"/>
              <w:rPr>
                <w:lang w:eastAsia="en-US"/>
              </w:rPr>
            </w:pPr>
            <w:r>
              <w:rPr>
                <w:lang w:eastAsia="en-US"/>
              </w:rPr>
              <w:t>Analista de Testes</w:t>
            </w:r>
          </w:p>
        </w:tc>
      </w:tr>
      <w:tr w:rsidR="00CC6F08" w:rsidRPr="00646584" w:rsidTr="00B37112">
        <w:tc>
          <w:tcPr>
            <w:tcW w:w="2235" w:type="dxa"/>
            <w:shd w:val="clear" w:color="auto" w:fill="DBE5F1"/>
            <w:vAlign w:val="center"/>
          </w:tcPr>
          <w:p w:rsidR="00CC6F08" w:rsidRPr="00646584" w:rsidRDefault="00CC6F08" w:rsidP="00B37112">
            <w:pPr>
              <w:autoSpaceDE w:val="0"/>
              <w:autoSpaceDN w:val="0"/>
              <w:adjustRightInd w:val="0"/>
              <w:jc w:val="left"/>
              <w:rPr>
                <w:lang w:eastAsia="en-US"/>
              </w:rPr>
            </w:pPr>
            <w:r w:rsidRPr="00646584">
              <w:rPr>
                <w:lang w:eastAsia="en-US"/>
              </w:rPr>
              <w:t>Envolvidos:</w:t>
            </w:r>
          </w:p>
        </w:tc>
        <w:tc>
          <w:tcPr>
            <w:tcW w:w="7543" w:type="dxa"/>
          </w:tcPr>
          <w:p w:rsidR="00CC6F08" w:rsidRPr="00646584" w:rsidRDefault="002A7F7D" w:rsidP="00451862">
            <w:pPr>
              <w:autoSpaceDE w:val="0"/>
              <w:autoSpaceDN w:val="0"/>
              <w:adjustRightInd w:val="0"/>
              <w:jc w:val="left"/>
              <w:rPr>
                <w:lang w:eastAsia="en-US"/>
              </w:rPr>
            </w:pPr>
            <w:r>
              <w:rPr>
                <w:lang w:eastAsia="en-US"/>
              </w:rPr>
              <w:t>Analista DBA</w:t>
            </w:r>
          </w:p>
        </w:tc>
      </w:tr>
      <w:tr w:rsidR="00CC6F08" w:rsidRPr="00646584" w:rsidTr="00B37112">
        <w:tc>
          <w:tcPr>
            <w:tcW w:w="2235" w:type="dxa"/>
            <w:shd w:val="clear" w:color="auto" w:fill="DBE5F1"/>
            <w:vAlign w:val="center"/>
          </w:tcPr>
          <w:p w:rsidR="00CC6F08" w:rsidRPr="006D07A8" w:rsidRDefault="00CC6F08" w:rsidP="00B37112">
            <w:pPr>
              <w:autoSpaceDE w:val="0"/>
              <w:autoSpaceDN w:val="0"/>
              <w:adjustRightInd w:val="0"/>
              <w:jc w:val="left"/>
              <w:rPr>
                <w:lang w:eastAsia="en-US"/>
              </w:rPr>
            </w:pPr>
            <w:r w:rsidRPr="006D07A8">
              <w:rPr>
                <w:lang w:eastAsia="en-US"/>
              </w:rPr>
              <w:t>Produtos de Saída:</w:t>
            </w:r>
          </w:p>
        </w:tc>
        <w:tc>
          <w:tcPr>
            <w:tcW w:w="7543" w:type="dxa"/>
          </w:tcPr>
          <w:p w:rsidR="00CC6F08" w:rsidRPr="006D07A8" w:rsidRDefault="00CC6F08" w:rsidP="00451862">
            <w:pPr>
              <w:numPr>
                <w:ilvl w:val="0"/>
                <w:numId w:val="4"/>
              </w:numPr>
              <w:tabs>
                <w:tab w:val="clear" w:pos="1069"/>
                <w:tab w:val="num" w:pos="459"/>
              </w:tabs>
              <w:ind w:left="175"/>
              <w:jc w:val="left"/>
              <w:rPr>
                <w:lang w:eastAsia="en-US"/>
              </w:rPr>
            </w:pPr>
            <w:r w:rsidRPr="006D07A8">
              <w:rPr>
                <w:lang w:eastAsia="en-US"/>
              </w:rPr>
              <w:t>Roteiro de Teste</w:t>
            </w:r>
          </w:p>
          <w:p w:rsidR="00CC6F08" w:rsidRDefault="00CC6F08" w:rsidP="00451862">
            <w:pPr>
              <w:numPr>
                <w:ilvl w:val="0"/>
                <w:numId w:val="4"/>
              </w:numPr>
              <w:tabs>
                <w:tab w:val="clear" w:pos="1069"/>
                <w:tab w:val="num" w:pos="459"/>
              </w:tabs>
              <w:ind w:left="175"/>
              <w:jc w:val="left"/>
              <w:rPr>
                <w:lang w:eastAsia="en-US"/>
              </w:rPr>
            </w:pPr>
            <w:r w:rsidRPr="006D07A8">
              <w:rPr>
                <w:lang w:eastAsia="en-US"/>
              </w:rPr>
              <w:t>Massa de Teste</w:t>
            </w:r>
          </w:p>
          <w:p w:rsidR="00B940AB" w:rsidRPr="006D07A8" w:rsidRDefault="00B940AB" w:rsidP="00F82AE7">
            <w:pPr>
              <w:numPr>
                <w:ilvl w:val="0"/>
                <w:numId w:val="4"/>
              </w:numPr>
              <w:tabs>
                <w:tab w:val="clear" w:pos="1069"/>
                <w:tab w:val="num" w:pos="459"/>
              </w:tabs>
              <w:ind w:left="175"/>
              <w:jc w:val="left"/>
              <w:rPr>
                <w:lang w:eastAsia="en-US"/>
              </w:rPr>
            </w:pPr>
            <w:r>
              <w:rPr>
                <w:lang w:eastAsia="en-US"/>
              </w:rPr>
              <w:t xml:space="preserve">Matriz de </w:t>
            </w:r>
            <w:proofErr w:type="spellStart"/>
            <w:r>
              <w:rPr>
                <w:lang w:eastAsia="en-US"/>
              </w:rPr>
              <w:t>Rastreabilidade</w:t>
            </w:r>
            <w:proofErr w:type="spellEnd"/>
            <w:r w:rsidR="00907600">
              <w:rPr>
                <w:lang w:eastAsia="en-US"/>
              </w:rPr>
              <w:t xml:space="preserve"> </w:t>
            </w:r>
            <w:r w:rsidR="00F82AE7">
              <w:rPr>
                <w:lang w:eastAsia="en-US"/>
              </w:rPr>
              <w:t>a</w:t>
            </w:r>
            <w:r w:rsidR="00907600">
              <w:rPr>
                <w:lang w:eastAsia="en-US"/>
              </w:rPr>
              <w:t>tualizada (quando aplicável)</w:t>
            </w:r>
          </w:p>
        </w:tc>
      </w:tr>
      <w:tr w:rsidR="00ED6E9E" w:rsidRPr="00646584" w:rsidTr="00B37112">
        <w:tc>
          <w:tcPr>
            <w:tcW w:w="2235" w:type="dxa"/>
            <w:shd w:val="clear" w:color="auto" w:fill="DBE5F1"/>
            <w:vAlign w:val="center"/>
          </w:tcPr>
          <w:p w:rsidR="00ED6E9E" w:rsidRPr="00646584" w:rsidRDefault="00ED6E9E" w:rsidP="00B37112">
            <w:pPr>
              <w:autoSpaceDE w:val="0"/>
              <w:autoSpaceDN w:val="0"/>
              <w:adjustRightInd w:val="0"/>
              <w:jc w:val="left"/>
              <w:rPr>
                <w:lang w:eastAsia="en-US"/>
              </w:rPr>
            </w:pPr>
            <w:r w:rsidRPr="00646584">
              <w:rPr>
                <w:lang w:eastAsia="en-US"/>
              </w:rPr>
              <w:t>Ferramentas:</w:t>
            </w:r>
          </w:p>
        </w:tc>
        <w:tc>
          <w:tcPr>
            <w:tcW w:w="7543" w:type="dxa"/>
          </w:tcPr>
          <w:p w:rsidR="00ED6E9E" w:rsidRDefault="00ED6E9E" w:rsidP="00451862">
            <w:r w:rsidRPr="00F63483">
              <w:rPr>
                <w:lang w:eastAsia="en-US"/>
              </w:rPr>
              <w:t>N/A</w:t>
            </w:r>
          </w:p>
        </w:tc>
      </w:tr>
      <w:tr w:rsidR="00ED6E9E" w:rsidRPr="00646584" w:rsidTr="00B37112">
        <w:tc>
          <w:tcPr>
            <w:tcW w:w="2235" w:type="dxa"/>
            <w:shd w:val="clear" w:color="auto" w:fill="DBE5F1"/>
            <w:vAlign w:val="center"/>
          </w:tcPr>
          <w:p w:rsidR="00ED6E9E" w:rsidRPr="00646584" w:rsidRDefault="00ED6E9E" w:rsidP="00B37112">
            <w:pPr>
              <w:autoSpaceDE w:val="0"/>
              <w:autoSpaceDN w:val="0"/>
              <w:adjustRightInd w:val="0"/>
              <w:jc w:val="left"/>
              <w:rPr>
                <w:lang w:eastAsia="en-US"/>
              </w:rPr>
            </w:pPr>
            <w:r w:rsidRPr="00646584">
              <w:rPr>
                <w:lang w:eastAsia="en-US"/>
              </w:rPr>
              <w:t>Material de Apoio:</w:t>
            </w:r>
          </w:p>
        </w:tc>
        <w:tc>
          <w:tcPr>
            <w:tcW w:w="7543" w:type="dxa"/>
          </w:tcPr>
          <w:p w:rsidR="00ED6E9E" w:rsidRDefault="00ED6E9E" w:rsidP="00451862">
            <w:r w:rsidRPr="00F63483">
              <w:rPr>
                <w:lang w:eastAsia="en-US"/>
              </w:rPr>
              <w:t>N/A</w:t>
            </w:r>
          </w:p>
        </w:tc>
      </w:tr>
      <w:tr w:rsidR="001B7218" w:rsidRPr="00646584" w:rsidTr="001B7218">
        <w:tc>
          <w:tcPr>
            <w:tcW w:w="2235"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1B7218" w:rsidRPr="00646584" w:rsidRDefault="001B7218" w:rsidP="00514981">
            <w:pPr>
              <w:autoSpaceDE w:val="0"/>
              <w:autoSpaceDN w:val="0"/>
              <w:adjustRightInd w:val="0"/>
              <w:jc w:val="left"/>
              <w:rPr>
                <w:lang w:eastAsia="en-US"/>
              </w:rPr>
            </w:pPr>
            <w:r>
              <w:rPr>
                <w:lang w:eastAsia="en-US"/>
              </w:rPr>
              <w:t>Revisão Técnica:</w:t>
            </w:r>
          </w:p>
        </w:tc>
        <w:tc>
          <w:tcPr>
            <w:tcW w:w="7543" w:type="dxa"/>
            <w:tcBorders>
              <w:top w:val="single" w:sz="4" w:space="0" w:color="000000"/>
              <w:left w:val="single" w:sz="4" w:space="0" w:color="000000"/>
              <w:bottom w:val="single" w:sz="4" w:space="0" w:color="000000"/>
              <w:right w:val="single" w:sz="4" w:space="0" w:color="000000"/>
            </w:tcBorders>
          </w:tcPr>
          <w:p w:rsidR="001B7218" w:rsidRPr="00F63483" w:rsidRDefault="001B7218" w:rsidP="00514981">
            <w:pPr>
              <w:rPr>
                <w:lang w:eastAsia="en-US"/>
              </w:rPr>
            </w:pPr>
            <w:r>
              <w:rPr>
                <w:lang w:eastAsia="en-US"/>
              </w:rPr>
              <w:t>Realizar revisão técnica dos produtos conforme plano de revisões.</w:t>
            </w:r>
          </w:p>
        </w:tc>
      </w:tr>
      <w:tr w:rsidR="001B7218" w:rsidRPr="00646584" w:rsidTr="001B7218">
        <w:tc>
          <w:tcPr>
            <w:tcW w:w="2235"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1B7218" w:rsidRDefault="001B7218" w:rsidP="00514981">
            <w:pPr>
              <w:autoSpaceDE w:val="0"/>
              <w:autoSpaceDN w:val="0"/>
              <w:adjustRightInd w:val="0"/>
              <w:jc w:val="left"/>
              <w:rPr>
                <w:lang w:eastAsia="en-US"/>
              </w:rPr>
            </w:pPr>
            <w:r>
              <w:rPr>
                <w:lang w:eastAsia="en-US"/>
              </w:rPr>
              <w:t>Entrega e Homologação:</w:t>
            </w:r>
          </w:p>
        </w:tc>
        <w:tc>
          <w:tcPr>
            <w:tcW w:w="7543" w:type="dxa"/>
            <w:tcBorders>
              <w:top w:val="single" w:sz="4" w:space="0" w:color="000000"/>
              <w:left w:val="single" w:sz="4" w:space="0" w:color="000000"/>
              <w:bottom w:val="single" w:sz="4" w:space="0" w:color="000000"/>
              <w:right w:val="single" w:sz="4" w:space="0" w:color="000000"/>
            </w:tcBorders>
          </w:tcPr>
          <w:p w:rsidR="001B7218" w:rsidRDefault="001B7218" w:rsidP="00514981">
            <w:pPr>
              <w:rPr>
                <w:lang w:eastAsia="en-US"/>
              </w:rPr>
            </w:pPr>
            <w:r>
              <w:rPr>
                <w:lang w:eastAsia="en-US"/>
              </w:rPr>
              <w:t xml:space="preserve">Entrega e homologação dos produtos da Elaboração Pacote </w:t>
            </w:r>
            <w:proofErr w:type="gramStart"/>
            <w:r>
              <w:rPr>
                <w:lang w:eastAsia="en-US"/>
              </w:rPr>
              <w:t>2</w:t>
            </w:r>
            <w:proofErr w:type="gramEnd"/>
            <w:r>
              <w:rPr>
                <w:lang w:eastAsia="en-US"/>
              </w:rPr>
              <w:t>.</w:t>
            </w:r>
          </w:p>
        </w:tc>
      </w:tr>
    </w:tbl>
    <w:p w:rsidR="006A70D9" w:rsidRDefault="006A70D9" w:rsidP="00186498">
      <w:pPr>
        <w:rPr>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7543"/>
      </w:tblGrid>
      <w:tr w:rsidR="003901E5" w:rsidRPr="00646584" w:rsidTr="002C6C75">
        <w:trPr>
          <w:trHeight w:val="340"/>
        </w:trPr>
        <w:tc>
          <w:tcPr>
            <w:tcW w:w="9778" w:type="dxa"/>
            <w:gridSpan w:val="2"/>
            <w:shd w:val="clear" w:color="auto" w:fill="548DD4"/>
            <w:vAlign w:val="center"/>
          </w:tcPr>
          <w:p w:rsidR="003901E5" w:rsidRPr="00646584" w:rsidRDefault="00CF21A0" w:rsidP="003901E5">
            <w:pPr>
              <w:pStyle w:val="Ttulo3"/>
              <w:spacing w:before="0" w:after="0"/>
              <w:rPr>
                <w:color w:val="FFFFFF"/>
                <w:sz w:val="20"/>
              </w:rPr>
            </w:pPr>
            <w:bookmarkStart w:id="60" w:name="_Toc375058779"/>
            <w:r>
              <w:rPr>
                <w:color w:val="FFFFFF"/>
                <w:sz w:val="20"/>
              </w:rPr>
              <w:t>Colher Aprovações</w:t>
            </w:r>
            <w:bookmarkEnd w:id="60"/>
          </w:p>
        </w:tc>
      </w:tr>
      <w:tr w:rsidR="001A2320" w:rsidRPr="00646584" w:rsidTr="00514981">
        <w:tc>
          <w:tcPr>
            <w:tcW w:w="2235" w:type="dxa"/>
            <w:shd w:val="clear" w:color="auto" w:fill="DBE5F1"/>
            <w:vAlign w:val="center"/>
          </w:tcPr>
          <w:p w:rsidR="001A2320" w:rsidRPr="00646584" w:rsidRDefault="001A2320" w:rsidP="00514981">
            <w:pPr>
              <w:autoSpaceDE w:val="0"/>
              <w:autoSpaceDN w:val="0"/>
              <w:adjustRightInd w:val="0"/>
              <w:jc w:val="left"/>
              <w:rPr>
                <w:lang w:eastAsia="en-US"/>
              </w:rPr>
            </w:pPr>
            <w:r w:rsidRPr="00646584">
              <w:rPr>
                <w:lang w:eastAsia="en-US"/>
              </w:rPr>
              <w:t>Descrição:</w:t>
            </w:r>
          </w:p>
        </w:tc>
        <w:tc>
          <w:tcPr>
            <w:tcW w:w="7543" w:type="dxa"/>
          </w:tcPr>
          <w:p w:rsidR="001A2320" w:rsidRPr="00646584" w:rsidRDefault="001A2320" w:rsidP="00514981">
            <w:pPr>
              <w:pStyle w:val="PargrafodaLista"/>
              <w:autoSpaceDE w:val="0"/>
              <w:autoSpaceDN w:val="0"/>
              <w:adjustRightInd w:val="0"/>
              <w:ind w:left="0"/>
              <w:contextualSpacing/>
              <w:jc w:val="both"/>
              <w:rPr>
                <w:rFonts w:ascii="Arial" w:hAnsi="Arial" w:cs="Arial"/>
                <w:sz w:val="20"/>
              </w:rPr>
            </w:pPr>
            <w:r>
              <w:rPr>
                <w:rFonts w:ascii="Arial" w:hAnsi="Arial" w:cs="Arial"/>
                <w:sz w:val="20"/>
              </w:rPr>
              <w:t>Esse fluxo é responsável pela aprovação dos artefatos de requisitos, banco e testes.</w:t>
            </w:r>
          </w:p>
        </w:tc>
      </w:tr>
      <w:tr w:rsidR="00AB2225" w:rsidRPr="00646584" w:rsidTr="001055A9">
        <w:tc>
          <w:tcPr>
            <w:tcW w:w="2235" w:type="dxa"/>
            <w:shd w:val="clear" w:color="auto" w:fill="DBE5F1"/>
            <w:vAlign w:val="center"/>
          </w:tcPr>
          <w:p w:rsidR="00AB2225" w:rsidRPr="00646584" w:rsidRDefault="00AB2225" w:rsidP="009B0E88">
            <w:pPr>
              <w:autoSpaceDE w:val="0"/>
              <w:autoSpaceDN w:val="0"/>
              <w:adjustRightInd w:val="0"/>
              <w:jc w:val="left"/>
              <w:rPr>
                <w:lang w:eastAsia="en-US"/>
              </w:rPr>
            </w:pPr>
            <w:r w:rsidRPr="00646584">
              <w:rPr>
                <w:lang w:eastAsia="en-US"/>
              </w:rPr>
              <w:t>Descrição:</w:t>
            </w:r>
          </w:p>
        </w:tc>
        <w:tc>
          <w:tcPr>
            <w:tcW w:w="7543" w:type="dxa"/>
          </w:tcPr>
          <w:p w:rsidR="00AB2225" w:rsidRDefault="007A2B82" w:rsidP="00CC2922">
            <w:pPr>
              <w:pStyle w:val="PargrafodaLista"/>
              <w:autoSpaceDE w:val="0"/>
              <w:autoSpaceDN w:val="0"/>
              <w:adjustRightInd w:val="0"/>
              <w:ind w:left="0"/>
              <w:contextualSpacing/>
              <w:jc w:val="both"/>
              <w:rPr>
                <w:rFonts w:ascii="Arial" w:hAnsi="Arial" w:cs="Arial"/>
                <w:sz w:val="20"/>
              </w:rPr>
            </w:pPr>
            <w:r>
              <w:rPr>
                <w:rFonts w:ascii="Arial" w:hAnsi="Arial" w:cs="Arial"/>
                <w:sz w:val="20"/>
              </w:rPr>
              <w:t>Serão realizadas entregas formais e homologações conforme planejamento de cada fase. Nesta atividade está prevista a homologação dos</w:t>
            </w:r>
            <w:r w:rsidR="00E872FA">
              <w:rPr>
                <w:rFonts w:ascii="Arial" w:hAnsi="Arial" w:cs="Arial"/>
                <w:sz w:val="20"/>
              </w:rPr>
              <w:t xml:space="preserve"> artefatos de requisitos, banco e testes conforme abaixo:</w:t>
            </w:r>
          </w:p>
          <w:p w:rsidR="004E2E45" w:rsidRPr="002B20F5" w:rsidRDefault="004E2E45" w:rsidP="002B20F5">
            <w:pPr>
              <w:ind w:left="175"/>
              <w:jc w:val="left"/>
              <w:rPr>
                <w:lang w:eastAsia="en-US"/>
              </w:rPr>
            </w:pPr>
          </w:p>
          <w:p w:rsidR="00E872FA" w:rsidRDefault="00E872FA" w:rsidP="00CC2922">
            <w:pPr>
              <w:pStyle w:val="PargrafodaLista"/>
              <w:autoSpaceDE w:val="0"/>
              <w:autoSpaceDN w:val="0"/>
              <w:adjustRightInd w:val="0"/>
              <w:ind w:left="0"/>
              <w:contextualSpacing/>
              <w:jc w:val="both"/>
              <w:rPr>
                <w:rFonts w:ascii="Arial" w:hAnsi="Arial" w:cs="Arial"/>
                <w:sz w:val="20"/>
              </w:rPr>
            </w:pPr>
            <w:r>
              <w:rPr>
                <w:rFonts w:ascii="Arial" w:hAnsi="Arial" w:cs="Arial"/>
                <w:sz w:val="20"/>
              </w:rPr>
              <w:t xml:space="preserve">- </w:t>
            </w:r>
            <w:r w:rsidR="00857249">
              <w:rPr>
                <w:rFonts w:ascii="Arial" w:hAnsi="Arial" w:cs="Arial"/>
                <w:sz w:val="20"/>
              </w:rPr>
              <w:t xml:space="preserve">Pacote </w:t>
            </w:r>
            <w:r>
              <w:rPr>
                <w:rFonts w:ascii="Arial" w:hAnsi="Arial" w:cs="Arial"/>
                <w:sz w:val="20"/>
              </w:rPr>
              <w:t xml:space="preserve">Elaboração Pacote </w:t>
            </w:r>
            <w:proofErr w:type="gramStart"/>
            <w:r>
              <w:rPr>
                <w:rFonts w:ascii="Arial" w:hAnsi="Arial" w:cs="Arial"/>
                <w:sz w:val="20"/>
              </w:rPr>
              <w:t>2</w:t>
            </w:r>
            <w:proofErr w:type="gramEnd"/>
            <w:r>
              <w:rPr>
                <w:rFonts w:ascii="Arial" w:hAnsi="Arial" w:cs="Arial"/>
                <w:sz w:val="20"/>
              </w:rPr>
              <w:t>:</w:t>
            </w:r>
          </w:p>
          <w:p w:rsidR="00E872FA" w:rsidRPr="008A74CA" w:rsidRDefault="008A74CA" w:rsidP="00B34725">
            <w:pPr>
              <w:pStyle w:val="PargrafodaLista"/>
              <w:numPr>
                <w:ilvl w:val="0"/>
                <w:numId w:val="10"/>
              </w:numPr>
              <w:autoSpaceDE w:val="0"/>
              <w:autoSpaceDN w:val="0"/>
              <w:adjustRightInd w:val="0"/>
              <w:contextualSpacing/>
              <w:jc w:val="both"/>
              <w:rPr>
                <w:rFonts w:ascii="Arial" w:eastAsia="Times New Roman" w:hAnsi="Arial" w:cs="Arial"/>
                <w:color w:val="000000"/>
                <w:sz w:val="20"/>
                <w:szCs w:val="20"/>
                <w:lang w:eastAsia="en-US"/>
              </w:rPr>
            </w:pPr>
            <w:r w:rsidRPr="008A74CA">
              <w:rPr>
                <w:rFonts w:ascii="Arial" w:eastAsia="Times New Roman" w:hAnsi="Arial" w:cs="Arial"/>
                <w:color w:val="000000"/>
                <w:sz w:val="20"/>
                <w:szCs w:val="20"/>
                <w:lang w:eastAsia="en-US"/>
              </w:rPr>
              <w:t>Protótipo</w:t>
            </w:r>
          </w:p>
          <w:p w:rsidR="008A74CA" w:rsidRPr="008A74CA" w:rsidRDefault="008A74CA" w:rsidP="00B34725">
            <w:pPr>
              <w:pStyle w:val="PargrafodaLista"/>
              <w:numPr>
                <w:ilvl w:val="0"/>
                <w:numId w:val="10"/>
              </w:numPr>
              <w:autoSpaceDE w:val="0"/>
              <w:autoSpaceDN w:val="0"/>
              <w:adjustRightInd w:val="0"/>
              <w:contextualSpacing/>
              <w:jc w:val="both"/>
              <w:rPr>
                <w:rFonts w:ascii="Arial" w:eastAsia="Times New Roman" w:hAnsi="Arial" w:cs="Arial"/>
                <w:color w:val="000000"/>
                <w:sz w:val="20"/>
                <w:szCs w:val="20"/>
                <w:lang w:eastAsia="en-US"/>
              </w:rPr>
            </w:pPr>
            <w:r w:rsidRPr="008A74CA">
              <w:rPr>
                <w:rFonts w:ascii="Arial" w:eastAsia="Times New Roman" w:hAnsi="Arial" w:cs="Arial"/>
                <w:color w:val="000000"/>
                <w:sz w:val="20"/>
                <w:szCs w:val="20"/>
                <w:lang w:eastAsia="en-US"/>
              </w:rPr>
              <w:lastRenderedPageBreak/>
              <w:t>Plano de Testes</w:t>
            </w:r>
          </w:p>
          <w:p w:rsidR="008A74CA" w:rsidRDefault="008A74CA" w:rsidP="00B34725">
            <w:pPr>
              <w:pStyle w:val="PargrafodaLista"/>
              <w:numPr>
                <w:ilvl w:val="0"/>
                <w:numId w:val="10"/>
              </w:numPr>
              <w:autoSpaceDE w:val="0"/>
              <w:autoSpaceDN w:val="0"/>
              <w:adjustRightInd w:val="0"/>
              <w:contextualSpacing/>
              <w:jc w:val="both"/>
              <w:rPr>
                <w:rFonts w:ascii="Arial" w:eastAsia="Times New Roman" w:hAnsi="Arial" w:cs="Arial"/>
                <w:color w:val="000000"/>
                <w:sz w:val="20"/>
                <w:szCs w:val="20"/>
                <w:lang w:eastAsia="en-US"/>
              </w:rPr>
            </w:pPr>
            <w:r w:rsidRPr="008A74CA">
              <w:rPr>
                <w:rFonts w:ascii="Arial" w:eastAsia="Times New Roman" w:hAnsi="Arial" w:cs="Arial"/>
                <w:color w:val="000000"/>
                <w:sz w:val="20"/>
                <w:szCs w:val="20"/>
                <w:lang w:eastAsia="en-US"/>
              </w:rPr>
              <w:t>Roteiro de Testes</w:t>
            </w:r>
          </w:p>
          <w:p w:rsidR="0071335E" w:rsidRPr="008A74CA" w:rsidRDefault="0071335E" w:rsidP="00B34725">
            <w:pPr>
              <w:pStyle w:val="PargrafodaLista"/>
              <w:numPr>
                <w:ilvl w:val="0"/>
                <w:numId w:val="10"/>
              </w:numPr>
              <w:autoSpaceDE w:val="0"/>
              <w:autoSpaceDN w:val="0"/>
              <w:adjustRightInd w:val="0"/>
              <w:contextualSpacing/>
              <w:jc w:val="both"/>
              <w:rPr>
                <w:rFonts w:ascii="Arial" w:eastAsia="Times New Roman" w:hAnsi="Arial" w:cs="Arial"/>
                <w:color w:val="000000"/>
                <w:sz w:val="20"/>
                <w:szCs w:val="20"/>
                <w:lang w:eastAsia="en-US"/>
              </w:rPr>
            </w:pPr>
            <w:r>
              <w:rPr>
                <w:rFonts w:ascii="Arial" w:eastAsia="Times New Roman" w:hAnsi="Arial" w:cs="Arial"/>
                <w:color w:val="000000"/>
                <w:sz w:val="20"/>
                <w:szCs w:val="20"/>
                <w:lang w:eastAsia="en-US"/>
              </w:rPr>
              <w:t xml:space="preserve">Matriz de </w:t>
            </w:r>
            <w:proofErr w:type="spellStart"/>
            <w:r>
              <w:rPr>
                <w:rFonts w:ascii="Arial" w:eastAsia="Times New Roman" w:hAnsi="Arial" w:cs="Arial"/>
                <w:color w:val="000000"/>
                <w:sz w:val="20"/>
                <w:szCs w:val="20"/>
                <w:lang w:eastAsia="en-US"/>
              </w:rPr>
              <w:t>Rastreabilidade</w:t>
            </w:r>
            <w:proofErr w:type="spellEnd"/>
          </w:p>
          <w:p w:rsidR="00E872FA" w:rsidRPr="00646584" w:rsidRDefault="009F223C" w:rsidP="00CC2922">
            <w:pPr>
              <w:pStyle w:val="PargrafodaLista"/>
              <w:autoSpaceDE w:val="0"/>
              <w:autoSpaceDN w:val="0"/>
              <w:adjustRightInd w:val="0"/>
              <w:ind w:left="0"/>
              <w:contextualSpacing/>
              <w:jc w:val="both"/>
              <w:rPr>
                <w:rFonts w:ascii="Arial" w:hAnsi="Arial" w:cs="Arial"/>
                <w:sz w:val="20"/>
              </w:rPr>
            </w:pPr>
            <w:r>
              <w:rPr>
                <w:rFonts w:ascii="Arial" w:hAnsi="Arial" w:cs="Arial"/>
                <w:sz w:val="20"/>
              </w:rPr>
              <w:t xml:space="preserve">No momento oportuno o </w:t>
            </w:r>
            <w:r w:rsidR="002D3A0C">
              <w:rPr>
                <w:rFonts w:ascii="Arial" w:hAnsi="Arial" w:cs="Arial"/>
                <w:sz w:val="20"/>
              </w:rPr>
              <w:t>Gerente de Projetos</w:t>
            </w:r>
            <w:r>
              <w:rPr>
                <w:rFonts w:ascii="Arial" w:hAnsi="Arial" w:cs="Arial"/>
                <w:sz w:val="20"/>
              </w:rPr>
              <w:t xml:space="preserve"> solicita a geração de </w:t>
            </w:r>
            <w:proofErr w:type="spellStart"/>
            <w:r>
              <w:rPr>
                <w:rFonts w:ascii="Arial" w:hAnsi="Arial" w:cs="Arial"/>
                <w:sz w:val="20"/>
              </w:rPr>
              <w:t>baseline</w:t>
            </w:r>
            <w:proofErr w:type="spellEnd"/>
            <w:r>
              <w:rPr>
                <w:rFonts w:ascii="Arial" w:hAnsi="Arial" w:cs="Arial"/>
                <w:sz w:val="20"/>
              </w:rPr>
              <w:t xml:space="preserve"> e obtém a homologação formal dos artefatos.</w:t>
            </w:r>
            <w:r w:rsidR="00CF78FC">
              <w:rPr>
                <w:rFonts w:ascii="Arial" w:hAnsi="Arial" w:cs="Arial"/>
                <w:sz w:val="20"/>
              </w:rPr>
              <w:t xml:space="preserve"> Caso sejam reportados defeitos estes devem ser devidamente tratados pela equipe e uma nova geração de </w:t>
            </w:r>
            <w:proofErr w:type="spellStart"/>
            <w:r w:rsidR="00CF78FC">
              <w:rPr>
                <w:rFonts w:ascii="Arial" w:hAnsi="Arial" w:cs="Arial"/>
                <w:sz w:val="20"/>
              </w:rPr>
              <w:t>baseline</w:t>
            </w:r>
            <w:proofErr w:type="spellEnd"/>
            <w:r w:rsidR="00CF78FC">
              <w:rPr>
                <w:rFonts w:ascii="Arial" w:hAnsi="Arial" w:cs="Arial"/>
                <w:sz w:val="20"/>
              </w:rPr>
              <w:t xml:space="preserve"> deve ser r</w:t>
            </w:r>
            <w:r w:rsidR="00A5404D">
              <w:rPr>
                <w:rFonts w:ascii="Arial" w:hAnsi="Arial" w:cs="Arial"/>
                <w:sz w:val="20"/>
              </w:rPr>
              <w:t>ealizada, conforme previsto no Processo de Gestão de Configuração.</w:t>
            </w:r>
            <w:r>
              <w:rPr>
                <w:rFonts w:ascii="Arial" w:hAnsi="Arial" w:cs="Arial"/>
                <w:sz w:val="20"/>
              </w:rPr>
              <w:t xml:space="preserve"> </w:t>
            </w:r>
          </w:p>
        </w:tc>
      </w:tr>
      <w:tr w:rsidR="00ED6E9E" w:rsidRPr="00646584" w:rsidTr="001055A9">
        <w:tc>
          <w:tcPr>
            <w:tcW w:w="2235" w:type="dxa"/>
            <w:shd w:val="clear" w:color="auto" w:fill="DBE5F1"/>
            <w:vAlign w:val="center"/>
          </w:tcPr>
          <w:p w:rsidR="00ED6E9E" w:rsidRPr="00646584" w:rsidRDefault="00ED6E9E" w:rsidP="009B0E88">
            <w:pPr>
              <w:autoSpaceDE w:val="0"/>
              <w:autoSpaceDN w:val="0"/>
              <w:adjustRightInd w:val="0"/>
              <w:jc w:val="left"/>
              <w:rPr>
                <w:lang w:eastAsia="en-US"/>
              </w:rPr>
            </w:pPr>
            <w:r w:rsidRPr="00646584">
              <w:rPr>
                <w:lang w:eastAsia="en-US"/>
              </w:rPr>
              <w:lastRenderedPageBreak/>
              <w:t>Artefatos de Entrada:</w:t>
            </w:r>
          </w:p>
        </w:tc>
        <w:tc>
          <w:tcPr>
            <w:tcW w:w="7543" w:type="dxa"/>
          </w:tcPr>
          <w:p w:rsidR="00ED6E9E" w:rsidRDefault="00ED6E9E" w:rsidP="00451862">
            <w:pPr>
              <w:numPr>
                <w:ilvl w:val="0"/>
                <w:numId w:val="4"/>
              </w:numPr>
              <w:tabs>
                <w:tab w:val="clear" w:pos="1069"/>
                <w:tab w:val="num" w:pos="459"/>
              </w:tabs>
              <w:ind w:left="175"/>
              <w:jc w:val="left"/>
              <w:rPr>
                <w:lang w:eastAsia="en-US"/>
              </w:rPr>
            </w:pPr>
            <w:r>
              <w:rPr>
                <w:lang w:eastAsia="en-US"/>
              </w:rPr>
              <w:t>Protótipo</w:t>
            </w:r>
          </w:p>
          <w:p w:rsidR="00C46257" w:rsidRDefault="00C46257" w:rsidP="00451862">
            <w:pPr>
              <w:numPr>
                <w:ilvl w:val="0"/>
                <w:numId w:val="4"/>
              </w:numPr>
              <w:tabs>
                <w:tab w:val="clear" w:pos="1069"/>
                <w:tab w:val="num" w:pos="459"/>
              </w:tabs>
              <w:ind w:left="175"/>
              <w:jc w:val="left"/>
              <w:rPr>
                <w:lang w:eastAsia="en-US"/>
              </w:rPr>
            </w:pPr>
            <w:r>
              <w:rPr>
                <w:lang w:eastAsia="en-US"/>
              </w:rPr>
              <w:t>MER Lógico</w:t>
            </w:r>
            <w:r w:rsidR="004E2E45">
              <w:rPr>
                <w:lang w:eastAsia="en-US"/>
              </w:rPr>
              <w:t xml:space="preserve"> Preliminar</w:t>
            </w:r>
          </w:p>
          <w:p w:rsidR="00EE7297" w:rsidRDefault="00EE7297" w:rsidP="00451862">
            <w:pPr>
              <w:numPr>
                <w:ilvl w:val="0"/>
                <w:numId w:val="4"/>
              </w:numPr>
              <w:tabs>
                <w:tab w:val="clear" w:pos="1069"/>
                <w:tab w:val="num" w:pos="459"/>
              </w:tabs>
              <w:ind w:left="175"/>
              <w:jc w:val="left"/>
              <w:rPr>
                <w:lang w:eastAsia="en-US"/>
              </w:rPr>
            </w:pPr>
            <w:r>
              <w:rPr>
                <w:lang w:eastAsia="en-US"/>
              </w:rPr>
              <w:t>Plano de Teste</w:t>
            </w:r>
          </w:p>
          <w:p w:rsidR="00CC6F08" w:rsidRDefault="006D07A8" w:rsidP="006D07A8">
            <w:pPr>
              <w:numPr>
                <w:ilvl w:val="0"/>
                <w:numId w:val="4"/>
              </w:numPr>
              <w:tabs>
                <w:tab w:val="clear" w:pos="1069"/>
                <w:tab w:val="num" w:pos="459"/>
              </w:tabs>
              <w:ind w:left="175"/>
              <w:jc w:val="left"/>
              <w:rPr>
                <w:lang w:eastAsia="en-US"/>
              </w:rPr>
            </w:pPr>
            <w:r w:rsidRPr="0003493C">
              <w:rPr>
                <w:lang w:eastAsia="en-US"/>
              </w:rPr>
              <w:t>Roteiro de Teste</w:t>
            </w:r>
          </w:p>
          <w:p w:rsidR="00B14224" w:rsidRPr="00CA2DF2" w:rsidRDefault="00B14224" w:rsidP="006D07A8">
            <w:pPr>
              <w:numPr>
                <w:ilvl w:val="0"/>
                <w:numId w:val="4"/>
              </w:numPr>
              <w:tabs>
                <w:tab w:val="clear" w:pos="1069"/>
                <w:tab w:val="num" w:pos="459"/>
              </w:tabs>
              <w:ind w:left="175"/>
              <w:jc w:val="left"/>
              <w:rPr>
                <w:lang w:eastAsia="en-US"/>
              </w:rPr>
            </w:pPr>
            <w:r>
              <w:rPr>
                <w:lang w:eastAsia="en-US"/>
              </w:rPr>
              <w:t xml:space="preserve">Matriz de </w:t>
            </w:r>
            <w:proofErr w:type="spellStart"/>
            <w:r>
              <w:rPr>
                <w:lang w:eastAsia="en-US"/>
              </w:rPr>
              <w:t>Rastreabilidade</w:t>
            </w:r>
            <w:proofErr w:type="spellEnd"/>
          </w:p>
        </w:tc>
      </w:tr>
      <w:tr w:rsidR="00ED6E9E" w:rsidRPr="00646584" w:rsidTr="001055A9">
        <w:tc>
          <w:tcPr>
            <w:tcW w:w="2235" w:type="dxa"/>
            <w:shd w:val="clear" w:color="auto" w:fill="DBE5F1"/>
            <w:vAlign w:val="center"/>
          </w:tcPr>
          <w:p w:rsidR="00ED6E9E" w:rsidRPr="00646584" w:rsidRDefault="00ED6E9E" w:rsidP="009B0E88">
            <w:pPr>
              <w:autoSpaceDE w:val="0"/>
              <w:autoSpaceDN w:val="0"/>
              <w:adjustRightInd w:val="0"/>
              <w:jc w:val="left"/>
              <w:rPr>
                <w:lang w:eastAsia="en-US"/>
              </w:rPr>
            </w:pPr>
            <w:r w:rsidRPr="00646584">
              <w:rPr>
                <w:lang w:eastAsia="en-US"/>
              </w:rPr>
              <w:t>Responsável:</w:t>
            </w:r>
          </w:p>
        </w:tc>
        <w:tc>
          <w:tcPr>
            <w:tcW w:w="7543" w:type="dxa"/>
          </w:tcPr>
          <w:p w:rsidR="00D66082" w:rsidRDefault="002D3A0C" w:rsidP="002A6E90">
            <w:pPr>
              <w:autoSpaceDE w:val="0"/>
              <w:autoSpaceDN w:val="0"/>
              <w:adjustRightInd w:val="0"/>
              <w:jc w:val="left"/>
              <w:rPr>
                <w:lang w:eastAsia="en-US"/>
              </w:rPr>
            </w:pPr>
            <w:r>
              <w:rPr>
                <w:lang w:eastAsia="en-US"/>
              </w:rPr>
              <w:t>Gerente de Projetos</w:t>
            </w:r>
          </w:p>
          <w:p w:rsidR="002A6E90" w:rsidRDefault="002A6E90" w:rsidP="002A6E90">
            <w:pPr>
              <w:autoSpaceDE w:val="0"/>
              <w:autoSpaceDN w:val="0"/>
              <w:adjustRightInd w:val="0"/>
              <w:jc w:val="left"/>
              <w:rPr>
                <w:lang w:eastAsia="en-US"/>
              </w:rPr>
            </w:pPr>
            <w:r>
              <w:rPr>
                <w:lang w:eastAsia="en-US"/>
              </w:rPr>
              <w:t>Gestor do Sistema</w:t>
            </w:r>
          </w:p>
          <w:p w:rsidR="002A6E90" w:rsidRPr="00646584" w:rsidRDefault="002A6E90" w:rsidP="007D03E0">
            <w:pPr>
              <w:autoSpaceDE w:val="0"/>
              <w:autoSpaceDN w:val="0"/>
              <w:adjustRightInd w:val="0"/>
              <w:jc w:val="left"/>
              <w:rPr>
                <w:lang w:eastAsia="en-US"/>
              </w:rPr>
            </w:pPr>
            <w:r>
              <w:rPr>
                <w:lang w:eastAsia="en-US"/>
              </w:rPr>
              <w:t>Provedores de Requisitos</w:t>
            </w:r>
          </w:p>
        </w:tc>
      </w:tr>
      <w:tr w:rsidR="00ED6E9E" w:rsidRPr="00646584" w:rsidTr="001055A9">
        <w:tc>
          <w:tcPr>
            <w:tcW w:w="2235" w:type="dxa"/>
            <w:shd w:val="clear" w:color="auto" w:fill="DBE5F1"/>
            <w:vAlign w:val="center"/>
          </w:tcPr>
          <w:p w:rsidR="00ED6E9E" w:rsidRPr="00646584" w:rsidRDefault="00ED6E9E" w:rsidP="009B0E88">
            <w:pPr>
              <w:autoSpaceDE w:val="0"/>
              <w:autoSpaceDN w:val="0"/>
              <w:adjustRightInd w:val="0"/>
              <w:jc w:val="left"/>
              <w:rPr>
                <w:lang w:eastAsia="en-US"/>
              </w:rPr>
            </w:pPr>
            <w:r w:rsidRPr="00646584">
              <w:rPr>
                <w:lang w:eastAsia="en-US"/>
              </w:rPr>
              <w:t>Envolvidos:</w:t>
            </w:r>
          </w:p>
        </w:tc>
        <w:tc>
          <w:tcPr>
            <w:tcW w:w="7543" w:type="dxa"/>
          </w:tcPr>
          <w:p w:rsidR="00ED6E9E" w:rsidRPr="00646584" w:rsidRDefault="007D03E0" w:rsidP="00CC6F08">
            <w:pPr>
              <w:autoSpaceDE w:val="0"/>
              <w:autoSpaceDN w:val="0"/>
              <w:adjustRightInd w:val="0"/>
              <w:jc w:val="left"/>
              <w:rPr>
                <w:lang w:eastAsia="en-US"/>
              </w:rPr>
            </w:pPr>
            <w:r>
              <w:rPr>
                <w:lang w:eastAsia="en-US"/>
              </w:rPr>
              <w:t>Líder da Área de Tecnologia</w:t>
            </w:r>
          </w:p>
        </w:tc>
      </w:tr>
      <w:tr w:rsidR="00AB2225" w:rsidRPr="00646584" w:rsidTr="001055A9">
        <w:tc>
          <w:tcPr>
            <w:tcW w:w="2235" w:type="dxa"/>
            <w:shd w:val="clear" w:color="auto" w:fill="DBE5F1"/>
            <w:vAlign w:val="center"/>
          </w:tcPr>
          <w:p w:rsidR="00AB2225" w:rsidRPr="00646584" w:rsidRDefault="00AB2225" w:rsidP="009B0E88">
            <w:pPr>
              <w:autoSpaceDE w:val="0"/>
              <w:autoSpaceDN w:val="0"/>
              <w:adjustRightInd w:val="0"/>
              <w:jc w:val="left"/>
              <w:rPr>
                <w:lang w:eastAsia="en-US"/>
              </w:rPr>
            </w:pPr>
            <w:r w:rsidRPr="00646584">
              <w:rPr>
                <w:lang w:eastAsia="en-US"/>
              </w:rPr>
              <w:t>Produtos de Saída:</w:t>
            </w:r>
          </w:p>
        </w:tc>
        <w:tc>
          <w:tcPr>
            <w:tcW w:w="7543" w:type="dxa"/>
          </w:tcPr>
          <w:p w:rsidR="00AB2225" w:rsidRPr="00646584" w:rsidRDefault="00C93B63" w:rsidP="003C71F7">
            <w:pPr>
              <w:numPr>
                <w:ilvl w:val="0"/>
                <w:numId w:val="4"/>
              </w:numPr>
              <w:tabs>
                <w:tab w:val="clear" w:pos="1069"/>
                <w:tab w:val="num" w:pos="459"/>
              </w:tabs>
              <w:ind w:left="175"/>
              <w:jc w:val="left"/>
              <w:rPr>
                <w:lang w:eastAsia="en-US"/>
              </w:rPr>
            </w:pPr>
            <w:r>
              <w:rPr>
                <w:lang w:eastAsia="en-US"/>
              </w:rPr>
              <w:t>Evidências</w:t>
            </w:r>
            <w:r w:rsidR="004976B8">
              <w:rPr>
                <w:lang w:eastAsia="en-US"/>
              </w:rPr>
              <w:t xml:space="preserve"> de Homologação</w:t>
            </w:r>
          </w:p>
        </w:tc>
      </w:tr>
      <w:tr w:rsidR="00ED6E9E" w:rsidRPr="00646584" w:rsidTr="001055A9">
        <w:tc>
          <w:tcPr>
            <w:tcW w:w="2235" w:type="dxa"/>
            <w:shd w:val="clear" w:color="auto" w:fill="DBE5F1"/>
            <w:vAlign w:val="center"/>
          </w:tcPr>
          <w:p w:rsidR="00ED6E9E" w:rsidRPr="00646584" w:rsidRDefault="00ED6E9E" w:rsidP="009B0E88">
            <w:pPr>
              <w:autoSpaceDE w:val="0"/>
              <w:autoSpaceDN w:val="0"/>
              <w:adjustRightInd w:val="0"/>
              <w:jc w:val="left"/>
              <w:rPr>
                <w:lang w:eastAsia="en-US"/>
              </w:rPr>
            </w:pPr>
            <w:r w:rsidRPr="00646584">
              <w:rPr>
                <w:lang w:eastAsia="en-US"/>
              </w:rPr>
              <w:t>Ferramentas:</w:t>
            </w:r>
          </w:p>
        </w:tc>
        <w:tc>
          <w:tcPr>
            <w:tcW w:w="7543" w:type="dxa"/>
          </w:tcPr>
          <w:p w:rsidR="00ED6E9E" w:rsidRDefault="00ED6E9E" w:rsidP="00451862">
            <w:r w:rsidRPr="00F63483">
              <w:rPr>
                <w:lang w:eastAsia="en-US"/>
              </w:rPr>
              <w:t>N/A</w:t>
            </w:r>
          </w:p>
        </w:tc>
      </w:tr>
      <w:tr w:rsidR="00ED6E9E" w:rsidRPr="00646584" w:rsidTr="001055A9">
        <w:tc>
          <w:tcPr>
            <w:tcW w:w="2235" w:type="dxa"/>
            <w:shd w:val="clear" w:color="auto" w:fill="DBE5F1"/>
            <w:vAlign w:val="center"/>
          </w:tcPr>
          <w:p w:rsidR="00ED6E9E" w:rsidRPr="00646584" w:rsidRDefault="00ED6E9E" w:rsidP="009B0E88">
            <w:pPr>
              <w:autoSpaceDE w:val="0"/>
              <w:autoSpaceDN w:val="0"/>
              <w:adjustRightInd w:val="0"/>
              <w:jc w:val="left"/>
              <w:rPr>
                <w:lang w:eastAsia="en-US"/>
              </w:rPr>
            </w:pPr>
            <w:r w:rsidRPr="00646584">
              <w:rPr>
                <w:lang w:eastAsia="en-US"/>
              </w:rPr>
              <w:t>Material de Apoio:</w:t>
            </w:r>
          </w:p>
        </w:tc>
        <w:tc>
          <w:tcPr>
            <w:tcW w:w="7543" w:type="dxa"/>
          </w:tcPr>
          <w:p w:rsidR="00ED6E9E" w:rsidRDefault="00ED6E9E" w:rsidP="00451862">
            <w:r w:rsidRPr="00F63483">
              <w:rPr>
                <w:lang w:eastAsia="en-US"/>
              </w:rPr>
              <w:t>N/A</w:t>
            </w:r>
          </w:p>
        </w:tc>
      </w:tr>
      <w:tr w:rsidR="00992CCE" w:rsidRPr="00646584" w:rsidTr="00514981">
        <w:tc>
          <w:tcPr>
            <w:tcW w:w="2235"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992CCE" w:rsidRPr="00646584" w:rsidRDefault="00992CCE" w:rsidP="00514981">
            <w:pPr>
              <w:autoSpaceDE w:val="0"/>
              <w:autoSpaceDN w:val="0"/>
              <w:adjustRightInd w:val="0"/>
              <w:jc w:val="left"/>
              <w:rPr>
                <w:lang w:eastAsia="en-US"/>
              </w:rPr>
            </w:pPr>
            <w:r>
              <w:rPr>
                <w:lang w:eastAsia="en-US"/>
              </w:rPr>
              <w:t>Revisão Técnica:</w:t>
            </w:r>
          </w:p>
        </w:tc>
        <w:tc>
          <w:tcPr>
            <w:tcW w:w="7543" w:type="dxa"/>
            <w:tcBorders>
              <w:top w:val="single" w:sz="4" w:space="0" w:color="000000"/>
              <w:left w:val="single" w:sz="4" w:space="0" w:color="000000"/>
              <w:bottom w:val="single" w:sz="4" w:space="0" w:color="000000"/>
              <w:right w:val="single" w:sz="4" w:space="0" w:color="000000"/>
            </w:tcBorders>
          </w:tcPr>
          <w:p w:rsidR="00992CCE" w:rsidRDefault="00992CCE" w:rsidP="00514981">
            <w:r w:rsidRPr="00F63483">
              <w:rPr>
                <w:lang w:eastAsia="en-US"/>
              </w:rPr>
              <w:t>N/A</w:t>
            </w:r>
          </w:p>
        </w:tc>
      </w:tr>
      <w:tr w:rsidR="00992CCE" w:rsidRPr="00646584" w:rsidTr="00514981">
        <w:tc>
          <w:tcPr>
            <w:tcW w:w="2235"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992CCE" w:rsidRDefault="00992CCE" w:rsidP="00514981">
            <w:pPr>
              <w:autoSpaceDE w:val="0"/>
              <w:autoSpaceDN w:val="0"/>
              <w:adjustRightInd w:val="0"/>
              <w:jc w:val="left"/>
              <w:rPr>
                <w:lang w:eastAsia="en-US"/>
              </w:rPr>
            </w:pPr>
            <w:r>
              <w:rPr>
                <w:lang w:eastAsia="en-US"/>
              </w:rPr>
              <w:t>Entrega e Homologação:</w:t>
            </w:r>
          </w:p>
        </w:tc>
        <w:tc>
          <w:tcPr>
            <w:tcW w:w="7543" w:type="dxa"/>
            <w:tcBorders>
              <w:top w:val="single" w:sz="4" w:space="0" w:color="000000"/>
              <w:left w:val="single" w:sz="4" w:space="0" w:color="000000"/>
              <w:bottom w:val="single" w:sz="4" w:space="0" w:color="000000"/>
              <w:right w:val="single" w:sz="4" w:space="0" w:color="000000"/>
            </w:tcBorders>
          </w:tcPr>
          <w:p w:rsidR="00992CCE" w:rsidRDefault="00992CCE" w:rsidP="00514981">
            <w:r w:rsidRPr="00F63483">
              <w:rPr>
                <w:lang w:eastAsia="en-US"/>
              </w:rPr>
              <w:t>N/A</w:t>
            </w:r>
          </w:p>
        </w:tc>
      </w:tr>
    </w:tbl>
    <w:p w:rsidR="00186498" w:rsidRDefault="001D02A7" w:rsidP="00186498">
      <w:pPr>
        <w:pStyle w:val="Ttulo2"/>
        <w:ind w:left="578" w:hanging="578"/>
      </w:pPr>
      <w:bookmarkStart w:id="61" w:name="_Toc375058780"/>
      <w:r w:rsidRPr="00646584">
        <w:t>Fase</w:t>
      </w:r>
      <w:r w:rsidR="00186498" w:rsidRPr="00646584">
        <w:t xml:space="preserve">: </w:t>
      </w:r>
      <w:r w:rsidR="00777659">
        <w:t>Construção</w:t>
      </w:r>
      <w:bookmarkEnd w:id="61"/>
    </w:p>
    <w:p w:rsidR="00B750AC" w:rsidRDefault="00B750AC" w:rsidP="00B750AC">
      <w:pPr>
        <w:pStyle w:val="CTMISCorpo1"/>
        <w:ind w:firstLine="0"/>
      </w:pPr>
      <w:r>
        <w:t xml:space="preserve">Esta fase é </w:t>
      </w:r>
      <w:proofErr w:type="gramStart"/>
      <w:r>
        <w:t>responsável pelo desenvolvimento, homologação e implantação em produção dos sistemas / evoluções</w:t>
      </w:r>
      <w:proofErr w:type="gramEnd"/>
      <w:r>
        <w:t xml:space="preserve"> ou correções demandadas pelo órgão e que tiveram seus requisitos reconhecidos, definidos e documentados no </w:t>
      </w:r>
      <w:proofErr w:type="spellStart"/>
      <w:r>
        <w:t>PREQ-Processo</w:t>
      </w:r>
      <w:proofErr w:type="spellEnd"/>
      <w:r>
        <w:t xml:space="preserve"> de Gestão de Requisitos. A equipe de arquitetos, desenvolvedores, analistas de testes e demais envolvidos no desenvolvimento de sistemas recebem uma gama de documentação pré-aprovada no PREQ e dão continuidade ao processo de desenvolvimento das funcionalidades previstas conforme documentação levantada.</w:t>
      </w:r>
    </w:p>
    <w:p w:rsidR="00CF7E11" w:rsidRDefault="00CF7E11" w:rsidP="00B750AC">
      <w:pPr>
        <w:pStyle w:val="CTMISCorpo1"/>
        <w:ind w:firstLine="0"/>
      </w:pPr>
    </w:p>
    <w:tbl>
      <w:tblPr>
        <w:tblW w:w="978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2552"/>
        <w:gridCol w:w="2693"/>
        <w:gridCol w:w="1560"/>
        <w:gridCol w:w="2046"/>
        <w:gridCol w:w="930"/>
      </w:tblGrid>
      <w:tr w:rsidR="00D12735" w:rsidRPr="00D15E99" w:rsidTr="001317C9">
        <w:trPr>
          <w:trHeight w:val="315"/>
        </w:trPr>
        <w:tc>
          <w:tcPr>
            <w:tcW w:w="9781" w:type="dxa"/>
            <w:gridSpan w:val="5"/>
            <w:shd w:val="clear" w:color="auto" w:fill="365F91"/>
            <w:vAlign w:val="center"/>
          </w:tcPr>
          <w:p w:rsidR="00D12735" w:rsidRPr="00D15E99" w:rsidRDefault="00D12735" w:rsidP="001317C9">
            <w:pPr>
              <w:pStyle w:val="Ttulo3"/>
              <w:spacing w:before="0" w:after="0"/>
              <w:rPr>
                <w:color w:val="FFFFFF"/>
                <w:sz w:val="20"/>
              </w:rPr>
            </w:pPr>
            <w:bookmarkStart w:id="62" w:name="_Toc364171707"/>
            <w:bookmarkStart w:id="63" w:name="_Toc375058781"/>
            <w:r>
              <w:rPr>
                <w:color w:val="FFFFFF"/>
                <w:sz w:val="20"/>
              </w:rPr>
              <w:t>Lista de artefatos do Processo</w:t>
            </w:r>
            <w:r w:rsidRPr="00D15E99">
              <w:rPr>
                <w:color w:val="FFFFFF"/>
                <w:sz w:val="20"/>
              </w:rPr>
              <w:t xml:space="preserve">: </w:t>
            </w:r>
            <w:r>
              <w:rPr>
                <w:color w:val="FFFFFF"/>
                <w:sz w:val="20"/>
              </w:rPr>
              <w:t>Fase: Construção</w:t>
            </w:r>
            <w:bookmarkEnd w:id="62"/>
            <w:bookmarkEnd w:id="63"/>
          </w:p>
        </w:tc>
      </w:tr>
      <w:tr w:rsidR="00D12735" w:rsidRPr="00C86C15" w:rsidTr="002D64DA">
        <w:trPr>
          <w:trHeight w:val="315"/>
        </w:trPr>
        <w:tc>
          <w:tcPr>
            <w:tcW w:w="2552" w:type="dxa"/>
            <w:shd w:val="clear" w:color="auto" w:fill="548DD4"/>
            <w:noWrap/>
            <w:vAlign w:val="center"/>
            <w:hideMark/>
          </w:tcPr>
          <w:p w:rsidR="00D12735" w:rsidRPr="00C86C15" w:rsidRDefault="00D12735" w:rsidP="001317C9">
            <w:pPr>
              <w:jc w:val="center"/>
              <w:rPr>
                <w:b/>
                <w:color w:val="FFFFFF"/>
              </w:rPr>
            </w:pPr>
            <w:r w:rsidRPr="00C86C15">
              <w:rPr>
                <w:b/>
                <w:color w:val="FFFFFF"/>
              </w:rPr>
              <w:t>Artefato</w:t>
            </w:r>
          </w:p>
        </w:tc>
        <w:tc>
          <w:tcPr>
            <w:tcW w:w="2693" w:type="dxa"/>
            <w:shd w:val="clear" w:color="auto" w:fill="548DD4"/>
            <w:noWrap/>
            <w:vAlign w:val="center"/>
            <w:hideMark/>
          </w:tcPr>
          <w:p w:rsidR="00D12735" w:rsidRPr="00C86C15" w:rsidRDefault="00D12735" w:rsidP="001317C9">
            <w:pPr>
              <w:jc w:val="center"/>
              <w:rPr>
                <w:b/>
                <w:color w:val="FFFFFF"/>
              </w:rPr>
            </w:pPr>
            <w:r w:rsidRPr="00C86C15">
              <w:rPr>
                <w:b/>
                <w:color w:val="FFFFFF"/>
              </w:rPr>
              <w:t>Nome do Arquivo</w:t>
            </w:r>
          </w:p>
        </w:tc>
        <w:tc>
          <w:tcPr>
            <w:tcW w:w="1560" w:type="dxa"/>
            <w:shd w:val="clear" w:color="auto" w:fill="548DD4"/>
            <w:noWrap/>
            <w:vAlign w:val="center"/>
            <w:hideMark/>
          </w:tcPr>
          <w:p w:rsidR="00D12735" w:rsidRPr="00C86C15" w:rsidRDefault="00D12735" w:rsidP="001317C9">
            <w:pPr>
              <w:jc w:val="center"/>
              <w:rPr>
                <w:b/>
                <w:color w:val="FFFFFF"/>
              </w:rPr>
            </w:pPr>
            <w:r>
              <w:rPr>
                <w:b/>
                <w:color w:val="FFFFFF"/>
              </w:rPr>
              <w:t>Produto</w:t>
            </w:r>
          </w:p>
        </w:tc>
        <w:tc>
          <w:tcPr>
            <w:tcW w:w="2046" w:type="dxa"/>
            <w:shd w:val="clear" w:color="auto" w:fill="548DD4"/>
            <w:vAlign w:val="center"/>
          </w:tcPr>
          <w:p w:rsidR="00D12735" w:rsidRPr="00C86C15" w:rsidRDefault="00D12735" w:rsidP="001317C9">
            <w:pPr>
              <w:jc w:val="center"/>
              <w:rPr>
                <w:b/>
                <w:color w:val="FFFFFF"/>
              </w:rPr>
            </w:pPr>
            <w:r>
              <w:rPr>
                <w:b/>
                <w:color w:val="FFFFFF"/>
              </w:rPr>
              <w:t>Papel</w:t>
            </w:r>
          </w:p>
        </w:tc>
        <w:tc>
          <w:tcPr>
            <w:tcW w:w="930" w:type="dxa"/>
            <w:shd w:val="clear" w:color="auto" w:fill="548DD4"/>
            <w:noWrap/>
            <w:vAlign w:val="center"/>
            <w:hideMark/>
          </w:tcPr>
          <w:p w:rsidR="00D12735" w:rsidRPr="00C86C15" w:rsidRDefault="00D12735" w:rsidP="001317C9">
            <w:pPr>
              <w:jc w:val="center"/>
              <w:rPr>
                <w:b/>
                <w:color w:val="FFFFFF"/>
              </w:rPr>
            </w:pPr>
            <w:r w:rsidRPr="00C86C15">
              <w:rPr>
                <w:b/>
                <w:color w:val="FFFFFF"/>
              </w:rPr>
              <w:t>Versão</w:t>
            </w:r>
          </w:p>
        </w:tc>
      </w:tr>
      <w:tr w:rsidR="00D12735" w:rsidRPr="00E35404" w:rsidTr="002D64DA">
        <w:trPr>
          <w:trHeight w:val="685"/>
        </w:trPr>
        <w:tc>
          <w:tcPr>
            <w:tcW w:w="2552" w:type="dxa"/>
            <w:shd w:val="clear" w:color="auto" w:fill="auto"/>
            <w:noWrap/>
            <w:hideMark/>
          </w:tcPr>
          <w:p w:rsidR="00D12735" w:rsidRPr="00E35404" w:rsidRDefault="00D12735" w:rsidP="001317C9">
            <w:r w:rsidRPr="00E35404">
              <w:t>Documento de Arquitetura do Sistema</w:t>
            </w:r>
          </w:p>
        </w:tc>
        <w:tc>
          <w:tcPr>
            <w:tcW w:w="2693" w:type="dxa"/>
            <w:shd w:val="clear" w:color="auto" w:fill="auto"/>
            <w:noWrap/>
            <w:vAlign w:val="center"/>
            <w:hideMark/>
          </w:tcPr>
          <w:p w:rsidR="00D12735" w:rsidRPr="00E35404" w:rsidRDefault="00D12735" w:rsidP="001317C9">
            <w:pPr>
              <w:jc w:val="center"/>
              <w:rPr>
                <w:highlight w:val="yellow"/>
              </w:rPr>
            </w:pPr>
            <w:r w:rsidRPr="00E35404">
              <w:t>[</w:t>
            </w:r>
            <w:proofErr w:type="spellStart"/>
            <w:proofErr w:type="gramStart"/>
            <w:r w:rsidRPr="00E35404">
              <w:t>SiglaProduto</w:t>
            </w:r>
            <w:proofErr w:type="spellEnd"/>
            <w:proofErr w:type="gramEnd"/>
            <w:r w:rsidRPr="00E35404">
              <w:t>]_[</w:t>
            </w:r>
            <w:proofErr w:type="spellStart"/>
            <w:r w:rsidRPr="00E35404">
              <w:t>SiglaProjeto</w:t>
            </w:r>
            <w:proofErr w:type="spellEnd"/>
            <w:r w:rsidRPr="00E35404">
              <w:t>]_</w:t>
            </w:r>
            <w:proofErr w:type="spellStart"/>
            <w:r w:rsidRPr="00E35404">
              <w:t>DocumentoArquitetura</w:t>
            </w:r>
            <w:proofErr w:type="spellEnd"/>
          </w:p>
        </w:tc>
        <w:tc>
          <w:tcPr>
            <w:tcW w:w="1560" w:type="dxa"/>
            <w:shd w:val="clear" w:color="auto" w:fill="auto"/>
            <w:noWrap/>
            <w:vAlign w:val="center"/>
            <w:hideMark/>
          </w:tcPr>
          <w:p w:rsidR="00D12735" w:rsidRPr="00E35404" w:rsidRDefault="00D12735" w:rsidP="001317C9">
            <w:proofErr w:type="spellStart"/>
            <w:r w:rsidRPr="00E35404">
              <w:t>Entregável</w:t>
            </w:r>
            <w:proofErr w:type="spellEnd"/>
          </w:p>
        </w:tc>
        <w:tc>
          <w:tcPr>
            <w:tcW w:w="2046" w:type="dxa"/>
            <w:shd w:val="clear" w:color="auto" w:fill="auto"/>
            <w:vAlign w:val="center"/>
          </w:tcPr>
          <w:p w:rsidR="00D12735" w:rsidRPr="00E35404" w:rsidRDefault="00D12735" w:rsidP="001317C9">
            <w:r w:rsidRPr="00E35404">
              <w:t>Arquiteto de Software</w:t>
            </w:r>
          </w:p>
        </w:tc>
        <w:tc>
          <w:tcPr>
            <w:tcW w:w="930" w:type="dxa"/>
            <w:shd w:val="clear" w:color="auto" w:fill="auto"/>
            <w:noWrap/>
            <w:vAlign w:val="center"/>
            <w:hideMark/>
          </w:tcPr>
          <w:p w:rsidR="00D12735" w:rsidRPr="00E35404" w:rsidRDefault="00D12735" w:rsidP="001317C9">
            <w:pPr>
              <w:jc w:val="center"/>
            </w:pPr>
            <w:r w:rsidRPr="00E35404">
              <w:t>1.0</w:t>
            </w:r>
          </w:p>
        </w:tc>
      </w:tr>
      <w:tr w:rsidR="0097631A" w:rsidRPr="00E35404" w:rsidTr="002D64DA">
        <w:trPr>
          <w:trHeight w:val="300"/>
        </w:trPr>
        <w:tc>
          <w:tcPr>
            <w:tcW w:w="2552" w:type="dxa"/>
            <w:shd w:val="clear" w:color="auto" w:fill="auto"/>
            <w:noWrap/>
            <w:hideMark/>
          </w:tcPr>
          <w:p w:rsidR="0097631A" w:rsidRPr="00E35404" w:rsidRDefault="0097631A" w:rsidP="00A44850">
            <w:r w:rsidRPr="00E35404">
              <w:t>Plano de Implantação</w:t>
            </w:r>
          </w:p>
        </w:tc>
        <w:tc>
          <w:tcPr>
            <w:tcW w:w="2693" w:type="dxa"/>
            <w:shd w:val="clear" w:color="auto" w:fill="auto"/>
            <w:noWrap/>
            <w:vAlign w:val="center"/>
            <w:hideMark/>
          </w:tcPr>
          <w:p w:rsidR="0097631A" w:rsidRPr="00E35404" w:rsidRDefault="00713919" w:rsidP="001317C9">
            <w:pPr>
              <w:jc w:val="center"/>
            </w:pPr>
            <w:r w:rsidRPr="00E35404">
              <w:t>[</w:t>
            </w:r>
            <w:proofErr w:type="spellStart"/>
            <w:proofErr w:type="gramStart"/>
            <w:r w:rsidRPr="00E35404">
              <w:t>SiglaProduto</w:t>
            </w:r>
            <w:proofErr w:type="spellEnd"/>
            <w:proofErr w:type="gramEnd"/>
            <w:r w:rsidRPr="00E35404">
              <w:t>]_[</w:t>
            </w:r>
            <w:proofErr w:type="spellStart"/>
            <w:r w:rsidRPr="00E35404">
              <w:t>SiglaProjeto</w:t>
            </w:r>
            <w:proofErr w:type="spellEnd"/>
            <w:r w:rsidRPr="00E35404">
              <w:t>]_</w:t>
            </w:r>
            <w:proofErr w:type="spellStart"/>
            <w:r w:rsidRPr="00E35404">
              <w:t>PlanoImplantacao</w:t>
            </w:r>
            <w:proofErr w:type="spellEnd"/>
          </w:p>
        </w:tc>
        <w:tc>
          <w:tcPr>
            <w:tcW w:w="1560" w:type="dxa"/>
            <w:shd w:val="clear" w:color="auto" w:fill="auto"/>
            <w:noWrap/>
            <w:vAlign w:val="center"/>
            <w:hideMark/>
          </w:tcPr>
          <w:p w:rsidR="0097631A" w:rsidRPr="00E35404" w:rsidRDefault="0097631A" w:rsidP="001317C9">
            <w:proofErr w:type="spellStart"/>
            <w:r w:rsidRPr="00E35404">
              <w:t>Entregável</w:t>
            </w:r>
            <w:proofErr w:type="spellEnd"/>
          </w:p>
        </w:tc>
        <w:tc>
          <w:tcPr>
            <w:tcW w:w="2046" w:type="dxa"/>
            <w:shd w:val="clear" w:color="auto" w:fill="auto"/>
            <w:vAlign w:val="center"/>
          </w:tcPr>
          <w:p w:rsidR="0097631A" w:rsidRPr="00E35404" w:rsidRDefault="0097631A" w:rsidP="001317C9">
            <w:r w:rsidRPr="00E35404">
              <w:t>Arquiteto de Software</w:t>
            </w:r>
          </w:p>
        </w:tc>
        <w:tc>
          <w:tcPr>
            <w:tcW w:w="930" w:type="dxa"/>
            <w:shd w:val="clear" w:color="auto" w:fill="auto"/>
            <w:noWrap/>
            <w:vAlign w:val="center"/>
            <w:hideMark/>
          </w:tcPr>
          <w:p w:rsidR="0097631A" w:rsidRPr="00E35404" w:rsidRDefault="0097631A" w:rsidP="001317C9">
            <w:pPr>
              <w:jc w:val="center"/>
            </w:pPr>
            <w:r w:rsidRPr="00E35404">
              <w:t>1.0</w:t>
            </w:r>
          </w:p>
        </w:tc>
      </w:tr>
      <w:tr w:rsidR="00D12735" w:rsidRPr="00E35404" w:rsidTr="002D64DA">
        <w:trPr>
          <w:trHeight w:val="300"/>
        </w:trPr>
        <w:tc>
          <w:tcPr>
            <w:tcW w:w="2552" w:type="dxa"/>
            <w:shd w:val="clear" w:color="auto" w:fill="auto"/>
            <w:noWrap/>
            <w:hideMark/>
          </w:tcPr>
          <w:p w:rsidR="00D12735" w:rsidRPr="00E35404" w:rsidRDefault="00D12735" w:rsidP="00A44850">
            <w:r w:rsidRPr="00E35404">
              <w:t>MER Lógico</w:t>
            </w:r>
          </w:p>
        </w:tc>
        <w:tc>
          <w:tcPr>
            <w:tcW w:w="2693" w:type="dxa"/>
            <w:shd w:val="clear" w:color="auto" w:fill="auto"/>
            <w:noWrap/>
            <w:vAlign w:val="center"/>
            <w:hideMark/>
          </w:tcPr>
          <w:p w:rsidR="00D12735" w:rsidRPr="00E35404" w:rsidRDefault="00504B63" w:rsidP="001317C9">
            <w:pPr>
              <w:jc w:val="center"/>
            </w:pPr>
            <w:r w:rsidRPr="00E35404">
              <w:t>-</w:t>
            </w:r>
          </w:p>
        </w:tc>
        <w:tc>
          <w:tcPr>
            <w:tcW w:w="1560" w:type="dxa"/>
            <w:shd w:val="clear" w:color="auto" w:fill="auto"/>
            <w:noWrap/>
            <w:vAlign w:val="center"/>
            <w:hideMark/>
          </w:tcPr>
          <w:p w:rsidR="00D12735" w:rsidRPr="00E35404" w:rsidRDefault="00D12735" w:rsidP="001317C9">
            <w:proofErr w:type="spellStart"/>
            <w:r w:rsidRPr="00E35404">
              <w:t>Entregável</w:t>
            </w:r>
            <w:proofErr w:type="spellEnd"/>
          </w:p>
        </w:tc>
        <w:tc>
          <w:tcPr>
            <w:tcW w:w="2046" w:type="dxa"/>
            <w:shd w:val="clear" w:color="auto" w:fill="auto"/>
            <w:vAlign w:val="center"/>
          </w:tcPr>
          <w:p w:rsidR="00D12735" w:rsidRPr="00E35404" w:rsidRDefault="00D12735" w:rsidP="001317C9">
            <w:r w:rsidRPr="00E35404">
              <w:t>Analista DBA</w:t>
            </w:r>
          </w:p>
        </w:tc>
        <w:tc>
          <w:tcPr>
            <w:tcW w:w="930" w:type="dxa"/>
            <w:shd w:val="clear" w:color="auto" w:fill="auto"/>
            <w:noWrap/>
            <w:vAlign w:val="center"/>
            <w:hideMark/>
          </w:tcPr>
          <w:p w:rsidR="00D12735" w:rsidRPr="00E35404" w:rsidRDefault="00D12735" w:rsidP="001317C9">
            <w:pPr>
              <w:jc w:val="center"/>
            </w:pPr>
            <w:r w:rsidRPr="00E35404">
              <w:t>-</w:t>
            </w:r>
          </w:p>
        </w:tc>
      </w:tr>
      <w:tr w:rsidR="00D12735" w:rsidRPr="00E35404" w:rsidTr="002D64DA">
        <w:trPr>
          <w:trHeight w:val="300"/>
        </w:trPr>
        <w:tc>
          <w:tcPr>
            <w:tcW w:w="2552" w:type="dxa"/>
            <w:shd w:val="clear" w:color="auto" w:fill="auto"/>
            <w:noWrap/>
            <w:hideMark/>
          </w:tcPr>
          <w:p w:rsidR="00D12735" w:rsidRPr="00E35404" w:rsidRDefault="00D12735" w:rsidP="001317C9">
            <w:r w:rsidRPr="00E35404">
              <w:t>MER Físico</w:t>
            </w:r>
          </w:p>
        </w:tc>
        <w:tc>
          <w:tcPr>
            <w:tcW w:w="2693" w:type="dxa"/>
            <w:shd w:val="clear" w:color="auto" w:fill="auto"/>
            <w:noWrap/>
            <w:vAlign w:val="center"/>
            <w:hideMark/>
          </w:tcPr>
          <w:p w:rsidR="00D12735" w:rsidRPr="00E35404" w:rsidRDefault="00D12735" w:rsidP="001317C9">
            <w:pPr>
              <w:jc w:val="center"/>
            </w:pPr>
            <w:r w:rsidRPr="00E35404">
              <w:t>-</w:t>
            </w:r>
          </w:p>
        </w:tc>
        <w:tc>
          <w:tcPr>
            <w:tcW w:w="1560" w:type="dxa"/>
            <w:shd w:val="clear" w:color="auto" w:fill="auto"/>
            <w:noWrap/>
            <w:vAlign w:val="center"/>
            <w:hideMark/>
          </w:tcPr>
          <w:p w:rsidR="00D12735" w:rsidRPr="00E35404" w:rsidRDefault="00D12735" w:rsidP="001317C9">
            <w:proofErr w:type="spellStart"/>
            <w:r w:rsidRPr="00E35404">
              <w:t>Entregável</w:t>
            </w:r>
            <w:proofErr w:type="spellEnd"/>
          </w:p>
        </w:tc>
        <w:tc>
          <w:tcPr>
            <w:tcW w:w="2046" w:type="dxa"/>
            <w:shd w:val="clear" w:color="auto" w:fill="auto"/>
            <w:vAlign w:val="center"/>
          </w:tcPr>
          <w:p w:rsidR="00D12735" w:rsidRPr="00E35404" w:rsidRDefault="00D12735" w:rsidP="001317C9">
            <w:r w:rsidRPr="00E35404">
              <w:t>Analista DBA</w:t>
            </w:r>
          </w:p>
        </w:tc>
        <w:tc>
          <w:tcPr>
            <w:tcW w:w="930" w:type="dxa"/>
            <w:shd w:val="clear" w:color="auto" w:fill="auto"/>
            <w:noWrap/>
            <w:vAlign w:val="center"/>
            <w:hideMark/>
          </w:tcPr>
          <w:p w:rsidR="00D12735" w:rsidRPr="00E35404" w:rsidRDefault="00D12735" w:rsidP="001317C9">
            <w:pPr>
              <w:jc w:val="center"/>
            </w:pPr>
            <w:r w:rsidRPr="00E35404">
              <w:t>-</w:t>
            </w:r>
          </w:p>
        </w:tc>
      </w:tr>
      <w:tr w:rsidR="00D12735" w:rsidRPr="00E35404" w:rsidTr="002D64DA">
        <w:trPr>
          <w:trHeight w:val="300"/>
        </w:trPr>
        <w:tc>
          <w:tcPr>
            <w:tcW w:w="2552" w:type="dxa"/>
            <w:shd w:val="clear" w:color="auto" w:fill="auto"/>
            <w:noWrap/>
          </w:tcPr>
          <w:p w:rsidR="00D12735" w:rsidRPr="00E35404" w:rsidRDefault="00D12735" w:rsidP="002D64DA">
            <w:pPr>
              <w:jc w:val="left"/>
            </w:pPr>
            <w:r w:rsidRPr="00E35404">
              <w:t>Código Fonte</w:t>
            </w:r>
          </w:p>
        </w:tc>
        <w:tc>
          <w:tcPr>
            <w:tcW w:w="2693" w:type="dxa"/>
            <w:shd w:val="clear" w:color="auto" w:fill="auto"/>
            <w:noWrap/>
            <w:vAlign w:val="center"/>
          </w:tcPr>
          <w:p w:rsidR="00D12735" w:rsidRPr="00E35404" w:rsidRDefault="00D12735" w:rsidP="001317C9">
            <w:pPr>
              <w:jc w:val="center"/>
            </w:pPr>
            <w:r w:rsidRPr="00E35404">
              <w:t>-</w:t>
            </w:r>
          </w:p>
        </w:tc>
        <w:tc>
          <w:tcPr>
            <w:tcW w:w="1560" w:type="dxa"/>
            <w:shd w:val="clear" w:color="auto" w:fill="auto"/>
            <w:noWrap/>
            <w:vAlign w:val="center"/>
          </w:tcPr>
          <w:p w:rsidR="00D12735" w:rsidRPr="00E35404" w:rsidRDefault="00D12735" w:rsidP="001317C9">
            <w:proofErr w:type="spellStart"/>
            <w:r w:rsidRPr="00E35404">
              <w:t>Entregável</w:t>
            </w:r>
            <w:proofErr w:type="spellEnd"/>
          </w:p>
        </w:tc>
        <w:tc>
          <w:tcPr>
            <w:tcW w:w="2046" w:type="dxa"/>
            <w:shd w:val="clear" w:color="auto" w:fill="auto"/>
            <w:vAlign w:val="center"/>
          </w:tcPr>
          <w:p w:rsidR="00D12735" w:rsidRPr="00E35404" w:rsidRDefault="00D12735" w:rsidP="001317C9">
            <w:r w:rsidRPr="00E35404">
              <w:t>Analista Desenvolvedor</w:t>
            </w:r>
          </w:p>
        </w:tc>
        <w:tc>
          <w:tcPr>
            <w:tcW w:w="930" w:type="dxa"/>
            <w:shd w:val="clear" w:color="auto" w:fill="auto"/>
            <w:noWrap/>
            <w:vAlign w:val="center"/>
          </w:tcPr>
          <w:p w:rsidR="00D12735" w:rsidRPr="00E35404" w:rsidRDefault="00D12735" w:rsidP="001317C9">
            <w:pPr>
              <w:jc w:val="center"/>
            </w:pPr>
            <w:r w:rsidRPr="00E35404">
              <w:t>-</w:t>
            </w:r>
          </w:p>
        </w:tc>
      </w:tr>
      <w:tr w:rsidR="00D12735" w:rsidRPr="00E35404" w:rsidTr="002D64DA">
        <w:trPr>
          <w:trHeight w:val="300"/>
        </w:trPr>
        <w:tc>
          <w:tcPr>
            <w:tcW w:w="2552" w:type="dxa"/>
            <w:shd w:val="clear" w:color="auto" w:fill="auto"/>
            <w:noWrap/>
          </w:tcPr>
          <w:p w:rsidR="00D12735" w:rsidRPr="00E35404" w:rsidRDefault="00D12735" w:rsidP="001317C9">
            <w:r w:rsidRPr="00E35404">
              <w:t>Evidências de Testes Unitários</w:t>
            </w:r>
          </w:p>
        </w:tc>
        <w:tc>
          <w:tcPr>
            <w:tcW w:w="2693" w:type="dxa"/>
            <w:shd w:val="clear" w:color="auto" w:fill="auto"/>
            <w:noWrap/>
            <w:vAlign w:val="center"/>
          </w:tcPr>
          <w:p w:rsidR="00D12735" w:rsidRPr="00E35404" w:rsidRDefault="00D12735" w:rsidP="001317C9">
            <w:pPr>
              <w:jc w:val="center"/>
            </w:pPr>
            <w:r w:rsidRPr="00E35404">
              <w:t>-</w:t>
            </w:r>
          </w:p>
        </w:tc>
        <w:tc>
          <w:tcPr>
            <w:tcW w:w="1560" w:type="dxa"/>
            <w:shd w:val="clear" w:color="auto" w:fill="auto"/>
            <w:noWrap/>
            <w:vAlign w:val="center"/>
          </w:tcPr>
          <w:p w:rsidR="00D12735" w:rsidRPr="00E35404" w:rsidRDefault="00D12735" w:rsidP="001317C9">
            <w:r w:rsidRPr="00E35404">
              <w:t>Interno</w:t>
            </w:r>
          </w:p>
        </w:tc>
        <w:tc>
          <w:tcPr>
            <w:tcW w:w="2046" w:type="dxa"/>
            <w:shd w:val="clear" w:color="auto" w:fill="auto"/>
            <w:vAlign w:val="center"/>
          </w:tcPr>
          <w:p w:rsidR="00D12735" w:rsidRPr="00E35404" w:rsidRDefault="00D12735" w:rsidP="001317C9">
            <w:r w:rsidRPr="00E35404">
              <w:t>Analista Desenvolvedor</w:t>
            </w:r>
          </w:p>
        </w:tc>
        <w:tc>
          <w:tcPr>
            <w:tcW w:w="930" w:type="dxa"/>
            <w:shd w:val="clear" w:color="auto" w:fill="auto"/>
            <w:noWrap/>
            <w:vAlign w:val="center"/>
          </w:tcPr>
          <w:p w:rsidR="00D12735" w:rsidRPr="00E35404" w:rsidRDefault="00D12735" w:rsidP="001317C9">
            <w:pPr>
              <w:jc w:val="center"/>
            </w:pPr>
            <w:r w:rsidRPr="00E35404">
              <w:t>-</w:t>
            </w:r>
          </w:p>
        </w:tc>
      </w:tr>
      <w:tr w:rsidR="00CF7E11" w:rsidRPr="00E35404" w:rsidTr="002D64DA">
        <w:trPr>
          <w:trHeight w:val="300"/>
        </w:trPr>
        <w:tc>
          <w:tcPr>
            <w:tcW w:w="2552" w:type="dxa"/>
            <w:shd w:val="clear" w:color="auto" w:fill="auto"/>
            <w:noWrap/>
          </w:tcPr>
          <w:p w:rsidR="00CF7E11" w:rsidRPr="00E35404" w:rsidRDefault="00CF7E11" w:rsidP="001317C9">
            <w:r w:rsidRPr="00E35404">
              <w:t>Ambiente de Testes</w:t>
            </w:r>
          </w:p>
        </w:tc>
        <w:tc>
          <w:tcPr>
            <w:tcW w:w="2693" w:type="dxa"/>
            <w:shd w:val="clear" w:color="auto" w:fill="auto"/>
            <w:noWrap/>
            <w:vAlign w:val="center"/>
          </w:tcPr>
          <w:p w:rsidR="00CF7E11" w:rsidRPr="00E35404" w:rsidRDefault="00CF7E11" w:rsidP="001317C9">
            <w:pPr>
              <w:jc w:val="center"/>
            </w:pPr>
            <w:r w:rsidRPr="00E35404">
              <w:t>-</w:t>
            </w:r>
          </w:p>
        </w:tc>
        <w:tc>
          <w:tcPr>
            <w:tcW w:w="1560" w:type="dxa"/>
            <w:shd w:val="clear" w:color="auto" w:fill="auto"/>
            <w:noWrap/>
            <w:vAlign w:val="center"/>
          </w:tcPr>
          <w:p w:rsidR="00CF7E11" w:rsidRPr="00E35404" w:rsidRDefault="001B3987" w:rsidP="001317C9">
            <w:r w:rsidRPr="00E35404">
              <w:t>Interno</w:t>
            </w:r>
          </w:p>
        </w:tc>
        <w:tc>
          <w:tcPr>
            <w:tcW w:w="2046" w:type="dxa"/>
            <w:shd w:val="clear" w:color="auto" w:fill="auto"/>
            <w:vAlign w:val="center"/>
          </w:tcPr>
          <w:p w:rsidR="00CF7E11" w:rsidRPr="00E35404" w:rsidRDefault="00CF7E11" w:rsidP="001317C9">
            <w:r w:rsidRPr="00E35404">
              <w:t>Arquiteto de Software</w:t>
            </w:r>
          </w:p>
        </w:tc>
        <w:tc>
          <w:tcPr>
            <w:tcW w:w="930" w:type="dxa"/>
            <w:shd w:val="clear" w:color="auto" w:fill="auto"/>
            <w:noWrap/>
            <w:vAlign w:val="center"/>
          </w:tcPr>
          <w:p w:rsidR="00CF7E11" w:rsidRPr="00E35404" w:rsidRDefault="00CF7E11" w:rsidP="001317C9">
            <w:pPr>
              <w:jc w:val="center"/>
            </w:pPr>
            <w:r w:rsidRPr="00E35404">
              <w:t>-</w:t>
            </w:r>
          </w:p>
        </w:tc>
      </w:tr>
      <w:tr w:rsidR="00CF7E11" w:rsidRPr="00E35404" w:rsidTr="002D64DA">
        <w:trPr>
          <w:trHeight w:val="300"/>
        </w:trPr>
        <w:tc>
          <w:tcPr>
            <w:tcW w:w="2552" w:type="dxa"/>
            <w:shd w:val="clear" w:color="auto" w:fill="auto"/>
            <w:noWrap/>
          </w:tcPr>
          <w:p w:rsidR="00CF7E11" w:rsidRPr="00E35404" w:rsidRDefault="00CF7E11" w:rsidP="001317C9">
            <w:r w:rsidRPr="00E35404">
              <w:t>Evidências de Teste</w:t>
            </w:r>
          </w:p>
        </w:tc>
        <w:tc>
          <w:tcPr>
            <w:tcW w:w="2693" w:type="dxa"/>
            <w:shd w:val="clear" w:color="auto" w:fill="auto"/>
            <w:noWrap/>
            <w:vAlign w:val="center"/>
          </w:tcPr>
          <w:p w:rsidR="00CF7E11" w:rsidRPr="00E35404" w:rsidRDefault="002679F4" w:rsidP="002679F4">
            <w:pPr>
              <w:jc w:val="center"/>
            </w:pPr>
            <w:r w:rsidRPr="00E35404">
              <w:t>-</w:t>
            </w:r>
          </w:p>
        </w:tc>
        <w:tc>
          <w:tcPr>
            <w:tcW w:w="1560" w:type="dxa"/>
            <w:shd w:val="clear" w:color="auto" w:fill="auto"/>
            <w:noWrap/>
            <w:vAlign w:val="center"/>
          </w:tcPr>
          <w:p w:rsidR="00CF7E11" w:rsidRPr="00E35404" w:rsidRDefault="00E6145F" w:rsidP="001317C9">
            <w:r w:rsidRPr="00E35404">
              <w:t>Interno</w:t>
            </w:r>
          </w:p>
        </w:tc>
        <w:tc>
          <w:tcPr>
            <w:tcW w:w="2046" w:type="dxa"/>
            <w:shd w:val="clear" w:color="auto" w:fill="auto"/>
            <w:vAlign w:val="center"/>
          </w:tcPr>
          <w:p w:rsidR="00CF7E11" w:rsidRPr="00E35404" w:rsidRDefault="00CF7E11" w:rsidP="001317C9">
            <w:r w:rsidRPr="00E35404">
              <w:t>Analista de Testes</w:t>
            </w:r>
          </w:p>
        </w:tc>
        <w:tc>
          <w:tcPr>
            <w:tcW w:w="930" w:type="dxa"/>
            <w:shd w:val="clear" w:color="auto" w:fill="auto"/>
            <w:noWrap/>
            <w:vAlign w:val="center"/>
          </w:tcPr>
          <w:p w:rsidR="00CF7E11" w:rsidRPr="00E35404" w:rsidRDefault="00CF7E11" w:rsidP="001317C9">
            <w:pPr>
              <w:jc w:val="center"/>
            </w:pPr>
            <w:r w:rsidRPr="00E35404">
              <w:t>-</w:t>
            </w:r>
          </w:p>
        </w:tc>
      </w:tr>
      <w:tr w:rsidR="00CF7E11" w:rsidRPr="00E35404" w:rsidTr="002D64DA">
        <w:trPr>
          <w:trHeight w:val="300"/>
        </w:trPr>
        <w:tc>
          <w:tcPr>
            <w:tcW w:w="2552" w:type="dxa"/>
            <w:shd w:val="clear" w:color="auto" w:fill="auto"/>
            <w:noWrap/>
          </w:tcPr>
          <w:p w:rsidR="00CF7E11" w:rsidRPr="00E35404" w:rsidRDefault="00CF7E11" w:rsidP="001317C9">
            <w:r w:rsidRPr="00E35404">
              <w:t>Evidências de Defeitos</w:t>
            </w:r>
          </w:p>
        </w:tc>
        <w:tc>
          <w:tcPr>
            <w:tcW w:w="2693" w:type="dxa"/>
            <w:shd w:val="clear" w:color="auto" w:fill="auto"/>
            <w:noWrap/>
            <w:vAlign w:val="center"/>
          </w:tcPr>
          <w:p w:rsidR="00CF7E11" w:rsidRPr="00E35404" w:rsidRDefault="007F3192" w:rsidP="007F3192">
            <w:pPr>
              <w:jc w:val="center"/>
            </w:pPr>
            <w:r w:rsidRPr="00E35404">
              <w:t>-</w:t>
            </w:r>
          </w:p>
        </w:tc>
        <w:tc>
          <w:tcPr>
            <w:tcW w:w="1560" w:type="dxa"/>
            <w:shd w:val="clear" w:color="auto" w:fill="auto"/>
            <w:noWrap/>
            <w:vAlign w:val="center"/>
          </w:tcPr>
          <w:p w:rsidR="00CF7E11" w:rsidRPr="00E35404" w:rsidRDefault="006F08A8" w:rsidP="001317C9">
            <w:r w:rsidRPr="00E35404">
              <w:t>Interno</w:t>
            </w:r>
          </w:p>
        </w:tc>
        <w:tc>
          <w:tcPr>
            <w:tcW w:w="2046" w:type="dxa"/>
            <w:shd w:val="clear" w:color="auto" w:fill="auto"/>
          </w:tcPr>
          <w:p w:rsidR="00CF7E11" w:rsidRPr="00E35404" w:rsidRDefault="00CF7E11" w:rsidP="001317C9">
            <w:r w:rsidRPr="00E35404">
              <w:t>Analista de Testes</w:t>
            </w:r>
          </w:p>
        </w:tc>
        <w:tc>
          <w:tcPr>
            <w:tcW w:w="930" w:type="dxa"/>
            <w:shd w:val="clear" w:color="auto" w:fill="auto"/>
            <w:noWrap/>
            <w:vAlign w:val="center"/>
          </w:tcPr>
          <w:p w:rsidR="00CF7E11" w:rsidRPr="00E35404" w:rsidRDefault="00CF7E11" w:rsidP="001317C9">
            <w:pPr>
              <w:jc w:val="center"/>
            </w:pPr>
            <w:r w:rsidRPr="00E35404">
              <w:t>-</w:t>
            </w:r>
          </w:p>
        </w:tc>
      </w:tr>
      <w:tr w:rsidR="00CF7E11" w:rsidRPr="00E35404" w:rsidTr="002D64DA">
        <w:trPr>
          <w:trHeight w:val="300"/>
        </w:trPr>
        <w:tc>
          <w:tcPr>
            <w:tcW w:w="2552" w:type="dxa"/>
            <w:shd w:val="clear" w:color="auto" w:fill="auto"/>
            <w:noWrap/>
          </w:tcPr>
          <w:p w:rsidR="00CF7E11" w:rsidRPr="00E35404" w:rsidRDefault="00CF7E11" w:rsidP="001317C9">
            <w:r w:rsidRPr="00E35404">
              <w:t>Sumário de Avaliação de Testes</w:t>
            </w:r>
          </w:p>
        </w:tc>
        <w:tc>
          <w:tcPr>
            <w:tcW w:w="2693" w:type="dxa"/>
            <w:shd w:val="clear" w:color="auto" w:fill="auto"/>
            <w:noWrap/>
            <w:vAlign w:val="center"/>
          </w:tcPr>
          <w:p w:rsidR="00CF7E11" w:rsidRPr="00E35404" w:rsidRDefault="00CF7E11" w:rsidP="001317C9">
            <w:r w:rsidRPr="00E35404">
              <w:t>[</w:t>
            </w:r>
            <w:proofErr w:type="gramStart"/>
            <w:r w:rsidRPr="00E35404">
              <w:t>SiglaProduto</w:t>
            </w:r>
            <w:proofErr w:type="gramEnd"/>
            <w:r w:rsidRPr="00E35404">
              <w:t>]_[SiglaProjeto]_SumarioAvaliacaoTeste_IT[NN]_Build[NN]</w:t>
            </w:r>
          </w:p>
        </w:tc>
        <w:tc>
          <w:tcPr>
            <w:tcW w:w="1560" w:type="dxa"/>
            <w:shd w:val="clear" w:color="auto" w:fill="auto"/>
            <w:noWrap/>
            <w:vAlign w:val="center"/>
          </w:tcPr>
          <w:p w:rsidR="00CF7E11" w:rsidRPr="00E35404" w:rsidRDefault="00CF7E11" w:rsidP="001317C9">
            <w:proofErr w:type="spellStart"/>
            <w:r w:rsidRPr="00E35404">
              <w:t>Entregável</w:t>
            </w:r>
            <w:proofErr w:type="spellEnd"/>
          </w:p>
        </w:tc>
        <w:tc>
          <w:tcPr>
            <w:tcW w:w="2046" w:type="dxa"/>
            <w:shd w:val="clear" w:color="auto" w:fill="auto"/>
          </w:tcPr>
          <w:p w:rsidR="00CF7E11" w:rsidRPr="00E35404" w:rsidRDefault="00CF7E11" w:rsidP="001317C9">
            <w:r w:rsidRPr="00E35404">
              <w:t>Analista de Testes</w:t>
            </w:r>
          </w:p>
        </w:tc>
        <w:tc>
          <w:tcPr>
            <w:tcW w:w="930" w:type="dxa"/>
            <w:shd w:val="clear" w:color="auto" w:fill="auto"/>
            <w:noWrap/>
            <w:vAlign w:val="center"/>
          </w:tcPr>
          <w:p w:rsidR="00CF7E11" w:rsidRPr="00E35404" w:rsidRDefault="00CF7E11" w:rsidP="001317C9">
            <w:pPr>
              <w:jc w:val="center"/>
            </w:pPr>
            <w:r w:rsidRPr="00E35404">
              <w:t>-</w:t>
            </w:r>
          </w:p>
        </w:tc>
      </w:tr>
      <w:tr w:rsidR="00BA48FD" w:rsidRPr="00E35404" w:rsidTr="002D64DA">
        <w:trPr>
          <w:trHeight w:val="300"/>
        </w:trPr>
        <w:tc>
          <w:tcPr>
            <w:tcW w:w="2552" w:type="dxa"/>
            <w:shd w:val="clear" w:color="auto" w:fill="auto"/>
            <w:noWrap/>
          </w:tcPr>
          <w:p w:rsidR="00BA48FD" w:rsidRPr="00BA48FD" w:rsidRDefault="00BA48FD" w:rsidP="001317C9">
            <w:pPr>
              <w:rPr>
                <w:highlight w:val="yellow"/>
              </w:rPr>
            </w:pPr>
            <w:r w:rsidRPr="00494106">
              <w:lastRenderedPageBreak/>
              <w:t>Manual do Usuário</w:t>
            </w:r>
            <w:r w:rsidR="00494106" w:rsidRPr="00494106">
              <w:t xml:space="preserve"> ou Help Online</w:t>
            </w:r>
          </w:p>
        </w:tc>
        <w:tc>
          <w:tcPr>
            <w:tcW w:w="2693" w:type="dxa"/>
            <w:shd w:val="clear" w:color="auto" w:fill="auto"/>
            <w:noWrap/>
            <w:vAlign w:val="center"/>
          </w:tcPr>
          <w:p w:rsidR="00BA48FD" w:rsidRPr="00BA48FD" w:rsidRDefault="00602B6A" w:rsidP="001317C9">
            <w:pPr>
              <w:rPr>
                <w:highlight w:val="yellow"/>
              </w:rPr>
            </w:pPr>
            <w:r w:rsidRPr="00602B6A">
              <w:t>[</w:t>
            </w:r>
            <w:proofErr w:type="spellStart"/>
            <w:proofErr w:type="gramStart"/>
            <w:r w:rsidRPr="00602B6A">
              <w:t>SiglaProduto</w:t>
            </w:r>
            <w:proofErr w:type="spellEnd"/>
            <w:proofErr w:type="gramEnd"/>
            <w:r w:rsidRPr="00602B6A">
              <w:t>]_[</w:t>
            </w:r>
            <w:proofErr w:type="spellStart"/>
            <w:r w:rsidRPr="00602B6A">
              <w:t>SiglaProjeto</w:t>
            </w:r>
            <w:proofErr w:type="spellEnd"/>
            <w:r w:rsidRPr="00602B6A">
              <w:t>]_</w:t>
            </w:r>
            <w:proofErr w:type="spellStart"/>
            <w:r w:rsidRPr="00602B6A">
              <w:t>ManualUsuario</w:t>
            </w:r>
            <w:proofErr w:type="spellEnd"/>
          </w:p>
        </w:tc>
        <w:tc>
          <w:tcPr>
            <w:tcW w:w="1560" w:type="dxa"/>
            <w:shd w:val="clear" w:color="auto" w:fill="auto"/>
            <w:noWrap/>
            <w:vAlign w:val="center"/>
          </w:tcPr>
          <w:p w:rsidR="00BA48FD" w:rsidRPr="00BA48FD" w:rsidRDefault="00BA48FD" w:rsidP="001317C9">
            <w:pPr>
              <w:rPr>
                <w:highlight w:val="yellow"/>
              </w:rPr>
            </w:pPr>
            <w:proofErr w:type="spellStart"/>
            <w:r w:rsidRPr="00494106">
              <w:t>Entregável</w:t>
            </w:r>
            <w:proofErr w:type="spellEnd"/>
          </w:p>
        </w:tc>
        <w:tc>
          <w:tcPr>
            <w:tcW w:w="2046" w:type="dxa"/>
            <w:shd w:val="clear" w:color="auto" w:fill="auto"/>
          </w:tcPr>
          <w:p w:rsidR="00BA48FD" w:rsidRPr="00494106" w:rsidRDefault="00BA48FD" w:rsidP="001317C9">
            <w:r w:rsidRPr="00494106">
              <w:t>Analista de Requisitos/Analista de Testes</w:t>
            </w:r>
          </w:p>
        </w:tc>
        <w:tc>
          <w:tcPr>
            <w:tcW w:w="930" w:type="dxa"/>
            <w:shd w:val="clear" w:color="auto" w:fill="auto"/>
            <w:noWrap/>
            <w:vAlign w:val="center"/>
          </w:tcPr>
          <w:p w:rsidR="00BA48FD" w:rsidRPr="00E35404" w:rsidRDefault="00602B6A" w:rsidP="001317C9">
            <w:pPr>
              <w:jc w:val="center"/>
            </w:pPr>
            <w:r>
              <w:t>1.0</w:t>
            </w:r>
            <w:r w:rsidR="00D428E3">
              <w:t xml:space="preserve">                                                                      </w:t>
            </w:r>
          </w:p>
        </w:tc>
      </w:tr>
    </w:tbl>
    <w:p w:rsidR="00777659" w:rsidRPr="00646584" w:rsidRDefault="00777659" w:rsidP="00777659">
      <w:pPr>
        <w:rPr>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7543"/>
      </w:tblGrid>
      <w:tr w:rsidR="00777659" w:rsidRPr="00EE075A" w:rsidTr="00B37112">
        <w:trPr>
          <w:trHeight w:val="340"/>
        </w:trPr>
        <w:tc>
          <w:tcPr>
            <w:tcW w:w="9778" w:type="dxa"/>
            <w:gridSpan w:val="2"/>
            <w:shd w:val="clear" w:color="auto" w:fill="548DD4"/>
            <w:vAlign w:val="center"/>
          </w:tcPr>
          <w:p w:rsidR="00777659" w:rsidRPr="00EE075A" w:rsidRDefault="00777659" w:rsidP="00B37112">
            <w:pPr>
              <w:pStyle w:val="Ttulo3"/>
              <w:spacing w:before="0" w:after="0"/>
              <w:rPr>
                <w:rFonts w:cs="Arial"/>
                <w:color w:val="FFFFFF"/>
                <w:sz w:val="20"/>
              </w:rPr>
            </w:pPr>
            <w:bookmarkStart w:id="64" w:name="_Toc364085373"/>
            <w:bookmarkStart w:id="65" w:name="_Toc375058782"/>
            <w:r>
              <w:rPr>
                <w:rFonts w:cs="Arial"/>
                <w:color w:val="FFFFFF"/>
                <w:sz w:val="20"/>
              </w:rPr>
              <w:t>Documentar Arquitetura</w:t>
            </w:r>
            <w:bookmarkEnd w:id="64"/>
            <w:bookmarkEnd w:id="65"/>
          </w:p>
        </w:tc>
      </w:tr>
      <w:tr w:rsidR="00AE1794" w:rsidRPr="00EE075A" w:rsidTr="00514981">
        <w:tc>
          <w:tcPr>
            <w:tcW w:w="2235" w:type="dxa"/>
            <w:shd w:val="clear" w:color="auto" w:fill="DBE5F1"/>
            <w:vAlign w:val="center"/>
          </w:tcPr>
          <w:p w:rsidR="00AE1794" w:rsidRPr="00EE075A" w:rsidRDefault="00AE1794" w:rsidP="00514981">
            <w:pPr>
              <w:autoSpaceDE w:val="0"/>
              <w:autoSpaceDN w:val="0"/>
              <w:adjustRightInd w:val="0"/>
              <w:jc w:val="left"/>
              <w:rPr>
                <w:lang w:eastAsia="en-US"/>
              </w:rPr>
            </w:pPr>
            <w:r>
              <w:rPr>
                <w:lang w:eastAsia="en-US"/>
              </w:rPr>
              <w:t>Objetivo</w:t>
            </w:r>
            <w:r w:rsidRPr="00EE075A">
              <w:rPr>
                <w:lang w:eastAsia="en-US"/>
              </w:rPr>
              <w:t>:</w:t>
            </w:r>
          </w:p>
        </w:tc>
        <w:tc>
          <w:tcPr>
            <w:tcW w:w="7543" w:type="dxa"/>
          </w:tcPr>
          <w:p w:rsidR="00AE1794" w:rsidRPr="006F4AE3" w:rsidRDefault="00AE1794" w:rsidP="00514981">
            <w:pPr>
              <w:pStyle w:val="PargrafodaLista"/>
              <w:autoSpaceDE w:val="0"/>
              <w:autoSpaceDN w:val="0"/>
              <w:adjustRightInd w:val="0"/>
              <w:ind w:left="0"/>
              <w:contextualSpacing/>
              <w:jc w:val="both"/>
              <w:rPr>
                <w:rFonts w:ascii="Arial" w:hAnsi="Arial" w:cs="Arial"/>
                <w:sz w:val="20"/>
                <w:szCs w:val="20"/>
              </w:rPr>
            </w:pPr>
            <w:r>
              <w:rPr>
                <w:rFonts w:ascii="Arial" w:hAnsi="Arial" w:cs="Arial"/>
                <w:sz w:val="20"/>
                <w:szCs w:val="20"/>
              </w:rPr>
              <w:t>D</w:t>
            </w:r>
            <w:r w:rsidRPr="006F4AE3">
              <w:rPr>
                <w:rFonts w:ascii="Arial" w:hAnsi="Arial" w:cs="Arial"/>
                <w:sz w:val="20"/>
                <w:szCs w:val="20"/>
              </w:rPr>
              <w:t xml:space="preserve">ocumentar </w:t>
            </w:r>
            <w:r>
              <w:rPr>
                <w:rFonts w:ascii="Arial" w:hAnsi="Arial" w:cs="Arial"/>
                <w:sz w:val="20"/>
                <w:szCs w:val="20"/>
              </w:rPr>
              <w:t xml:space="preserve">a </w:t>
            </w:r>
            <w:r w:rsidRPr="006F4AE3">
              <w:rPr>
                <w:rFonts w:ascii="Arial" w:hAnsi="Arial" w:cs="Arial"/>
                <w:sz w:val="20"/>
                <w:szCs w:val="20"/>
              </w:rPr>
              <w:t>arquitetura</w:t>
            </w:r>
            <w:r>
              <w:rPr>
                <w:rFonts w:ascii="Arial" w:hAnsi="Arial" w:cs="Arial"/>
                <w:sz w:val="20"/>
                <w:szCs w:val="20"/>
              </w:rPr>
              <w:t xml:space="preserve">, </w:t>
            </w:r>
            <w:r w:rsidRPr="006F4AE3">
              <w:rPr>
                <w:rFonts w:ascii="Arial" w:hAnsi="Arial" w:cs="Arial"/>
                <w:sz w:val="20"/>
                <w:szCs w:val="20"/>
              </w:rPr>
              <w:t>efetua</w:t>
            </w:r>
            <w:r>
              <w:rPr>
                <w:rFonts w:ascii="Arial" w:hAnsi="Arial" w:cs="Arial"/>
                <w:sz w:val="20"/>
                <w:szCs w:val="20"/>
              </w:rPr>
              <w:t>r os desenhos e definir</w:t>
            </w:r>
            <w:r w:rsidRPr="006F4AE3">
              <w:rPr>
                <w:rFonts w:ascii="Arial" w:hAnsi="Arial" w:cs="Arial"/>
                <w:sz w:val="20"/>
                <w:szCs w:val="20"/>
              </w:rPr>
              <w:t xml:space="preserve"> estratégias para implantação da solução dentro de um ambiente integrado. </w:t>
            </w:r>
            <w:r>
              <w:rPr>
                <w:rFonts w:ascii="Arial" w:hAnsi="Arial" w:cs="Arial"/>
                <w:sz w:val="20"/>
                <w:szCs w:val="20"/>
              </w:rPr>
              <w:t>G</w:t>
            </w:r>
            <w:r w:rsidRPr="006F4AE3">
              <w:rPr>
                <w:rFonts w:ascii="Arial" w:hAnsi="Arial" w:cs="Arial"/>
                <w:sz w:val="20"/>
                <w:szCs w:val="20"/>
              </w:rPr>
              <w:t>arantir que todas as interações do sistema estejam mapeadas e que o desenvolvimento seja instruído a criar ou adequar a aplicação ao ambiente do órgão.</w:t>
            </w:r>
          </w:p>
        </w:tc>
      </w:tr>
      <w:tr w:rsidR="00101587" w:rsidRPr="00EE075A" w:rsidTr="00B37112">
        <w:tc>
          <w:tcPr>
            <w:tcW w:w="2235" w:type="dxa"/>
            <w:shd w:val="clear" w:color="auto" w:fill="DBE5F1"/>
            <w:vAlign w:val="center"/>
          </w:tcPr>
          <w:p w:rsidR="00101587" w:rsidRPr="00EE075A" w:rsidRDefault="00101587" w:rsidP="00B37112">
            <w:pPr>
              <w:autoSpaceDE w:val="0"/>
              <w:autoSpaceDN w:val="0"/>
              <w:adjustRightInd w:val="0"/>
              <w:jc w:val="left"/>
              <w:rPr>
                <w:lang w:eastAsia="en-US"/>
              </w:rPr>
            </w:pPr>
            <w:proofErr w:type="spellStart"/>
            <w:proofErr w:type="gramStart"/>
            <w:r w:rsidRPr="00EE075A">
              <w:rPr>
                <w:lang w:eastAsia="en-US"/>
              </w:rPr>
              <w:t>escrição</w:t>
            </w:r>
            <w:proofErr w:type="spellEnd"/>
            <w:proofErr w:type="gramEnd"/>
            <w:r w:rsidRPr="00EE075A">
              <w:rPr>
                <w:lang w:eastAsia="en-US"/>
              </w:rPr>
              <w:t>:</w:t>
            </w:r>
          </w:p>
        </w:tc>
        <w:tc>
          <w:tcPr>
            <w:tcW w:w="7543" w:type="dxa"/>
          </w:tcPr>
          <w:p w:rsidR="004816AE" w:rsidRPr="006F4AE3" w:rsidRDefault="00AE1794" w:rsidP="00FE6E21">
            <w:pPr>
              <w:pStyle w:val="PargrafodaLista"/>
              <w:autoSpaceDE w:val="0"/>
              <w:autoSpaceDN w:val="0"/>
              <w:adjustRightInd w:val="0"/>
              <w:ind w:left="0"/>
              <w:contextualSpacing/>
              <w:jc w:val="both"/>
              <w:rPr>
                <w:rFonts w:ascii="Arial" w:hAnsi="Arial" w:cs="Arial"/>
                <w:sz w:val="20"/>
                <w:szCs w:val="20"/>
              </w:rPr>
            </w:pPr>
            <w:r>
              <w:rPr>
                <w:rFonts w:ascii="Arial" w:hAnsi="Arial" w:cs="Arial"/>
                <w:sz w:val="20"/>
                <w:szCs w:val="20"/>
              </w:rPr>
              <w:t xml:space="preserve">O </w:t>
            </w:r>
            <w:r w:rsidR="004816AE">
              <w:rPr>
                <w:rFonts w:ascii="Arial" w:hAnsi="Arial" w:cs="Arial"/>
                <w:sz w:val="20"/>
                <w:szCs w:val="20"/>
              </w:rPr>
              <w:t>A</w:t>
            </w:r>
            <w:r>
              <w:rPr>
                <w:rFonts w:ascii="Arial" w:hAnsi="Arial" w:cs="Arial"/>
                <w:sz w:val="20"/>
                <w:szCs w:val="20"/>
              </w:rPr>
              <w:t>rquiteto de Software documenta a arquitetura do projeto no Documento de Arquitetura com base nos requisitos definidos observando os requisitos funcionais e não funcionais.</w:t>
            </w:r>
            <w:r w:rsidR="004816AE">
              <w:rPr>
                <w:rFonts w:ascii="Arial" w:hAnsi="Arial" w:cs="Arial"/>
                <w:sz w:val="20"/>
                <w:szCs w:val="20"/>
              </w:rPr>
              <w:t xml:space="preserve"> </w:t>
            </w:r>
            <w:r w:rsidR="00FE6E21">
              <w:rPr>
                <w:rFonts w:ascii="Arial" w:hAnsi="Arial" w:cs="Arial"/>
                <w:sz w:val="20"/>
                <w:szCs w:val="20"/>
              </w:rPr>
              <w:t>O Arquiteto de Software elabora o</w:t>
            </w:r>
            <w:r w:rsidR="004816AE">
              <w:rPr>
                <w:rFonts w:ascii="Arial" w:hAnsi="Arial" w:cs="Arial"/>
                <w:sz w:val="20"/>
                <w:szCs w:val="20"/>
              </w:rPr>
              <w:t xml:space="preserve"> Plano de Implantação para identificar as </w:t>
            </w:r>
            <w:r w:rsidR="004816AE" w:rsidRPr="006F4AE3">
              <w:rPr>
                <w:rFonts w:ascii="Arial" w:hAnsi="Arial" w:cs="Arial"/>
                <w:sz w:val="20"/>
                <w:szCs w:val="20"/>
              </w:rPr>
              <w:t>estratégias para implantação da solução dentro de um ambiente integrado</w:t>
            </w:r>
            <w:r w:rsidR="004816AE">
              <w:rPr>
                <w:rFonts w:ascii="Arial" w:hAnsi="Arial" w:cs="Arial"/>
                <w:sz w:val="20"/>
                <w:szCs w:val="20"/>
              </w:rPr>
              <w:t>.</w:t>
            </w:r>
          </w:p>
        </w:tc>
      </w:tr>
      <w:tr w:rsidR="00101587" w:rsidRPr="00EE075A" w:rsidTr="00B37112">
        <w:tc>
          <w:tcPr>
            <w:tcW w:w="2235" w:type="dxa"/>
            <w:shd w:val="clear" w:color="auto" w:fill="DBE5F1"/>
            <w:vAlign w:val="center"/>
          </w:tcPr>
          <w:p w:rsidR="00101587" w:rsidRPr="00EE075A" w:rsidRDefault="00101587" w:rsidP="00B37112">
            <w:pPr>
              <w:autoSpaceDE w:val="0"/>
              <w:autoSpaceDN w:val="0"/>
              <w:adjustRightInd w:val="0"/>
              <w:jc w:val="left"/>
              <w:rPr>
                <w:lang w:eastAsia="en-US"/>
              </w:rPr>
            </w:pPr>
            <w:r w:rsidRPr="00EE075A">
              <w:rPr>
                <w:lang w:eastAsia="en-US"/>
              </w:rPr>
              <w:t>Artefatos de Entrada:</w:t>
            </w:r>
          </w:p>
        </w:tc>
        <w:tc>
          <w:tcPr>
            <w:tcW w:w="7543" w:type="dxa"/>
          </w:tcPr>
          <w:p w:rsidR="00101587" w:rsidRDefault="003469AE" w:rsidP="00451862">
            <w:pPr>
              <w:numPr>
                <w:ilvl w:val="0"/>
                <w:numId w:val="4"/>
              </w:numPr>
              <w:tabs>
                <w:tab w:val="clear" w:pos="1069"/>
                <w:tab w:val="num" w:pos="459"/>
              </w:tabs>
              <w:ind w:left="175"/>
              <w:rPr>
                <w:lang w:eastAsia="en-US"/>
              </w:rPr>
            </w:pPr>
            <w:r>
              <w:rPr>
                <w:lang w:eastAsia="en-US"/>
              </w:rPr>
              <w:t xml:space="preserve">Lista </w:t>
            </w:r>
            <w:r w:rsidR="00101587">
              <w:rPr>
                <w:lang w:eastAsia="en-US"/>
              </w:rPr>
              <w:t>de Requisitos</w:t>
            </w:r>
          </w:p>
          <w:p w:rsidR="00D05550" w:rsidRDefault="00D05550" w:rsidP="00451862">
            <w:pPr>
              <w:numPr>
                <w:ilvl w:val="0"/>
                <w:numId w:val="4"/>
              </w:numPr>
              <w:tabs>
                <w:tab w:val="clear" w:pos="1069"/>
                <w:tab w:val="num" w:pos="459"/>
              </w:tabs>
              <w:ind w:left="175"/>
              <w:rPr>
                <w:lang w:eastAsia="en-US"/>
              </w:rPr>
            </w:pPr>
            <w:r>
              <w:rPr>
                <w:lang w:eastAsia="en-US"/>
              </w:rPr>
              <w:t>Diagrama de Caso de Uso</w:t>
            </w:r>
          </w:p>
          <w:p w:rsidR="003469AE" w:rsidRDefault="008A6451" w:rsidP="00E42770">
            <w:pPr>
              <w:numPr>
                <w:ilvl w:val="0"/>
                <w:numId w:val="4"/>
              </w:numPr>
              <w:tabs>
                <w:tab w:val="clear" w:pos="1069"/>
                <w:tab w:val="num" w:pos="459"/>
              </w:tabs>
              <w:ind w:left="175"/>
              <w:rPr>
                <w:lang w:eastAsia="en-US"/>
              </w:rPr>
            </w:pPr>
            <w:r>
              <w:rPr>
                <w:lang w:eastAsia="en-US"/>
              </w:rPr>
              <w:t>Documento de Visão</w:t>
            </w:r>
          </w:p>
          <w:p w:rsidR="0048334A" w:rsidRPr="00EE075A" w:rsidRDefault="00D05550" w:rsidP="00D43B8C">
            <w:pPr>
              <w:numPr>
                <w:ilvl w:val="0"/>
                <w:numId w:val="4"/>
              </w:numPr>
              <w:tabs>
                <w:tab w:val="clear" w:pos="1069"/>
                <w:tab w:val="num" w:pos="459"/>
              </w:tabs>
              <w:ind w:left="175"/>
              <w:rPr>
                <w:lang w:eastAsia="en-US"/>
              </w:rPr>
            </w:pPr>
            <w:r>
              <w:rPr>
                <w:lang w:eastAsia="en-US"/>
              </w:rPr>
              <w:t>Plano das Iterações</w:t>
            </w:r>
          </w:p>
        </w:tc>
      </w:tr>
      <w:tr w:rsidR="00101587" w:rsidRPr="00EE075A" w:rsidTr="00B37112">
        <w:tc>
          <w:tcPr>
            <w:tcW w:w="2235" w:type="dxa"/>
            <w:shd w:val="clear" w:color="auto" w:fill="DBE5F1"/>
            <w:vAlign w:val="center"/>
          </w:tcPr>
          <w:p w:rsidR="00101587" w:rsidRPr="00EE075A" w:rsidRDefault="00101587" w:rsidP="00B37112">
            <w:pPr>
              <w:autoSpaceDE w:val="0"/>
              <w:autoSpaceDN w:val="0"/>
              <w:adjustRightInd w:val="0"/>
              <w:jc w:val="left"/>
              <w:rPr>
                <w:lang w:eastAsia="en-US"/>
              </w:rPr>
            </w:pPr>
            <w:r w:rsidRPr="00EE075A">
              <w:rPr>
                <w:lang w:eastAsia="en-US"/>
              </w:rPr>
              <w:t>Responsável:</w:t>
            </w:r>
          </w:p>
        </w:tc>
        <w:tc>
          <w:tcPr>
            <w:tcW w:w="7543" w:type="dxa"/>
          </w:tcPr>
          <w:p w:rsidR="00314C4A" w:rsidRPr="00EE075A" w:rsidRDefault="00101587" w:rsidP="00451862">
            <w:pPr>
              <w:autoSpaceDE w:val="0"/>
              <w:autoSpaceDN w:val="0"/>
              <w:adjustRightInd w:val="0"/>
              <w:jc w:val="left"/>
              <w:rPr>
                <w:lang w:eastAsia="en-US"/>
              </w:rPr>
            </w:pPr>
            <w:r>
              <w:rPr>
                <w:lang w:eastAsia="en-US"/>
              </w:rPr>
              <w:t>Arquiteto de Software</w:t>
            </w:r>
          </w:p>
        </w:tc>
      </w:tr>
      <w:tr w:rsidR="00101587" w:rsidRPr="00EE075A" w:rsidTr="00B37112">
        <w:tc>
          <w:tcPr>
            <w:tcW w:w="2235" w:type="dxa"/>
            <w:shd w:val="clear" w:color="auto" w:fill="DBE5F1"/>
            <w:vAlign w:val="center"/>
          </w:tcPr>
          <w:p w:rsidR="00101587" w:rsidRPr="00EE075A" w:rsidRDefault="00101587" w:rsidP="00B37112">
            <w:pPr>
              <w:autoSpaceDE w:val="0"/>
              <w:autoSpaceDN w:val="0"/>
              <w:adjustRightInd w:val="0"/>
              <w:jc w:val="left"/>
              <w:rPr>
                <w:lang w:eastAsia="en-US"/>
              </w:rPr>
            </w:pPr>
            <w:r w:rsidRPr="00EE075A">
              <w:rPr>
                <w:lang w:eastAsia="en-US"/>
              </w:rPr>
              <w:t>Envolvidos:</w:t>
            </w:r>
          </w:p>
        </w:tc>
        <w:tc>
          <w:tcPr>
            <w:tcW w:w="7543" w:type="dxa"/>
          </w:tcPr>
          <w:p w:rsidR="00101587" w:rsidRPr="00EE075A" w:rsidRDefault="00D43B8C" w:rsidP="00451862">
            <w:pPr>
              <w:autoSpaceDE w:val="0"/>
              <w:autoSpaceDN w:val="0"/>
              <w:adjustRightInd w:val="0"/>
              <w:jc w:val="left"/>
              <w:rPr>
                <w:lang w:eastAsia="en-US"/>
              </w:rPr>
            </w:pPr>
            <w:r>
              <w:rPr>
                <w:lang w:eastAsia="en-US"/>
              </w:rPr>
              <w:t>N/A</w:t>
            </w:r>
          </w:p>
        </w:tc>
      </w:tr>
      <w:tr w:rsidR="00101587" w:rsidRPr="00EE075A" w:rsidTr="00B37112">
        <w:tc>
          <w:tcPr>
            <w:tcW w:w="2235" w:type="dxa"/>
            <w:shd w:val="clear" w:color="auto" w:fill="DBE5F1"/>
            <w:vAlign w:val="center"/>
          </w:tcPr>
          <w:p w:rsidR="00101587" w:rsidRPr="00EE075A" w:rsidRDefault="00101587" w:rsidP="00B37112">
            <w:pPr>
              <w:autoSpaceDE w:val="0"/>
              <w:autoSpaceDN w:val="0"/>
              <w:adjustRightInd w:val="0"/>
              <w:jc w:val="left"/>
              <w:rPr>
                <w:lang w:eastAsia="en-US"/>
              </w:rPr>
            </w:pPr>
            <w:r w:rsidRPr="00EE075A">
              <w:rPr>
                <w:lang w:eastAsia="en-US"/>
              </w:rPr>
              <w:t>Produtos de Saída:</w:t>
            </w:r>
          </w:p>
        </w:tc>
        <w:tc>
          <w:tcPr>
            <w:tcW w:w="7543" w:type="dxa"/>
          </w:tcPr>
          <w:p w:rsidR="00976502" w:rsidRDefault="00101587" w:rsidP="00D43B8C">
            <w:pPr>
              <w:numPr>
                <w:ilvl w:val="0"/>
                <w:numId w:val="4"/>
              </w:numPr>
              <w:tabs>
                <w:tab w:val="clear" w:pos="1069"/>
                <w:tab w:val="num" w:pos="459"/>
              </w:tabs>
              <w:ind w:left="175"/>
              <w:jc w:val="left"/>
              <w:rPr>
                <w:lang w:eastAsia="en-US"/>
              </w:rPr>
            </w:pPr>
            <w:r>
              <w:rPr>
                <w:lang w:eastAsia="en-US"/>
              </w:rPr>
              <w:t>Doc</w:t>
            </w:r>
            <w:r w:rsidR="00D43B8C">
              <w:rPr>
                <w:lang w:eastAsia="en-US"/>
              </w:rPr>
              <w:t>umento de Arquitetura</w:t>
            </w:r>
          </w:p>
          <w:p w:rsidR="004816AE" w:rsidRPr="00EE075A" w:rsidRDefault="004816AE" w:rsidP="00D43B8C">
            <w:pPr>
              <w:numPr>
                <w:ilvl w:val="0"/>
                <w:numId w:val="4"/>
              </w:numPr>
              <w:tabs>
                <w:tab w:val="clear" w:pos="1069"/>
                <w:tab w:val="num" w:pos="459"/>
              </w:tabs>
              <w:ind w:left="175"/>
              <w:jc w:val="left"/>
              <w:rPr>
                <w:lang w:eastAsia="en-US"/>
              </w:rPr>
            </w:pPr>
            <w:r>
              <w:rPr>
                <w:lang w:eastAsia="en-US"/>
              </w:rPr>
              <w:t>Plano de Implantação</w:t>
            </w:r>
          </w:p>
        </w:tc>
      </w:tr>
      <w:tr w:rsidR="00101587" w:rsidRPr="00EE075A" w:rsidTr="00B37112">
        <w:tc>
          <w:tcPr>
            <w:tcW w:w="2235" w:type="dxa"/>
            <w:shd w:val="clear" w:color="auto" w:fill="DBE5F1"/>
            <w:vAlign w:val="center"/>
          </w:tcPr>
          <w:p w:rsidR="00101587" w:rsidRPr="00EE075A" w:rsidRDefault="00101587" w:rsidP="00B37112">
            <w:pPr>
              <w:autoSpaceDE w:val="0"/>
              <w:autoSpaceDN w:val="0"/>
              <w:adjustRightInd w:val="0"/>
              <w:jc w:val="left"/>
              <w:rPr>
                <w:lang w:eastAsia="en-US"/>
              </w:rPr>
            </w:pPr>
            <w:r w:rsidRPr="00EE075A">
              <w:rPr>
                <w:lang w:eastAsia="en-US"/>
              </w:rPr>
              <w:t>Ferramentas:</w:t>
            </w:r>
          </w:p>
        </w:tc>
        <w:tc>
          <w:tcPr>
            <w:tcW w:w="7543" w:type="dxa"/>
          </w:tcPr>
          <w:p w:rsidR="00101587" w:rsidRPr="00EE075A" w:rsidRDefault="00101587" w:rsidP="00451862">
            <w:pPr>
              <w:jc w:val="left"/>
              <w:rPr>
                <w:lang w:eastAsia="en-US"/>
              </w:rPr>
            </w:pPr>
            <w:r>
              <w:rPr>
                <w:lang w:eastAsia="en-US"/>
              </w:rPr>
              <w:t>N/A</w:t>
            </w:r>
          </w:p>
        </w:tc>
      </w:tr>
      <w:tr w:rsidR="00101587" w:rsidRPr="00EE075A" w:rsidTr="00B37112">
        <w:tc>
          <w:tcPr>
            <w:tcW w:w="2235" w:type="dxa"/>
            <w:shd w:val="clear" w:color="auto" w:fill="DBE5F1"/>
            <w:vAlign w:val="center"/>
          </w:tcPr>
          <w:p w:rsidR="00101587" w:rsidRPr="00EE075A" w:rsidRDefault="00101587" w:rsidP="00B37112">
            <w:pPr>
              <w:autoSpaceDE w:val="0"/>
              <w:autoSpaceDN w:val="0"/>
              <w:adjustRightInd w:val="0"/>
              <w:jc w:val="left"/>
              <w:rPr>
                <w:lang w:eastAsia="en-US"/>
              </w:rPr>
            </w:pPr>
            <w:r w:rsidRPr="00EE075A">
              <w:rPr>
                <w:lang w:eastAsia="en-US"/>
              </w:rPr>
              <w:t>Material de Apoio:</w:t>
            </w:r>
          </w:p>
        </w:tc>
        <w:tc>
          <w:tcPr>
            <w:tcW w:w="7543" w:type="dxa"/>
          </w:tcPr>
          <w:p w:rsidR="00101587" w:rsidRPr="00EE075A" w:rsidRDefault="00101587" w:rsidP="00451862">
            <w:pPr>
              <w:jc w:val="left"/>
              <w:rPr>
                <w:lang w:eastAsia="en-US"/>
              </w:rPr>
            </w:pPr>
            <w:r>
              <w:rPr>
                <w:lang w:eastAsia="en-US"/>
              </w:rPr>
              <w:t>N/A</w:t>
            </w:r>
          </w:p>
        </w:tc>
      </w:tr>
    </w:tbl>
    <w:p w:rsidR="00777659" w:rsidRPr="00646584" w:rsidRDefault="00777659" w:rsidP="00777659">
      <w:pPr>
        <w:rPr>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7543"/>
      </w:tblGrid>
      <w:tr w:rsidR="00777659" w:rsidRPr="00EE075A" w:rsidTr="00B37112">
        <w:trPr>
          <w:trHeight w:val="340"/>
        </w:trPr>
        <w:tc>
          <w:tcPr>
            <w:tcW w:w="9778" w:type="dxa"/>
            <w:gridSpan w:val="2"/>
            <w:shd w:val="clear" w:color="auto" w:fill="548DD4"/>
            <w:vAlign w:val="center"/>
          </w:tcPr>
          <w:p w:rsidR="00777659" w:rsidRPr="00EE075A" w:rsidRDefault="00777659" w:rsidP="00B37112">
            <w:pPr>
              <w:pStyle w:val="Ttulo3"/>
              <w:spacing w:before="0" w:after="0"/>
              <w:rPr>
                <w:rFonts w:cs="Arial"/>
                <w:color w:val="FFFFFF"/>
                <w:sz w:val="20"/>
              </w:rPr>
            </w:pPr>
            <w:bookmarkStart w:id="66" w:name="_Toc364085374"/>
            <w:bookmarkStart w:id="67" w:name="_Toc375058783"/>
            <w:r>
              <w:rPr>
                <w:rFonts w:cs="Arial"/>
                <w:color w:val="FFFFFF"/>
                <w:sz w:val="20"/>
              </w:rPr>
              <w:t>Construir Banco de Dados</w:t>
            </w:r>
            <w:bookmarkEnd w:id="66"/>
            <w:bookmarkEnd w:id="67"/>
          </w:p>
        </w:tc>
      </w:tr>
      <w:tr w:rsidR="008421C3" w:rsidRPr="00EE075A" w:rsidTr="00514981">
        <w:trPr>
          <w:trHeight w:val="481"/>
        </w:trPr>
        <w:tc>
          <w:tcPr>
            <w:tcW w:w="2235" w:type="dxa"/>
            <w:shd w:val="clear" w:color="auto" w:fill="DBE5F1"/>
            <w:vAlign w:val="center"/>
          </w:tcPr>
          <w:p w:rsidR="008421C3" w:rsidRPr="00EE075A" w:rsidRDefault="008421C3" w:rsidP="00514981">
            <w:pPr>
              <w:autoSpaceDE w:val="0"/>
              <w:autoSpaceDN w:val="0"/>
              <w:adjustRightInd w:val="0"/>
              <w:jc w:val="left"/>
              <w:rPr>
                <w:lang w:eastAsia="en-US"/>
              </w:rPr>
            </w:pPr>
            <w:r w:rsidRPr="00EE075A">
              <w:rPr>
                <w:lang w:eastAsia="en-US"/>
              </w:rPr>
              <w:t>Descrição:</w:t>
            </w:r>
          </w:p>
        </w:tc>
        <w:tc>
          <w:tcPr>
            <w:tcW w:w="7543" w:type="dxa"/>
          </w:tcPr>
          <w:p w:rsidR="008421C3" w:rsidRPr="004C1EB7" w:rsidRDefault="008421C3" w:rsidP="00514981">
            <w:pPr>
              <w:pStyle w:val="corpodetexto"/>
            </w:pPr>
            <w:r w:rsidRPr="004C1EB7">
              <w:t xml:space="preserve">Atividades executadas pelos Analistas </w:t>
            </w:r>
            <w:proofErr w:type="spellStart"/>
            <w:r w:rsidRPr="004C1EB7">
              <w:t>DBAs</w:t>
            </w:r>
            <w:proofErr w:type="spellEnd"/>
            <w:r w:rsidRPr="004C1EB7">
              <w:t xml:space="preserve"> para a criação, carga e disponibilização de novos ambientes de bancos de dados para utilização pelas aplicações. </w:t>
            </w:r>
          </w:p>
        </w:tc>
      </w:tr>
      <w:tr w:rsidR="00101587" w:rsidRPr="00EE075A" w:rsidTr="006C7A6B">
        <w:trPr>
          <w:trHeight w:val="481"/>
        </w:trPr>
        <w:tc>
          <w:tcPr>
            <w:tcW w:w="2235" w:type="dxa"/>
            <w:shd w:val="clear" w:color="auto" w:fill="DBE5F1"/>
            <w:vAlign w:val="center"/>
          </w:tcPr>
          <w:p w:rsidR="00101587" w:rsidRPr="00EE075A" w:rsidRDefault="00101587" w:rsidP="00B37112">
            <w:pPr>
              <w:autoSpaceDE w:val="0"/>
              <w:autoSpaceDN w:val="0"/>
              <w:adjustRightInd w:val="0"/>
              <w:jc w:val="left"/>
              <w:rPr>
                <w:lang w:eastAsia="en-US"/>
              </w:rPr>
            </w:pPr>
            <w:r w:rsidRPr="00EE075A">
              <w:rPr>
                <w:lang w:eastAsia="en-US"/>
              </w:rPr>
              <w:t>Descrição:</w:t>
            </w:r>
          </w:p>
        </w:tc>
        <w:tc>
          <w:tcPr>
            <w:tcW w:w="7543" w:type="dxa"/>
          </w:tcPr>
          <w:p w:rsidR="00802A23" w:rsidRPr="004C1EB7" w:rsidRDefault="00E14C9D" w:rsidP="00E14C9D">
            <w:pPr>
              <w:pStyle w:val="corpodetexto"/>
            </w:pPr>
            <w:r>
              <w:t xml:space="preserve">O </w:t>
            </w:r>
            <w:r w:rsidR="00167E51">
              <w:t>Analista</w:t>
            </w:r>
            <w:r>
              <w:t xml:space="preserve"> DBA faz </w:t>
            </w:r>
            <w:r w:rsidR="00101587" w:rsidRPr="004C1EB7">
              <w:t xml:space="preserve">a criação, carga e disponibilização de novos ambientes de bancos de dados para utilização pelas aplicações. </w:t>
            </w:r>
          </w:p>
        </w:tc>
      </w:tr>
      <w:tr w:rsidR="00101587" w:rsidRPr="00EE075A" w:rsidTr="00B37112">
        <w:tc>
          <w:tcPr>
            <w:tcW w:w="2235" w:type="dxa"/>
            <w:shd w:val="clear" w:color="auto" w:fill="DBE5F1"/>
            <w:vAlign w:val="center"/>
          </w:tcPr>
          <w:p w:rsidR="00101587" w:rsidRPr="00EE075A" w:rsidRDefault="00101587" w:rsidP="00B37112">
            <w:pPr>
              <w:autoSpaceDE w:val="0"/>
              <w:autoSpaceDN w:val="0"/>
              <w:adjustRightInd w:val="0"/>
              <w:jc w:val="left"/>
              <w:rPr>
                <w:lang w:eastAsia="en-US"/>
              </w:rPr>
            </w:pPr>
            <w:r w:rsidRPr="00EE075A">
              <w:rPr>
                <w:lang w:eastAsia="en-US"/>
              </w:rPr>
              <w:t>Artefatos de Entrada:</w:t>
            </w:r>
          </w:p>
        </w:tc>
        <w:tc>
          <w:tcPr>
            <w:tcW w:w="7543" w:type="dxa"/>
          </w:tcPr>
          <w:p w:rsidR="00862024" w:rsidRDefault="00862024" w:rsidP="00862024">
            <w:pPr>
              <w:numPr>
                <w:ilvl w:val="0"/>
                <w:numId w:val="4"/>
              </w:numPr>
              <w:tabs>
                <w:tab w:val="clear" w:pos="1069"/>
                <w:tab w:val="num" w:pos="459"/>
              </w:tabs>
              <w:ind w:left="175"/>
              <w:jc w:val="left"/>
              <w:rPr>
                <w:lang w:eastAsia="en-US"/>
              </w:rPr>
            </w:pPr>
            <w:r>
              <w:rPr>
                <w:lang w:eastAsia="en-US"/>
              </w:rPr>
              <w:t>Documento de Arquitetura do Sistema</w:t>
            </w:r>
          </w:p>
          <w:p w:rsidR="00862024" w:rsidRDefault="00862024" w:rsidP="00B37112">
            <w:pPr>
              <w:numPr>
                <w:ilvl w:val="0"/>
                <w:numId w:val="4"/>
              </w:numPr>
              <w:tabs>
                <w:tab w:val="clear" w:pos="1069"/>
                <w:tab w:val="num" w:pos="459"/>
              </w:tabs>
              <w:ind w:left="175"/>
              <w:jc w:val="left"/>
              <w:rPr>
                <w:lang w:eastAsia="en-US"/>
              </w:rPr>
            </w:pPr>
            <w:r>
              <w:rPr>
                <w:lang w:eastAsia="en-US"/>
              </w:rPr>
              <w:t>Plano de Implantação</w:t>
            </w:r>
          </w:p>
          <w:p w:rsidR="00101587" w:rsidRDefault="006C7A6B" w:rsidP="00B37112">
            <w:pPr>
              <w:numPr>
                <w:ilvl w:val="0"/>
                <w:numId w:val="4"/>
              </w:numPr>
              <w:tabs>
                <w:tab w:val="clear" w:pos="1069"/>
                <w:tab w:val="num" w:pos="459"/>
              </w:tabs>
              <w:ind w:left="175"/>
              <w:jc w:val="left"/>
              <w:rPr>
                <w:lang w:eastAsia="en-US"/>
              </w:rPr>
            </w:pPr>
            <w:r>
              <w:rPr>
                <w:lang w:eastAsia="en-US"/>
              </w:rPr>
              <w:t xml:space="preserve">MER </w:t>
            </w:r>
            <w:r w:rsidR="00D80E28">
              <w:rPr>
                <w:lang w:eastAsia="en-US"/>
              </w:rPr>
              <w:t>Lógico</w:t>
            </w:r>
          </w:p>
          <w:p w:rsidR="00393A06" w:rsidRPr="00EE075A" w:rsidRDefault="00393A06" w:rsidP="00B37112">
            <w:pPr>
              <w:numPr>
                <w:ilvl w:val="0"/>
                <w:numId w:val="4"/>
              </w:numPr>
              <w:tabs>
                <w:tab w:val="clear" w:pos="1069"/>
                <w:tab w:val="num" w:pos="459"/>
              </w:tabs>
              <w:ind w:left="175"/>
              <w:jc w:val="left"/>
              <w:rPr>
                <w:lang w:eastAsia="en-US"/>
              </w:rPr>
            </w:pPr>
            <w:r>
              <w:rPr>
                <w:lang w:eastAsia="en-US"/>
              </w:rPr>
              <w:t>Scripts de Criação e Carga</w:t>
            </w:r>
          </w:p>
        </w:tc>
      </w:tr>
      <w:tr w:rsidR="00101587" w:rsidRPr="00EE075A" w:rsidTr="00B37112">
        <w:tc>
          <w:tcPr>
            <w:tcW w:w="2235" w:type="dxa"/>
            <w:shd w:val="clear" w:color="auto" w:fill="DBE5F1"/>
            <w:vAlign w:val="center"/>
          </w:tcPr>
          <w:p w:rsidR="00101587" w:rsidRPr="00EE075A" w:rsidRDefault="00101587" w:rsidP="00B37112">
            <w:pPr>
              <w:autoSpaceDE w:val="0"/>
              <w:autoSpaceDN w:val="0"/>
              <w:adjustRightInd w:val="0"/>
              <w:jc w:val="left"/>
              <w:rPr>
                <w:lang w:eastAsia="en-US"/>
              </w:rPr>
            </w:pPr>
            <w:r w:rsidRPr="00EE075A">
              <w:rPr>
                <w:lang w:eastAsia="en-US"/>
              </w:rPr>
              <w:t>Responsável:</w:t>
            </w:r>
          </w:p>
        </w:tc>
        <w:tc>
          <w:tcPr>
            <w:tcW w:w="7543" w:type="dxa"/>
          </w:tcPr>
          <w:p w:rsidR="00101587" w:rsidRPr="00EE075A" w:rsidRDefault="00451862" w:rsidP="00B37112">
            <w:pPr>
              <w:autoSpaceDE w:val="0"/>
              <w:autoSpaceDN w:val="0"/>
              <w:adjustRightInd w:val="0"/>
              <w:jc w:val="left"/>
              <w:rPr>
                <w:lang w:eastAsia="en-US"/>
              </w:rPr>
            </w:pPr>
            <w:r w:rsidRPr="00CE1CA8">
              <w:t>Analista DBA</w:t>
            </w:r>
          </w:p>
        </w:tc>
      </w:tr>
      <w:tr w:rsidR="00101587" w:rsidRPr="00EE075A" w:rsidTr="00B37112">
        <w:tc>
          <w:tcPr>
            <w:tcW w:w="2235" w:type="dxa"/>
            <w:shd w:val="clear" w:color="auto" w:fill="DBE5F1"/>
            <w:vAlign w:val="center"/>
          </w:tcPr>
          <w:p w:rsidR="00101587" w:rsidRPr="00EE075A" w:rsidRDefault="00101587" w:rsidP="00B37112">
            <w:pPr>
              <w:autoSpaceDE w:val="0"/>
              <w:autoSpaceDN w:val="0"/>
              <w:adjustRightInd w:val="0"/>
              <w:jc w:val="left"/>
              <w:rPr>
                <w:lang w:eastAsia="en-US"/>
              </w:rPr>
            </w:pPr>
            <w:r w:rsidRPr="00EE075A">
              <w:rPr>
                <w:lang w:eastAsia="en-US"/>
              </w:rPr>
              <w:t>Envolvidos:</w:t>
            </w:r>
          </w:p>
        </w:tc>
        <w:tc>
          <w:tcPr>
            <w:tcW w:w="7543" w:type="dxa"/>
          </w:tcPr>
          <w:p w:rsidR="00101587" w:rsidRPr="00EE075A" w:rsidRDefault="00CC28E2" w:rsidP="00B37112">
            <w:pPr>
              <w:autoSpaceDE w:val="0"/>
              <w:autoSpaceDN w:val="0"/>
              <w:adjustRightInd w:val="0"/>
              <w:jc w:val="left"/>
              <w:rPr>
                <w:lang w:eastAsia="en-US"/>
              </w:rPr>
            </w:pPr>
            <w:r w:rsidRPr="00CC28E2">
              <w:t>Líder da área de Tecnologia</w:t>
            </w:r>
          </w:p>
        </w:tc>
      </w:tr>
      <w:tr w:rsidR="00101587" w:rsidRPr="00EE075A" w:rsidTr="00B37112">
        <w:tc>
          <w:tcPr>
            <w:tcW w:w="2235" w:type="dxa"/>
            <w:shd w:val="clear" w:color="auto" w:fill="DBE5F1"/>
            <w:vAlign w:val="center"/>
          </w:tcPr>
          <w:p w:rsidR="00101587" w:rsidRPr="00EE075A" w:rsidRDefault="00101587" w:rsidP="00B37112">
            <w:pPr>
              <w:autoSpaceDE w:val="0"/>
              <w:autoSpaceDN w:val="0"/>
              <w:adjustRightInd w:val="0"/>
              <w:jc w:val="left"/>
              <w:rPr>
                <w:lang w:eastAsia="en-US"/>
              </w:rPr>
            </w:pPr>
            <w:r w:rsidRPr="00EE075A">
              <w:rPr>
                <w:lang w:eastAsia="en-US"/>
              </w:rPr>
              <w:t>Produtos de Saída:</w:t>
            </w:r>
          </w:p>
        </w:tc>
        <w:tc>
          <w:tcPr>
            <w:tcW w:w="7543" w:type="dxa"/>
          </w:tcPr>
          <w:p w:rsidR="00802A23" w:rsidRDefault="00802A23" w:rsidP="00802A23">
            <w:pPr>
              <w:numPr>
                <w:ilvl w:val="0"/>
                <w:numId w:val="4"/>
              </w:numPr>
              <w:tabs>
                <w:tab w:val="clear" w:pos="1069"/>
                <w:tab w:val="num" w:pos="459"/>
              </w:tabs>
              <w:ind w:left="175"/>
              <w:jc w:val="left"/>
              <w:rPr>
                <w:lang w:eastAsia="en-US"/>
              </w:rPr>
            </w:pPr>
            <w:r>
              <w:rPr>
                <w:lang w:eastAsia="en-US"/>
              </w:rPr>
              <w:t>MER Lógic</w:t>
            </w:r>
            <w:r w:rsidR="00DA1E85">
              <w:rPr>
                <w:lang w:eastAsia="en-US"/>
              </w:rPr>
              <w:t>o Atualizado (quando aplicável)</w:t>
            </w:r>
          </w:p>
          <w:p w:rsidR="00451862" w:rsidRPr="00EE075A" w:rsidRDefault="00802A23" w:rsidP="00802A23">
            <w:pPr>
              <w:numPr>
                <w:ilvl w:val="0"/>
                <w:numId w:val="4"/>
              </w:numPr>
              <w:tabs>
                <w:tab w:val="clear" w:pos="1069"/>
                <w:tab w:val="num" w:pos="459"/>
              </w:tabs>
              <w:ind w:left="175"/>
              <w:jc w:val="left"/>
              <w:rPr>
                <w:lang w:eastAsia="en-US"/>
              </w:rPr>
            </w:pPr>
            <w:r>
              <w:rPr>
                <w:lang w:eastAsia="en-US"/>
              </w:rPr>
              <w:t>MER Físico</w:t>
            </w:r>
          </w:p>
        </w:tc>
      </w:tr>
      <w:tr w:rsidR="00101587" w:rsidRPr="00EE075A" w:rsidTr="00B37112">
        <w:tc>
          <w:tcPr>
            <w:tcW w:w="2235" w:type="dxa"/>
            <w:shd w:val="clear" w:color="auto" w:fill="DBE5F1"/>
            <w:vAlign w:val="center"/>
          </w:tcPr>
          <w:p w:rsidR="00101587" w:rsidRPr="00EE075A" w:rsidRDefault="00101587" w:rsidP="00B37112">
            <w:pPr>
              <w:autoSpaceDE w:val="0"/>
              <w:autoSpaceDN w:val="0"/>
              <w:adjustRightInd w:val="0"/>
              <w:jc w:val="left"/>
              <w:rPr>
                <w:lang w:eastAsia="en-US"/>
              </w:rPr>
            </w:pPr>
            <w:r w:rsidRPr="00EE075A">
              <w:rPr>
                <w:lang w:eastAsia="en-US"/>
              </w:rPr>
              <w:t>Ferramentas:</w:t>
            </w:r>
          </w:p>
        </w:tc>
        <w:tc>
          <w:tcPr>
            <w:tcW w:w="7543" w:type="dxa"/>
          </w:tcPr>
          <w:p w:rsidR="00101587" w:rsidRPr="00EE075A" w:rsidRDefault="00451862" w:rsidP="00B37112">
            <w:pPr>
              <w:jc w:val="left"/>
              <w:rPr>
                <w:lang w:eastAsia="en-US"/>
              </w:rPr>
            </w:pPr>
            <w:r>
              <w:rPr>
                <w:lang w:eastAsia="en-US"/>
              </w:rPr>
              <w:t>N/A</w:t>
            </w:r>
          </w:p>
        </w:tc>
      </w:tr>
      <w:tr w:rsidR="00101587" w:rsidRPr="00EE075A" w:rsidTr="00B37112">
        <w:tc>
          <w:tcPr>
            <w:tcW w:w="2235" w:type="dxa"/>
            <w:shd w:val="clear" w:color="auto" w:fill="DBE5F1"/>
            <w:vAlign w:val="center"/>
          </w:tcPr>
          <w:p w:rsidR="00101587" w:rsidRPr="00EE075A" w:rsidRDefault="00101587" w:rsidP="00B37112">
            <w:pPr>
              <w:autoSpaceDE w:val="0"/>
              <w:autoSpaceDN w:val="0"/>
              <w:adjustRightInd w:val="0"/>
              <w:jc w:val="left"/>
              <w:rPr>
                <w:lang w:eastAsia="en-US"/>
              </w:rPr>
            </w:pPr>
            <w:r w:rsidRPr="00EE075A">
              <w:rPr>
                <w:lang w:eastAsia="en-US"/>
              </w:rPr>
              <w:t>Material de Apoio:</w:t>
            </w:r>
          </w:p>
        </w:tc>
        <w:tc>
          <w:tcPr>
            <w:tcW w:w="7543" w:type="dxa"/>
          </w:tcPr>
          <w:p w:rsidR="00101587" w:rsidRPr="00EE075A" w:rsidRDefault="0071476E" w:rsidP="00B37112">
            <w:pPr>
              <w:jc w:val="left"/>
              <w:rPr>
                <w:lang w:eastAsia="en-US"/>
              </w:rPr>
            </w:pPr>
            <w:r>
              <w:rPr>
                <w:lang w:eastAsia="en-US"/>
              </w:rPr>
              <w:t>N/A</w:t>
            </w:r>
          </w:p>
        </w:tc>
      </w:tr>
      <w:tr w:rsidR="00BC33EB" w:rsidRPr="00646584" w:rsidTr="00514981">
        <w:tc>
          <w:tcPr>
            <w:tcW w:w="2235"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BC33EB" w:rsidRPr="00646584" w:rsidRDefault="00BC33EB" w:rsidP="00514981">
            <w:pPr>
              <w:autoSpaceDE w:val="0"/>
              <w:autoSpaceDN w:val="0"/>
              <w:adjustRightInd w:val="0"/>
              <w:jc w:val="left"/>
              <w:rPr>
                <w:lang w:eastAsia="en-US"/>
              </w:rPr>
            </w:pPr>
            <w:r>
              <w:rPr>
                <w:lang w:eastAsia="en-US"/>
              </w:rPr>
              <w:t>Revisão Técnica:</w:t>
            </w:r>
          </w:p>
        </w:tc>
        <w:tc>
          <w:tcPr>
            <w:tcW w:w="7543" w:type="dxa"/>
            <w:tcBorders>
              <w:top w:val="single" w:sz="4" w:space="0" w:color="000000"/>
              <w:left w:val="single" w:sz="4" w:space="0" w:color="000000"/>
              <w:bottom w:val="single" w:sz="4" w:space="0" w:color="000000"/>
              <w:right w:val="single" w:sz="4" w:space="0" w:color="000000"/>
            </w:tcBorders>
          </w:tcPr>
          <w:p w:rsidR="00BC33EB" w:rsidRPr="00F63483" w:rsidRDefault="00BC33EB" w:rsidP="00514981">
            <w:pPr>
              <w:rPr>
                <w:lang w:eastAsia="en-US"/>
              </w:rPr>
            </w:pPr>
            <w:r>
              <w:rPr>
                <w:lang w:eastAsia="en-US"/>
              </w:rPr>
              <w:t>Realizar revisão técnica dos produtos conforme plano de revisões.</w:t>
            </w:r>
          </w:p>
        </w:tc>
      </w:tr>
      <w:tr w:rsidR="00BC33EB" w:rsidRPr="00646584" w:rsidTr="00514981">
        <w:tc>
          <w:tcPr>
            <w:tcW w:w="2235"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BC33EB" w:rsidRDefault="00BC33EB" w:rsidP="00514981">
            <w:pPr>
              <w:autoSpaceDE w:val="0"/>
              <w:autoSpaceDN w:val="0"/>
              <w:adjustRightInd w:val="0"/>
              <w:jc w:val="left"/>
              <w:rPr>
                <w:lang w:eastAsia="en-US"/>
              </w:rPr>
            </w:pPr>
            <w:r>
              <w:rPr>
                <w:lang w:eastAsia="en-US"/>
              </w:rPr>
              <w:t>Entrega e Homologação:</w:t>
            </w:r>
          </w:p>
        </w:tc>
        <w:tc>
          <w:tcPr>
            <w:tcW w:w="7543" w:type="dxa"/>
            <w:tcBorders>
              <w:top w:val="single" w:sz="4" w:space="0" w:color="000000"/>
              <w:left w:val="single" w:sz="4" w:space="0" w:color="000000"/>
              <w:bottom w:val="single" w:sz="4" w:space="0" w:color="000000"/>
              <w:right w:val="single" w:sz="4" w:space="0" w:color="000000"/>
            </w:tcBorders>
          </w:tcPr>
          <w:p w:rsidR="00BC33EB" w:rsidRDefault="00BC33EB" w:rsidP="00830213">
            <w:pPr>
              <w:rPr>
                <w:lang w:eastAsia="en-US"/>
              </w:rPr>
            </w:pPr>
            <w:r>
              <w:rPr>
                <w:lang w:eastAsia="en-US"/>
              </w:rPr>
              <w:t xml:space="preserve">Entrega e homologação dos produtos da </w:t>
            </w:r>
            <w:r w:rsidR="00830213">
              <w:rPr>
                <w:lang w:eastAsia="en-US"/>
              </w:rPr>
              <w:t>Construção</w:t>
            </w:r>
            <w:r>
              <w:rPr>
                <w:lang w:eastAsia="en-US"/>
              </w:rPr>
              <w:t>.</w:t>
            </w:r>
          </w:p>
        </w:tc>
      </w:tr>
    </w:tbl>
    <w:p w:rsidR="00777659" w:rsidRPr="00646584" w:rsidRDefault="00777659" w:rsidP="0077765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7543"/>
      </w:tblGrid>
      <w:tr w:rsidR="00777659" w:rsidRPr="00EE075A" w:rsidTr="00B37112">
        <w:trPr>
          <w:trHeight w:val="340"/>
        </w:trPr>
        <w:tc>
          <w:tcPr>
            <w:tcW w:w="9778" w:type="dxa"/>
            <w:gridSpan w:val="2"/>
            <w:shd w:val="clear" w:color="auto" w:fill="548DD4"/>
            <w:vAlign w:val="center"/>
          </w:tcPr>
          <w:p w:rsidR="00777659" w:rsidRPr="00EE075A" w:rsidRDefault="0097345B" w:rsidP="00B37112">
            <w:pPr>
              <w:pStyle w:val="Ttulo3"/>
              <w:spacing w:before="0" w:after="0"/>
              <w:rPr>
                <w:rFonts w:cs="Arial"/>
                <w:color w:val="FFFFFF"/>
                <w:sz w:val="20"/>
              </w:rPr>
            </w:pPr>
            <w:bookmarkStart w:id="68" w:name="_Toc375058784"/>
            <w:r>
              <w:rPr>
                <w:rFonts w:cs="Arial"/>
                <w:color w:val="FFFFFF"/>
                <w:sz w:val="20"/>
              </w:rPr>
              <w:t>Codificação</w:t>
            </w:r>
            <w:bookmarkEnd w:id="68"/>
          </w:p>
        </w:tc>
      </w:tr>
      <w:tr w:rsidR="00FD0D98" w:rsidRPr="00EE075A" w:rsidTr="00514981">
        <w:tc>
          <w:tcPr>
            <w:tcW w:w="2235" w:type="dxa"/>
            <w:shd w:val="clear" w:color="auto" w:fill="DBE5F1"/>
            <w:vAlign w:val="center"/>
          </w:tcPr>
          <w:p w:rsidR="00FD0D98" w:rsidRPr="00EE075A" w:rsidRDefault="00BF0944" w:rsidP="00514981">
            <w:pPr>
              <w:autoSpaceDE w:val="0"/>
              <w:autoSpaceDN w:val="0"/>
              <w:adjustRightInd w:val="0"/>
              <w:jc w:val="left"/>
              <w:rPr>
                <w:lang w:eastAsia="en-US"/>
              </w:rPr>
            </w:pPr>
            <w:r>
              <w:rPr>
                <w:lang w:eastAsia="en-US"/>
              </w:rPr>
              <w:t>Objetivo</w:t>
            </w:r>
            <w:r w:rsidR="00FD0D98" w:rsidRPr="00EE075A">
              <w:rPr>
                <w:lang w:eastAsia="en-US"/>
              </w:rPr>
              <w:t>:</w:t>
            </w:r>
          </w:p>
        </w:tc>
        <w:tc>
          <w:tcPr>
            <w:tcW w:w="7543" w:type="dxa"/>
          </w:tcPr>
          <w:p w:rsidR="0037490D" w:rsidRPr="00EE075A" w:rsidRDefault="00FD0D98" w:rsidP="00C92356">
            <w:pPr>
              <w:autoSpaceDE w:val="0"/>
              <w:autoSpaceDN w:val="0"/>
              <w:adjustRightInd w:val="0"/>
              <w:contextualSpacing/>
            </w:pPr>
            <w:r>
              <w:t xml:space="preserve">Consiste na </w:t>
            </w:r>
            <w:r w:rsidRPr="00115E7D">
              <w:t xml:space="preserve">atividade em si de codificação de sistemas para demandas de novos projetos ou evolutivas ou ainda, </w:t>
            </w:r>
            <w:r>
              <w:t xml:space="preserve">para correções de defeito </w:t>
            </w:r>
            <w:r w:rsidRPr="00115E7D">
              <w:t>(s) identificado(s)</w:t>
            </w:r>
            <w:r>
              <w:t xml:space="preserve"> no processo de testes.</w:t>
            </w:r>
          </w:p>
        </w:tc>
      </w:tr>
      <w:tr w:rsidR="00777659" w:rsidRPr="00EE075A" w:rsidTr="00B37112">
        <w:tc>
          <w:tcPr>
            <w:tcW w:w="2235" w:type="dxa"/>
            <w:shd w:val="clear" w:color="auto" w:fill="DBE5F1"/>
            <w:vAlign w:val="center"/>
          </w:tcPr>
          <w:p w:rsidR="00777659" w:rsidRPr="00EE075A" w:rsidRDefault="00777659" w:rsidP="00B37112">
            <w:pPr>
              <w:autoSpaceDE w:val="0"/>
              <w:autoSpaceDN w:val="0"/>
              <w:adjustRightInd w:val="0"/>
              <w:jc w:val="left"/>
              <w:rPr>
                <w:lang w:eastAsia="en-US"/>
              </w:rPr>
            </w:pPr>
            <w:r w:rsidRPr="00EE075A">
              <w:rPr>
                <w:lang w:eastAsia="en-US"/>
              </w:rPr>
              <w:t>Descrição:</w:t>
            </w:r>
          </w:p>
        </w:tc>
        <w:tc>
          <w:tcPr>
            <w:tcW w:w="7543" w:type="dxa"/>
          </w:tcPr>
          <w:p w:rsidR="00777659" w:rsidRPr="00EE075A" w:rsidRDefault="00FD0D98" w:rsidP="008E1E53">
            <w:pPr>
              <w:autoSpaceDE w:val="0"/>
              <w:autoSpaceDN w:val="0"/>
              <w:adjustRightInd w:val="0"/>
              <w:contextualSpacing/>
            </w:pPr>
            <w:r>
              <w:t>O Analista Desenvolvedor codifica a solução para atender aos requisitos definidos. Realiza testes unitários e submete o código fonte a revisão técnica.</w:t>
            </w:r>
            <w:r w:rsidR="00F22AB5">
              <w:t xml:space="preserve"> </w:t>
            </w:r>
          </w:p>
        </w:tc>
      </w:tr>
      <w:tr w:rsidR="00777659" w:rsidRPr="00EE075A" w:rsidTr="00B37112">
        <w:tc>
          <w:tcPr>
            <w:tcW w:w="2235" w:type="dxa"/>
            <w:shd w:val="clear" w:color="auto" w:fill="DBE5F1"/>
            <w:vAlign w:val="center"/>
          </w:tcPr>
          <w:p w:rsidR="00777659" w:rsidRPr="00EE075A" w:rsidRDefault="00777659" w:rsidP="00B37112">
            <w:pPr>
              <w:autoSpaceDE w:val="0"/>
              <w:autoSpaceDN w:val="0"/>
              <w:adjustRightInd w:val="0"/>
              <w:jc w:val="left"/>
              <w:rPr>
                <w:lang w:eastAsia="en-US"/>
              </w:rPr>
            </w:pPr>
            <w:r w:rsidRPr="00EE075A">
              <w:rPr>
                <w:lang w:eastAsia="en-US"/>
              </w:rPr>
              <w:t>Artefatos de Entrada:</w:t>
            </w:r>
          </w:p>
        </w:tc>
        <w:tc>
          <w:tcPr>
            <w:tcW w:w="7543" w:type="dxa"/>
          </w:tcPr>
          <w:p w:rsidR="00A011E6" w:rsidRDefault="00A011E6" w:rsidP="00A011E6">
            <w:pPr>
              <w:numPr>
                <w:ilvl w:val="0"/>
                <w:numId w:val="4"/>
              </w:numPr>
              <w:tabs>
                <w:tab w:val="clear" w:pos="1069"/>
                <w:tab w:val="num" w:pos="459"/>
              </w:tabs>
              <w:ind w:left="175"/>
              <w:jc w:val="left"/>
              <w:rPr>
                <w:lang w:eastAsia="en-US"/>
              </w:rPr>
            </w:pPr>
            <w:r w:rsidRPr="006D2654">
              <w:rPr>
                <w:lang w:eastAsia="en-US"/>
              </w:rPr>
              <w:t>Documento de Arquitetura</w:t>
            </w:r>
          </w:p>
          <w:p w:rsidR="00FD4E0B" w:rsidRPr="006D2654" w:rsidRDefault="00FD4E0B" w:rsidP="00A011E6">
            <w:pPr>
              <w:numPr>
                <w:ilvl w:val="0"/>
                <w:numId w:val="4"/>
              </w:numPr>
              <w:tabs>
                <w:tab w:val="clear" w:pos="1069"/>
                <w:tab w:val="num" w:pos="459"/>
              </w:tabs>
              <w:ind w:left="175"/>
              <w:jc w:val="left"/>
              <w:rPr>
                <w:lang w:eastAsia="en-US"/>
              </w:rPr>
            </w:pPr>
            <w:r>
              <w:rPr>
                <w:lang w:eastAsia="en-US"/>
              </w:rPr>
              <w:t>Plano de Implantação</w:t>
            </w:r>
          </w:p>
          <w:p w:rsidR="00A011E6" w:rsidRPr="006D2654" w:rsidRDefault="00A011E6" w:rsidP="00A011E6">
            <w:pPr>
              <w:numPr>
                <w:ilvl w:val="0"/>
                <w:numId w:val="4"/>
              </w:numPr>
              <w:tabs>
                <w:tab w:val="clear" w:pos="1069"/>
                <w:tab w:val="num" w:pos="459"/>
              </w:tabs>
              <w:ind w:left="175"/>
              <w:jc w:val="left"/>
              <w:rPr>
                <w:lang w:eastAsia="en-US"/>
              </w:rPr>
            </w:pPr>
            <w:r w:rsidRPr="006D2654">
              <w:rPr>
                <w:lang w:eastAsia="en-US"/>
              </w:rPr>
              <w:lastRenderedPageBreak/>
              <w:t>Especificação de Caso de Uso</w:t>
            </w:r>
          </w:p>
          <w:p w:rsidR="00A011E6" w:rsidRPr="006D2654" w:rsidRDefault="00A011E6" w:rsidP="00A011E6">
            <w:pPr>
              <w:numPr>
                <w:ilvl w:val="0"/>
                <w:numId w:val="4"/>
              </w:numPr>
              <w:tabs>
                <w:tab w:val="clear" w:pos="1069"/>
                <w:tab w:val="num" w:pos="459"/>
              </w:tabs>
              <w:ind w:left="175"/>
              <w:jc w:val="left"/>
              <w:rPr>
                <w:lang w:eastAsia="en-US"/>
              </w:rPr>
            </w:pPr>
            <w:r w:rsidRPr="006D2654">
              <w:rPr>
                <w:lang w:eastAsia="en-US"/>
              </w:rPr>
              <w:t>Regras de Negócio</w:t>
            </w:r>
          </w:p>
          <w:p w:rsidR="00A011E6" w:rsidRPr="006D2654" w:rsidRDefault="00A011E6" w:rsidP="00A011E6">
            <w:pPr>
              <w:numPr>
                <w:ilvl w:val="0"/>
                <w:numId w:val="4"/>
              </w:numPr>
              <w:tabs>
                <w:tab w:val="clear" w:pos="1069"/>
                <w:tab w:val="num" w:pos="459"/>
              </w:tabs>
              <w:ind w:left="175"/>
              <w:jc w:val="left"/>
              <w:rPr>
                <w:lang w:eastAsia="en-US"/>
              </w:rPr>
            </w:pPr>
            <w:r w:rsidRPr="006D2654">
              <w:rPr>
                <w:lang w:eastAsia="en-US"/>
              </w:rPr>
              <w:t>Lista de Mensagens</w:t>
            </w:r>
          </w:p>
          <w:p w:rsidR="00A011E6" w:rsidRPr="006D2654" w:rsidRDefault="00A011E6" w:rsidP="00A011E6">
            <w:pPr>
              <w:numPr>
                <w:ilvl w:val="0"/>
                <w:numId w:val="4"/>
              </w:numPr>
              <w:tabs>
                <w:tab w:val="clear" w:pos="1069"/>
                <w:tab w:val="num" w:pos="459"/>
              </w:tabs>
              <w:ind w:left="175"/>
              <w:jc w:val="left"/>
              <w:rPr>
                <w:lang w:eastAsia="en-US"/>
              </w:rPr>
            </w:pPr>
            <w:r w:rsidRPr="006D2654">
              <w:rPr>
                <w:lang w:eastAsia="en-US"/>
              </w:rPr>
              <w:t>Lista de Requisitos</w:t>
            </w:r>
          </w:p>
          <w:p w:rsidR="00777659" w:rsidRPr="00EE075A" w:rsidRDefault="00A011E6" w:rsidP="00A011E6">
            <w:pPr>
              <w:numPr>
                <w:ilvl w:val="0"/>
                <w:numId w:val="4"/>
              </w:numPr>
              <w:tabs>
                <w:tab w:val="clear" w:pos="1069"/>
                <w:tab w:val="num" w:pos="459"/>
              </w:tabs>
              <w:ind w:left="175"/>
              <w:jc w:val="left"/>
              <w:rPr>
                <w:lang w:eastAsia="en-US"/>
              </w:rPr>
            </w:pPr>
            <w:r w:rsidRPr="006D2654">
              <w:rPr>
                <w:lang w:eastAsia="en-US"/>
              </w:rPr>
              <w:t>Protótipo</w:t>
            </w:r>
          </w:p>
        </w:tc>
      </w:tr>
      <w:tr w:rsidR="00777659" w:rsidRPr="00EE075A" w:rsidTr="00B37112">
        <w:tc>
          <w:tcPr>
            <w:tcW w:w="2235" w:type="dxa"/>
            <w:shd w:val="clear" w:color="auto" w:fill="DBE5F1"/>
            <w:vAlign w:val="center"/>
          </w:tcPr>
          <w:p w:rsidR="00777659" w:rsidRPr="00EE075A" w:rsidRDefault="00777659" w:rsidP="00B37112">
            <w:pPr>
              <w:autoSpaceDE w:val="0"/>
              <w:autoSpaceDN w:val="0"/>
              <w:adjustRightInd w:val="0"/>
              <w:jc w:val="left"/>
              <w:rPr>
                <w:lang w:eastAsia="en-US"/>
              </w:rPr>
            </w:pPr>
            <w:r w:rsidRPr="00EE075A">
              <w:rPr>
                <w:lang w:eastAsia="en-US"/>
              </w:rPr>
              <w:lastRenderedPageBreak/>
              <w:t>Responsável:</w:t>
            </w:r>
          </w:p>
        </w:tc>
        <w:tc>
          <w:tcPr>
            <w:tcW w:w="7543" w:type="dxa"/>
          </w:tcPr>
          <w:p w:rsidR="00777659" w:rsidRPr="00EE075A" w:rsidRDefault="00A011E6" w:rsidP="00B37112">
            <w:pPr>
              <w:autoSpaceDE w:val="0"/>
              <w:autoSpaceDN w:val="0"/>
              <w:adjustRightInd w:val="0"/>
              <w:jc w:val="left"/>
              <w:rPr>
                <w:lang w:eastAsia="en-US"/>
              </w:rPr>
            </w:pPr>
            <w:r>
              <w:rPr>
                <w:lang w:eastAsia="en-US"/>
              </w:rPr>
              <w:t>Analista Desenvolvedor</w:t>
            </w:r>
          </w:p>
        </w:tc>
      </w:tr>
      <w:tr w:rsidR="00777659" w:rsidRPr="00EE075A" w:rsidTr="00B37112">
        <w:tc>
          <w:tcPr>
            <w:tcW w:w="2235" w:type="dxa"/>
            <w:shd w:val="clear" w:color="auto" w:fill="DBE5F1"/>
            <w:vAlign w:val="center"/>
          </w:tcPr>
          <w:p w:rsidR="00777659" w:rsidRPr="00EE075A" w:rsidRDefault="00777659" w:rsidP="00B37112">
            <w:pPr>
              <w:autoSpaceDE w:val="0"/>
              <w:autoSpaceDN w:val="0"/>
              <w:adjustRightInd w:val="0"/>
              <w:jc w:val="left"/>
              <w:rPr>
                <w:lang w:eastAsia="en-US"/>
              </w:rPr>
            </w:pPr>
            <w:r w:rsidRPr="00EE075A">
              <w:rPr>
                <w:lang w:eastAsia="en-US"/>
              </w:rPr>
              <w:t>Envolvidos:</w:t>
            </w:r>
          </w:p>
        </w:tc>
        <w:tc>
          <w:tcPr>
            <w:tcW w:w="7543" w:type="dxa"/>
          </w:tcPr>
          <w:p w:rsidR="00777659" w:rsidRPr="00EE075A" w:rsidRDefault="00A011E6" w:rsidP="00B37112">
            <w:pPr>
              <w:autoSpaceDE w:val="0"/>
              <w:autoSpaceDN w:val="0"/>
              <w:adjustRightInd w:val="0"/>
              <w:jc w:val="left"/>
              <w:rPr>
                <w:lang w:eastAsia="en-US"/>
              </w:rPr>
            </w:pPr>
            <w:r w:rsidRPr="00505509">
              <w:rPr>
                <w:lang w:eastAsia="en-US"/>
              </w:rPr>
              <w:t>Arquiteto de Software</w:t>
            </w:r>
          </w:p>
        </w:tc>
      </w:tr>
      <w:tr w:rsidR="00777659" w:rsidRPr="00EE075A" w:rsidTr="00B37112">
        <w:tc>
          <w:tcPr>
            <w:tcW w:w="2235" w:type="dxa"/>
            <w:shd w:val="clear" w:color="auto" w:fill="DBE5F1"/>
            <w:vAlign w:val="center"/>
          </w:tcPr>
          <w:p w:rsidR="00777659" w:rsidRPr="00EE075A" w:rsidRDefault="00777659" w:rsidP="00B37112">
            <w:pPr>
              <w:autoSpaceDE w:val="0"/>
              <w:autoSpaceDN w:val="0"/>
              <w:adjustRightInd w:val="0"/>
              <w:jc w:val="left"/>
              <w:rPr>
                <w:lang w:eastAsia="en-US"/>
              </w:rPr>
            </w:pPr>
            <w:r w:rsidRPr="00EE075A">
              <w:rPr>
                <w:lang w:eastAsia="en-US"/>
              </w:rPr>
              <w:t>Produtos de Saída:</w:t>
            </w:r>
          </w:p>
        </w:tc>
        <w:tc>
          <w:tcPr>
            <w:tcW w:w="7543" w:type="dxa"/>
          </w:tcPr>
          <w:p w:rsidR="00777659" w:rsidRDefault="005B043D" w:rsidP="00115E7D">
            <w:pPr>
              <w:numPr>
                <w:ilvl w:val="0"/>
                <w:numId w:val="4"/>
              </w:numPr>
              <w:tabs>
                <w:tab w:val="clear" w:pos="1069"/>
                <w:tab w:val="num" w:pos="459"/>
              </w:tabs>
              <w:ind w:left="175"/>
              <w:jc w:val="left"/>
              <w:rPr>
                <w:lang w:eastAsia="en-US"/>
              </w:rPr>
            </w:pPr>
            <w:r>
              <w:rPr>
                <w:lang w:eastAsia="en-US"/>
              </w:rPr>
              <w:t>Código Fonte</w:t>
            </w:r>
          </w:p>
          <w:p w:rsidR="005271A0" w:rsidRPr="00EE075A" w:rsidRDefault="005271A0" w:rsidP="00115E7D">
            <w:pPr>
              <w:numPr>
                <w:ilvl w:val="0"/>
                <w:numId w:val="4"/>
              </w:numPr>
              <w:tabs>
                <w:tab w:val="clear" w:pos="1069"/>
                <w:tab w:val="num" w:pos="459"/>
              </w:tabs>
              <w:ind w:left="175"/>
              <w:jc w:val="left"/>
              <w:rPr>
                <w:lang w:eastAsia="en-US"/>
              </w:rPr>
            </w:pPr>
            <w:r w:rsidRPr="005271A0">
              <w:rPr>
                <w:lang w:eastAsia="en-US"/>
              </w:rPr>
              <w:t>Evidências de Testes Unitários</w:t>
            </w:r>
          </w:p>
        </w:tc>
      </w:tr>
      <w:tr w:rsidR="00777659" w:rsidRPr="00EE075A" w:rsidTr="00B37112">
        <w:tc>
          <w:tcPr>
            <w:tcW w:w="2235" w:type="dxa"/>
            <w:shd w:val="clear" w:color="auto" w:fill="DBE5F1"/>
            <w:vAlign w:val="center"/>
          </w:tcPr>
          <w:p w:rsidR="00777659" w:rsidRPr="00EE075A" w:rsidRDefault="00777659" w:rsidP="00B37112">
            <w:pPr>
              <w:autoSpaceDE w:val="0"/>
              <w:autoSpaceDN w:val="0"/>
              <w:adjustRightInd w:val="0"/>
              <w:jc w:val="left"/>
              <w:rPr>
                <w:lang w:eastAsia="en-US"/>
              </w:rPr>
            </w:pPr>
            <w:r w:rsidRPr="00EE075A">
              <w:rPr>
                <w:lang w:eastAsia="en-US"/>
              </w:rPr>
              <w:t>Ferramentas:</w:t>
            </w:r>
          </w:p>
        </w:tc>
        <w:tc>
          <w:tcPr>
            <w:tcW w:w="7543" w:type="dxa"/>
          </w:tcPr>
          <w:p w:rsidR="00777659" w:rsidRPr="00EE075A" w:rsidRDefault="00505509" w:rsidP="00B37112">
            <w:pPr>
              <w:jc w:val="left"/>
              <w:rPr>
                <w:lang w:eastAsia="en-US"/>
              </w:rPr>
            </w:pPr>
            <w:r>
              <w:rPr>
                <w:lang w:eastAsia="en-US"/>
              </w:rPr>
              <w:t>N/A</w:t>
            </w:r>
          </w:p>
        </w:tc>
      </w:tr>
      <w:tr w:rsidR="00777659" w:rsidRPr="00EE075A" w:rsidTr="00B37112">
        <w:tc>
          <w:tcPr>
            <w:tcW w:w="2235" w:type="dxa"/>
            <w:shd w:val="clear" w:color="auto" w:fill="DBE5F1"/>
            <w:vAlign w:val="center"/>
          </w:tcPr>
          <w:p w:rsidR="00777659" w:rsidRPr="00EE075A" w:rsidRDefault="00777659" w:rsidP="00B37112">
            <w:pPr>
              <w:autoSpaceDE w:val="0"/>
              <w:autoSpaceDN w:val="0"/>
              <w:adjustRightInd w:val="0"/>
              <w:jc w:val="left"/>
              <w:rPr>
                <w:lang w:eastAsia="en-US"/>
              </w:rPr>
            </w:pPr>
            <w:r w:rsidRPr="00EE075A">
              <w:rPr>
                <w:lang w:eastAsia="en-US"/>
              </w:rPr>
              <w:t>Material de Apoio:</w:t>
            </w:r>
          </w:p>
        </w:tc>
        <w:tc>
          <w:tcPr>
            <w:tcW w:w="7543" w:type="dxa"/>
          </w:tcPr>
          <w:p w:rsidR="00777659" w:rsidRPr="00EE075A" w:rsidRDefault="007E17E3" w:rsidP="00B37112">
            <w:pPr>
              <w:jc w:val="left"/>
              <w:rPr>
                <w:lang w:eastAsia="en-US"/>
              </w:rPr>
            </w:pPr>
            <w:r>
              <w:rPr>
                <w:lang w:eastAsia="en-US"/>
              </w:rPr>
              <w:t>N/A</w:t>
            </w:r>
          </w:p>
        </w:tc>
      </w:tr>
      <w:tr w:rsidR="00037C2F" w:rsidRPr="00646584" w:rsidTr="00037C2F">
        <w:tc>
          <w:tcPr>
            <w:tcW w:w="2235"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037C2F" w:rsidRPr="00646584" w:rsidRDefault="00037C2F" w:rsidP="00514981">
            <w:pPr>
              <w:autoSpaceDE w:val="0"/>
              <w:autoSpaceDN w:val="0"/>
              <w:adjustRightInd w:val="0"/>
              <w:jc w:val="left"/>
              <w:rPr>
                <w:lang w:eastAsia="en-US"/>
              </w:rPr>
            </w:pPr>
            <w:r>
              <w:rPr>
                <w:lang w:eastAsia="en-US"/>
              </w:rPr>
              <w:t>Revisão Técnica:</w:t>
            </w:r>
          </w:p>
        </w:tc>
        <w:tc>
          <w:tcPr>
            <w:tcW w:w="7543" w:type="dxa"/>
            <w:tcBorders>
              <w:top w:val="single" w:sz="4" w:space="0" w:color="000000"/>
              <w:left w:val="single" w:sz="4" w:space="0" w:color="000000"/>
              <w:bottom w:val="single" w:sz="4" w:space="0" w:color="000000"/>
              <w:right w:val="single" w:sz="4" w:space="0" w:color="000000"/>
            </w:tcBorders>
          </w:tcPr>
          <w:p w:rsidR="00037C2F" w:rsidRPr="00F63483" w:rsidRDefault="00037C2F" w:rsidP="00037C2F">
            <w:pPr>
              <w:jc w:val="left"/>
              <w:rPr>
                <w:lang w:eastAsia="en-US"/>
              </w:rPr>
            </w:pPr>
            <w:r>
              <w:rPr>
                <w:lang w:eastAsia="en-US"/>
              </w:rPr>
              <w:t>Realizar revisão técnica dos produtos conforme plano de revisões.</w:t>
            </w:r>
          </w:p>
        </w:tc>
      </w:tr>
      <w:tr w:rsidR="00037C2F" w:rsidRPr="00646584" w:rsidTr="00037C2F">
        <w:tc>
          <w:tcPr>
            <w:tcW w:w="2235"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037C2F" w:rsidRDefault="00037C2F" w:rsidP="00514981">
            <w:pPr>
              <w:autoSpaceDE w:val="0"/>
              <w:autoSpaceDN w:val="0"/>
              <w:adjustRightInd w:val="0"/>
              <w:jc w:val="left"/>
              <w:rPr>
                <w:lang w:eastAsia="en-US"/>
              </w:rPr>
            </w:pPr>
            <w:r>
              <w:rPr>
                <w:lang w:eastAsia="en-US"/>
              </w:rPr>
              <w:t>Entrega e Homologação:</w:t>
            </w:r>
          </w:p>
        </w:tc>
        <w:tc>
          <w:tcPr>
            <w:tcW w:w="7543" w:type="dxa"/>
            <w:tcBorders>
              <w:top w:val="single" w:sz="4" w:space="0" w:color="000000"/>
              <w:left w:val="single" w:sz="4" w:space="0" w:color="000000"/>
              <w:bottom w:val="single" w:sz="4" w:space="0" w:color="000000"/>
              <w:right w:val="single" w:sz="4" w:space="0" w:color="000000"/>
            </w:tcBorders>
          </w:tcPr>
          <w:p w:rsidR="00037C2F" w:rsidRDefault="00037C2F" w:rsidP="00037C2F">
            <w:pPr>
              <w:jc w:val="left"/>
              <w:rPr>
                <w:lang w:eastAsia="en-US"/>
              </w:rPr>
            </w:pPr>
            <w:r>
              <w:rPr>
                <w:lang w:eastAsia="en-US"/>
              </w:rPr>
              <w:t>Entrega e homologação dos produtos da Construção.</w:t>
            </w:r>
          </w:p>
        </w:tc>
      </w:tr>
    </w:tbl>
    <w:p w:rsidR="00777659" w:rsidRDefault="00777659" w:rsidP="0077765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7543"/>
      </w:tblGrid>
      <w:tr w:rsidR="00074CC9" w:rsidRPr="00EE075A" w:rsidTr="00B37112">
        <w:trPr>
          <w:trHeight w:val="340"/>
        </w:trPr>
        <w:tc>
          <w:tcPr>
            <w:tcW w:w="9778" w:type="dxa"/>
            <w:gridSpan w:val="2"/>
            <w:shd w:val="clear" w:color="auto" w:fill="548DD4"/>
            <w:vAlign w:val="center"/>
          </w:tcPr>
          <w:p w:rsidR="00074CC9" w:rsidRPr="00EE075A" w:rsidRDefault="00074CC9" w:rsidP="00B37112">
            <w:pPr>
              <w:pStyle w:val="Ttulo3"/>
              <w:spacing w:before="0" w:after="0"/>
              <w:rPr>
                <w:rFonts w:cs="Arial"/>
                <w:color w:val="FFFFFF"/>
                <w:sz w:val="20"/>
              </w:rPr>
            </w:pPr>
            <w:bookmarkStart w:id="69" w:name="_Toc375058785"/>
            <w:r>
              <w:rPr>
                <w:rFonts w:cs="Arial"/>
                <w:color w:val="FFFFFF"/>
                <w:sz w:val="20"/>
              </w:rPr>
              <w:t>Criar Ambiente de Testes</w:t>
            </w:r>
            <w:bookmarkEnd w:id="69"/>
          </w:p>
        </w:tc>
      </w:tr>
      <w:tr w:rsidR="00101587" w:rsidRPr="00EE075A" w:rsidTr="00B37112">
        <w:tc>
          <w:tcPr>
            <w:tcW w:w="2235" w:type="dxa"/>
            <w:shd w:val="clear" w:color="auto" w:fill="DBE5F1"/>
            <w:vAlign w:val="center"/>
          </w:tcPr>
          <w:p w:rsidR="00101587" w:rsidRPr="00EE075A" w:rsidRDefault="008E1E53" w:rsidP="00B37112">
            <w:pPr>
              <w:autoSpaceDE w:val="0"/>
              <w:autoSpaceDN w:val="0"/>
              <w:adjustRightInd w:val="0"/>
              <w:jc w:val="left"/>
              <w:rPr>
                <w:lang w:eastAsia="en-US"/>
              </w:rPr>
            </w:pPr>
            <w:r>
              <w:rPr>
                <w:lang w:eastAsia="en-US"/>
              </w:rPr>
              <w:t>Objetivo</w:t>
            </w:r>
            <w:r w:rsidR="00101587" w:rsidRPr="00EE075A">
              <w:rPr>
                <w:lang w:eastAsia="en-US"/>
              </w:rPr>
              <w:t>:</w:t>
            </w:r>
          </w:p>
        </w:tc>
        <w:tc>
          <w:tcPr>
            <w:tcW w:w="7543" w:type="dxa"/>
          </w:tcPr>
          <w:p w:rsidR="00101587" w:rsidRPr="00EE075A" w:rsidRDefault="00101587" w:rsidP="00451862">
            <w:pPr>
              <w:pStyle w:val="PargrafodaLista"/>
              <w:autoSpaceDE w:val="0"/>
              <w:autoSpaceDN w:val="0"/>
              <w:adjustRightInd w:val="0"/>
              <w:ind w:left="0"/>
              <w:contextualSpacing/>
              <w:jc w:val="both"/>
              <w:rPr>
                <w:rFonts w:ascii="Arial" w:hAnsi="Arial" w:cs="Arial"/>
                <w:sz w:val="20"/>
                <w:szCs w:val="20"/>
              </w:rPr>
            </w:pPr>
            <w:r w:rsidRPr="00EB3BE4">
              <w:rPr>
                <w:rFonts w:ascii="Arial" w:hAnsi="Arial" w:cs="Arial"/>
                <w:sz w:val="20"/>
                <w:szCs w:val="20"/>
              </w:rPr>
              <w:t>Preparar o ambiente de testes conforme necessidade identificada e registrada no Plano de Testes.</w:t>
            </w:r>
          </w:p>
        </w:tc>
      </w:tr>
      <w:tr w:rsidR="008E1E53" w:rsidRPr="00EE075A" w:rsidTr="00B37112">
        <w:tc>
          <w:tcPr>
            <w:tcW w:w="2235" w:type="dxa"/>
            <w:shd w:val="clear" w:color="auto" w:fill="DBE5F1"/>
            <w:vAlign w:val="center"/>
          </w:tcPr>
          <w:p w:rsidR="008E1E53" w:rsidRPr="00EE075A" w:rsidRDefault="008E1E53" w:rsidP="00B37112">
            <w:pPr>
              <w:autoSpaceDE w:val="0"/>
              <w:autoSpaceDN w:val="0"/>
              <w:adjustRightInd w:val="0"/>
              <w:jc w:val="left"/>
              <w:rPr>
                <w:lang w:eastAsia="en-US"/>
              </w:rPr>
            </w:pPr>
            <w:r>
              <w:rPr>
                <w:lang w:eastAsia="en-US"/>
              </w:rPr>
              <w:t>Descrição:</w:t>
            </w:r>
          </w:p>
        </w:tc>
        <w:tc>
          <w:tcPr>
            <w:tcW w:w="7543" w:type="dxa"/>
          </w:tcPr>
          <w:p w:rsidR="008E1E53" w:rsidRDefault="00184D71" w:rsidP="00184D71">
            <w:pPr>
              <w:jc w:val="left"/>
              <w:rPr>
                <w:lang w:eastAsia="en-US"/>
              </w:rPr>
            </w:pPr>
            <w:r>
              <w:t xml:space="preserve">O Arquiteto de Software disponibiliza o Ambiente de Testes conforme planejamento registrado no Plano de Testes. A cada liberação de nova versão do sistema o Ambiente de Testes é atualizado com </w:t>
            </w:r>
            <w:r w:rsidR="00992F6F">
              <w:t>o código fonte desenvolvido para que sejam realizados os testes.</w:t>
            </w:r>
          </w:p>
        </w:tc>
      </w:tr>
      <w:tr w:rsidR="00101587" w:rsidRPr="00EE075A" w:rsidTr="00B37112">
        <w:tc>
          <w:tcPr>
            <w:tcW w:w="2235" w:type="dxa"/>
            <w:shd w:val="clear" w:color="auto" w:fill="DBE5F1"/>
            <w:vAlign w:val="center"/>
          </w:tcPr>
          <w:p w:rsidR="00101587" w:rsidRPr="00EE075A" w:rsidRDefault="00101587" w:rsidP="00B37112">
            <w:pPr>
              <w:autoSpaceDE w:val="0"/>
              <w:autoSpaceDN w:val="0"/>
              <w:adjustRightInd w:val="0"/>
              <w:jc w:val="left"/>
              <w:rPr>
                <w:lang w:eastAsia="en-US"/>
              </w:rPr>
            </w:pPr>
            <w:r w:rsidRPr="00EE075A">
              <w:rPr>
                <w:lang w:eastAsia="en-US"/>
              </w:rPr>
              <w:t>Artefatos de Entrada:</w:t>
            </w:r>
          </w:p>
        </w:tc>
        <w:tc>
          <w:tcPr>
            <w:tcW w:w="7543" w:type="dxa"/>
          </w:tcPr>
          <w:p w:rsidR="00101587" w:rsidRDefault="00101587" w:rsidP="00451862">
            <w:pPr>
              <w:numPr>
                <w:ilvl w:val="0"/>
                <w:numId w:val="4"/>
              </w:numPr>
              <w:tabs>
                <w:tab w:val="clear" w:pos="1069"/>
                <w:tab w:val="num" w:pos="459"/>
              </w:tabs>
              <w:ind w:left="175"/>
              <w:jc w:val="left"/>
              <w:rPr>
                <w:lang w:eastAsia="en-US"/>
              </w:rPr>
            </w:pPr>
            <w:r>
              <w:rPr>
                <w:lang w:eastAsia="en-US"/>
              </w:rPr>
              <w:t>Plano de Testes</w:t>
            </w:r>
          </w:p>
          <w:p w:rsidR="00875378" w:rsidRPr="00EE075A" w:rsidRDefault="00875378" w:rsidP="00451862">
            <w:pPr>
              <w:numPr>
                <w:ilvl w:val="0"/>
                <w:numId w:val="4"/>
              </w:numPr>
              <w:tabs>
                <w:tab w:val="clear" w:pos="1069"/>
                <w:tab w:val="num" w:pos="459"/>
              </w:tabs>
              <w:ind w:left="175"/>
              <w:jc w:val="left"/>
              <w:rPr>
                <w:lang w:eastAsia="en-US"/>
              </w:rPr>
            </w:pPr>
            <w:r>
              <w:rPr>
                <w:lang w:eastAsia="en-US"/>
              </w:rPr>
              <w:t>Código Fonte Desenvolvido</w:t>
            </w:r>
          </w:p>
        </w:tc>
      </w:tr>
      <w:tr w:rsidR="00101587" w:rsidRPr="00EE075A" w:rsidTr="00B37112">
        <w:tc>
          <w:tcPr>
            <w:tcW w:w="2235" w:type="dxa"/>
            <w:shd w:val="clear" w:color="auto" w:fill="DBE5F1"/>
            <w:vAlign w:val="center"/>
          </w:tcPr>
          <w:p w:rsidR="00101587" w:rsidRPr="00EE075A" w:rsidRDefault="00101587" w:rsidP="00B37112">
            <w:pPr>
              <w:autoSpaceDE w:val="0"/>
              <w:autoSpaceDN w:val="0"/>
              <w:adjustRightInd w:val="0"/>
              <w:jc w:val="left"/>
              <w:rPr>
                <w:lang w:eastAsia="en-US"/>
              </w:rPr>
            </w:pPr>
            <w:r w:rsidRPr="00EE075A">
              <w:rPr>
                <w:lang w:eastAsia="en-US"/>
              </w:rPr>
              <w:t>Responsável:</w:t>
            </w:r>
          </w:p>
        </w:tc>
        <w:tc>
          <w:tcPr>
            <w:tcW w:w="7543" w:type="dxa"/>
          </w:tcPr>
          <w:p w:rsidR="00101587" w:rsidRPr="00EE075A" w:rsidRDefault="00CE10D2" w:rsidP="00CE10D2">
            <w:pPr>
              <w:autoSpaceDE w:val="0"/>
              <w:autoSpaceDN w:val="0"/>
              <w:adjustRightInd w:val="0"/>
              <w:jc w:val="left"/>
              <w:rPr>
                <w:lang w:eastAsia="en-US"/>
              </w:rPr>
            </w:pPr>
            <w:r w:rsidRPr="00A359A3">
              <w:rPr>
                <w:lang w:eastAsia="en-US"/>
              </w:rPr>
              <w:t>Arquiteto de Software</w:t>
            </w:r>
          </w:p>
        </w:tc>
      </w:tr>
      <w:tr w:rsidR="00101587" w:rsidRPr="00EE075A" w:rsidTr="00B37112">
        <w:tc>
          <w:tcPr>
            <w:tcW w:w="2235" w:type="dxa"/>
            <w:shd w:val="clear" w:color="auto" w:fill="DBE5F1"/>
            <w:vAlign w:val="center"/>
          </w:tcPr>
          <w:p w:rsidR="00101587" w:rsidRPr="00EE075A" w:rsidRDefault="00101587" w:rsidP="00B37112">
            <w:pPr>
              <w:autoSpaceDE w:val="0"/>
              <w:autoSpaceDN w:val="0"/>
              <w:adjustRightInd w:val="0"/>
              <w:jc w:val="left"/>
              <w:rPr>
                <w:lang w:eastAsia="en-US"/>
              </w:rPr>
            </w:pPr>
            <w:r w:rsidRPr="00EE075A">
              <w:rPr>
                <w:lang w:eastAsia="en-US"/>
              </w:rPr>
              <w:t>Envolvidos:</w:t>
            </w:r>
          </w:p>
        </w:tc>
        <w:tc>
          <w:tcPr>
            <w:tcW w:w="7543" w:type="dxa"/>
          </w:tcPr>
          <w:p w:rsidR="00101587" w:rsidRPr="00EE075A" w:rsidRDefault="00CE10D2" w:rsidP="00451862">
            <w:pPr>
              <w:autoSpaceDE w:val="0"/>
              <w:autoSpaceDN w:val="0"/>
              <w:adjustRightInd w:val="0"/>
              <w:jc w:val="left"/>
              <w:rPr>
                <w:lang w:eastAsia="en-US"/>
              </w:rPr>
            </w:pPr>
            <w:r>
              <w:rPr>
                <w:lang w:eastAsia="en-US"/>
              </w:rPr>
              <w:t>Analista de Testes</w:t>
            </w:r>
          </w:p>
        </w:tc>
      </w:tr>
      <w:tr w:rsidR="00101587" w:rsidRPr="00EE075A" w:rsidTr="00B37112">
        <w:tc>
          <w:tcPr>
            <w:tcW w:w="2235" w:type="dxa"/>
            <w:shd w:val="clear" w:color="auto" w:fill="DBE5F1"/>
            <w:vAlign w:val="center"/>
          </w:tcPr>
          <w:p w:rsidR="00101587" w:rsidRPr="00EE075A" w:rsidRDefault="00101587" w:rsidP="00B37112">
            <w:pPr>
              <w:autoSpaceDE w:val="0"/>
              <w:autoSpaceDN w:val="0"/>
              <w:adjustRightInd w:val="0"/>
              <w:jc w:val="left"/>
              <w:rPr>
                <w:lang w:eastAsia="en-US"/>
              </w:rPr>
            </w:pPr>
            <w:r w:rsidRPr="00EE075A">
              <w:rPr>
                <w:lang w:eastAsia="en-US"/>
              </w:rPr>
              <w:t>Produtos de Saída:</w:t>
            </w:r>
          </w:p>
        </w:tc>
        <w:tc>
          <w:tcPr>
            <w:tcW w:w="7543" w:type="dxa"/>
          </w:tcPr>
          <w:p w:rsidR="00101587" w:rsidRDefault="00101587" w:rsidP="00451862">
            <w:pPr>
              <w:numPr>
                <w:ilvl w:val="0"/>
                <w:numId w:val="4"/>
              </w:numPr>
              <w:tabs>
                <w:tab w:val="clear" w:pos="1069"/>
                <w:tab w:val="num" w:pos="459"/>
              </w:tabs>
              <w:ind w:left="175"/>
              <w:jc w:val="left"/>
              <w:rPr>
                <w:lang w:eastAsia="en-US"/>
              </w:rPr>
            </w:pPr>
            <w:r>
              <w:rPr>
                <w:lang w:eastAsia="en-US"/>
              </w:rPr>
              <w:t>Ambiente de Testes</w:t>
            </w:r>
          </w:p>
          <w:p w:rsidR="00790402" w:rsidRPr="00EE075A" w:rsidRDefault="00790402" w:rsidP="00FD7479">
            <w:pPr>
              <w:numPr>
                <w:ilvl w:val="0"/>
                <w:numId w:val="4"/>
              </w:numPr>
              <w:tabs>
                <w:tab w:val="clear" w:pos="1069"/>
                <w:tab w:val="num" w:pos="459"/>
              </w:tabs>
              <w:ind w:left="175"/>
              <w:jc w:val="left"/>
              <w:rPr>
                <w:lang w:eastAsia="en-US"/>
              </w:rPr>
            </w:pPr>
            <w:r>
              <w:rPr>
                <w:lang w:eastAsia="en-US"/>
              </w:rPr>
              <w:t>Build Liberada para Testes</w:t>
            </w:r>
          </w:p>
        </w:tc>
      </w:tr>
      <w:tr w:rsidR="00101587" w:rsidRPr="00EE075A" w:rsidTr="00B37112">
        <w:tc>
          <w:tcPr>
            <w:tcW w:w="2235" w:type="dxa"/>
            <w:shd w:val="clear" w:color="auto" w:fill="DBE5F1"/>
            <w:vAlign w:val="center"/>
          </w:tcPr>
          <w:p w:rsidR="00101587" w:rsidRPr="00EE075A" w:rsidRDefault="00101587" w:rsidP="00B37112">
            <w:pPr>
              <w:autoSpaceDE w:val="0"/>
              <w:autoSpaceDN w:val="0"/>
              <w:adjustRightInd w:val="0"/>
              <w:jc w:val="left"/>
              <w:rPr>
                <w:lang w:eastAsia="en-US"/>
              </w:rPr>
            </w:pPr>
            <w:r w:rsidRPr="00EE075A">
              <w:rPr>
                <w:lang w:eastAsia="en-US"/>
              </w:rPr>
              <w:t>Ferramentas:</w:t>
            </w:r>
          </w:p>
        </w:tc>
        <w:tc>
          <w:tcPr>
            <w:tcW w:w="7543" w:type="dxa"/>
          </w:tcPr>
          <w:p w:rsidR="00101587" w:rsidRPr="00EE075A" w:rsidRDefault="00101587" w:rsidP="00451862">
            <w:pPr>
              <w:jc w:val="left"/>
              <w:rPr>
                <w:lang w:eastAsia="en-US"/>
              </w:rPr>
            </w:pPr>
            <w:r>
              <w:rPr>
                <w:lang w:eastAsia="en-US"/>
              </w:rPr>
              <w:t>N/A</w:t>
            </w:r>
          </w:p>
        </w:tc>
      </w:tr>
      <w:tr w:rsidR="00101587" w:rsidRPr="00EE075A" w:rsidTr="00B37112">
        <w:tc>
          <w:tcPr>
            <w:tcW w:w="2235" w:type="dxa"/>
            <w:shd w:val="clear" w:color="auto" w:fill="DBE5F1"/>
            <w:vAlign w:val="center"/>
          </w:tcPr>
          <w:p w:rsidR="00101587" w:rsidRPr="00EE075A" w:rsidRDefault="00101587" w:rsidP="00B37112">
            <w:pPr>
              <w:autoSpaceDE w:val="0"/>
              <w:autoSpaceDN w:val="0"/>
              <w:adjustRightInd w:val="0"/>
              <w:jc w:val="left"/>
              <w:rPr>
                <w:lang w:eastAsia="en-US"/>
              </w:rPr>
            </w:pPr>
            <w:r w:rsidRPr="00EE075A">
              <w:rPr>
                <w:lang w:eastAsia="en-US"/>
              </w:rPr>
              <w:t>Material de Apoio:</w:t>
            </w:r>
          </w:p>
        </w:tc>
        <w:tc>
          <w:tcPr>
            <w:tcW w:w="7543" w:type="dxa"/>
          </w:tcPr>
          <w:p w:rsidR="00101587" w:rsidRPr="00EE075A" w:rsidRDefault="00101587" w:rsidP="00451862">
            <w:pPr>
              <w:jc w:val="left"/>
              <w:rPr>
                <w:lang w:eastAsia="en-US"/>
              </w:rPr>
            </w:pPr>
            <w:r>
              <w:rPr>
                <w:lang w:eastAsia="en-US"/>
              </w:rPr>
              <w:t>N/A</w:t>
            </w:r>
          </w:p>
        </w:tc>
      </w:tr>
      <w:tr w:rsidR="0032572F" w:rsidRPr="00646584" w:rsidTr="0032572F">
        <w:tc>
          <w:tcPr>
            <w:tcW w:w="2235"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32572F" w:rsidRPr="00646584" w:rsidRDefault="0032572F" w:rsidP="00514981">
            <w:pPr>
              <w:autoSpaceDE w:val="0"/>
              <w:autoSpaceDN w:val="0"/>
              <w:adjustRightInd w:val="0"/>
              <w:jc w:val="left"/>
              <w:rPr>
                <w:lang w:eastAsia="en-US"/>
              </w:rPr>
            </w:pPr>
            <w:r>
              <w:rPr>
                <w:lang w:eastAsia="en-US"/>
              </w:rPr>
              <w:t>Revisão Técnica:</w:t>
            </w:r>
          </w:p>
        </w:tc>
        <w:tc>
          <w:tcPr>
            <w:tcW w:w="7543" w:type="dxa"/>
            <w:tcBorders>
              <w:top w:val="single" w:sz="4" w:space="0" w:color="000000"/>
              <w:left w:val="single" w:sz="4" w:space="0" w:color="000000"/>
              <w:bottom w:val="single" w:sz="4" w:space="0" w:color="000000"/>
              <w:right w:val="single" w:sz="4" w:space="0" w:color="000000"/>
            </w:tcBorders>
          </w:tcPr>
          <w:p w:rsidR="0032572F" w:rsidRPr="00F63483" w:rsidRDefault="0032572F" w:rsidP="00514981">
            <w:pPr>
              <w:jc w:val="left"/>
              <w:rPr>
                <w:lang w:eastAsia="en-US"/>
              </w:rPr>
            </w:pPr>
            <w:r>
              <w:rPr>
                <w:lang w:eastAsia="en-US"/>
              </w:rPr>
              <w:t>Realizar revisão técnica dos produtos conforme plano de revisões.</w:t>
            </w:r>
          </w:p>
        </w:tc>
      </w:tr>
      <w:tr w:rsidR="0032572F" w:rsidRPr="00646584" w:rsidTr="0032572F">
        <w:tc>
          <w:tcPr>
            <w:tcW w:w="2235"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32572F" w:rsidRDefault="0032572F" w:rsidP="00514981">
            <w:pPr>
              <w:autoSpaceDE w:val="0"/>
              <w:autoSpaceDN w:val="0"/>
              <w:adjustRightInd w:val="0"/>
              <w:jc w:val="left"/>
              <w:rPr>
                <w:lang w:eastAsia="en-US"/>
              </w:rPr>
            </w:pPr>
            <w:r>
              <w:rPr>
                <w:lang w:eastAsia="en-US"/>
              </w:rPr>
              <w:t>Entrega e Homologação:</w:t>
            </w:r>
          </w:p>
        </w:tc>
        <w:tc>
          <w:tcPr>
            <w:tcW w:w="7543" w:type="dxa"/>
            <w:tcBorders>
              <w:top w:val="single" w:sz="4" w:space="0" w:color="000000"/>
              <w:left w:val="single" w:sz="4" w:space="0" w:color="000000"/>
              <w:bottom w:val="single" w:sz="4" w:space="0" w:color="000000"/>
              <w:right w:val="single" w:sz="4" w:space="0" w:color="000000"/>
            </w:tcBorders>
          </w:tcPr>
          <w:p w:rsidR="0032572F" w:rsidRDefault="0032572F" w:rsidP="00514981">
            <w:pPr>
              <w:jc w:val="left"/>
              <w:rPr>
                <w:lang w:eastAsia="en-US"/>
              </w:rPr>
            </w:pPr>
            <w:r>
              <w:rPr>
                <w:lang w:eastAsia="en-US"/>
              </w:rPr>
              <w:t>N/A</w:t>
            </w:r>
          </w:p>
        </w:tc>
      </w:tr>
    </w:tbl>
    <w:p w:rsidR="00074CC9" w:rsidRDefault="00074CC9" w:rsidP="0077765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7543"/>
      </w:tblGrid>
      <w:tr w:rsidR="0017511F" w:rsidRPr="00EE075A" w:rsidTr="00B37112">
        <w:trPr>
          <w:trHeight w:val="340"/>
        </w:trPr>
        <w:tc>
          <w:tcPr>
            <w:tcW w:w="9778" w:type="dxa"/>
            <w:gridSpan w:val="2"/>
            <w:shd w:val="clear" w:color="auto" w:fill="548DD4"/>
            <w:vAlign w:val="center"/>
          </w:tcPr>
          <w:p w:rsidR="0017511F" w:rsidRPr="00EE075A" w:rsidRDefault="0017511F" w:rsidP="00B37112">
            <w:pPr>
              <w:pStyle w:val="Ttulo3"/>
              <w:spacing w:before="0" w:after="0"/>
              <w:rPr>
                <w:rFonts w:cs="Arial"/>
                <w:color w:val="FFFFFF"/>
                <w:sz w:val="20"/>
              </w:rPr>
            </w:pPr>
            <w:bookmarkStart w:id="70" w:name="_Toc375058786"/>
            <w:r>
              <w:rPr>
                <w:rFonts w:cs="Arial"/>
                <w:color w:val="FFFFFF"/>
                <w:sz w:val="20"/>
              </w:rPr>
              <w:t>Executar Testes</w:t>
            </w:r>
            <w:bookmarkEnd w:id="70"/>
          </w:p>
        </w:tc>
      </w:tr>
      <w:tr w:rsidR="00030ACD" w:rsidRPr="00EE075A" w:rsidTr="00514981">
        <w:tc>
          <w:tcPr>
            <w:tcW w:w="2235" w:type="dxa"/>
            <w:shd w:val="clear" w:color="auto" w:fill="DBE5F1"/>
            <w:vAlign w:val="center"/>
          </w:tcPr>
          <w:p w:rsidR="00030ACD" w:rsidRPr="00EE075A" w:rsidRDefault="00030ACD" w:rsidP="00514981">
            <w:pPr>
              <w:autoSpaceDE w:val="0"/>
              <w:autoSpaceDN w:val="0"/>
              <w:adjustRightInd w:val="0"/>
              <w:jc w:val="left"/>
              <w:rPr>
                <w:lang w:eastAsia="en-US"/>
              </w:rPr>
            </w:pPr>
            <w:r>
              <w:rPr>
                <w:lang w:eastAsia="en-US"/>
              </w:rPr>
              <w:t>Objetivo</w:t>
            </w:r>
            <w:r w:rsidRPr="00EE075A">
              <w:rPr>
                <w:lang w:eastAsia="en-US"/>
              </w:rPr>
              <w:t>:</w:t>
            </w:r>
          </w:p>
        </w:tc>
        <w:tc>
          <w:tcPr>
            <w:tcW w:w="7543" w:type="dxa"/>
          </w:tcPr>
          <w:p w:rsidR="00030ACD" w:rsidRPr="00EE075A" w:rsidRDefault="00030ACD" w:rsidP="00514981">
            <w:pPr>
              <w:pStyle w:val="PargrafodaLista"/>
              <w:autoSpaceDE w:val="0"/>
              <w:autoSpaceDN w:val="0"/>
              <w:adjustRightInd w:val="0"/>
              <w:ind w:left="0"/>
              <w:contextualSpacing/>
              <w:jc w:val="both"/>
              <w:rPr>
                <w:rFonts w:ascii="Arial" w:hAnsi="Arial" w:cs="Arial"/>
                <w:sz w:val="20"/>
                <w:szCs w:val="20"/>
              </w:rPr>
            </w:pPr>
            <w:r w:rsidRPr="007A23B4">
              <w:rPr>
                <w:rFonts w:ascii="Arial" w:hAnsi="Arial" w:cs="Arial"/>
                <w:sz w:val="20"/>
                <w:szCs w:val="20"/>
              </w:rPr>
              <w:t xml:space="preserve">Executar os testes ou retestes manuais ou automatizados no produto conforme definido nos </w:t>
            </w:r>
            <w:r>
              <w:rPr>
                <w:rFonts w:ascii="Arial" w:hAnsi="Arial" w:cs="Arial"/>
                <w:sz w:val="20"/>
                <w:szCs w:val="20"/>
              </w:rPr>
              <w:t>Roteiros</w:t>
            </w:r>
            <w:r w:rsidRPr="007A23B4">
              <w:rPr>
                <w:rFonts w:ascii="Arial" w:hAnsi="Arial" w:cs="Arial"/>
                <w:sz w:val="20"/>
                <w:szCs w:val="20"/>
              </w:rPr>
              <w:t xml:space="preserve"> de teste e no Plano de Teste bem como registrar os defeitos encontrados e consolidar essas informações.</w:t>
            </w:r>
          </w:p>
        </w:tc>
      </w:tr>
      <w:tr w:rsidR="00101587" w:rsidRPr="00EE075A" w:rsidTr="00B37112">
        <w:tc>
          <w:tcPr>
            <w:tcW w:w="2235" w:type="dxa"/>
            <w:shd w:val="clear" w:color="auto" w:fill="DBE5F1"/>
            <w:vAlign w:val="center"/>
          </w:tcPr>
          <w:p w:rsidR="00101587" w:rsidRPr="00EE075A" w:rsidRDefault="00101587" w:rsidP="00B37112">
            <w:pPr>
              <w:autoSpaceDE w:val="0"/>
              <w:autoSpaceDN w:val="0"/>
              <w:adjustRightInd w:val="0"/>
              <w:jc w:val="left"/>
              <w:rPr>
                <w:lang w:eastAsia="en-US"/>
              </w:rPr>
            </w:pPr>
            <w:r w:rsidRPr="00EE075A">
              <w:rPr>
                <w:lang w:eastAsia="en-US"/>
              </w:rPr>
              <w:t>Descrição:</w:t>
            </w:r>
          </w:p>
        </w:tc>
        <w:tc>
          <w:tcPr>
            <w:tcW w:w="7543" w:type="dxa"/>
          </w:tcPr>
          <w:p w:rsidR="00B802C9" w:rsidRDefault="006D79BC" w:rsidP="00451862">
            <w:pPr>
              <w:pStyle w:val="PargrafodaLista"/>
              <w:autoSpaceDE w:val="0"/>
              <w:autoSpaceDN w:val="0"/>
              <w:adjustRightInd w:val="0"/>
              <w:ind w:left="0"/>
              <w:contextualSpacing/>
              <w:jc w:val="both"/>
              <w:rPr>
                <w:rFonts w:ascii="Arial" w:hAnsi="Arial" w:cs="Arial"/>
                <w:sz w:val="20"/>
                <w:szCs w:val="20"/>
              </w:rPr>
            </w:pPr>
            <w:r>
              <w:rPr>
                <w:rFonts w:ascii="Arial" w:hAnsi="Arial" w:cs="Arial"/>
                <w:sz w:val="20"/>
                <w:szCs w:val="20"/>
              </w:rPr>
              <w:t>De posse de uma nova versão do sistema, o Analista de Testes executa os testes conforme descrito no Roteiro de Testes. Os resultados de teste devem ser consolidados de forma que seja possível identificar os ciclos de teste, quantidade de defeitos por ciclo, gravidade dos defeitos, data de execução, percentual de cobertura e índice de qualidade.</w:t>
            </w:r>
          </w:p>
          <w:p w:rsidR="00B802C9" w:rsidRPr="00EE075A" w:rsidRDefault="00B802C9" w:rsidP="00683AA1">
            <w:pPr>
              <w:pStyle w:val="PargrafodaLista"/>
              <w:autoSpaceDE w:val="0"/>
              <w:autoSpaceDN w:val="0"/>
              <w:adjustRightInd w:val="0"/>
              <w:ind w:left="0"/>
              <w:contextualSpacing/>
              <w:jc w:val="both"/>
              <w:rPr>
                <w:rFonts w:ascii="Arial" w:hAnsi="Arial" w:cs="Arial"/>
                <w:sz w:val="20"/>
                <w:szCs w:val="20"/>
              </w:rPr>
            </w:pPr>
            <w:r>
              <w:rPr>
                <w:rFonts w:ascii="Arial" w:hAnsi="Arial" w:cs="Arial"/>
                <w:sz w:val="20"/>
                <w:szCs w:val="20"/>
              </w:rPr>
              <w:t>Os defeitos encontrados devem ser direcionados à equipe de desenvolvimento para que sejam realizadas as devidas correções. Quando liberadas as correções deve ser realizado novo ciclo de testes</w:t>
            </w:r>
            <w:r w:rsidR="00683AA1">
              <w:rPr>
                <w:rFonts w:ascii="Arial" w:hAnsi="Arial" w:cs="Arial"/>
                <w:sz w:val="20"/>
                <w:szCs w:val="20"/>
              </w:rPr>
              <w:t>.</w:t>
            </w:r>
          </w:p>
        </w:tc>
      </w:tr>
      <w:tr w:rsidR="00101587" w:rsidRPr="00EE075A" w:rsidTr="00B37112">
        <w:tc>
          <w:tcPr>
            <w:tcW w:w="2235" w:type="dxa"/>
            <w:shd w:val="clear" w:color="auto" w:fill="DBE5F1"/>
            <w:vAlign w:val="center"/>
          </w:tcPr>
          <w:p w:rsidR="00101587" w:rsidRPr="00EE075A" w:rsidRDefault="00101587" w:rsidP="00B37112">
            <w:pPr>
              <w:autoSpaceDE w:val="0"/>
              <w:autoSpaceDN w:val="0"/>
              <w:adjustRightInd w:val="0"/>
              <w:jc w:val="left"/>
              <w:rPr>
                <w:lang w:eastAsia="en-US"/>
              </w:rPr>
            </w:pPr>
            <w:r w:rsidRPr="00EE075A">
              <w:rPr>
                <w:lang w:eastAsia="en-US"/>
              </w:rPr>
              <w:t>Artefatos de Entrada:</w:t>
            </w:r>
          </w:p>
        </w:tc>
        <w:tc>
          <w:tcPr>
            <w:tcW w:w="7543" w:type="dxa"/>
          </w:tcPr>
          <w:p w:rsidR="00101587" w:rsidRPr="006D2654" w:rsidRDefault="00A359A3" w:rsidP="00451862">
            <w:pPr>
              <w:numPr>
                <w:ilvl w:val="0"/>
                <w:numId w:val="4"/>
              </w:numPr>
              <w:tabs>
                <w:tab w:val="clear" w:pos="1069"/>
                <w:tab w:val="num" w:pos="459"/>
              </w:tabs>
              <w:ind w:left="175"/>
              <w:jc w:val="left"/>
              <w:rPr>
                <w:lang w:eastAsia="en-US"/>
              </w:rPr>
            </w:pPr>
            <w:r w:rsidRPr="006D2654">
              <w:rPr>
                <w:lang w:eastAsia="en-US"/>
              </w:rPr>
              <w:t>Roteiro de Teste</w:t>
            </w:r>
          </w:p>
          <w:p w:rsidR="00101587" w:rsidRPr="00EE075A" w:rsidRDefault="00101587" w:rsidP="00451862">
            <w:pPr>
              <w:numPr>
                <w:ilvl w:val="0"/>
                <w:numId w:val="4"/>
              </w:numPr>
              <w:tabs>
                <w:tab w:val="clear" w:pos="1069"/>
                <w:tab w:val="num" w:pos="459"/>
              </w:tabs>
              <w:ind w:left="175"/>
              <w:jc w:val="left"/>
              <w:rPr>
                <w:lang w:eastAsia="en-US"/>
              </w:rPr>
            </w:pPr>
            <w:r w:rsidRPr="006D2654">
              <w:rPr>
                <w:lang w:eastAsia="en-US"/>
              </w:rPr>
              <w:t>Massa de Teste</w:t>
            </w:r>
          </w:p>
        </w:tc>
      </w:tr>
      <w:tr w:rsidR="00101587" w:rsidRPr="00EE075A" w:rsidTr="00B37112">
        <w:tc>
          <w:tcPr>
            <w:tcW w:w="2235" w:type="dxa"/>
            <w:shd w:val="clear" w:color="auto" w:fill="DBE5F1"/>
            <w:vAlign w:val="center"/>
          </w:tcPr>
          <w:p w:rsidR="00101587" w:rsidRPr="00EE075A" w:rsidRDefault="00101587" w:rsidP="00B37112">
            <w:pPr>
              <w:autoSpaceDE w:val="0"/>
              <w:autoSpaceDN w:val="0"/>
              <w:adjustRightInd w:val="0"/>
              <w:jc w:val="left"/>
              <w:rPr>
                <w:lang w:eastAsia="en-US"/>
              </w:rPr>
            </w:pPr>
            <w:r w:rsidRPr="00EE075A">
              <w:rPr>
                <w:lang w:eastAsia="en-US"/>
              </w:rPr>
              <w:t>Responsável:</w:t>
            </w:r>
          </w:p>
        </w:tc>
        <w:tc>
          <w:tcPr>
            <w:tcW w:w="7543" w:type="dxa"/>
          </w:tcPr>
          <w:p w:rsidR="00101587" w:rsidRPr="00EE075A" w:rsidRDefault="00057F8E" w:rsidP="00451862">
            <w:pPr>
              <w:autoSpaceDE w:val="0"/>
              <w:autoSpaceDN w:val="0"/>
              <w:adjustRightInd w:val="0"/>
              <w:jc w:val="left"/>
              <w:rPr>
                <w:lang w:eastAsia="en-US"/>
              </w:rPr>
            </w:pPr>
            <w:r>
              <w:rPr>
                <w:lang w:eastAsia="en-US"/>
              </w:rPr>
              <w:t>Analista de Testes</w:t>
            </w:r>
          </w:p>
        </w:tc>
      </w:tr>
      <w:tr w:rsidR="00101587" w:rsidRPr="00EE075A" w:rsidTr="00B37112">
        <w:tc>
          <w:tcPr>
            <w:tcW w:w="2235" w:type="dxa"/>
            <w:shd w:val="clear" w:color="auto" w:fill="DBE5F1"/>
            <w:vAlign w:val="center"/>
          </w:tcPr>
          <w:p w:rsidR="00101587" w:rsidRPr="00EE075A" w:rsidRDefault="00101587" w:rsidP="00B37112">
            <w:pPr>
              <w:autoSpaceDE w:val="0"/>
              <w:autoSpaceDN w:val="0"/>
              <w:adjustRightInd w:val="0"/>
              <w:jc w:val="left"/>
              <w:rPr>
                <w:lang w:eastAsia="en-US"/>
              </w:rPr>
            </w:pPr>
            <w:r w:rsidRPr="00EE075A">
              <w:rPr>
                <w:lang w:eastAsia="en-US"/>
              </w:rPr>
              <w:t>Envolvidos:</w:t>
            </w:r>
          </w:p>
        </w:tc>
        <w:tc>
          <w:tcPr>
            <w:tcW w:w="7543" w:type="dxa"/>
          </w:tcPr>
          <w:p w:rsidR="00E70DAB" w:rsidRPr="00EE075A" w:rsidRDefault="00E70DAB" w:rsidP="00023888">
            <w:pPr>
              <w:autoSpaceDE w:val="0"/>
              <w:autoSpaceDN w:val="0"/>
              <w:adjustRightInd w:val="0"/>
              <w:jc w:val="left"/>
              <w:rPr>
                <w:lang w:eastAsia="en-US"/>
              </w:rPr>
            </w:pPr>
            <w:r>
              <w:rPr>
                <w:lang w:eastAsia="en-US"/>
              </w:rPr>
              <w:t xml:space="preserve">Analista </w:t>
            </w:r>
            <w:r w:rsidR="00023888">
              <w:rPr>
                <w:lang w:eastAsia="en-US"/>
              </w:rPr>
              <w:t>Desenvolvedor</w:t>
            </w:r>
          </w:p>
        </w:tc>
      </w:tr>
      <w:tr w:rsidR="00101587" w:rsidRPr="00EE075A" w:rsidTr="00B37112">
        <w:tc>
          <w:tcPr>
            <w:tcW w:w="2235" w:type="dxa"/>
            <w:shd w:val="clear" w:color="auto" w:fill="DBE5F1"/>
            <w:vAlign w:val="center"/>
          </w:tcPr>
          <w:p w:rsidR="00101587" w:rsidRPr="00EE075A" w:rsidRDefault="00101587" w:rsidP="00B37112">
            <w:pPr>
              <w:autoSpaceDE w:val="0"/>
              <w:autoSpaceDN w:val="0"/>
              <w:adjustRightInd w:val="0"/>
              <w:jc w:val="left"/>
              <w:rPr>
                <w:lang w:eastAsia="en-US"/>
              </w:rPr>
            </w:pPr>
            <w:r w:rsidRPr="00EE075A">
              <w:rPr>
                <w:lang w:eastAsia="en-US"/>
              </w:rPr>
              <w:t>Produtos de Saída:</w:t>
            </w:r>
          </w:p>
        </w:tc>
        <w:tc>
          <w:tcPr>
            <w:tcW w:w="7543" w:type="dxa"/>
          </w:tcPr>
          <w:p w:rsidR="00101587" w:rsidRPr="005A109D" w:rsidRDefault="00101587" w:rsidP="00451862">
            <w:pPr>
              <w:numPr>
                <w:ilvl w:val="0"/>
                <w:numId w:val="4"/>
              </w:numPr>
              <w:tabs>
                <w:tab w:val="clear" w:pos="1069"/>
                <w:tab w:val="num" w:pos="459"/>
              </w:tabs>
              <w:ind w:left="175"/>
              <w:jc w:val="left"/>
              <w:rPr>
                <w:lang w:eastAsia="en-US"/>
              </w:rPr>
            </w:pPr>
            <w:r w:rsidRPr="005A109D">
              <w:rPr>
                <w:lang w:eastAsia="en-US"/>
              </w:rPr>
              <w:t>Evidências de Teste</w:t>
            </w:r>
          </w:p>
          <w:p w:rsidR="00101587" w:rsidRDefault="00101587" w:rsidP="005A109D">
            <w:pPr>
              <w:numPr>
                <w:ilvl w:val="0"/>
                <w:numId w:val="4"/>
              </w:numPr>
              <w:tabs>
                <w:tab w:val="clear" w:pos="1069"/>
                <w:tab w:val="num" w:pos="459"/>
              </w:tabs>
              <w:ind w:left="175"/>
              <w:jc w:val="left"/>
              <w:rPr>
                <w:lang w:eastAsia="en-US"/>
              </w:rPr>
            </w:pPr>
            <w:r w:rsidRPr="005A109D">
              <w:rPr>
                <w:lang w:eastAsia="en-US"/>
              </w:rPr>
              <w:t>Evidências de Defeitos</w:t>
            </w:r>
          </w:p>
          <w:p w:rsidR="008F481E" w:rsidRPr="005A109D" w:rsidRDefault="008F481E" w:rsidP="005A109D">
            <w:pPr>
              <w:numPr>
                <w:ilvl w:val="0"/>
                <w:numId w:val="4"/>
              </w:numPr>
              <w:tabs>
                <w:tab w:val="clear" w:pos="1069"/>
                <w:tab w:val="num" w:pos="459"/>
              </w:tabs>
              <w:ind w:left="175"/>
              <w:jc w:val="left"/>
              <w:rPr>
                <w:lang w:eastAsia="en-US"/>
              </w:rPr>
            </w:pPr>
            <w:r>
              <w:rPr>
                <w:lang w:eastAsia="en-US"/>
              </w:rPr>
              <w:t>Resultados de Teste</w:t>
            </w:r>
            <w:r w:rsidR="00580260">
              <w:rPr>
                <w:lang w:eastAsia="en-US"/>
              </w:rPr>
              <w:t xml:space="preserve"> (registrado</w:t>
            </w:r>
            <w:r w:rsidR="00AF4477">
              <w:rPr>
                <w:lang w:eastAsia="en-US"/>
              </w:rPr>
              <w:t>s no próprio Roteiro de Testes)</w:t>
            </w:r>
          </w:p>
        </w:tc>
      </w:tr>
      <w:tr w:rsidR="00101587" w:rsidRPr="00EE075A" w:rsidTr="00B37112">
        <w:tc>
          <w:tcPr>
            <w:tcW w:w="2235" w:type="dxa"/>
            <w:shd w:val="clear" w:color="auto" w:fill="DBE5F1"/>
            <w:vAlign w:val="center"/>
          </w:tcPr>
          <w:p w:rsidR="00101587" w:rsidRPr="00EE075A" w:rsidRDefault="00101587" w:rsidP="00B37112">
            <w:pPr>
              <w:autoSpaceDE w:val="0"/>
              <w:autoSpaceDN w:val="0"/>
              <w:adjustRightInd w:val="0"/>
              <w:jc w:val="left"/>
              <w:rPr>
                <w:lang w:eastAsia="en-US"/>
              </w:rPr>
            </w:pPr>
            <w:r w:rsidRPr="00EE075A">
              <w:rPr>
                <w:lang w:eastAsia="en-US"/>
              </w:rPr>
              <w:t>Ferramentas:</w:t>
            </w:r>
          </w:p>
        </w:tc>
        <w:tc>
          <w:tcPr>
            <w:tcW w:w="7543" w:type="dxa"/>
          </w:tcPr>
          <w:p w:rsidR="00101587" w:rsidRPr="00EE075A" w:rsidRDefault="004A5A70" w:rsidP="005A109D">
            <w:pPr>
              <w:jc w:val="left"/>
              <w:rPr>
                <w:lang w:eastAsia="en-US"/>
              </w:rPr>
            </w:pPr>
            <w:r>
              <w:rPr>
                <w:lang w:eastAsia="en-US"/>
              </w:rPr>
              <w:t>N/A</w:t>
            </w:r>
          </w:p>
        </w:tc>
      </w:tr>
      <w:tr w:rsidR="00101587" w:rsidRPr="00EE075A" w:rsidTr="00B37112">
        <w:tc>
          <w:tcPr>
            <w:tcW w:w="2235" w:type="dxa"/>
            <w:shd w:val="clear" w:color="auto" w:fill="DBE5F1"/>
            <w:vAlign w:val="center"/>
          </w:tcPr>
          <w:p w:rsidR="00101587" w:rsidRPr="00EE075A" w:rsidRDefault="00101587" w:rsidP="00B37112">
            <w:pPr>
              <w:autoSpaceDE w:val="0"/>
              <w:autoSpaceDN w:val="0"/>
              <w:adjustRightInd w:val="0"/>
              <w:jc w:val="left"/>
              <w:rPr>
                <w:lang w:eastAsia="en-US"/>
              </w:rPr>
            </w:pPr>
            <w:r w:rsidRPr="00EE075A">
              <w:rPr>
                <w:lang w:eastAsia="en-US"/>
              </w:rPr>
              <w:lastRenderedPageBreak/>
              <w:t>Material de Apoio:</w:t>
            </w:r>
          </w:p>
        </w:tc>
        <w:tc>
          <w:tcPr>
            <w:tcW w:w="7543" w:type="dxa"/>
          </w:tcPr>
          <w:p w:rsidR="00101587" w:rsidRPr="00EE075A" w:rsidRDefault="00101587" w:rsidP="00451862">
            <w:pPr>
              <w:jc w:val="left"/>
              <w:rPr>
                <w:lang w:eastAsia="en-US"/>
              </w:rPr>
            </w:pPr>
            <w:r w:rsidRPr="005A109D">
              <w:rPr>
                <w:lang w:eastAsia="en-US"/>
              </w:rPr>
              <w:t>Guia de Classificação de Defeitos</w:t>
            </w:r>
          </w:p>
        </w:tc>
      </w:tr>
      <w:tr w:rsidR="00A4724F" w:rsidRPr="00646584" w:rsidTr="00A4724F">
        <w:tc>
          <w:tcPr>
            <w:tcW w:w="2235"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A4724F" w:rsidRPr="00646584" w:rsidRDefault="00A4724F" w:rsidP="00514981">
            <w:pPr>
              <w:autoSpaceDE w:val="0"/>
              <w:autoSpaceDN w:val="0"/>
              <w:adjustRightInd w:val="0"/>
              <w:jc w:val="left"/>
              <w:rPr>
                <w:lang w:eastAsia="en-US"/>
              </w:rPr>
            </w:pPr>
            <w:r>
              <w:rPr>
                <w:lang w:eastAsia="en-US"/>
              </w:rPr>
              <w:t>Revisão Técnica:</w:t>
            </w:r>
          </w:p>
        </w:tc>
        <w:tc>
          <w:tcPr>
            <w:tcW w:w="7543" w:type="dxa"/>
            <w:tcBorders>
              <w:top w:val="single" w:sz="4" w:space="0" w:color="000000"/>
              <w:left w:val="single" w:sz="4" w:space="0" w:color="000000"/>
              <w:bottom w:val="single" w:sz="4" w:space="0" w:color="000000"/>
              <w:right w:val="single" w:sz="4" w:space="0" w:color="000000"/>
            </w:tcBorders>
          </w:tcPr>
          <w:p w:rsidR="00A4724F" w:rsidRPr="00F63483" w:rsidRDefault="00891AA6" w:rsidP="00514981">
            <w:pPr>
              <w:jc w:val="left"/>
              <w:rPr>
                <w:lang w:eastAsia="en-US"/>
              </w:rPr>
            </w:pPr>
            <w:r>
              <w:rPr>
                <w:lang w:eastAsia="en-US"/>
              </w:rPr>
              <w:t>N/A</w:t>
            </w:r>
          </w:p>
        </w:tc>
      </w:tr>
      <w:tr w:rsidR="00A4724F" w:rsidRPr="00646584" w:rsidTr="00A4724F">
        <w:tc>
          <w:tcPr>
            <w:tcW w:w="2235"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A4724F" w:rsidRDefault="00A4724F" w:rsidP="00514981">
            <w:pPr>
              <w:autoSpaceDE w:val="0"/>
              <w:autoSpaceDN w:val="0"/>
              <w:adjustRightInd w:val="0"/>
              <w:jc w:val="left"/>
              <w:rPr>
                <w:lang w:eastAsia="en-US"/>
              </w:rPr>
            </w:pPr>
            <w:r>
              <w:rPr>
                <w:lang w:eastAsia="en-US"/>
              </w:rPr>
              <w:t>Entrega e Homologação:</w:t>
            </w:r>
          </w:p>
        </w:tc>
        <w:tc>
          <w:tcPr>
            <w:tcW w:w="7543" w:type="dxa"/>
            <w:tcBorders>
              <w:top w:val="single" w:sz="4" w:space="0" w:color="000000"/>
              <w:left w:val="single" w:sz="4" w:space="0" w:color="000000"/>
              <w:bottom w:val="single" w:sz="4" w:space="0" w:color="000000"/>
              <w:right w:val="single" w:sz="4" w:space="0" w:color="000000"/>
            </w:tcBorders>
          </w:tcPr>
          <w:p w:rsidR="00A4724F" w:rsidRDefault="00A4724F" w:rsidP="00514981">
            <w:pPr>
              <w:jc w:val="left"/>
              <w:rPr>
                <w:lang w:eastAsia="en-US"/>
              </w:rPr>
            </w:pPr>
            <w:r>
              <w:rPr>
                <w:lang w:eastAsia="en-US"/>
              </w:rPr>
              <w:t>N/A</w:t>
            </w:r>
          </w:p>
        </w:tc>
      </w:tr>
    </w:tbl>
    <w:p w:rsidR="0017511F" w:rsidRDefault="0017511F" w:rsidP="0077765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7543"/>
      </w:tblGrid>
      <w:tr w:rsidR="00777659" w:rsidRPr="00EE075A" w:rsidTr="00B37112">
        <w:trPr>
          <w:trHeight w:val="340"/>
        </w:trPr>
        <w:tc>
          <w:tcPr>
            <w:tcW w:w="9778" w:type="dxa"/>
            <w:gridSpan w:val="2"/>
            <w:shd w:val="clear" w:color="auto" w:fill="548DD4"/>
            <w:vAlign w:val="center"/>
          </w:tcPr>
          <w:p w:rsidR="00777659" w:rsidRPr="00EE075A" w:rsidRDefault="0017511F" w:rsidP="00B37112">
            <w:pPr>
              <w:pStyle w:val="Ttulo3"/>
              <w:spacing w:before="0" w:after="0"/>
              <w:rPr>
                <w:rFonts w:cs="Arial"/>
                <w:color w:val="FFFFFF"/>
                <w:sz w:val="20"/>
              </w:rPr>
            </w:pPr>
            <w:bookmarkStart w:id="71" w:name="_Toc375058787"/>
            <w:r>
              <w:rPr>
                <w:rFonts w:cs="Arial"/>
                <w:color w:val="FFFFFF"/>
                <w:sz w:val="20"/>
              </w:rPr>
              <w:t>Analisar Resultados</w:t>
            </w:r>
            <w:bookmarkEnd w:id="71"/>
          </w:p>
        </w:tc>
      </w:tr>
      <w:tr w:rsidR="0029386F" w:rsidRPr="00EE075A" w:rsidTr="00514981">
        <w:tc>
          <w:tcPr>
            <w:tcW w:w="2235" w:type="dxa"/>
            <w:shd w:val="clear" w:color="auto" w:fill="DBE5F1"/>
            <w:vAlign w:val="center"/>
          </w:tcPr>
          <w:p w:rsidR="0029386F" w:rsidRPr="00EE075A" w:rsidRDefault="0029386F" w:rsidP="00514981">
            <w:pPr>
              <w:autoSpaceDE w:val="0"/>
              <w:autoSpaceDN w:val="0"/>
              <w:adjustRightInd w:val="0"/>
              <w:jc w:val="left"/>
              <w:rPr>
                <w:lang w:eastAsia="en-US"/>
              </w:rPr>
            </w:pPr>
            <w:r>
              <w:rPr>
                <w:lang w:eastAsia="en-US"/>
              </w:rPr>
              <w:t>Objetivo</w:t>
            </w:r>
            <w:r w:rsidRPr="00EE075A">
              <w:rPr>
                <w:lang w:eastAsia="en-US"/>
              </w:rPr>
              <w:t>:</w:t>
            </w:r>
          </w:p>
        </w:tc>
        <w:tc>
          <w:tcPr>
            <w:tcW w:w="7543" w:type="dxa"/>
          </w:tcPr>
          <w:p w:rsidR="00345C44" w:rsidRDefault="0029386F" w:rsidP="00514981">
            <w:pPr>
              <w:pStyle w:val="PargrafodaLista"/>
              <w:autoSpaceDE w:val="0"/>
              <w:autoSpaceDN w:val="0"/>
              <w:adjustRightInd w:val="0"/>
              <w:ind w:left="0"/>
              <w:contextualSpacing/>
              <w:jc w:val="both"/>
              <w:rPr>
                <w:rFonts w:ascii="Arial" w:hAnsi="Arial" w:cs="Arial"/>
                <w:sz w:val="20"/>
                <w:szCs w:val="20"/>
              </w:rPr>
            </w:pPr>
            <w:r w:rsidRPr="00C7068F">
              <w:rPr>
                <w:rFonts w:ascii="Arial" w:hAnsi="Arial" w:cs="Arial"/>
                <w:sz w:val="20"/>
                <w:szCs w:val="20"/>
              </w:rPr>
              <w:t>Tem a finalidade de avaliar periodicamente a aderência e o status das atividades da equipe responsável pela área de testes junto aos respectivos responsávei</w:t>
            </w:r>
            <w:r w:rsidR="00345C44">
              <w:rPr>
                <w:rFonts w:ascii="Arial" w:hAnsi="Arial" w:cs="Arial"/>
                <w:sz w:val="20"/>
                <w:szCs w:val="20"/>
              </w:rPr>
              <w:t>s. Nesta atividade também são analisados os defeitos externos reportados pelo cliente para garantir sua correção</w:t>
            </w:r>
            <w:r w:rsidR="00E37E56">
              <w:rPr>
                <w:rFonts w:ascii="Arial" w:hAnsi="Arial" w:cs="Arial"/>
                <w:sz w:val="20"/>
                <w:szCs w:val="20"/>
              </w:rPr>
              <w:t>.</w:t>
            </w:r>
          </w:p>
          <w:p w:rsidR="0073504A" w:rsidRPr="00EE075A" w:rsidRDefault="0073504A" w:rsidP="00514981">
            <w:pPr>
              <w:pStyle w:val="PargrafodaLista"/>
              <w:autoSpaceDE w:val="0"/>
              <w:autoSpaceDN w:val="0"/>
              <w:adjustRightInd w:val="0"/>
              <w:ind w:left="0"/>
              <w:contextualSpacing/>
              <w:jc w:val="both"/>
              <w:rPr>
                <w:rFonts w:ascii="Arial" w:hAnsi="Arial" w:cs="Arial"/>
                <w:sz w:val="20"/>
                <w:szCs w:val="20"/>
              </w:rPr>
            </w:pPr>
          </w:p>
        </w:tc>
      </w:tr>
      <w:tr w:rsidR="00101587" w:rsidRPr="00EE075A" w:rsidTr="00B37112">
        <w:tc>
          <w:tcPr>
            <w:tcW w:w="2235" w:type="dxa"/>
            <w:shd w:val="clear" w:color="auto" w:fill="DBE5F1"/>
            <w:vAlign w:val="center"/>
          </w:tcPr>
          <w:p w:rsidR="00101587" w:rsidRPr="00EE075A" w:rsidRDefault="00101587" w:rsidP="00B37112">
            <w:pPr>
              <w:autoSpaceDE w:val="0"/>
              <w:autoSpaceDN w:val="0"/>
              <w:adjustRightInd w:val="0"/>
              <w:jc w:val="left"/>
              <w:rPr>
                <w:lang w:eastAsia="en-US"/>
              </w:rPr>
            </w:pPr>
            <w:r w:rsidRPr="00EE075A">
              <w:rPr>
                <w:lang w:eastAsia="en-US"/>
              </w:rPr>
              <w:t>Descrição:</w:t>
            </w:r>
          </w:p>
        </w:tc>
        <w:tc>
          <w:tcPr>
            <w:tcW w:w="7543" w:type="dxa"/>
          </w:tcPr>
          <w:p w:rsidR="00101587" w:rsidRDefault="003F703A" w:rsidP="00451862">
            <w:pPr>
              <w:pStyle w:val="PargrafodaLista"/>
              <w:autoSpaceDE w:val="0"/>
              <w:autoSpaceDN w:val="0"/>
              <w:adjustRightInd w:val="0"/>
              <w:ind w:left="0"/>
              <w:contextualSpacing/>
              <w:jc w:val="both"/>
              <w:rPr>
                <w:rFonts w:ascii="Arial" w:hAnsi="Arial" w:cs="Arial"/>
                <w:sz w:val="20"/>
                <w:szCs w:val="20"/>
              </w:rPr>
            </w:pPr>
            <w:r>
              <w:rPr>
                <w:rFonts w:ascii="Arial" w:hAnsi="Arial" w:cs="Arial"/>
                <w:sz w:val="20"/>
                <w:szCs w:val="20"/>
              </w:rPr>
              <w:t xml:space="preserve">O Analista de Testes consolida os Resultados de Testes no Sumário de Avaliação de Testes e avalia se os testes atingiram o percentual de cobertura e qualidade </w:t>
            </w:r>
            <w:proofErr w:type="gramStart"/>
            <w:r>
              <w:rPr>
                <w:rFonts w:ascii="Arial" w:hAnsi="Arial" w:cs="Arial"/>
                <w:sz w:val="20"/>
                <w:szCs w:val="20"/>
              </w:rPr>
              <w:t>esperados</w:t>
            </w:r>
            <w:proofErr w:type="gramEnd"/>
            <w:r>
              <w:rPr>
                <w:rFonts w:ascii="Arial" w:hAnsi="Arial" w:cs="Arial"/>
                <w:sz w:val="20"/>
                <w:szCs w:val="20"/>
              </w:rPr>
              <w:t>.</w:t>
            </w:r>
          </w:p>
          <w:p w:rsidR="000A1356" w:rsidRDefault="000A1356" w:rsidP="00451862">
            <w:pPr>
              <w:pStyle w:val="PargrafodaLista"/>
              <w:autoSpaceDE w:val="0"/>
              <w:autoSpaceDN w:val="0"/>
              <w:adjustRightInd w:val="0"/>
              <w:ind w:left="0"/>
              <w:contextualSpacing/>
              <w:jc w:val="both"/>
              <w:rPr>
                <w:rFonts w:ascii="Arial" w:hAnsi="Arial" w:cs="Arial"/>
                <w:sz w:val="20"/>
                <w:szCs w:val="20"/>
              </w:rPr>
            </w:pPr>
            <w:r>
              <w:rPr>
                <w:rFonts w:ascii="Arial" w:hAnsi="Arial" w:cs="Arial"/>
                <w:sz w:val="20"/>
                <w:szCs w:val="20"/>
              </w:rPr>
              <w:t>Para o caso do tratamento de defeitos externos o Analista de Testes avalia a Lista de Inconformidades reportada pelo cliente e verifica a procedência do defeito. Caso seja procedente o Analista verifica se é necessário incluir caso de teste para contemplar a situação do defeito e repassa o problema para correção por parte da equipe de desenvolvimento.</w:t>
            </w:r>
            <w:r w:rsidR="00A41597">
              <w:rPr>
                <w:rFonts w:ascii="Arial" w:hAnsi="Arial" w:cs="Arial"/>
                <w:sz w:val="20"/>
                <w:szCs w:val="20"/>
              </w:rPr>
              <w:t xml:space="preserve"> O Analista de Testes deve acompanhar a resolução do defeito até a sua efetiva correção e liberação para o cliente.</w:t>
            </w:r>
          </w:p>
          <w:p w:rsidR="0073504A" w:rsidRPr="00EE075A" w:rsidRDefault="0073504A" w:rsidP="0073504A">
            <w:pPr>
              <w:pStyle w:val="PargrafodaLista"/>
              <w:autoSpaceDE w:val="0"/>
              <w:autoSpaceDN w:val="0"/>
              <w:adjustRightInd w:val="0"/>
              <w:ind w:left="0"/>
              <w:contextualSpacing/>
              <w:jc w:val="both"/>
              <w:rPr>
                <w:rFonts w:ascii="Arial" w:hAnsi="Arial" w:cs="Arial"/>
                <w:sz w:val="20"/>
                <w:szCs w:val="20"/>
              </w:rPr>
            </w:pPr>
            <w:r w:rsidRPr="00494106">
              <w:rPr>
                <w:rFonts w:ascii="Arial" w:hAnsi="Arial" w:cs="Arial"/>
                <w:sz w:val="20"/>
                <w:szCs w:val="20"/>
              </w:rPr>
              <w:t xml:space="preserve">Quando a aplicação estiver estável, ou seja, quando atingir o percentual de cobertura e qualidade </w:t>
            </w:r>
            <w:proofErr w:type="gramStart"/>
            <w:r w:rsidRPr="00494106">
              <w:rPr>
                <w:rFonts w:ascii="Arial" w:hAnsi="Arial" w:cs="Arial"/>
                <w:sz w:val="20"/>
                <w:szCs w:val="20"/>
              </w:rPr>
              <w:t>esperados</w:t>
            </w:r>
            <w:proofErr w:type="gramEnd"/>
            <w:r w:rsidRPr="00494106">
              <w:rPr>
                <w:rFonts w:ascii="Arial" w:hAnsi="Arial" w:cs="Arial"/>
                <w:sz w:val="20"/>
                <w:szCs w:val="20"/>
              </w:rPr>
              <w:t>, deve ser elaborado o manual do usuário para contemplar as instruções de uso da aplicação desenvolvida. Tanto o Analista de Requisitos quanto o Analista de Testes são responsáveis por elaborar tal artefato.</w:t>
            </w:r>
          </w:p>
        </w:tc>
      </w:tr>
      <w:tr w:rsidR="00101587" w:rsidRPr="00EE075A" w:rsidTr="00B37112">
        <w:tc>
          <w:tcPr>
            <w:tcW w:w="2235" w:type="dxa"/>
            <w:shd w:val="clear" w:color="auto" w:fill="DBE5F1"/>
            <w:vAlign w:val="center"/>
          </w:tcPr>
          <w:p w:rsidR="00101587" w:rsidRPr="00EE075A" w:rsidRDefault="00101587" w:rsidP="00B37112">
            <w:pPr>
              <w:autoSpaceDE w:val="0"/>
              <w:autoSpaceDN w:val="0"/>
              <w:adjustRightInd w:val="0"/>
              <w:jc w:val="left"/>
              <w:rPr>
                <w:lang w:eastAsia="en-US"/>
              </w:rPr>
            </w:pPr>
            <w:r w:rsidRPr="00EE075A">
              <w:rPr>
                <w:lang w:eastAsia="en-US"/>
              </w:rPr>
              <w:t>Artefatos de Entrada:</w:t>
            </w:r>
          </w:p>
        </w:tc>
        <w:tc>
          <w:tcPr>
            <w:tcW w:w="7543" w:type="dxa"/>
          </w:tcPr>
          <w:p w:rsidR="00231A1B" w:rsidRDefault="00231A1B" w:rsidP="00451862">
            <w:pPr>
              <w:numPr>
                <w:ilvl w:val="0"/>
                <w:numId w:val="4"/>
              </w:numPr>
              <w:tabs>
                <w:tab w:val="clear" w:pos="1069"/>
                <w:tab w:val="num" w:pos="459"/>
              </w:tabs>
              <w:ind w:left="175"/>
              <w:jc w:val="left"/>
              <w:rPr>
                <w:lang w:eastAsia="en-US"/>
              </w:rPr>
            </w:pPr>
            <w:r>
              <w:rPr>
                <w:lang w:eastAsia="en-US"/>
              </w:rPr>
              <w:t>Resultados de Testes</w:t>
            </w:r>
          </w:p>
          <w:p w:rsidR="00101587" w:rsidRPr="00EE075A" w:rsidRDefault="00E109BA" w:rsidP="00DC55F8">
            <w:pPr>
              <w:numPr>
                <w:ilvl w:val="0"/>
                <w:numId w:val="4"/>
              </w:numPr>
              <w:tabs>
                <w:tab w:val="clear" w:pos="1069"/>
                <w:tab w:val="num" w:pos="459"/>
              </w:tabs>
              <w:ind w:left="175"/>
              <w:jc w:val="left"/>
              <w:rPr>
                <w:lang w:eastAsia="en-US"/>
              </w:rPr>
            </w:pPr>
            <w:r>
              <w:rPr>
                <w:lang w:eastAsia="en-US"/>
              </w:rPr>
              <w:t xml:space="preserve">Lista de </w:t>
            </w:r>
            <w:r w:rsidR="00101587">
              <w:rPr>
                <w:lang w:eastAsia="en-US"/>
              </w:rPr>
              <w:t>Inconformidades</w:t>
            </w:r>
            <w:r w:rsidR="00DC55F8">
              <w:rPr>
                <w:lang w:eastAsia="en-US"/>
              </w:rPr>
              <w:t xml:space="preserve"> (contendo o reporte de defeitos externos)</w:t>
            </w:r>
          </w:p>
        </w:tc>
      </w:tr>
      <w:tr w:rsidR="00101587" w:rsidRPr="00EE075A" w:rsidTr="00B37112">
        <w:tc>
          <w:tcPr>
            <w:tcW w:w="2235" w:type="dxa"/>
            <w:shd w:val="clear" w:color="auto" w:fill="DBE5F1"/>
            <w:vAlign w:val="center"/>
          </w:tcPr>
          <w:p w:rsidR="00101587" w:rsidRPr="00EE075A" w:rsidRDefault="00101587" w:rsidP="00B37112">
            <w:pPr>
              <w:autoSpaceDE w:val="0"/>
              <w:autoSpaceDN w:val="0"/>
              <w:adjustRightInd w:val="0"/>
              <w:jc w:val="left"/>
              <w:rPr>
                <w:lang w:eastAsia="en-US"/>
              </w:rPr>
            </w:pPr>
            <w:r w:rsidRPr="00EE075A">
              <w:rPr>
                <w:lang w:eastAsia="en-US"/>
              </w:rPr>
              <w:t>Responsável:</w:t>
            </w:r>
          </w:p>
        </w:tc>
        <w:tc>
          <w:tcPr>
            <w:tcW w:w="7543" w:type="dxa"/>
          </w:tcPr>
          <w:p w:rsidR="00101587" w:rsidRPr="00EE075A" w:rsidRDefault="00101587" w:rsidP="00451862">
            <w:pPr>
              <w:autoSpaceDE w:val="0"/>
              <w:autoSpaceDN w:val="0"/>
              <w:adjustRightInd w:val="0"/>
              <w:jc w:val="left"/>
              <w:rPr>
                <w:lang w:eastAsia="en-US"/>
              </w:rPr>
            </w:pPr>
            <w:r>
              <w:rPr>
                <w:lang w:eastAsia="en-US"/>
              </w:rPr>
              <w:t>Analista de Testes</w:t>
            </w:r>
          </w:p>
        </w:tc>
      </w:tr>
      <w:tr w:rsidR="00101587" w:rsidRPr="00EE075A" w:rsidTr="00B37112">
        <w:tc>
          <w:tcPr>
            <w:tcW w:w="2235" w:type="dxa"/>
            <w:shd w:val="clear" w:color="auto" w:fill="DBE5F1"/>
            <w:vAlign w:val="center"/>
          </w:tcPr>
          <w:p w:rsidR="00101587" w:rsidRPr="00EE075A" w:rsidRDefault="00101587" w:rsidP="00B37112">
            <w:pPr>
              <w:autoSpaceDE w:val="0"/>
              <w:autoSpaceDN w:val="0"/>
              <w:adjustRightInd w:val="0"/>
              <w:jc w:val="left"/>
              <w:rPr>
                <w:lang w:eastAsia="en-US"/>
              </w:rPr>
            </w:pPr>
            <w:r w:rsidRPr="00EE075A">
              <w:rPr>
                <w:lang w:eastAsia="en-US"/>
              </w:rPr>
              <w:t>Envolvidos:</w:t>
            </w:r>
          </w:p>
        </w:tc>
        <w:tc>
          <w:tcPr>
            <w:tcW w:w="7543" w:type="dxa"/>
          </w:tcPr>
          <w:p w:rsidR="00101587" w:rsidRPr="00EE075A" w:rsidRDefault="00101587" w:rsidP="00451862">
            <w:pPr>
              <w:autoSpaceDE w:val="0"/>
              <w:autoSpaceDN w:val="0"/>
              <w:adjustRightInd w:val="0"/>
              <w:jc w:val="left"/>
              <w:rPr>
                <w:lang w:eastAsia="en-US"/>
              </w:rPr>
            </w:pPr>
            <w:r>
              <w:rPr>
                <w:lang w:eastAsia="en-US"/>
              </w:rPr>
              <w:t>N/A</w:t>
            </w:r>
          </w:p>
        </w:tc>
      </w:tr>
      <w:tr w:rsidR="00101587" w:rsidRPr="00EE075A" w:rsidTr="00B37112">
        <w:tc>
          <w:tcPr>
            <w:tcW w:w="2235" w:type="dxa"/>
            <w:shd w:val="clear" w:color="auto" w:fill="DBE5F1"/>
            <w:vAlign w:val="center"/>
          </w:tcPr>
          <w:p w:rsidR="00101587" w:rsidRPr="00EE075A" w:rsidRDefault="00101587" w:rsidP="00B37112">
            <w:pPr>
              <w:autoSpaceDE w:val="0"/>
              <w:autoSpaceDN w:val="0"/>
              <w:adjustRightInd w:val="0"/>
              <w:jc w:val="left"/>
              <w:rPr>
                <w:lang w:eastAsia="en-US"/>
              </w:rPr>
            </w:pPr>
            <w:r w:rsidRPr="00EE075A">
              <w:rPr>
                <w:lang w:eastAsia="en-US"/>
              </w:rPr>
              <w:t>Produtos de Saída:</w:t>
            </w:r>
          </w:p>
        </w:tc>
        <w:tc>
          <w:tcPr>
            <w:tcW w:w="7543" w:type="dxa"/>
          </w:tcPr>
          <w:p w:rsidR="00101587" w:rsidRDefault="00101587" w:rsidP="00451862">
            <w:pPr>
              <w:numPr>
                <w:ilvl w:val="0"/>
                <w:numId w:val="4"/>
              </w:numPr>
              <w:tabs>
                <w:tab w:val="clear" w:pos="1069"/>
                <w:tab w:val="num" w:pos="459"/>
              </w:tabs>
              <w:ind w:left="175"/>
              <w:jc w:val="left"/>
              <w:rPr>
                <w:lang w:eastAsia="en-US"/>
              </w:rPr>
            </w:pPr>
            <w:r>
              <w:rPr>
                <w:lang w:eastAsia="en-US"/>
              </w:rPr>
              <w:t>Sumário de Avaliação de Testes</w:t>
            </w:r>
          </w:p>
          <w:p w:rsidR="00782418" w:rsidRDefault="00782418" w:rsidP="00451862">
            <w:pPr>
              <w:numPr>
                <w:ilvl w:val="0"/>
                <w:numId w:val="4"/>
              </w:numPr>
              <w:tabs>
                <w:tab w:val="clear" w:pos="1069"/>
                <w:tab w:val="num" w:pos="459"/>
              </w:tabs>
              <w:ind w:left="175"/>
              <w:jc w:val="left"/>
              <w:rPr>
                <w:lang w:eastAsia="en-US"/>
              </w:rPr>
            </w:pPr>
            <w:r>
              <w:rPr>
                <w:lang w:eastAsia="en-US"/>
              </w:rPr>
              <w:t>Roteiro de Testes (atualizado quando necessário)</w:t>
            </w:r>
          </w:p>
          <w:p w:rsidR="00BA48FD" w:rsidRPr="00EE075A" w:rsidRDefault="00494106" w:rsidP="00BA48FD">
            <w:pPr>
              <w:numPr>
                <w:ilvl w:val="0"/>
                <w:numId w:val="4"/>
              </w:numPr>
              <w:tabs>
                <w:tab w:val="clear" w:pos="1069"/>
                <w:tab w:val="num" w:pos="459"/>
              </w:tabs>
              <w:ind w:left="175"/>
              <w:jc w:val="left"/>
              <w:rPr>
                <w:lang w:eastAsia="en-US"/>
              </w:rPr>
            </w:pPr>
            <w:r w:rsidRPr="00494106">
              <w:rPr>
                <w:lang w:eastAsia="en-US"/>
              </w:rPr>
              <w:t>Manual do Usuário ou</w:t>
            </w:r>
            <w:proofErr w:type="gramStart"/>
            <w:r w:rsidRPr="00494106">
              <w:rPr>
                <w:lang w:eastAsia="en-US"/>
              </w:rPr>
              <w:t xml:space="preserve">  </w:t>
            </w:r>
            <w:proofErr w:type="gramEnd"/>
            <w:r w:rsidR="00BA48FD" w:rsidRPr="00494106">
              <w:rPr>
                <w:lang w:eastAsia="en-US"/>
              </w:rPr>
              <w:t>Help Online</w:t>
            </w:r>
          </w:p>
        </w:tc>
      </w:tr>
      <w:tr w:rsidR="00101587" w:rsidRPr="00EE075A" w:rsidTr="00B37112">
        <w:tc>
          <w:tcPr>
            <w:tcW w:w="2235" w:type="dxa"/>
            <w:shd w:val="clear" w:color="auto" w:fill="DBE5F1"/>
            <w:vAlign w:val="center"/>
          </w:tcPr>
          <w:p w:rsidR="00101587" w:rsidRPr="00EE075A" w:rsidRDefault="00101587" w:rsidP="00B37112">
            <w:pPr>
              <w:autoSpaceDE w:val="0"/>
              <w:autoSpaceDN w:val="0"/>
              <w:adjustRightInd w:val="0"/>
              <w:jc w:val="left"/>
              <w:rPr>
                <w:lang w:eastAsia="en-US"/>
              </w:rPr>
            </w:pPr>
            <w:r w:rsidRPr="00EE075A">
              <w:rPr>
                <w:lang w:eastAsia="en-US"/>
              </w:rPr>
              <w:t>Ferramentas:</w:t>
            </w:r>
          </w:p>
        </w:tc>
        <w:tc>
          <w:tcPr>
            <w:tcW w:w="7543" w:type="dxa"/>
          </w:tcPr>
          <w:p w:rsidR="00101587" w:rsidRPr="00646584" w:rsidRDefault="00101587" w:rsidP="00451862">
            <w:pPr>
              <w:jc w:val="left"/>
              <w:rPr>
                <w:lang w:eastAsia="en-US"/>
              </w:rPr>
            </w:pPr>
            <w:r>
              <w:rPr>
                <w:lang w:eastAsia="en-US"/>
              </w:rPr>
              <w:t>N/A</w:t>
            </w:r>
          </w:p>
        </w:tc>
      </w:tr>
      <w:tr w:rsidR="00101587" w:rsidRPr="00EE075A" w:rsidTr="00B37112">
        <w:tc>
          <w:tcPr>
            <w:tcW w:w="2235" w:type="dxa"/>
            <w:shd w:val="clear" w:color="auto" w:fill="DBE5F1"/>
            <w:vAlign w:val="center"/>
          </w:tcPr>
          <w:p w:rsidR="00101587" w:rsidRPr="00EE075A" w:rsidRDefault="00101587" w:rsidP="00B37112">
            <w:pPr>
              <w:autoSpaceDE w:val="0"/>
              <w:autoSpaceDN w:val="0"/>
              <w:adjustRightInd w:val="0"/>
              <w:jc w:val="left"/>
              <w:rPr>
                <w:lang w:eastAsia="en-US"/>
              </w:rPr>
            </w:pPr>
            <w:r w:rsidRPr="00EE075A">
              <w:rPr>
                <w:lang w:eastAsia="en-US"/>
              </w:rPr>
              <w:t>Material de Apoio:</w:t>
            </w:r>
          </w:p>
        </w:tc>
        <w:tc>
          <w:tcPr>
            <w:tcW w:w="7543" w:type="dxa"/>
          </w:tcPr>
          <w:p w:rsidR="00101587" w:rsidRPr="00646584" w:rsidRDefault="00101587" w:rsidP="00451862">
            <w:pPr>
              <w:jc w:val="left"/>
              <w:rPr>
                <w:lang w:eastAsia="en-US"/>
              </w:rPr>
            </w:pPr>
            <w:r>
              <w:rPr>
                <w:lang w:eastAsia="en-US"/>
              </w:rPr>
              <w:t>N/A</w:t>
            </w:r>
          </w:p>
        </w:tc>
      </w:tr>
      <w:tr w:rsidR="008C513C" w:rsidRPr="00646584" w:rsidTr="008C513C">
        <w:tc>
          <w:tcPr>
            <w:tcW w:w="2235"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8C513C" w:rsidRPr="00646584" w:rsidRDefault="008C513C" w:rsidP="00514981">
            <w:pPr>
              <w:autoSpaceDE w:val="0"/>
              <w:autoSpaceDN w:val="0"/>
              <w:adjustRightInd w:val="0"/>
              <w:jc w:val="left"/>
              <w:rPr>
                <w:lang w:eastAsia="en-US"/>
              </w:rPr>
            </w:pPr>
            <w:r>
              <w:rPr>
                <w:lang w:eastAsia="en-US"/>
              </w:rPr>
              <w:t>Revisão Técnica:</w:t>
            </w:r>
          </w:p>
        </w:tc>
        <w:tc>
          <w:tcPr>
            <w:tcW w:w="7543" w:type="dxa"/>
            <w:tcBorders>
              <w:top w:val="single" w:sz="4" w:space="0" w:color="000000"/>
              <w:left w:val="single" w:sz="4" w:space="0" w:color="000000"/>
              <w:bottom w:val="single" w:sz="4" w:space="0" w:color="000000"/>
              <w:right w:val="single" w:sz="4" w:space="0" w:color="000000"/>
            </w:tcBorders>
          </w:tcPr>
          <w:p w:rsidR="008C513C" w:rsidRPr="00F63483" w:rsidRDefault="008C513C" w:rsidP="00514981">
            <w:pPr>
              <w:jc w:val="left"/>
              <w:rPr>
                <w:lang w:eastAsia="en-US"/>
              </w:rPr>
            </w:pPr>
            <w:r>
              <w:rPr>
                <w:lang w:eastAsia="en-US"/>
              </w:rPr>
              <w:t>Realizar revisão técnica dos produtos conforme plano de revisões.</w:t>
            </w:r>
          </w:p>
        </w:tc>
      </w:tr>
      <w:tr w:rsidR="008C513C" w:rsidRPr="00646584" w:rsidTr="008C513C">
        <w:tc>
          <w:tcPr>
            <w:tcW w:w="2235"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8C513C" w:rsidRDefault="008C513C" w:rsidP="00514981">
            <w:pPr>
              <w:autoSpaceDE w:val="0"/>
              <w:autoSpaceDN w:val="0"/>
              <w:adjustRightInd w:val="0"/>
              <w:jc w:val="left"/>
              <w:rPr>
                <w:lang w:eastAsia="en-US"/>
              </w:rPr>
            </w:pPr>
            <w:r>
              <w:rPr>
                <w:lang w:eastAsia="en-US"/>
              </w:rPr>
              <w:t>Entrega e Homologação:</w:t>
            </w:r>
          </w:p>
        </w:tc>
        <w:tc>
          <w:tcPr>
            <w:tcW w:w="7543" w:type="dxa"/>
            <w:tcBorders>
              <w:top w:val="single" w:sz="4" w:space="0" w:color="000000"/>
              <w:left w:val="single" w:sz="4" w:space="0" w:color="000000"/>
              <w:bottom w:val="single" w:sz="4" w:space="0" w:color="000000"/>
              <w:right w:val="single" w:sz="4" w:space="0" w:color="000000"/>
            </w:tcBorders>
          </w:tcPr>
          <w:p w:rsidR="008C513C" w:rsidRDefault="008C513C" w:rsidP="00514981">
            <w:pPr>
              <w:jc w:val="left"/>
              <w:rPr>
                <w:lang w:eastAsia="en-US"/>
              </w:rPr>
            </w:pPr>
            <w:r>
              <w:rPr>
                <w:lang w:eastAsia="en-US"/>
              </w:rPr>
              <w:t>Entrega e homologação dos produtos da Construção.</w:t>
            </w:r>
          </w:p>
        </w:tc>
      </w:tr>
    </w:tbl>
    <w:p w:rsidR="00186498" w:rsidRPr="00646584" w:rsidRDefault="001D02A7" w:rsidP="00186498">
      <w:pPr>
        <w:pStyle w:val="Ttulo2"/>
        <w:ind w:left="578" w:hanging="578"/>
      </w:pPr>
      <w:bookmarkStart w:id="72" w:name="_Toc375058788"/>
      <w:r w:rsidRPr="00646584">
        <w:t>Fase</w:t>
      </w:r>
      <w:r w:rsidR="00186498" w:rsidRPr="00646584">
        <w:t xml:space="preserve">: </w:t>
      </w:r>
      <w:r w:rsidR="000A482A">
        <w:t>Finalização</w:t>
      </w:r>
      <w:bookmarkEnd w:id="72"/>
    </w:p>
    <w:p w:rsidR="00CB4D55" w:rsidRDefault="00CB4D55" w:rsidP="00EE075A">
      <w:pPr>
        <w:pStyle w:val="CTMISCorpo1"/>
        <w:ind w:firstLine="0"/>
      </w:pPr>
      <w:r w:rsidRPr="00CB4D55">
        <w:t xml:space="preserve">O foco da Fase de </w:t>
      </w:r>
      <w:r w:rsidR="000A482A">
        <w:t>Finalização</w:t>
      </w:r>
      <w:r w:rsidRPr="00CB4D55">
        <w:t xml:space="preserve"> é assegurar que o produto esteja disponível para o cliente realizar os seus próprios testes. Nesta fase o produto será disponibilizado</w:t>
      </w:r>
      <w:r w:rsidR="00007987">
        <w:t xml:space="preserve"> </w:t>
      </w:r>
      <w:r w:rsidR="00077833">
        <w:t>ao</w:t>
      </w:r>
      <w:r w:rsidRPr="00CB4D55">
        <w:t xml:space="preserve"> cliente.</w:t>
      </w:r>
      <w:r w:rsidR="00E476F7">
        <w:t xml:space="preserve"> Após homologação do produto pelo cliente é realizada a atividade de contagem final, em caso de final de projeto, bem como a implantação da solução.</w:t>
      </w:r>
    </w:p>
    <w:p w:rsidR="000A482A" w:rsidRDefault="000A482A" w:rsidP="00EE075A">
      <w:pPr>
        <w:pStyle w:val="CTMISCorpo1"/>
        <w:ind w:firstLine="0"/>
      </w:pPr>
    </w:p>
    <w:tbl>
      <w:tblPr>
        <w:tblW w:w="978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1985"/>
        <w:gridCol w:w="4253"/>
        <w:gridCol w:w="1134"/>
        <w:gridCol w:w="1479"/>
        <w:gridCol w:w="930"/>
      </w:tblGrid>
      <w:tr w:rsidR="000A482A" w:rsidRPr="00D15E99" w:rsidTr="00B37112">
        <w:trPr>
          <w:trHeight w:val="315"/>
        </w:trPr>
        <w:tc>
          <w:tcPr>
            <w:tcW w:w="9781" w:type="dxa"/>
            <w:gridSpan w:val="5"/>
            <w:shd w:val="clear" w:color="auto" w:fill="365F91"/>
            <w:vAlign w:val="center"/>
          </w:tcPr>
          <w:p w:rsidR="000A482A" w:rsidRPr="00D15E99" w:rsidRDefault="000A482A" w:rsidP="000A482A">
            <w:pPr>
              <w:pStyle w:val="Ttulo3"/>
              <w:spacing w:before="0" w:after="0"/>
              <w:rPr>
                <w:color w:val="FFFFFF"/>
                <w:sz w:val="20"/>
              </w:rPr>
            </w:pPr>
            <w:bookmarkStart w:id="73" w:name="_Toc375058789"/>
            <w:r>
              <w:rPr>
                <w:color w:val="FFFFFF"/>
                <w:sz w:val="20"/>
              </w:rPr>
              <w:t>Lista de artefatos do Processo</w:t>
            </w:r>
            <w:r w:rsidRPr="00D15E99">
              <w:rPr>
                <w:color w:val="FFFFFF"/>
                <w:sz w:val="20"/>
              </w:rPr>
              <w:t xml:space="preserve">: </w:t>
            </w:r>
            <w:r>
              <w:rPr>
                <w:color w:val="FFFFFF"/>
                <w:sz w:val="20"/>
              </w:rPr>
              <w:t>Fase: Finalização</w:t>
            </w:r>
            <w:bookmarkEnd w:id="73"/>
          </w:p>
        </w:tc>
      </w:tr>
      <w:tr w:rsidR="000A482A" w:rsidRPr="00C86C15" w:rsidTr="008E5D9E">
        <w:trPr>
          <w:trHeight w:val="315"/>
        </w:trPr>
        <w:tc>
          <w:tcPr>
            <w:tcW w:w="1985" w:type="dxa"/>
            <w:shd w:val="clear" w:color="auto" w:fill="548DD4"/>
            <w:noWrap/>
            <w:vAlign w:val="center"/>
            <w:hideMark/>
          </w:tcPr>
          <w:p w:rsidR="000A482A" w:rsidRPr="00C86C15" w:rsidRDefault="000A482A" w:rsidP="00B37112">
            <w:pPr>
              <w:jc w:val="center"/>
              <w:rPr>
                <w:b/>
                <w:color w:val="FFFFFF"/>
              </w:rPr>
            </w:pPr>
            <w:r w:rsidRPr="00C86C15">
              <w:rPr>
                <w:b/>
                <w:color w:val="FFFFFF"/>
              </w:rPr>
              <w:t>Artefato</w:t>
            </w:r>
          </w:p>
        </w:tc>
        <w:tc>
          <w:tcPr>
            <w:tcW w:w="4253" w:type="dxa"/>
            <w:shd w:val="clear" w:color="auto" w:fill="548DD4"/>
            <w:noWrap/>
            <w:vAlign w:val="center"/>
            <w:hideMark/>
          </w:tcPr>
          <w:p w:rsidR="000A482A" w:rsidRPr="00C86C15" w:rsidRDefault="000A482A" w:rsidP="00B37112">
            <w:pPr>
              <w:jc w:val="center"/>
              <w:rPr>
                <w:b/>
                <w:color w:val="FFFFFF"/>
              </w:rPr>
            </w:pPr>
            <w:r w:rsidRPr="00C86C15">
              <w:rPr>
                <w:b/>
                <w:color w:val="FFFFFF"/>
              </w:rPr>
              <w:t>Nome do Arquivo</w:t>
            </w:r>
          </w:p>
        </w:tc>
        <w:tc>
          <w:tcPr>
            <w:tcW w:w="1134" w:type="dxa"/>
            <w:shd w:val="clear" w:color="auto" w:fill="548DD4"/>
            <w:noWrap/>
            <w:vAlign w:val="center"/>
            <w:hideMark/>
          </w:tcPr>
          <w:p w:rsidR="000A482A" w:rsidRPr="00C86C15" w:rsidRDefault="000A482A" w:rsidP="00B37112">
            <w:pPr>
              <w:jc w:val="center"/>
              <w:rPr>
                <w:b/>
                <w:color w:val="FFFFFF"/>
              </w:rPr>
            </w:pPr>
            <w:r>
              <w:rPr>
                <w:b/>
                <w:color w:val="FFFFFF"/>
              </w:rPr>
              <w:t>Produto</w:t>
            </w:r>
          </w:p>
        </w:tc>
        <w:tc>
          <w:tcPr>
            <w:tcW w:w="1479" w:type="dxa"/>
            <w:shd w:val="clear" w:color="auto" w:fill="548DD4"/>
            <w:vAlign w:val="center"/>
          </w:tcPr>
          <w:p w:rsidR="000A482A" w:rsidRPr="00C86C15" w:rsidRDefault="000A482A" w:rsidP="00B37112">
            <w:pPr>
              <w:jc w:val="center"/>
              <w:rPr>
                <w:b/>
                <w:color w:val="FFFFFF"/>
              </w:rPr>
            </w:pPr>
            <w:r>
              <w:rPr>
                <w:b/>
                <w:color w:val="FFFFFF"/>
              </w:rPr>
              <w:t>Papel</w:t>
            </w:r>
          </w:p>
        </w:tc>
        <w:tc>
          <w:tcPr>
            <w:tcW w:w="930" w:type="dxa"/>
            <w:shd w:val="clear" w:color="auto" w:fill="548DD4"/>
            <w:noWrap/>
            <w:vAlign w:val="center"/>
            <w:hideMark/>
          </w:tcPr>
          <w:p w:rsidR="000A482A" w:rsidRPr="00C86C15" w:rsidRDefault="000A482A" w:rsidP="00B37112">
            <w:pPr>
              <w:jc w:val="center"/>
              <w:rPr>
                <w:b/>
                <w:color w:val="FFFFFF"/>
              </w:rPr>
            </w:pPr>
            <w:r w:rsidRPr="00C86C15">
              <w:rPr>
                <w:b/>
                <w:color w:val="FFFFFF"/>
              </w:rPr>
              <w:t>Versão</w:t>
            </w:r>
          </w:p>
        </w:tc>
      </w:tr>
      <w:tr w:rsidR="008E3F8C" w:rsidRPr="005405FD" w:rsidTr="008E5D9E">
        <w:trPr>
          <w:trHeight w:val="300"/>
        </w:trPr>
        <w:tc>
          <w:tcPr>
            <w:tcW w:w="1985" w:type="dxa"/>
            <w:vMerge w:val="restart"/>
            <w:shd w:val="clear" w:color="auto" w:fill="auto"/>
            <w:noWrap/>
            <w:vAlign w:val="center"/>
          </w:tcPr>
          <w:p w:rsidR="008E3F8C" w:rsidRPr="007A640C" w:rsidRDefault="008E3F8C" w:rsidP="00FD3F27">
            <w:r w:rsidRPr="0073662B">
              <w:t>Evidências de Homologação</w:t>
            </w:r>
          </w:p>
        </w:tc>
        <w:tc>
          <w:tcPr>
            <w:tcW w:w="4253" w:type="dxa"/>
            <w:shd w:val="clear" w:color="auto" w:fill="auto"/>
            <w:noWrap/>
            <w:vAlign w:val="center"/>
          </w:tcPr>
          <w:p w:rsidR="008E3F8C" w:rsidRPr="001E60A3" w:rsidRDefault="008E3F8C" w:rsidP="008E3F8C">
            <w:r w:rsidRPr="001E60A3">
              <w:t>[</w:t>
            </w:r>
            <w:proofErr w:type="spellStart"/>
            <w:proofErr w:type="gramStart"/>
            <w:r w:rsidRPr="001E60A3">
              <w:t>SiglaProduto</w:t>
            </w:r>
            <w:proofErr w:type="spellEnd"/>
            <w:proofErr w:type="gramEnd"/>
            <w:r w:rsidRPr="001E60A3">
              <w:t>]_[</w:t>
            </w:r>
            <w:proofErr w:type="spellStart"/>
            <w:r w:rsidRPr="001E60A3">
              <w:t>SiglaProjeto</w:t>
            </w:r>
            <w:proofErr w:type="spellEnd"/>
            <w:r w:rsidRPr="001E60A3">
              <w:t>]_</w:t>
            </w:r>
            <w:proofErr w:type="spellStart"/>
            <w:r w:rsidRPr="001E60A3">
              <w:t>TermoAceitacaoFinal</w:t>
            </w:r>
            <w:proofErr w:type="spellEnd"/>
          </w:p>
        </w:tc>
        <w:tc>
          <w:tcPr>
            <w:tcW w:w="1134" w:type="dxa"/>
            <w:shd w:val="clear" w:color="auto" w:fill="auto"/>
            <w:noWrap/>
            <w:vAlign w:val="center"/>
          </w:tcPr>
          <w:p w:rsidR="008E3F8C" w:rsidRPr="001E60A3" w:rsidRDefault="008E3F8C" w:rsidP="00B37112">
            <w:r w:rsidRPr="001E60A3">
              <w:t>Interno</w:t>
            </w:r>
          </w:p>
        </w:tc>
        <w:tc>
          <w:tcPr>
            <w:tcW w:w="1479" w:type="dxa"/>
            <w:shd w:val="clear" w:color="auto" w:fill="auto"/>
            <w:vAlign w:val="center"/>
          </w:tcPr>
          <w:p w:rsidR="008E3F8C" w:rsidRPr="001E60A3" w:rsidRDefault="008E3F8C" w:rsidP="00B37112">
            <w:r w:rsidRPr="001E60A3">
              <w:t>Gestor</w:t>
            </w:r>
          </w:p>
        </w:tc>
        <w:tc>
          <w:tcPr>
            <w:tcW w:w="930" w:type="dxa"/>
            <w:shd w:val="clear" w:color="auto" w:fill="auto"/>
            <w:noWrap/>
            <w:vAlign w:val="center"/>
          </w:tcPr>
          <w:p w:rsidR="008E3F8C" w:rsidRPr="001E60A3" w:rsidRDefault="008E3F8C" w:rsidP="00B37112">
            <w:pPr>
              <w:jc w:val="center"/>
            </w:pPr>
            <w:r w:rsidRPr="001E60A3">
              <w:t>1.0</w:t>
            </w:r>
          </w:p>
        </w:tc>
      </w:tr>
      <w:tr w:rsidR="00AC4EC2" w:rsidRPr="005405FD" w:rsidTr="008E5D9E">
        <w:trPr>
          <w:trHeight w:val="300"/>
        </w:trPr>
        <w:tc>
          <w:tcPr>
            <w:tcW w:w="1985" w:type="dxa"/>
            <w:vMerge/>
            <w:shd w:val="clear" w:color="auto" w:fill="auto"/>
            <w:noWrap/>
            <w:vAlign w:val="center"/>
          </w:tcPr>
          <w:p w:rsidR="00AC4EC2" w:rsidRPr="0073662B" w:rsidRDefault="00AC4EC2" w:rsidP="00FD3F27"/>
        </w:tc>
        <w:tc>
          <w:tcPr>
            <w:tcW w:w="4253" w:type="dxa"/>
            <w:shd w:val="clear" w:color="auto" w:fill="auto"/>
            <w:noWrap/>
            <w:vAlign w:val="center"/>
          </w:tcPr>
          <w:p w:rsidR="00AC4EC2" w:rsidRPr="001E60A3" w:rsidRDefault="00AC4EC2" w:rsidP="008E3F8C">
            <w:r w:rsidRPr="00AC4EC2">
              <w:t>[</w:t>
            </w:r>
            <w:proofErr w:type="spellStart"/>
            <w:proofErr w:type="gramStart"/>
            <w:r w:rsidRPr="00AC4EC2">
              <w:t>SiglaProduto</w:t>
            </w:r>
            <w:proofErr w:type="spellEnd"/>
            <w:proofErr w:type="gramEnd"/>
            <w:r w:rsidRPr="00AC4EC2">
              <w:t>]_[</w:t>
            </w:r>
            <w:proofErr w:type="spellStart"/>
            <w:r w:rsidRPr="00AC4EC2">
              <w:t>SiglaProjeto</w:t>
            </w:r>
            <w:proofErr w:type="spellEnd"/>
            <w:r w:rsidRPr="00AC4EC2">
              <w:t>]_</w:t>
            </w:r>
            <w:proofErr w:type="spellStart"/>
            <w:r w:rsidRPr="00AC4EC2">
              <w:t>TermoRecebimento</w:t>
            </w:r>
            <w:proofErr w:type="spellEnd"/>
          </w:p>
        </w:tc>
        <w:tc>
          <w:tcPr>
            <w:tcW w:w="1134" w:type="dxa"/>
            <w:shd w:val="clear" w:color="auto" w:fill="auto"/>
            <w:noWrap/>
            <w:vAlign w:val="center"/>
          </w:tcPr>
          <w:p w:rsidR="00AC4EC2" w:rsidRPr="001E60A3" w:rsidRDefault="00AC4EC2" w:rsidP="00B37112">
            <w:r>
              <w:t>Interno</w:t>
            </w:r>
          </w:p>
        </w:tc>
        <w:tc>
          <w:tcPr>
            <w:tcW w:w="1479" w:type="dxa"/>
            <w:shd w:val="clear" w:color="auto" w:fill="auto"/>
            <w:vAlign w:val="center"/>
          </w:tcPr>
          <w:p w:rsidR="00AC4EC2" w:rsidRPr="001E60A3" w:rsidRDefault="00AC4EC2" w:rsidP="00B37112">
            <w:r>
              <w:t>Gestor</w:t>
            </w:r>
          </w:p>
        </w:tc>
        <w:tc>
          <w:tcPr>
            <w:tcW w:w="930" w:type="dxa"/>
            <w:shd w:val="clear" w:color="auto" w:fill="auto"/>
            <w:noWrap/>
            <w:vAlign w:val="center"/>
          </w:tcPr>
          <w:p w:rsidR="00AC4EC2" w:rsidRPr="001E60A3" w:rsidRDefault="00AC4EC2" w:rsidP="00B37112">
            <w:pPr>
              <w:jc w:val="center"/>
            </w:pPr>
            <w:r>
              <w:t>1.0</w:t>
            </w:r>
          </w:p>
        </w:tc>
      </w:tr>
      <w:tr w:rsidR="00AC4EC2" w:rsidRPr="005405FD" w:rsidTr="008E5D9E">
        <w:trPr>
          <w:trHeight w:val="300"/>
        </w:trPr>
        <w:tc>
          <w:tcPr>
            <w:tcW w:w="1985" w:type="dxa"/>
            <w:vMerge/>
            <w:shd w:val="clear" w:color="auto" w:fill="auto"/>
            <w:noWrap/>
            <w:vAlign w:val="center"/>
          </w:tcPr>
          <w:p w:rsidR="00AC4EC2" w:rsidRPr="0073662B" w:rsidRDefault="00AC4EC2" w:rsidP="00FD3F27"/>
        </w:tc>
        <w:tc>
          <w:tcPr>
            <w:tcW w:w="4253" w:type="dxa"/>
            <w:shd w:val="clear" w:color="auto" w:fill="auto"/>
            <w:noWrap/>
            <w:vAlign w:val="center"/>
          </w:tcPr>
          <w:p w:rsidR="00AC4EC2" w:rsidRPr="00AC4EC2" w:rsidRDefault="00AC4EC2" w:rsidP="008E3F8C">
            <w:r w:rsidRPr="00AC4EC2">
              <w:t>[</w:t>
            </w:r>
            <w:proofErr w:type="spellStart"/>
            <w:proofErr w:type="gramStart"/>
            <w:r w:rsidRPr="00AC4EC2">
              <w:t>SiglaProduto</w:t>
            </w:r>
            <w:proofErr w:type="spellEnd"/>
            <w:proofErr w:type="gramEnd"/>
            <w:r w:rsidRPr="00AC4EC2">
              <w:t>]_[</w:t>
            </w:r>
            <w:proofErr w:type="spellStart"/>
            <w:r w:rsidRPr="00AC4EC2">
              <w:t>SiglaProjeto</w:t>
            </w:r>
            <w:proofErr w:type="spellEnd"/>
            <w:r w:rsidRPr="00AC4EC2">
              <w:t>]_</w:t>
            </w:r>
            <w:proofErr w:type="spellStart"/>
            <w:r w:rsidRPr="00AC4EC2">
              <w:t>TermoHomologacao</w:t>
            </w:r>
            <w:proofErr w:type="spellEnd"/>
          </w:p>
        </w:tc>
        <w:tc>
          <w:tcPr>
            <w:tcW w:w="1134" w:type="dxa"/>
            <w:shd w:val="clear" w:color="auto" w:fill="auto"/>
            <w:noWrap/>
            <w:vAlign w:val="center"/>
          </w:tcPr>
          <w:p w:rsidR="00AC4EC2" w:rsidRPr="001E60A3" w:rsidRDefault="00AC4EC2" w:rsidP="000648C4">
            <w:r>
              <w:t>Interno</w:t>
            </w:r>
          </w:p>
        </w:tc>
        <w:tc>
          <w:tcPr>
            <w:tcW w:w="1479" w:type="dxa"/>
            <w:shd w:val="clear" w:color="auto" w:fill="auto"/>
            <w:vAlign w:val="center"/>
          </w:tcPr>
          <w:p w:rsidR="00AC4EC2" w:rsidRPr="001E60A3" w:rsidRDefault="00AC4EC2" w:rsidP="000648C4">
            <w:r>
              <w:t>Gestor</w:t>
            </w:r>
          </w:p>
        </w:tc>
        <w:tc>
          <w:tcPr>
            <w:tcW w:w="930" w:type="dxa"/>
            <w:shd w:val="clear" w:color="auto" w:fill="auto"/>
            <w:noWrap/>
            <w:vAlign w:val="center"/>
          </w:tcPr>
          <w:p w:rsidR="00AC4EC2" w:rsidRPr="001E60A3" w:rsidRDefault="00AC4EC2" w:rsidP="000648C4">
            <w:pPr>
              <w:jc w:val="center"/>
            </w:pPr>
            <w:r>
              <w:t>1.0</w:t>
            </w:r>
          </w:p>
        </w:tc>
      </w:tr>
      <w:tr w:rsidR="00AC4EC2" w:rsidRPr="005405FD" w:rsidTr="008E5D9E">
        <w:trPr>
          <w:trHeight w:val="300"/>
        </w:trPr>
        <w:tc>
          <w:tcPr>
            <w:tcW w:w="1985" w:type="dxa"/>
            <w:vMerge/>
            <w:shd w:val="clear" w:color="auto" w:fill="auto"/>
            <w:noWrap/>
            <w:vAlign w:val="center"/>
          </w:tcPr>
          <w:p w:rsidR="00AC4EC2" w:rsidRPr="0073662B" w:rsidRDefault="00AC4EC2" w:rsidP="00FD3F27"/>
        </w:tc>
        <w:tc>
          <w:tcPr>
            <w:tcW w:w="4253" w:type="dxa"/>
            <w:shd w:val="clear" w:color="auto" w:fill="auto"/>
            <w:noWrap/>
            <w:vAlign w:val="center"/>
          </w:tcPr>
          <w:p w:rsidR="00AC4EC2" w:rsidRPr="001E60A3" w:rsidRDefault="00AC4EC2" w:rsidP="001317C9">
            <w:r w:rsidRPr="001E60A3">
              <w:t>[</w:t>
            </w:r>
            <w:proofErr w:type="spellStart"/>
            <w:proofErr w:type="gramStart"/>
            <w:r w:rsidRPr="001E60A3">
              <w:t>SiglaProduto</w:t>
            </w:r>
            <w:proofErr w:type="spellEnd"/>
            <w:proofErr w:type="gramEnd"/>
            <w:r w:rsidRPr="001E60A3">
              <w:t>]_[</w:t>
            </w:r>
            <w:proofErr w:type="spellStart"/>
            <w:r w:rsidRPr="001E60A3">
              <w:t>SiglaProjeto</w:t>
            </w:r>
            <w:proofErr w:type="spellEnd"/>
            <w:r w:rsidRPr="001E60A3">
              <w:t>]_</w:t>
            </w:r>
            <w:proofErr w:type="spellStart"/>
            <w:r w:rsidRPr="001E60A3">
              <w:t>TermoRecusa</w:t>
            </w:r>
            <w:proofErr w:type="spellEnd"/>
          </w:p>
        </w:tc>
        <w:tc>
          <w:tcPr>
            <w:tcW w:w="1134" w:type="dxa"/>
            <w:shd w:val="clear" w:color="auto" w:fill="auto"/>
            <w:noWrap/>
            <w:vAlign w:val="center"/>
          </w:tcPr>
          <w:p w:rsidR="00AC4EC2" w:rsidRPr="001E60A3" w:rsidRDefault="00AC4EC2" w:rsidP="001317C9">
            <w:r w:rsidRPr="001E60A3">
              <w:t>Interno</w:t>
            </w:r>
          </w:p>
        </w:tc>
        <w:tc>
          <w:tcPr>
            <w:tcW w:w="1479" w:type="dxa"/>
            <w:shd w:val="clear" w:color="auto" w:fill="auto"/>
            <w:vAlign w:val="center"/>
          </w:tcPr>
          <w:p w:rsidR="00AC4EC2" w:rsidRPr="001E60A3" w:rsidRDefault="00AC4EC2" w:rsidP="001317C9">
            <w:r w:rsidRPr="001E60A3">
              <w:t>Gestor</w:t>
            </w:r>
          </w:p>
        </w:tc>
        <w:tc>
          <w:tcPr>
            <w:tcW w:w="930" w:type="dxa"/>
            <w:shd w:val="clear" w:color="auto" w:fill="auto"/>
            <w:noWrap/>
            <w:vAlign w:val="center"/>
          </w:tcPr>
          <w:p w:rsidR="00AC4EC2" w:rsidRPr="001E60A3" w:rsidRDefault="00AC4EC2" w:rsidP="001317C9">
            <w:pPr>
              <w:jc w:val="center"/>
            </w:pPr>
            <w:r w:rsidRPr="001E60A3">
              <w:t>1.0</w:t>
            </w:r>
          </w:p>
        </w:tc>
      </w:tr>
      <w:tr w:rsidR="00AC4EC2" w:rsidRPr="005405FD" w:rsidTr="00514981">
        <w:trPr>
          <w:trHeight w:val="300"/>
        </w:trPr>
        <w:tc>
          <w:tcPr>
            <w:tcW w:w="1985" w:type="dxa"/>
            <w:shd w:val="clear" w:color="auto" w:fill="auto"/>
            <w:noWrap/>
            <w:vAlign w:val="center"/>
          </w:tcPr>
          <w:p w:rsidR="00AC4EC2" w:rsidRPr="005F5A01" w:rsidRDefault="00AC4EC2" w:rsidP="00514981">
            <w:pPr>
              <w:rPr>
                <w:highlight w:val="yellow"/>
              </w:rPr>
            </w:pPr>
            <w:proofErr w:type="spellStart"/>
            <w:r w:rsidRPr="001E60A3">
              <w:lastRenderedPageBreak/>
              <w:t>Log</w:t>
            </w:r>
            <w:proofErr w:type="spellEnd"/>
            <w:r w:rsidRPr="001E60A3">
              <w:t xml:space="preserve"> de Ocorrências</w:t>
            </w:r>
          </w:p>
        </w:tc>
        <w:tc>
          <w:tcPr>
            <w:tcW w:w="4253" w:type="dxa"/>
            <w:shd w:val="clear" w:color="auto" w:fill="auto"/>
            <w:noWrap/>
            <w:vAlign w:val="center"/>
          </w:tcPr>
          <w:p w:rsidR="00AC4EC2" w:rsidRPr="001E60A3" w:rsidRDefault="00AC4EC2" w:rsidP="00AC4EC2">
            <w:r w:rsidRPr="001E60A3">
              <w:t>[</w:t>
            </w:r>
            <w:proofErr w:type="spellStart"/>
            <w:proofErr w:type="gramStart"/>
            <w:r w:rsidRPr="001E60A3">
              <w:t>SiglaProduto</w:t>
            </w:r>
            <w:proofErr w:type="spellEnd"/>
            <w:proofErr w:type="gramEnd"/>
            <w:r w:rsidRPr="001E60A3">
              <w:t>]_[</w:t>
            </w:r>
            <w:proofErr w:type="spellStart"/>
            <w:r w:rsidRPr="001E60A3">
              <w:t>SiglaProjeto</w:t>
            </w:r>
            <w:proofErr w:type="spellEnd"/>
            <w:r w:rsidRPr="001E60A3">
              <w:t>]_</w:t>
            </w:r>
            <w:proofErr w:type="spellStart"/>
            <w:r w:rsidRPr="001E60A3">
              <w:t>LogOcorrencia</w:t>
            </w:r>
            <w:r>
              <w:t>s</w:t>
            </w:r>
            <w:proofErr w:type="spellEnd"/>
          </w:p>
        </w:tc>
        <w:tc>
          <w:tcPr>
            <w:tcW w:w="1134" w:type="dxa"/>
            <w:shd w:val="clear" w:color="auto" w:fill="auto"/>
            <w:noWrap/>
            <w:vAlign w:val="center"/>
          </w:tcPr>
          <w:p w:rsidR="00AC4EC2" w:rsidRPr="001E60A3" w:rsidRDefault="00AC4EC2" w:rsidP="00514981">
            <w:r w:rsidRPr="001E60A3">
              <w:t>Externo</w:t>
            </w:r>
          </w:p>
        </w:tc>
        <w:tc>
          <w:tcPr>
            <w:tcW w:w="1479" w:type="dxa"/>
            <w:shd w:val="clear" w:color="auto" w:fill="auto"/>
            <w:vAlign w:val="center"/>
          </w:tcPr>
          <w:p w:rsidR="00AC4EC2" w:rsidRPr="001E60A3" w:rsidRDefault="00AC4EC2" w:rsidP="00514981">
            <w:r w:rsidRPr="001E60A3">
              <w:t>Gestor</w:t>
            </w:r>
          </w:p>
        </w:tc>
        <w:tc>
          <w:tcPr>
            <w:tcW w:w="930" w:type="dxa"/>
            <w:shd w:val="clear" w:color="auto" w:fill="auto"/>
            <w:noWrap/>
            <w:vAlign w:val="center"/>
          </w:tcPr>
          <w:p w:rsidR="00AC4EC2" w:rsidRPr="001E60A3" w:rsidRDefault="00AC4EC2" w:rsidP="00514981">
            <w:pPr>
              <w:jc w:val="center"/>
            </w:pPr>
            <w:r w:rsidRPr="001E60A3">
              <w:t>1.0</w:t>
            </w:r>
          </w:p>
        </w:tc>
      </w:tr>
      <w:tr w:rsidR="00AC4EC2" w:rsidRPr="00E35404" w:rsidTr="003B4DF1">
        <w:trPr>
          <w:trHeight w:val="300"/>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4EC2" w:rsidRPr="00BA48FD" w:rsidRDefault="00AC4EC2" w:rsidP="00514981">
            <w:pPr>
              <w:rPr>
                <w:highlight w:val="yellow"/>
              </w:rPr>
            </w:pPr>
            <w:r w:rsidRPr="001E60A3">
              <w:t>Contagem Final</w:t>
            </w:r>
          </w:p>
        </w:tc>
        <w:tc>
          <w:tcPr>
            <w:tcW w:w="4253"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4EC2" w:rsidRPr="001E60A3" w:rsidRDefault="00AC4EC2" w:rsidP="00514981">
            <w:r w:rsidRPr="001E60A3">
              <w:t>(</w:t>
            </w:r>
            <w:proofErr w:type="spellStart"/>
            <w:proofErr w:type="gramStart"/>
            <w:r w:rsidRPr="001E60A3">
              <w:t>SiglaProduto</w:t>
            </w:r>
            <w:proofErr w:type="spellEnd"/>
            <w:proofErr w:type="gramEnd"/>
            <w:r w:rsidRPr="001E60A3">
              <w:t>)_(</w:t>
            </w:r>
            <w:proofErr w:type="spellStart"/>
            <w:r w:rsidRPr="001E60A3">
              <w:t>SiglaProjeto</w:t>
            </w:r>
            <w:proofErr w:type="spellEnd"/>
            <w:r w:rsidRPr="001E60A3">
              <w:t>)_</w:t>
            </w:r>
            <w:proofErr w:type="spellStart"/>
            <w:r w:rsidRPr="001E60A3">
              <w:t>Planilha_APF_Contagem</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4EC2" w:rsidRPr="001E60A3" w:rsidRDefault="00AC4EC2" w:rsidP="00514981">
            <w:proofErr w:type="spellStart"/>
            <w:r w:rsidRPr="001E60A3">
              <w:t>Entregável</w:t>
            </w:r>
            <w:proofErr w:type="spellEnd"/>
          </w:p>
        </w:tc>
        <w:tc>
          <w:tcPr>
            <w:tcW w:w="1479" w:type="dxa"/>
            <w:tcBorders>
              <w:top w:val="single" w:sz="4" w:space="0" w:color="auto"/>
              <w:left w:val="single" w:sz="4" w:space="0" w:color="auto"/>
              <w:bottom w:val="single" w:sz="4" w:space="0" w:color="auto"/>
              <w:right w:val="single" w:sz="4" w:space="0" w:color="auto"/>
            </w:tcBorders>
            <w:shd w:val="clear" w:color="auto" w:fill="auto"/>
            <w:vAlign w:val="center"/>
          </w:tcPr>
          <w:p w:rsidR="00AC4EC2" w:rsidRPr="001E60A3" w:rsidRDefault="00AC4EC2" w:rsidP="00514981">
            <w:r w:rsidRPr="001E60A3">
              <w:t>Analista de Métricas</w:t>
            </w:r>
          </w:p>
        </w:tc>
        <w:tc>
          <w:tcPr>
            <w:tcW w:w="9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AC4EC2" w:rsidRPr="001E60A3" w:rsidRDefault="00AC4EC2" w:rsidP="00514981">
            <w:pPr>
              <w:jc w:val="center"/>
            </w:pPr>
            <w:r w:rsidRPr="001E60A3">
              <w:t>1.1</w:t>
            </w:r>
          </w:p>
        </w:tc>
      </w:tr>
    </w:tbl>
    <w:p w:rsidR="000A482A" w:rsidRDefault="000A482A" w:rsidP="000A482A">
      <w:pPr>
        <w:rPr>
          <w:lang w:eastAsia="en-US"/>
        </w:rPr>
      </w:pPr>
    </w:p>
    <w:p w:rsidR="00681D93" w:rsidRDefault="00681D93" w:rsidP="000A482A">
      <w:pPr>
        <w:rPr>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7543"/>
      </w:tblGrid>
      <w:tr w:rsidR="00681D93" w:rsidRPr="00F62544" w:rsidTr="00B37112">
        <w:trPr>
          <w:trHeight w:val="340"/>
        </w:trPr>
        <w:tc>
          <w:tcPr>
            <w:tcW w:w="9778" w:type="dxa"/>
            <w:gridSpan w:val="2"/>
            <w:shd w:val="clear" w:color="auto" w:fill="548DD4"/>
            <w:vAlign w:val="center"/>
          </w:tcPr>
          <w:p w:rsidR="00681D93" w:rsidRPr="00F62544" w:rsidRDefault="00681D93" w:rsidP="00B37112">
            <w:pPr>
              <w:pStyle w:val="Ttulo3"/>
              <w:spacing w:before="0" w:after="0"/>
              <w:rPr>
                <w:rFonts w:cs="Arial"/>
                <w:color w:val="FFFFFF"/>
                <w:sz w:val="20"/>
              </w:rPr>
            </w:pPr>
            <w:bookmarkStart w:id="74" w:name="_Toc375058790"/>
            <w:r w:rsidRPr="00F62544">
              <w:rPr>
                <w:rFonts w:cs="Arial"/>
                <w:color w:val="FFFFFF"/>
                <w:sz w:val="20"/>
              </w:rPr>
              <w:t>Homologação</w:t>
            </w:r>
            <w:bookmarkEnd w:id="74"/>
          </w:p>
        </w:tc>
      </w:tr>
      <w:tr w:rsidR="00F42013" w:rsidRPr="00F62544" w:rsidTr="00514981">
        <w:tc>
          <w:tcPr>
            <w:tcW w:w="2235" w:type="dxa"/>
            <w:shd w:val="clear" w:color="auto" w:fill="DBE5F1"/>
            <w:vAlign w:val="center"/>
          </w:tcPr>
          <w:p w:rsidR="00F42013" w:rsidRPr="00F62544" w:rsidRDefault="006B5A60" w:rsidP="00514981">
            <w:pPr>
              <w:autoSpaceDE w:val="0"/>
              <w:autoSpaceDN w:val="0"/>
              <w:adjustRightInd w:val="0"/>
              <w:jc w:val="left"/>
              <w:rPr>
                <w:lang w:eastAsia="en-US"/>
              </w:rPr>
            </w:pPr>
            <w:r>
              <w:rPr>
                <w:lang w:eastAsia="en-US"/>
              </w:rPr>
              <w:t>Objetivo</w:t>
            </w:r>
            <w:r w:rsidR="00F42013" w:rsidRPr="00F62544">
              <w:rPr>
                <w:lang w:eastAsia="en-US"/>
              </w:rPr>
              <w:t>:</w:t>
            </w:r>
          </w:p>
        </w:tc>
        <w:tc>
          <w:tcPr>
            <w:tcW w:w="7543" w:type="dxa"/>
          </w:tcPr>
          <w:p w:rsidR="00F42013" w:rsidRPr="00F62544" w:rsidRDefault="00F42013" w:rsidP="00514981">
            <w:pPr>
              <w:pStyle w:val="PargrafodaLista"/>
              <w:autoSpaceDE w:val="0"/>
              <w:autoSpaceDN w:val="0"/>
              <w:adjustRightInd w:val="0"/>
              <w:ind w:left="0"/>
              <w:contextualSpacing/>
              <w:jc w:val="both"/>
              <w:rPr>
                <w:rFonts w:ascii="Arial" w:hAnsi="Arial" w:cs="Arial"/>
                <w:sz w:val="20"/>
                <w:szCs w:val="20"/>
              </w:rPr>
            </w:pPr>
            <w:r w:rsidRPr="00F62544">
              <w:rPr>
                <w:rFonts w:ascii="Arial" w:hAnsi="Arial" w:cs="Arial"/>
                <w:sz w:val="20"/>
                <w:szCs w:val="20"/>
              </w:rPr>
              <w:t>A atividade de homologação, além de validar a aplicação desenvolvida, mede o grau de aderência dos levantados em relação ao que era esperado do sistema.</w:t>
            </w:r>
          </w:p>
        </w:tc>
      </w:tr>
      <w:tr w:rsidR="00681D93" w:rsidRPr="00F62544" w:rsidTr="00B37112">
        <w:tc>
          <w:tcPr>
            <w:tcW w:w="2235" w:type="dxa"/>
            <w:shd w:val="clear" w:color="auto" w:fill="DBE5F1"/>
            <w:vAlign w:val="center"/>
          </w:tcPr>
          <w:p w:rsidR="00681D93" w:rsidRPr="00F62544" w:rsidRDefault="00681D93" w:rsidP="00B37112">
            <w:pPr>
              <w:autoSpaceDE w:val="0"/>
              <w:autoSpaceDN w:val="0"/>
              <w:adjustRightInd w:val="0"/>
              <w:jc w:val="left"/>
              <w:rPr>
                <w:lang w:eastAsia="en-US"/>
              </w:rPr>
            </w:pPr>
            <w:r w:rsidRPr="00F62544">
              <w:rPr>
                <w:lang w:eastAsia="en-US"/>
              </w:rPr>
              <w:t>Descrição:</w:t>
            </w:r>
          </w:p>
        </w:tc>
        <w:tc>
          <w:tcPr>
            <w:tcW w:w="7543" w:type="dxa"/>
          </w:tcPr>
          <w:p w:rsidR="00681D93" w:rsidRDefault="00D57D80" w:rsidP="00C76241">
            <w:pPr>
              <w:pStyle w:val="PargrafodaLista"/>
              <w:autoSpaceDE w:val="0"/>
              <w:autoSpaceDN w:val="0"/>
              <w:adjustRightInd w:val="0"/>
              <w:ind w:left="0"/>
              <w:contextualSpacing/>
              <w:jc w:val="both"/>
              <w:rPr>
                <w:rFonts w:ascii="Arial" w:hAnsi="Arial" w:cs="Arial"/>
                <w:sz w:val="20"/>
                <w:szCs w:val="20"/>
              </w:rPr>
            </w:pPr>
            <w:r>
              <w:rPr>
                <w:rFonts w:ascii="Arial" w:hAnsi="Arial" w:cs="Arial"/>
                <w:sz w:val="20"/>
                <w:szCs w:val="20"/>
              </w:rPr>
              <w:t xml:space="preserve">O Código Fonte é liberado para homologação após passar pelos testes do Analista de Testes e ter atingido o percentual de cobertura e qualidade </w:t>
            </w:r>
            <w:proofErr w:type="gramStart"/>
            <w:r>
              <w:rPr>
                <w:rFonts w:ascii="Arial" w:hAnsi="Arial" w:cs="Arial"/>
                <w:sz w:val="20"/>
                <w:szCs w:val="20"/>
              </w:rPr>
              <w:t>esperados</w:t>
            </w:r>
            <w:proofErr w:type="gramEnd"/>
            <w:r w:rsidR="004A0B2C">
              <w:rPr>
                <w:rFonts w:ascii="Arial" w:hAnsi="Arial" w:cs="Arial"/>
                <w:sz w:val="20"/>
                <w:szCs w:val="20"/>
              </w:rPr>
              <w:t>, conforme análise registrada no Sumário de Avaliação de Test</w:t>
            </w:r>
            <w:r w:rsidR="00670630">
              <w:rPr>
                <w:rFonts w:ascii="Arial" w:hAnsi="Arial" w:cs="Arial"/>
                <w:sz w:val="20"/>
                <w:szCs w:val="20"/>
              </w:rPr>
              <w:t>es.</w:t>
            </w:r>
          </w:p>
          <w:p w:rsidR="00670630" w:rsidRDefault="00670630" w:rsidP="00C76241">
            <w:pPr>
              <w:pStyle w:val="PargrafodaLista"/>
              <w:autoSpaceDE w:val="0"/>
              <w:autoSpaceDN w:val="0"/>
              <w:adjustRightInd w:val="0"/>
              <w:ind w:left="0"/>
              <w:contextualSpacing/>
              <w:jc w:val="both"/>
              <w:rPr>
                <w:rFonts w:ascii="Arial" w:hAnsi="Arial" w:cs="Arial"/>
                <w:sz w:val="20"/>
                <w:szCs w:val="20"/>
              </w:rPr>
            </w:pPr>
            <w:r>
              <w:rPr>
                <w:rFonts w:ascii="Arial" w:hAnsi="Arial" w:cs="Arial"/>
                <w:sz w:val="20"/>
                <w:szCs w:val="20"/>
              </w:rPr>
              <w:t>O Ambiente de Homologação é atualizado de forma que seja possível a realização dos testes de aceitação do cliente.</w:t>
            </w:r>
          </w:p>
          <w:p w:rsidR="00670630" w:rsidRDefault="00670630" w:rsidP="002851BA">
            <w:pPr>
              <w:pStyle w:val="PargrafodaLista"/>
              <w:autoSpaceDE w:val="0"/>
              <w:autoSpaceDN w:val="0"/>
              <w:adjustRightInd w:val="0"/>
              <w:ind w:left="0"/>
              <w:contextualSpacing/>
              <w:jc w:val="both"/>
              <w:rPr>
                <w:rFonts w:ascii="Arial" w:hAnsi="Arial" w:cs="Arial"/>
                <w:sz w:val="20"/>
                <w:szCs w:val="20"/>
              </w:rPr>
            </w:pPr>
            <w:r>
              <w:rPr>
                <w:rFonts w:ascii="Arial" w:hAnsi="Arial" w:cs="Arial"/>
                <w:sz w:val="20"/>
                <w:szCs w:val="20"/>
              </w:rPr>
              <w:t xml:space="preserve">O </w:t>
            </w:r>
            <w:r w:rsidR="004111B5">
              <w:rPr>
                <w:rFonts w:ascii="Arial" w:hAnsi="Arial" w:cs="Arial"/>
                <w:sz w:val="20"/>
                <w:szCs w:val="20"/>
              </w:rPr>
              <w:t xml:space="preserve">cliente executa os testes de aceite e reporta os </w:t>
            </w:r>
            <w:r>
              <w:rPr>
                <w:rFonts w:ascii="Arial" w:hAnsi="Arial" w:cs="Arial"/>
                <w:sz w:val="20"/>
                <w:szCs w:val="20"/>
              </w:rPr>
              <w:t xml:space="preserve">defeitos </w:t>
            </w:r>
            <w:r w:rsidR="004111B5">
              <w:rPr>
                <w:rFonts w:ascii="Arial" w:hAnsi="Arial" w:cs="Arial"/>
                <w:sz w:val="20"/>
                <w:szCs w:val="20"/>
              </w:rPr>
              <w:t>na Lista de Ocorrências. Os defeitos reportados passam por análise do Analista de Testes conforme descrito na atividade Analisar Resultados.</w:t>
            </w:r>
          </w:p>
          <w:p w:rsidR="00F4244F" w:rsidRPr="00F62544" w:rsidRDefault="00F4244F" w:rsidP="002851BA">
            <w:pPr>
              <w:pStyle w:val="PargrafodaLista"/>
              <w:autoSpaceDE w:val="0"/>
              <w:autoSpaceDN w:val="0"/>
              <w:adjustRightInd w:val="0"/>
              <w:ind w:left="0"/>
              <w:contextualSpacing/>
              <w:jc w:val="both"/>
              <w:rPr>
                <w:rFonts w:ascii="Arial" w:hAnsi="Arial" w:cs="Arial"/>
                <w:sz w:val="20"/>
                <w:szCs w:val="20"/>
              </w:rPr>
            </w:pPr>
            <w:r>
              <w:rPr>
                <w:rFonts w:ascii="Arial" w:hAnsi="Arial" w:cs="Arial"/>
                <w:sz w:val="20"/>
                <w:szCs w:val="20"/>
              </w:rPr>
              <w:t>O cliente homologa o produto testado quando os testes de aceitação forem satisfatórios.</w:t>
            </w:r>
          </w:p>
        </w:tc>
      </w:tr>
      <w:tr w:rsidR="00681D93" w:rsidRPr="00F62544" w:rsidTr="00B37112">
        <w:tc>
          <w:tcPr>
            <w:tcW w:w="2235" w:type="dxa"/>
            <w:shd w:val="clear" w:color="auto" w:fill="DBE5F1"/>
            <w:vAlign w:val="center"/>
          </w:tcPr>
          <w:p w:rsidR="00681D93" w:rsidRPr="00F62544" w:rsidRDefault="00681D93" w:rsidP="00B37112">
            <w:pPr>
              <w:autoSpaceDE w:val="0"/>
              <w:autoSpaceDN w:val="0"/>
              <w:adjustRightInd w:val="0"/>
              <w:jc w:val="left"/>
              <w:rPr>
                <w:lang w:eastAsia="en-US"/>
              </w:rPr>
            </w:pPr>
            <w:r w:rsidRPr="00F62544">
              <w:rPr>
                <w:lang w:eastAsia="en-US"/>
              </w:rPr>
              <w:t>Artefatos de Entrada:</w:t>
            </w:r>
          </w:p>
        </w:tc>
        <w:tc>
          <w:tcPr>
            <w:tcW w:w="7543" w:type="dxa"/>
          </w:tcPr>
          <w:p w:rsidR="00681D93" w:rsidRDefault="00F62544" w:rsidP="00B37112">
            <w:pPr>
              <w:numPr>
                <w:ilvl w:val="0"/>
                <w:numId w:val="4"/>
              </w:numPr>
              <w:tabs>
                <w:tab w:val="clear" w:pos="1069"/>
                <w:tab w:val="num" w:pos="459"/>
              </w:tabs>
              <w:ind w:left="175"/>
              <w:jc w:val="left"/>
              <w:rPr>
                <w:lang w:eastAsia="en-US"/>
              </w:rPr>
            </w:pPr>
            <w:r w:rsidRPr="00F62544">
              <w:t>Plano de Implantação</w:t>
            </w:r>
          </w:p>
          <w:p w:rsidR="005E1123" w:rsidRPr="00F62544" w:rsidRDefault="005E1123" w:rsidP="00B37112">
            <w:pPr>
              <w:numPr>
                <w:ilvl w:val="0"/>
                <w:numId w:val="4"/>
              </w:numPr>
              <w:tabs>
                <w:tab w:val="clear" w:pos="1069"/>
                <w:tab w:val="num" w:pos="459"/>
              </w:tabs>
              <w:ind w:left="175"/>
              <w:jc w:val="left"/>
              <w:rPr>
                <w:lang w:eastAsia="en-US"/>
              </w:rPr>
            </w:pPr>
            <w:r>
              <w:t>Código Fonte</w:t>
            </w:r>
          </w:p>
        </w:tc>
      </w:tr>
      <w:tr w:rsidR="00681D93" w:rsidRPr="00F62544" w:rsidTr="00B37112">
        <w:tc>
          <w:tcPr>
            <w:tcW w:w="2235" w:type="dxa"/>
            <w:shd w:val="clear" w:color="auto" w:fill="DBE5F1"/>
            <w:vAlign w:val="center"/>
          </w:tcPr>
          <w:p w:rsidR="00681D93" w:rsidRPr="00F62544" w:rsidRDefault="00681D93" w:rsidP="00B37112">
            <w:pPr>
              <w:autoSpaceDE w:val="0"/>
              <w:autoSpaceDN w:val="0"/>
              <w:adjustRightInd w:val="0"/>
              <w:jc w:val="left"/>
              <w:rPr>
                <w:lang w:eastAsia="en-US"/>
              </w:rPr>
            </w:pPr>
            <w:r w:rsidRPr="00F62544">
              <w:rPr>
                <w:lang w:eastAsia="en-US"/>
              </w:rPr>
              <w:t>Responsável:</w:t>
            </w:r>
          </w:p>
        </w:tc>
        <w:tc>
          <w:tcPr>
            <w:tcW w:w="7543" w:type="dxa"/>
          </w:tcPr>
          <w:p w:rsidR="00681D93" w:rsidRPr="00F62544" w:rsidRDefault="0029690C" w:rsidP="00B37112">
            <w:pPr>
              <w:autoSpaceDE w:val="0"/>
              <w:autoSpaceDN w:val="0"/>
              <w:adjustRightInd w:val="0"/>
              <w:jc w:val="left"/>
              <w:rPr>
                <w:lang w:eastAsia="en-US"/>
              </w:rPr>
            </w:pPr>
            <w:r>
              <w:rPr>
                <w:lang w:eastAsia="en-US"/>
              </w:rPr>
              <w:t>Gestor do Projeto</w:t>
            </w:r>
          </w:p>
        </w:tc>
      </w:tr>
      <w:tr w:rsidR="00681D93" w:rsidRPr="00F62544" w:rsidTr="00B37112">
        <w:tc>
          <w:tcPr>
            <w:tcW w:w="2235" w:type="dxa"/>
            <w:shd w:val="clear" w:color="auto" w:fill="DBE5F1"/>
            <w:vAlign w:val="center"/>
          </w:tcPr>
          <w:p w:rsidR="00681D93" w:rsidRPr="00F62544" w:rsidRDefault="00681D93" w:rsidP="00B37112">
            <w:pPr>
              <w:autoSpaceDE w:val="0"/>
              <w:autoSpaceDN w:val="0"/>
              <w:adjustRightInd w:val="0"/>
              <w:jc w:val="left"/>
              <w:rPr>
                <w:lang w:eastAsia="en-US"/>
              </w:rPr>
            </w:pPr>
            <w:r w:rsidRPr="00F62544">
              <w:rPr>
                <w:lang w:eastAsia="en-US"/>
              </w:rPr>
              <w:t>Envolvidos:</w:t>
            </w:r>
          </w:p>
        </w:tc>
        <w:tc>
          <w:tcPr>
            <w:tcW w:w="7543" w:type="dxa"/>
          </w:tcPr>
          <w:p w:rsidR="00681D93" w:rsidRPr="008B73D6" w:rsidRDefault="0029690C" w:rsidP="00B37112">
            <w:pPr>
              <w:autoSpaceDE w:val="0"/>
              <w:autoSpaceDN w:val="0"/>
              <w:adjustRightInd w:val="0"/>
              <w:jc w:val="left"/>
              <w:rPr>
                <w:lang w:eastAsia="en-US"/>
              </w:rPr>
            </w:pPr>
            <w:r w:rsidRPr="008B73D6">
              <w:rPr>
                <w:lang w:eastAsia="en-US"/>
              </w:rPr>
              <w:t>Analista de Requisitos</w:t>
            </w:r>
          </w:p>
          <w:p w:rsidR="007346A2" w:rsidRPr="00F62544" w:rsidRDefault="007346A2" w:rsidP="00B37112">
            <w:pPr>
              <w:autoSpaceDE w:val="0"/>
              <w:autoSpaceDN w:val="0"/>
              <w:adjustRightInd w:val="0"/>
              <w:jc w:val="left"/>
              <w:rPr>
                <w:lang w:eastAsia="en-US"/>
              </w:rPr>
            </w:pPr>
            <w:r w:rsidRPr="008B73D6">
              <w:rPr>
                <w:lang w:eastAsia="en-US"/>
              </w:rPr>
              <w:t>Analista de Testes</w:t>
            </w:r>
          </w:p>
        </w:tc>
      </w:tr>
      <w:tr w:rsidR="00681D93" w:rsidRPr="00F62544" w:rsidTr="00B37112">
        <w:tc>
          <w:tcPr>
            <w:tcW w:w="2235" w:type="dxa"/>
            <w:shd w:val="clear" w:color="auto" w:fill="DBE5F1"/>
            <w:vAlign w:val="center"/>
          </w:tcPr>
          <w:p w:rsidR="00681D93" w:rsidRPr="00F62544" w:rsidRDefault="00681D93" w:rsidP="00B37112">
            <w:pPr>
              <w:autoSpaceDE w:val="0"/>
              <w:autoSpaceDN w:val="0"/>
              <w:adjustRightInd w:val="0"/>
              <w:jc w:val="left"/>
              <w:rPr>
                <w:lang w:eastAsia="en-US"/>
              </w:rPr>
            </w:pPr>
            <w:r w:rsidRPr="00F62544">
              <w:rPr>
                <w:lang w:eastAsia="en-US"/>
              </w:rPr>
              <w:t>Produtos de Saída:</w:t>
            </w:r>
          </w:p>
        </w:tc>
        <w:tc>
          <w:tcPr>
            <w:tcW w:w="7543" w:type="dxa"/>
          </w:tcPr>
          <w:p w:rsidR="00A64B2C" w:rsidRDefault="0073662B" w:rsidP="0073662B">
            <w:pPr>
              <w:numPr>
                <w:ilvl w:val="0"/>
                <w:numId w:val="4"/>
              </w:numPr>
              <w:tabs>
                <w:tab w:val="clear" w:pos="1069"/>
                <w:tab w:val="num" w:pos="459"/>
              </w:tabs>
              <w:ind w:left="175"/>
              <w:jc w:val="left"/>
              <w:rPr>
                <w:lang w:eastAsia="en-US"/>
              </w:rPr>
            </w:pPr>
            <w:r w:rsidRPr="0073662B">
              <w:t>Evidências de Homologação</w:t>
            </w:r>
          </w:p>
          <w:p w:rsidR="00670630" w:rsidRPr="0073662B" w:rsidRDefault="00670630" w:rsidP="0073662B">
            <w:pPr>
              <w:numPr>
                <w:ilvl w:val="0"/>
                <w:numId w:val="4"/>
              </w:numPr>
              <w:tabs>
                <w:tab w:val="clear" w:pos="1069"/>
                <w:tab w:val="num" w:pos="459"/>
              </w:tabs>
              <w:ind w:left="175"/>
              <w:jc w:val="left"/>
              <w:rPr>
                <w:lang w:eastAsia="en-US"/>
              </w:rPr>
            </w:pPr>
            <w:r>
              <w:t>Lista de Ocorrências</w:t>
            </w:r>
          </w:p>
        </w:tc>
      </w:tr>
      <w:tr w:rsidR="00681D93" w:rsidRPr="00F62544" w:rsidTr="00B37112">
        <w:tc>
          <w:tcPr>
            <w:tcW w:w="2235" w:type="dxa"/>
            <w:shd w:val="clear" w:color="auto" w:fill="DBE5F1"/>
            <w:vAlign w:val="center"/>
          </w:tcPr>
          <w:p w:rsidR="00681D93" w:rsidRPr="00F62544" w:rsidRDefault="00681D93" w:rsidP="00B37112">
            <w:pPr>
              <w:autoSpaceDE w:val="0"/>
              <w:autoSpaceDN w:val="0"/>
              <w:adjustRightInd w:val="0"/>
              <w:jc w:val="left"/>
              <w:rPr>
                <w:lang w:eastAsia="en-US"/>
              </w:rPr>
            </w:pPr>
            <w:r w:rsidRPr="00F62544">
              <w:rPr>
                <w:lang w:eastAsia="en-US"/>
              </w:rPr>
              <w:t>Ferramentas:</w:t>
            </w:r>
          </w:p>
        </w:tc>
        <w:tc>
          <w:tcPr>
            <w:tcW w:w="7543" w:type="dxa"/>
          </w:tcPr>
          <w:p w:rsidR="00681D93" w:rsidRPr="00F62544" w:rsidRDefault="00114EF0" w:rsidP="00B37112">
            <w:pPr>
              <w:jc w:val="left"/>
              <w:rPr>
                <w:lang w:eastAsia="en-US"/>
              </w:rPr>
            </w:pPr>
            <w:r>
              <w:rPr>
                <w:lang w:eastAsia="en-US"/>
              </w:rPr>
              <w:t>N/A</w:t>
            </w:r>
          </w:p>
        </w:tc>
      </w:tr>
      <w:tr w:rsidR="00681D93" w:rsidRPr="00F62544" w:rsidTr="00B37112">
        <w:tc>
          <w:tcPr>
            <w:tcW w:w="2235" w:type="dxa"/>
            <w:shd w:val="clear" w:color="auto" w:fill="DBE5F1"/>
            <w:vAlign w:val="center"/>
          </w:tcPr>
          <w:p w:rsidR="00681D93" w:rsidRPr="00F62544" w:rsidRDefault="00681D93" w:rsidP="00B37112">
            <w:pPr>
              <w:autoSpaceDE w:val="0"/>
              <w:autoSpaceDN w:val="0"/>
              <w:adjustRightInd w:val="0"/>
              <w:jc w:val="left"/>
              <w:rPr>
                <w:lang w:eastAsia="en-US"/>
              </w:rPr>
            </w:pPr>
            <w:r w:rsidRPr="00F62544">
              <w:rPr>
                <w:lang w:eastAsia="en-US"/>
              </w:rPr>
              <w:t>Material de Apoio:</w:t>
            </w:r>
          </w:p>
        </w:tc>
        <w:tc>
          <w:tcPr>
            <w:tcW w:w="7543" w:type="dxa"/>
          </w:tcPr>
          <w:p w:rsidR="00681D93" w:rsidRPr="00F62544" w:rsidRDefault="00114EF0" w:rsidP="00B37112">
            <w:pPr>
              <w:jc w:val="left"/>
              <w:rPr>
                <w:lang w:eastAsia="en-US"/>
              </w:rPr>
            </w:pPr>
            <w:r>
              <w:rPr>
                <w:lang w:eastAsia="en-US"/>
              </w:rPr>
              <w:t>N/A</w:t>
            </w:r>
          </w:p>
        </w:tc>
      </w:tr>
      <w:tr w:rsidR="00D22C6F" w:rsidRPr="00646584" w:rsidTr="00D22C6F">
        <w:tc>
          <w:tcPr>
            <w:tcW w:w="2235"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D22C6F" w:rsidRPr="00646584" w:rsidRDefault="00D22C6F" w:rsidP="00514981">
            <w:pPr>
              <w:autoSpaceDE w:val="0"/>
              <w:autoSpaceDN w:val="0"/>
              <w:adjustRightInd w:val="0"/>
              <w:jc w:val="left"/>
              <w:rPr>
                <w:lang w:eastAsia="en-US"/>
              </w:rPr>
            </w:pPr>
            <w:r>
              <w:rPr>
                <w:lang w:eastAsia="en-US"/>
              </w:rPr>
              <w:t>Revisão Técnica:</w:t>
            </w:r>
          </w:p>
        </w:tc>
        <w:tc>
          <w:tcPr>
            <w:tcW w:w="7543" w:type="dxa"/>
            <w:tcBorders>
              <w:top w:val="single" w:sz="4" w:space="0" w:color="000000"/>
              <w:left w:val="single" w:sz="4" w:space="0" w:color="000000"/>
              <w:bottom w:val="single" w:sz="4" w:space="0" w:color="000000"/>
              <w:right w:val="single" w:sz="4" w:space="0" w:color="000000"/>
            </w:tcBorders>
          </w:tcPr>
          <w:p w:rsidR="00D22C6F" w:rsidRPr="00F63483" w:rsidRDefault="006214C1" w:rsidP="00514981">
            <w:pPr>
              <w:jc w:val="left"/>
              <w:rPr>
                <w:lang w:eastAsia="en-US"/>
              </w:rPr>
            </w:pPr>
            <w:r>
              <w:rPr>
                <w:lang w:eastAsia="en-US"/>
              </w:rPr>
              <w:t>N/A</w:t>
            </w:r>
          </w:p>
        </w:tc>
      </w:tr>
      <w:tr w:rsidR="00D22C6F" w:rsidRPr="00646584" w:rsidTr="00D22C6F">
        <w:tc>
          <w:tcPr>
            <w:tcW w:w="2235"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D22C6F" w:rsidRDefault="00D22C6F" w:rsidP="00514981">
            <w:pPr>
              <w:autoSpaceDE w:val="0"/>
              <w:autoSpaceDN w:val="0"/>
              <w:adjustRightInd w:val="0"/>
              <w:jc w:val="left"/>
              <w:rPr>
                <w:lang w:eastAsia="en-US"/>
              </w:rPr>
            </w:pPr>
            <w:r>
              <w:rPr>
                <w:lang w:eastAsia="en-US"/>
              </w:rPr>
              <w:t>Entrega e Homologação:</w:t>
            </w:r>
          </w:p>
        </w:tc>
        <w:tc>
          <w:tcPr>
            <w:tcW w:w="7543" w:type="dxa"/>
            <w:tcBorders>
              <w:top w:val="single" w:sz="4" w:space="0" w:color="000000"/>
              <w:left w:val="single" w:sz="4" w:space="0" w:color="000000"/>
              <w:bottom w:val="single" w:sz="4" w:space="0" w:color="000000"/>
              <w:right w:val="single" w:sz="4" w:space="0" w:color="000000"/>
            </w:tcBorders>
          </w:tcPr>
          <w:p w:rsidR="00D22C6F" w:rsidRDefault="00D22C6F" w:rsidP="00514981">
            <w:pPr>
              <w:jc w:val="left"/>
              <w:rPr>
                <w:lang w:eastAsia="en-US"/>
              </w:rPr>
            </w:pPr>
            <w:r>
              <w:rPr>
                <w:lang w:eastAsia="en-US"/>
              </w:rPr>
              <w:t>Entrega e homologação dos produtos da Construção.</w:t>
            </w:r>
          </w:p>
        </w:tc>
      </w:tr>
    </w:tbl>
    <w:p w:rsidR="00681D93" w:rsidRPr="00646584" w:rsidRDefault="00681D93" w:rsidP="000A482A">
      <w:pPr>
        <w:rPr>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7543"/>
      </w:tblGrid>
      <w:tr w:rsidR="000A482A" w:rsidRPr="00681993" w:rsidTr="00B37112">
        <w:trPr>
          <w:trHeight w:val="340"/>
        </w:trPr>
        <w:tc>
          <w:tcPr>
            <w:tcW w:w="9778" w:type="dxa"/>
            <w:gridSpan w:val="2"/>
            <w:shd w:val="clear" w:color="auto" w:fill="548DD4"/>
            <w:vAlign w:val="center"/>
          </w:tcPr>
          <w:p w:rsidR="000A482A" w:rsidRPr="00681993" w:rsidRDefault="00681D93" w:rsidP="00B37112">
            <w:pPr>
              <w:pStyle w:val="Ttulo3"/>
              <w:spacing w:before="0" w:after="0"/>
              <w:rPr>
                <w:rFonts w:cs="Arial"/>
                <w:color w:val="FFFFFF"/>
                <w:sz w:val="20"/>
              </w:rPr>
            </w:pPr>
            <w:bookmarkStart w:id="75" w:name="_Toc375058791"/>
            <w:r w:rsidRPr="00681993">
              <w:rPr>
                <w:rFonts w:cs="Arial"/>
                <w:color w:val="FFFFFF"/>
                <w:sz w:val="20"/>
              </w:rPr>
              <w:t>Implantação da Solução</w:t>
            </w:r>
            <w:bookmarkEnd w:id="75"/>
          </w:p>
        </w:tc>
      </w:tr>
      <w:tr w:rsidR="00BE1B60" w:rsidRPr="00681993" w:rsidTr="00514981">
        <w:tc>
          <w:tcPr>
            <w:tcW w:w="2235" w:type="dxa"/>
            <w:shd w:val="clear" w:color="auto" w:fill="DBE5F1"/>
            <w:vAlign w:val="center"/>
          </w:tcPr>
          <w:p w:rsidR="00BE1B60" w:rsidRPr="00681993" w:rsidRDefault="00BE1B60" w:rsidP="00514981">
            <w:pPr>
              <w:autoSpaceDE w:val="0"/>
              <w:autoSpaceDN w:val="0"/>
              <w:adjustRightInd w:val="0"/>
              <w:jc w:val="left"/>
              <w:rPr>
                <w:lang w:eastAsia="en-US"/>
              </w:rPr>
            </w:pPr>
            <w:r>
              <w:rPr>
                <w:lang w:eastAsia="en-US"/>
              </w:rPr>
              <w:t>Objetivo</w:t>
            </w:r>
            <w:r w:rsidRPr="00681993">
              <w:rPr>
                <w:lang w:eastAsia="en-US"/>
              </w:rPr>
              <w:t>:</w:t>
            </w:r>
          </w:p>
        </w:tc>
        <w:tc>
          <w:tcPr>
            <w:tcW w:w="7543" w:type="dxa"/>
          </w:tcPr>
          <w:p w:rsidR="00BE1B60" w:rsidRPr="00681993" w:rsidRDefault="00BE1B60" w:rsidP="00514981">
            <w:pPr>
              <w:pStyle w:val="PargrafodaLista"/>
              <w:autoSpaceDE w:val="0"/>
              <w:autoSpaceDN w:val="0"/>
              <w:adjustRightInd w:val="0"/>
              <w:ind w:left="0"/>
              <w:contextualSpacing/>
              <w:jc w:val="both"/>
              <w:rPr>
                <w:rFonts w:ascii="Arial" w:hAnsi="Arial" w:cs="Arial"/>
                <w:sz w:val="20"/>
                <w:szCs w:val="20"/>
              </w:rPr>
            </w:pPr>
            <w:r w:rsidRPr="00681993">
              <w:rPr>
                <w:rFonts w:ascii="Arial" w:hAnsi="Arial" w:cs="Arial"/>
                <w:sz w:val="20"/>
                <w:szCs w:val="20"/>
              </w:rPr>
              <w:t>A atividade de implantação da solução é responsável por, depois de homologada a demanda, coloca-la em produção e finalizar o desenvolvimento do sistema solicitado.</w:t>
            </w:r>
          </w:p>
        </w:tc>
      </w:tr>
      <w:tr w:rsidR="000A482A" w:rsidRPr="00681993" w:rsidTr="00B37112">
        <w:tc>
          <w:tcPr>
            <w:tcW w:w="2235" w:type="dxa"/>
            <w:shd w:val="clear" w:color="auto" w:fill="DBE5F1"/>
            <w:vAlign w:val="center"/>
          </w:tcPr>
          <w:p w:rsidR="000A482A" w:rsidRPr="00681993" w:rsidRDefault="000A482A" w:rsidP="00B37112">
            <w:pPr>
              <w:autoSpaceDE w:val="0"/>
              <w:autoSpaceDN w:val="0"/>
              <w:adjustRightInd w:val="0"/>
              <w:jc w:val="left"/>
              <w:rPr>
                <w:lang w:eastAsia="en-US"/>
              </w:rPr>
            </w:pPr>
            <w:r w:rsidRPr="00681993">
              <w:rPr>
                <w:lang w:eastAsia="en-US"/>
              </w:rPr>
              <w:t>Descrição:</w:t>
            </w:r>
          </w:p>
        </w:tc>
        <w:tc>
          <w:tcPr>
            <w:tcW w:w="7543" w:type="dxa"/>
          </w:tcPr>
          <w:p w:rsidR="000A482A" w:rsidRPr="00681993" w:rsidRDefault="006D2363" w:rsidP="00C36B63">
            <w:pPr>
              <w:pStyle w:val="PargrafodaLista"/>
              <w:autoSpaceDE w:val="0"/>
              <w:autoSpaceDN w:val="0"/>
              <w:adjustRightInd w:val="0"/>
              <w:ind w:left="0"/>
              <w:contextualSpacing/>
              <w:jc w:val="both"/>
              <w:rPr>
                <w:rFonts w:ascii="Arial" w:hAnsi="Arial" w:cs="Arial"/>
                <w:sz w:val="20"/>
                <w:szCs w:val="20"/>
              </w:rPr>
            </w:pPr>
            <w:r>
              <w:rPr>
                <w:rFonts w:ascii="Arial" w:hAnsi="Arial" w:cs="Arial"/>
                <w:sz w:val="20"/>
                <w:szCs w:val="20"/>
              </w:rPr>
              <w:t>Após a homologação do produto (Código Fonte) é realizada a implantação da solução conforme planejamento.</w:t>
            </w:r>
          </w:p>
        </w:tc>
      </w:tr>
      <w:tr w:rsidR="000A482A" w:rsidRPr="00681993" w:rsidTr="00B37112">
        <w:tc>
          <w:tcPr>
            <w:tcW w:w="2235" w:type="dxa"/>
            <w:shd w:val="clear" w:color="auto" w:fill="DBE5F1"/>
            <w:vAlign w:val="center"/>
          </w:tcPr>
          <w:p w:rsidR="000A482A" w:rsidRPr="00681993" w:rsidRDefault="000A482A" w:rsidP="00B37112">
            <w:pPr>
              <w:autoSpaceDE w:val="0"/>
              <w:autoSpaceDN w:val="0"/>
              <w:adjustRightInd w:val="0"/>
              <w:jc w:val="left"/>
              <w:rPr>
                <w:lang w:eastAsia="en-US"/>
              </w:rPr>
            </w:pPr>
            <w:r w:rsidRPr="00681993">
              <w:rPr>
                <w:lang w:eastAsia="en-US"/>
              </w:rPr>
              <w:t>Artefatos de Entrada:</w:t>
            </w:r>
          </w:p>
        </w:tc>
        <w:tc>
          <w:tcPr>
            <w:tcW w:w="7543" w:type="dxa"/>
          </w:tcPr>
          <w:p w:rsidR="000A482A" w:rsidRDefault="00A64B2C" w:rsidP="00B37112">
            <w:pPr>
              <w:numPr>
                <w:ilvl w:val="0"/>
                <w:numId w:val="4"/>
              </w:numPr>
              <w:tabs>
                <w:tab w:val="clear" w:pos="1069"/>
                <w:tab w:val="num" w:pos="459"/>
              </w:tabs>
              <w:ind w:left="175"/>
              <w:rPr>
                <w:lang w:eastAsia="en-US"/>
              </w:rPr>
            </w:pPr>
            <w:r w:rsidRPr="00681993">
              <w:t>Plano de Implantação</w:t>
            </w:r>
          </w:p>
          <w:p w:rsidR="00FB4AFB" w:rsidRPr="00681993" w:rsidRDefault="00FB4AFB" w:rsidP="00B37112">
            <w:pPr>
              <w:numPr>
                <w:ilvl w:val="0"/>
                <w:numId w:val="4"/>
              </w:numPr>
              <w:tabs>
                <w:tab w:val="clear" w:pos="1069"/>
                <w:tab w:val="num" w:pos="459"/>
              </w:tabs>
              <w:ind w:left="175"/>
              <w:rPr>
                <w:lang w:eastAsia="en-US"/>
              </w:rPr>
            </w:pPr>
            <w:r>
              <w:t>Código Fonte</w:t>
            </w:r>
          </w:p>
        </w:tc>
      </w:tr>
      <w:tr w:rsidR="000A482A" w:rsidRPr="00681993" w:rsidTr="00B37112">
        <w:tc>
          <w:tcPr>
            <w:tcW w:w="2235" w:type="dxa"/>
            <w:shd w:val="clear" w:color="auto" w:fill="DBE5F1"/>
            <w:vAlign w:val="center"/>
          </w:tcPr>
          <w:p w:rsidR="000A482A" w:rsidRPr="00681993" w:rsidRDefault="000A482A" w:rsidP="00B37112">
            <w:pPr>
              <w:autoSpaceDE w:val="0"/>
              <w:autoSpaceDN w:val="0"/>
              <w:adjustRightInd w:val="0"/>
              <w:jc w:val="left"/>
              <w:rPr>
                <w:lang w:eastAsia="en-US"/>
              </w:rPr>
            </w:pPr>
            <w:r w:rsidRPr="00681993">
              <w:rPr>
                <w:lang w:eastAsia="en-US"/>
              </w:rPr>
              <w:t>Responsável:</w:t>
            </w:r>
          </w:p>
        </w:tc>
        <w:tc>
          <w:tcPr>
            <w:tcW w:w="7543" w:type="dxa"/>
          </w:tcPr>
          <w:p w:rsidR="006A7793" w:rsidRDefault="00DF4091" w:rsidP="00B37112">
            <w:pPr>
              <w:autoSpaceDE w:val="0"/>
              <w:autoSpaceDN w:val="0"/>
              <w:adjustRightInd w:val="0"/>
              <w:jc w:val="left"/>
              <w:rPr>
                <w:lang w:eastAsia="en-US"/>
              </w:rPr>
            </w:pPr>
            <w:r>
              <w:rPr>
                <w:lang w:eastAsia="en-US"/>
              </w:rPr>
              <w:t>Analista Desenvolvedor</w:t>
            </w:r>
          </w:p>
          <w:p w:rsidR="00B3667A" w:rsidRPr="00681993" w:rsidRDefault="00B3667A" w:rsidP="00B37112">
            <w:pPr>
              <w:autoSpaceDE w:val="0"/>
              <w:autoSpaceDN w:val="0"/>
              <w:adjustRightInd w:val="0"/>
              <w:jc w:val="left"/>
              <w:rPr>
                <w:lang w:eastAsia="en-US"/>
              </w:rPr>
            </w:pPr>
            <w:r>
              <w:rPr>
                <w:lang w:eastAsia="en-US"/>
              </w:rPr>
              <w:t>Gerente de Projetos</w:t>
            </w:r>
          </w:p>
        </w:tc>
      </w:tr>
      <w:tr w:rsidR="000A482A" w:rsidRPr="00681993" w:rsidTr="00B37112">
        <w:tc>
          <w:tcPr>
            <w:tcW w:w="2235" w:type="dxa"/>
            <w:shd w:val="clear" w:color="auto" w:fill="DBE5F1"/>
            <w:vAlign w:val="center"/>
          </w:tcPr>
          <w:p w:rsidR="000A482A" w:rsidRPr="00681993" w:rsidRDefault="000A482A" w:rsidP="00B37112">
            <w:pPr>
              <w:autoSpaceDE w:val="0"/>
              <w:autoSpaceDN w:val="0"/>
              <w:adjustRightInd w:val="0"/>
              <w:jc w:val="left"/>
              <w:rPr>
                <w:lang w:eastAsia="en-US"/>
              </w:rPr>
            </w:pPr>
            <w:r w:rsidRPr="00681993">
              <w:rPr>
                <w:lang w:eastAsia="en-US"/>
              </w:rPr>
              <w:t>Envolvidos:</w:t>
            </w:r>
          </w:p>
        </w:tc>
        <w:tc>
          <w:tcPr>
            <w:tcW w:w="7543" w:type="dxa"/>
          </w:tcPr>
          <w:p w:rsidR="000A482A" w:rsidRDefault="00DF4091" w:rsidP="00B37112">
            <w:pPr>
              <w:autoSpaceDE w:val="0"/>
              <w:autoSpaceDN w:val="0"/>
              <w:adjustRightInd w:val="0"/>
              <w:jc w:val="left"/>
              <w:rPr>
                <w:lang w:eastAsia="en-US"/>
              </w:rPr>
            </w:pPr>
            <w:r>
              <w:rPr>
                <w:lang w:eastAsia="en-US"/>
              </w:rPr>
              <w:t>Analista DBA</w:t>
            </w:r>
          </w:p>
          <w:p w:rsidR="00DF4091" w:rsidRDefault="00DF4091" w:rsidP="00B37112">
            <w:pPr>
              <w:autoSpaceDE w:val="0"/>
              <w:autoSpaceDN w:val="0"/>
              <w:adjustRightInd w:val="0"/>
              <w:jc w:val="left"/>
              <w:rPr>
                <w:lang w:eastAsia="en-US"/>
              </w:rPr>
            </w:pPr>
            <w:r>
              <w:rPr>
                <w:lang w:eastAsia="en-US"/>
              </w:rPr>
              <w:t>Líder da Área Técnica</w:t>
            </w:r>
          </w:p>
          <w:p w:rsidR="00376452" w:rsidRPr="00681993" w:rsidRDefault="00376452" w:rsidP="00B37112">
            <w:pPr>
              <w:autoSpaceDE w:val="0"/>
              <w:autoSpaceDN w:val="0"/>
              <w:adjustRightInd w:val="0"/>
              <w:jc w:val="left"/>
              <w:rPr>
                <w:lang w:eastAsia="en-US"/>
              </w:rPr>
            </w:pPr>
            <w:r>
              <w:rPr>
                <w:lang w:eastAsia="en-US"/>
              </w:rPr>
              <w:t>Usuário</w:t>
            </w:r>
          </w:p>
        </w:tc>
      </w:tr>
      <w:tr w:rsidR="000A482A" w:rsidRPr="00681993" w:rsidTr="00B37112">
        <w:tc>
          <w:tcPr>
            <w:tcW w:w="2235" w:type="dxa"/>
            <w:shd w:val="clear" w:color="auto" w:fill="DBE5F1"/>
            <w:vAlign w:val="center"/>
          </w:tcPr>
          <w:p w:rsidR="000A482A" w:rsidRPr="00681993" w:rsidRDefault="000A482A" w:rsidP="00B37112">
            <w:pPr>
              <w:autoSpaceDE w:val="0"/>
              <w:autoSpaceDN w:val="0"/>
              <w:adjustRightInd w:val="0"/>
              <w:jc w:val="left"/>
              <w:rPr>
                <w:lang w:eastAsia="en-US"/>
              </w:rPr>
            </w:pPr>
            <w:r w:rsidRPr="00681993">
              <w:rPr>
                <w:lang w:eastAsia="en-US"/>
              </w:rPr>
              <w:t>Produtos de Saída:</w:t>
            </w:r>
          </w:p>
        </w:tc>
        <w:tc>
          <w:tcPr>
            <w:tcW w:w="7543" w:type="dxa"/>
          </w:tcPr>
          <w:p w:rsidR="00704ED6" w:rsidRPr="00681993" w:rsidRDefault="009B24D2" w:rsidP="004B336A">
            <w:pPr>
              <w:numPr>
                <w:ilvl w:val="0"/>
                <w:numId w:val="4"/>
              </w:numPr>
              <w:tabs>
                <w:tab w:val="clear" w:pos="1069"/>
                <w:tab w:val="num" w:pos="459"/>
              </w:tabs>
              <w:ind w:left="175"/>
              <w:jc w:val="left"/>
              <w:rPr>
                <w:lang w:eastAsia="en-US"/>
              </w:rPr>
            </w:pPr>
            <w:r>
              <w:rPr>
                <w:lang w:eastAsia="en-US"/>
              </w:rPr>
              <w:t>Solução Implantada</w:t>
            </w:r>
          </w:p>
        </w:tc>
      </w:tr>
      <w:tr w:rsidR="000A482A" w:rsidRPr="00681993" w:rsidTr="00B37112">
        <w:tc>
          <w:tcPr>
            <w:tcW w:w="2235" w:type="dxa"/>
            <w:shd w:val="clear" w:color="auto" w:fill="DBE5F1"/>
            <w:vAlign w:val="center"/>
          </w:tcPr>
          <w:p w:rsidR="000A482A" w:rsidRPr="00681993" w:rsidRDefault="000A482A" w:rsidP="00B37112">
            <w:pPr>
              <w:autoSpaceDE w:val="0"/>
              <w:autoSpaceDN w:val="0"/>
              <w:adjustRightInd w:val="0"/>
              <w:jc w:val="left"/>
              <w:rPr>
                <w:lang w:eastAsia="en-US"/>
              </w:rPr>
            </w:pPr>
            <w:r w:rsidRPr="00681993">
              <w:rPr>
                <w:lang w:eastAsia="en-US"/>
              </w:rPr>
              <w:t>Ferramentas:</w:t>
            </w:r>
          </w:p>
        </w:tc>
        <w:tc>
          <w:tcPr>
            <w:tcW w:w="7543" w:type="dxa"/>
          </w:tcPr>
          <w:p w:rsidR="000A482A" w:rsidRPr="00681993" w:rsidRDefault="00102A1D" w:rsidP="00B37112">
            <w:pPr>
              <w:jc w:val="left"/>
              <w:rPr>
                <w:lang w:eastAsia="en-US"/>
              </w:rPr>
            </w:pPr>
            <w:r>
              <w:rPr>
                <w:lang w:eastAsia="en-US"/>
              </w:rPr>
              <w:t>N/A</w:t>
            </w:r>
          </w:p>
        </w:tc>
      </w:tr>
      <w:tr w:rsidR="000A482A" w:rsidRPr="00681993" w:rsidTr="00B37112">
        <w:tc>
          <w:tcPr>
            <w:tcW w:w="2235" w:type="dxa"/>
            <w:shd w:val="clear" w:color="auto" w:fill="DBE5F1"/>
            <w:vAlign w:val="center"/>
          </w:tcPr>
          <w:p w:rsidR="000A482A" w:rsidRPr="00681993" w:rsidRDefault="000A482A" w:rsidP="00B37112">
            <w:pPr>
              <w:autoSpaceDE w:val="0"/>
              <w:autoSpaceDN w:val="0"/>
              <w:adjustRightInd w:val="0"/>
              <w:jc w:val="left"/>
              <w:rPr>
                <w:lang w:eastAsia="en-US"/>
              </w:rPr>
            </w:pPr>
            <w:r w:rsidRPr="00681993">
              <w:rPr>
                <w:lang w:eastAsia="en-US"/>
              </w:rPr>
              <w:t>Material de Apoio:</w:t>
            </w:r>
          </w:p>
        </w:tc>
        <w:tc>
          <w:tcPr>
            <w:tcW w:w="7543" w:type="dxa"/>
          </w:tcPr>
          <w:p w:rsidR="000A482A" w:rsidRPr="00681993" w:rsidRDefault="00102A1D" w:rsidP="00B37112">
            <w:pPr>
              <w:jc w:val="left"/>
              <w:rPr>
                <w:lang w:eastAsia="en-US"/>
              </w:rPr>
            </w:pPr>
            <w:r>
              <w:rPr>
                <w:lang w:eastAsia="en-US"/>
              </w:rPr>
              <w:t>N/A</w:t>
            </w:r>
          </w:p>
        </w:tc>
      </w:tr>
      <w:tr w:rsidR="00302FD7" w:rsidRPr="00646584" w:rsidTr="00514981">
        <w:tc>
          <w:tcPr>
            <w:tcW w:w="2235"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302FD7" w:rsidRPr="00646584" w:rsidRDefault="00302FD7" w:rsidP="00514981">
            <w:pPr>
              <w:autoSpaceDE w:val="0"/>
              <w:autoSpaceDN w:val="0"/>
              <w:adjustRightInd w:val="0"/>
              <w:jc w:val="left"/>
              <w:rPr>
                <w:lang w:eastAsia="en-US"/>
              </w:rPr>
            </w:pPr>
            <w:r>
              <w:rPr>
                <w:lang w:eastAsia="en-US"/>
              </w:rPr>
              <w:t>Revisão Técnica:</w:t>
            </w:r>
          </w:p>
        </w:tc>
        <w:tc>
          <w:tcPr>
            <w:tcW w:w="7543" w:type="dxa"/>
            <w:tcBorders>
              <w:top w:val="single" w:sz="4" w:space="0" w:color="000000"/>
              <w:left w:val="single" w:sz="4" w:space="0" w:color="000000"/>
              <w:bottom w:val="single" w:sz="4" w:space="0" w:color="000000"/>
              <w:right w:val="single" w:sz="4" w:space="0" w:color="000000"/>
            </w:tcBorders>
          </w:tcPr>
          <w:p w:rsidR="00302FD7" w:rsidRDefault="00302FD7">
            <w:r w:rsidRPr="004C629D">
              <w:rPr>
                <w:lang w:eastAsia="en-US"/>
              </w:rPr>
              <w:t>N/A</w:t>
            </w:r>
          </w:p>
        </w:tc>
      </w:tr>
      <w:tr w:rsidR="00302FD7" w:rsidRPr="00646584" w:rsidTr="00514981">
        <w:tc>
          <w:tcPr>
            <w:tcW w:w="2235" w:type="dxa"/>
            <w:tcBorders>
              <w:top w:val="single" w:sz="4" w:space="0" w:color="000000"/>
              <w:left w:val="single" w:sz="4" w:space="0" w:color="000000"/>
              <w:bottom w:val="single" w:sz="4" w:space="0" w:color="000000"/>
              <w:right w:val="single" w:sz="4" w:space="0" w:color="000000"/>
            </w:tcBorders>
            <w:shd w:val="clear" w:color="auto" w:fill="DBE5F1"/>
            <w:vAlign w:val="center"/>
          </w:tcPr>
          <w:p w:rsidR="00302FD7" w:rsidRDefault="00302FD7" w:rsidP="00514981">
            <w:pPr>
              <w:autoSpaceDE w:val="0"/>
              <w:autoSpaceDN w:val="0"/>
              <w:adjustRightInd w:val="0"/>
              <w:jc w:val="left"/>
              <w:rPr>
                <w:lang w:eastAsia="en-US"/>
              </w:rPr>
            </w:pPr>
            <w:r>
              <w:rPr>
                <w:lang w:eastAsia="en-US"/>
              </w:rPr>
              <w:t>Entrega e Homologação:</w:t>
            </w:r>
          </w:p>
        </w:tc>
        <w:tc>
          <w:tcPr>
            <w:tcW w:w="7543" w:type="dxa"/>
            <w:tcBorders>
              <w:top w:val="single" w:sz="4" w:space="0" w:color="000000"/>
              <w:left w:val="single" w:sz="4" w:space="0" w:color="000000"/>
              <w:bottom w:val="single" w:sz="4" w:space="0" w:color="000000"/>
              <w:right w:val="single" w:sz="4" w:space="0" w:color="000000"/>
            </w:tcBorders>
          </w:tcPr>
          <w:p w:rsidR="00302FD7" w:rsidRDefault="00302FD7">
            <w:r w:rsidRPr="004C629D">
              <w:rPr>
                <w:lang w:eastAsia="en-US"/>
              </w:rPr>
              <w:t>N/A</w:t>
            </w:r>
          </w:p>
        </w:tc>
      </w:tr>
    </w:tbl>
    <w:p w:rsidR="005C3EE1" w:rsidRPr="00646584" w:rsidRDefault="005C3EE1" w:rsidP="005C3EE1">
      <w:pPr>
        <w:pStyle w:val="Ttulo1"/>
      </w:pPr>
      <w:bookmarkStart w:id="76" w:name="_Toc375058792"/>
      <w:r w:rsidRPr="00646584">
        <w:lastRenderedPageBreak/>
        <w:t xml:space="preserve">PROCESSO DE </w:t>
      </w:r>
      <w:r>
        <w:t>SUSTENTAÇÃO DE SOFTWARE</w:t>
      </w:r>
      <w:bookmarkEnd w:id="76"/>
    </w:p>
    <w:p w:rsidR="005C3EE1" w:rsidRDefault="005C3EE1" w:rsidP="005C3EE1">
      <w:pPr>
        <w:pStyle w:val="Ttulo2"/>
        <w:ind w:left="578" w:hanging="578"/>
      </w:pPr>
      <w:bookmarkStart w:id="77" w:name="_Toc375058793"/>
      <w:r>
        <w:t>Processo de Demandas Corretivas</w:t>
      </w:r>
      <w:bookmarkEnd w:id="77"/>
    </w:p>
    <w:p w:rsidR="005C3EE1" w:rsidRDefault="00971B8F" w:rsidP="005C3EE1">
      <w:pPr>
        <w:keepNext/>
        <w:jc w:val="center"/>
      </w:pPr>
      <w:r>
        <w:rPr>
          <w:noProof/>
        </w:rPr>
        <w:drawing>
          <wp:inline distT="0" distB="0" distL="0" distR="0">
            <wp:extent cx="6118402" cy="5399085"/>
            <wp:effectExtent l="19050" t="0" r="0" b="0"/>
            <wp:docPr id="9" name="Imagem 8" descr="MME_MDS_v0_DemandasCorretiv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ME_MDS_v0_DemandasCorretivas.png"/>
                    <pic:cNvPicPr/>
                  </pic:nvPicPr>
                  <pic:blipFill>
                    <a:blip r:embed="rId16" cstate="print"/>
                    <a:srcRect b="9882"/>
                    <a:stretch>
                      <a:fillRect/>
                    </a:stretch>
                  </pic:blipFill>
                  <pic:spPr>
                    <a:xfrm>
                      <a:off x="0" y="0"/>
                      <a:ext cx="6118402" cy="5399085"/>
                    </a:xfrm>
                    <a:prstGeom prst="rect">
                      <a:avLst/>
                    </a:prstGeom>
                  </pic:spPr>
                </pic:pic>
              </a:graphicData>
            </a:graphic>
          </wp:inline>
        </w:drawing>
      </w:r>
    </w:p>
    <w:p w:rsidR="005C3EE1" w:rsidRPr="00931305" w:rsidRDefault="005C3EE1" w:rsidP="005C3EE1">
      <w:pPr>
        <w:pStyle w:val="Legenda"/>
        <w:jc w:val="center"/>
        <w:rPr>
          <w:b w:val="0"/>
          <w:color w:val="auto"/>
          <w:lang w:eastAsia="en-US"/>
        </w:rPr>
      </w:pPr>
      <w:r w:rsidRPr="00931305">
        <w:rPr>
          <w:b w:val="0"/>
          <w:color w:val="auto"/>
        </w:rPr>
        <w:t xml:space="preserve">Figura </w:t>
      </w:r>
      <w:r w:rsidR="00E32540" w:rsidRPr="00931305">
        <w:rPr>
          <w:b w:val="0"/>
          <w:color w:val="auto"/>
        </w:rPr>
        <w:fldChar w:fldCharType="begin"/>
      </w:r>
      <w:r w:rsidRPr="00931305">
        <w:rPr>
          <w:b w:val="0"/>
          <w:color w:val="auto"/>
        </w:rPr>
        <w:instrText xml:space="preserve"> SEQ Figura \* ARABIC </w:instrText>
      </w:r>
      <w:r w:rsidR="00E32540" w:rsidRPr="00931305">
        <w:rPr>
          <w:b w:val="0"/>
          <w:color w:val="auto"/>
        </w:rPr>
        <w:fldChar w:fldCharType="separate"/>
      </w:r>
      <w:r>
        <w:rPr>
          <w:b w:val="0"/>
          <w:noProof/>
          <w:color w:val="auto"/>
        </w:rPr>
        <w:t>2</w:t>
      </w:r>
      <w:r w:rsidR="00E32540" w:rsidRPr="00931305">
        <w:rPr>
          <w:b w:val="0"/>
          <w:color w:val="auto"/>
        </w:rPr>
        <w:fldChar w:fldCharType="end"/>
      </w:r>
      <w:r w:rsidRPr="00931305">
        <w:rPr>
          <w:b w:val="0"/>
          <w:color w:val="auto"/>
        </w:rPr>
        <w:t xml:space="preserve"> - Macro </w:t>
      </w:r>
      <w:proofErr w:type="gramStart"/>
      <w:r w:rsidRPr="00931305">
        <w:rPr>
          <w:b w:val="0"/>
          <w:color w:val="auto"/>
        </w:rPr>
        <w:t>Fluxo do Processo</w:t>
      </w:r>
      <w:r w:rsidR="00971B8F">
        <w:rPr>
          <w:b w:val="0"/>
          <w:color w:val="auto"/>
        </w:rPr>
        <w:t xml:space="preserve"> Demandas Corretivas</w:t>
      </w:r>
      <w:proofErr w:type="gramEnd"/>
    </w:p>
    <w:p w:rsidR="005C3EE1" w:rsidRDefault="005C3EE1" w:rsidP="005C3EE1">
      <w:pPr>
        <w:pStyle w:val="Ttulo2"/>
        <w:ind w:left="578" w:hanging="578"/>
      </w:pPr>
      <w:bookmarkStart w:id="78" w:name="_Toc375058794"/>
      <w:r w:rsidRPr="00646584">
        <w:t xml:space="preserve">Fase: </w:t>
      </w:r>
      <w:r>
        <w:t>Iniciação</w:t>
      </w:r>
      <w:bookmarkEnd w:id="78"/>
    </w:p>
    <w:p w:rsidR="005C3EE1" w:rsidRDefault="005C3EE1" w:rsidP="005C3EE1">
      <w:pPr>
        <w:pStyle w:val="CTMISCorpo1"/>
        <w:ind w:firstLine="0"/>
      </w:pPr>
      <w:r>
        <w:t xml:space="preserve">Esta fase é responsável pelo </w:t>
      </w:r>
      <w:r w:rsidRPr="00CB4D55">
        <w:t>refinamento e aprofundamento do</w:t>
      </w:r>
      <w:r>
        <w:t xml:space="preserve"> c</w:t>
      </w:r>
      <w:r w:rsidR="007112DE">
        <w:t xml:space="preserve">onhecimento das necessidades da demanda corretiva </w:t>
      </w:r>
      <w:r>
        <w:t>é descrita no Processo de Gestão de Requisitos – PREQ.</w:t>
      </w:r>
    </w:p>
    <w:p w:rsidR="005C3EE1" w:rsidRDefault="005C3EE1" w:rsidP="005C3EE1">
      <w:pPr>
        <w:rPr>
          <w:lang w:eastAsia="en-US"/>
        </w:rPr>
      </w:pPr>
    </w:p>
    <w:tbl>
      <w:tblPr>
        <w:tblW w:w="978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2552"/>
        <w:gridCol w:w="3119"/>
        <w:gridCol w:w="1701"/>
        <w:gridCol w:w="1479"/>
        <w:gridCol w:w="930"/>
      </w:tblGrid>
      <w:tr w:rsidR="005C3EE1" w:rsidRPr="00D837EE" w:rsidTr="005C3EE1">
        <w:trPr>
          <w:trHeight w:val="315"/>
        </w:trPr>
        <w:tc>
          <w:tcPr>
            <w:tcW w:w="9781" w:type="dxa"/>
            <w:gridSpan w:val="5"/>
            <w:shd w:val="clear" w:color="auto" w:fill="365F91"/>
            <w:vAlign w:val="center"/>
          </w:tcPr>
          <w:p w:rsidR="005C3EE1" w:rsidRPr="00D837EE" w:rsidRDefault="005C3EE1" w:rsidP="005C3EE1">
            <w:pPr>
              <w:pStyle w:val="Ttulo3"/>
              <w:spacing w:before="0" w:after="0"/>
              <w:rPr>
                <w:color w:val="FFFFFF"/>
                <w:sz w:val="20"/>
              </w:rPr>
            </w:pPr>
            <w:bookmarkStart w:id="79" w:name="_Toc375058795"/>
            <w:r w:rsidRPr="00D837EE">
              <w:rPr>
                <w:color w:val="FFFFFF"/>
                <w:sz w:val="20"/>
              </w:rPr>
              <w:t>Lista de artefatos do Processo: Fase: Iniciação</w:t>
            </w:r>
            <w:bookmarkEnd w:id="79"/>
          </w:p>
        </w:tc>
      </w:tr>
      <w:tr w:rsidR="005C3EE1" w:rsidRPr="00D837EE" w:rsidTr="005C3EE1">
        <w:trPr>
          <w:trHeight w:val="315"/>
        </w:trPr>
        <w:tc>
          <w:tcPr>
            <w:tcW w:w="2552" w:type="dxa"/>
            <w:shd w:val="clear" w:color="auto" w:fill="548DD4"/>
            <w:noWrap/>
            <w:vAlign w:val="center"/>
            <w:hideMark/>
          </w:tcPr>
          <w:p w:rsidR="005C3EE1" w:rsidRPr="00D837EE" w:rsidRDefault="005C3EE1" w:rsidP="005C3EE1">
            <w:pPr>
              <w:jc w:val="center"/>
              <w:rPr>
                <w:b/>
                <w:color w:val="FFFFFF"/>
              </w:rPr>
            </w:pPr>
            <w:r w:rsidRPr="00D837EE">
              <w:rPr>
                <w:b/>
                <w:color w:val="FFFFFF"/>
              </w:rPr>
              <w:t>Artefato</w:t>
            </w:r>
          </w:p>
        </w:tc>
        <w:tc>
          <w:tcPr>
            <w:tcW w:w="3119" w:type="dxa"/>
            <w:shd w:val="clear" w:color="auto" w:fill="548DD4"/>
            <w:noWrap/>
            <w:vAlign w:val="center"/>
            <w:hideMark/>
          </w:tcPr>
          <w:p w:rsidR="005C3EE1" w:rsidRPr="00D837EE" w:rsidRDefault="005C3EE1" w:rsidP="005C3EE1">
            <w:pPr>
              <w:jc w:val="center"/>
              <w:rPr>
                <w:b/>
                <w:color w:val="FFFFFF"/>
              </w:rPr>
            </w:pPr>
            <w:r w:rsidRPr="00D837EE">
              <w:rPr>
                <w:b/>
                <w:color w:val="FFFFFF"/>
              </w:rPr>
              <w:t>Nome do Arquivo</w:t>
            </w:r>
          </w:p>
        </w:tc>
        <w:tc>
          <w:tcPr>
            <w:tcW w:w="1701" w:type="dxa"/>
            <w:shd w:val="clear" w:color="auto" w:fill="548DD4"/>
            <w:noWrap/>
            <w:vAlign w:val="center"/>
            <w:hideMark/>
          </w:tcPr>
          <w:p w:rsidR="005C3EE1" w:rsidRPr="00D837EE" w:rsidRDefault="005C3EE1" w:rsidP="005C3EE1">
            <w:pPr>
              <w:jc w:val="center"/>
              <w:rPr>
                <w:b/>
                <w:color w:val="FFFFFF"/>
              </w:rPr>
            </w:pPr>
            <w:r w:rsidRPr="00D837EE">
              <w:rPr>
                <w:b/>
                <w:color w:val="FFFFFF"/>
              </w:rPr>
              <w:t>Produto</w:t>
            </w:r>
          </w:p>
        </w:tc>
        <w:tc>
          <w:tcPr>
            <w:tcW w:w="1479" w:type="dxa"/>
            <w:shd w:val="clear" w:color="auto" w:fill="548DD4"/>
            <w:vAlign w:val="center"/>
          </w:tcPr>
          <w:p w:rsidR="005C3EE1" w:rsidRPr="00D837EE" w:rsidRDefault="005C3EE1" w:rsidP="005C3EE1">
            <w:pPr>
              <w:jc w:val="center"/>
              <w:rPr>
                <w:b/>
                <w:color w:val="FFFFFF"/>
              </w:rPr>
            </w:pPr>
            <w:r w:rsidRPr="00D837EE">
              <w:rPr>
                <w:b/>
                <w:color w:val="FFFFFF"/>
              </w:rPr>
              <w:t>Papel</w:t>
            </w:r>
          </w:p>
        </w:tc>
        <w:tc>
          <w:tcPr>
            <w:tcW w:w="930" w:type="dxa"/>
            <w:shd w:val="clear" w:color="auto" w:fill="548DD4"/>
            <w:noWrap/>
            <w:vAlign w:val="center"/>
            <w:hideMark/>
          </w:tcPr>
          <w:p w:rsidR="005C3EE1" w:rsidRPr="00D837EE" w:rsidRDefault="005C3EE1" w:rsidP="005C3EE1">
            <w:pPr>
              <w:jc w:val="center"/>
              <w:rPr>
                <w:b/>
                <w:color w:val="FFFFFF"/>
              </w:rPr>
            </w:pPr>
            <w:r w:rsidRPr="00D837EE">
              <w:rPr>
                <w:b/>
                <w:color w:val="FFFFFF"/>
              </w:rPr>
              <w:t>Versão</w:t>
            </w:r>
          </w:p>
        </w:tc>
      </w:tr>
      <w:tr w:rsidR="005C3EE1" w:rsidRPr="00D837EE" w:rsidTr="005C3EE1">
        <w:trPr>
          <w:trHeight w:val="300"/>
        </w:trPr>
        <w:tc>
          <w:tcPr>
            <w:tcW w:w="2552" w:type="dxa"/>
            <w:shd w:val="clear" w:color="auto" w:fill="auto"/>
            <w:noWrap/>
            <w:vAlign w:val="center"/>
          </w:tcPr>
          <w:p w:rsidR="005C3EE1" w:rsidRPr="001E60A3" w:rsidRDefault="005C3EE1" w:rsidP="005C3EE1">
            <w:r w:rsidRPr="001E60A3">
              <w:t>Solicitação de Manutenção</w:t>
            </w:r>
          </w:p>
        </w:tc>
        <w:tc>
          <w:tcPr>
            <w:tcW w:w="3119" w:type="dxa"/>
            <w:shd w:val="clear" w:color="auto" w:fill="auto"/>
            <w:noWrap/>
            <w:vAlign w:val="center"/>
          </w:tcPr>
          <w:p w:rsidR="005C3EE1" w:rsidRPr="001E60A3" w:rsidRDefault="00B33992" w:rsidP="005C3EE1">
            <w:pPr>
              <w:jc w:val="center"/>
            </w:pPr>
            <w:r w:rsidRPr="001E60A3">
              <w:t>[</w:t>
            </w:r>
            <w:proofErr w:type="spellStart"/>
            <w:proofErr w:type="gramStart"/>
            <w:r w:rsidRPr="001E60A3">
              <w:t>SiglaProduto</w:t>
            </w:r>
            <w:proofErr w:type="spellEnd"/>
            <w:proofErr w:type="gramEnd"/>
            <w:r w:rsidRPr="001E60A3">
              <w:t>]_[</w:t>
            </w:r>
            <w:proofErr w:type="spellStart"/>
            <w:r w:rsidRPr="001E60A3">
              <w:t>SiglaProjeto</w:t>
            </w:r>
            <w:proofErr w:type="spellEnd"/>
            <w:r w:rsidRPr="001E60A3">
              <w:t>]_</w:t>
            </w:r>
            <w:proofErr w:type="spellStart"/>
            <w:r w:rsidRPr="001E60A3">
              <w:t>SolicitacaoManutencao</w:t>
            </w:r>
            <w:proofErr w:type="spellEnd"/>
          </w:p>
        </w:tc>
        <w:tc>
          <w:tcPr>
            <w:tcW w:w="1701" w:type="dxa"/>
            <w:shd w:val="clear" w:color="auto" w:fill="auto"/>
            <w:noWrap/>
            <w:vAlign w:val="center"/>
          </w:tcPr>
          <w:p w:rsidR="005C3EE1" w:rsidRPr="001E60A3" w:rsidRDefault="00F1639D" w:rsidP="005C3EE1">
            <w:r w:rsidRPr="001E60A3">
              <w:t>Externo</w:t>
            </w:r>
          </w:p>
        </w:tc>
        <w:tc>
          <w:tcPr>
            <w:tcW w:w="1479" w:type="dxa"/>
            <w:shd w:val="clear" w:color="auto" w:fill="auto"/>
            <w:vAlign w:val="center"/>
          </w:tcPr>
          <w:p w:rsidR="005C3EE1" w:rsidRPr="001E60A3" w:rsidRDefault="00F1639D" w:rsidP="005C3EE1">
            <w:r w:rsidRPr="001E60A3">
              <w:t>Solicitante da Manutenção Corretiva</w:t>
            </w:r>
          </w:p>
        </w:tc>
        <w:tc>
          <w:tcPr>
            <w:tcW w:w="930" w:type="dxa"/>
            <w:shd w:val="clear" w:color="auto" w:fill="auto"/>
            <w:noWrap/>
            <w:vAlign w:val="center"/>
          </w:tcPr>
          <w:p w:rsidR="005C3EE1" w:rsidRPr="001E60A3" w:rsidRDefault="005C3EE1" w:rsidP="005C3EE1">
            <w:pPr>
              <w:jc w:val="center"/>
            </w:pPr>
            <w:r w:rsidRPr="001E60A3">
              <w:t>1.0</w:t>
            </w:r>
          </w:p>
        </w:tc>
      </w:tr>
      <w:tr w:rsidR="00F1639D" w:rsidRPr="00D837EE" w:rsidTr="005C3EE1">
        <w:trPr>
          <w:trHeight w:val="300"/>
        </w:trPr>
        <w:tc>
          <w:tcPr>
            <w:tcW w:w="2552" w:type="dxa"/>
            <w:shd w:val="clear" w:color="auto" w:fill="auto"/>
            <w:noWrap/>
            <w:vAlign w:val="center"/>
          </w:tcPr>
          <w:p w:rsidR="00F1639D" w:rsidRPr="001E60A3" w:rsidRDefault="00F1639D" w:rsidP="005C3EE1">
            <w:r w:rsidRPr="001E60A3">
              <w:t>Especificação Técnica</w:t>
            </w:r>
          </w:p>
        </w:tc>
        <w:tc>
          <w:tcPr>
            <w:tcW w:w="3119" w:type="dxa"/>
            <w:shd w:val="clear" w:color="auto" w:fill="auto"/>
            <w:noWrap/>
            <w:vAlign w:val="center"/>
          </w:tcPr>
          <w:p w:rsidR="00F1639D" w:rsidRPr="001E60A3" w:rsidRDefault="00F1639D" w:rsidP="005C3EE1">
            <w:pPr>
              <w:jc w:val="center"/>
            </w:pPr>
            <w:r w:rsidRPr="001E60A3">
              <w:t>(</w:t>
            </w:r>
            <w:proofErr w:type="spellStart"/>
            <w:proofErr w:type="gramStart"/>
            <w:r w:rsidRPr="001E60A3">
              <w:t>SiglaProduto</w:t>
            </w:r>
            <w:proofErr w:type="spellEnd"/>
            <w:proofErr w:type="gramEnd"/>
            <w:r w:rsidRPr="001E60A3">
              <w:t>)_(</w:t>
            </w:r>
            <w:proofErr w:type="spellStart"/>
            <w:r w:rsidRPr="001E60A3">
              <w:t>SiglaProjeto</w:t>
            </w:r>
            <w:proofErr w:type="spellEnd"/>
            <w:r w:rsidRPr="001E60A3">
              <w:t>)_Es</w:t>
            </w:r>
            <w:r w:rsidRPr="001E60A3">
              <w:lastRenderedPageBreak/>
              <w:t>pecificacaoTecnica.dot</w:t>
            </w:r>
          </w:p>
        </w:tc>
        <w:tc>
          <w:tcPr>
            <w:tcW w:w="1701" w:type="dxa"/>
            <w:shd w:val="clear" w:color="auto" w:fill="auto"/>
            <w:noWrap/>
            <w:vAlign w:val="center"/>
          </w:tcPr>
          <w:p w:rsidR="00F1639D" w:rsidRPr="001E60A3" w:rsidRDefault="00F1639D" w:rsidP="005C3EE1">
            <w:proofErr w:type="spellStart"/>
            <w:r w:rsidRPr="001E60A3">
              <w:lastRenderedPageBreak/>
              <w:t>Entregável</w:t>
            </w:r>
            <w:proofErr w:type="spellEnd"/>
          </w:p>
        </w:tc>
        <w:tc>
          <w:tcPr>
            <w:tcW w:w="1479" w:type="dxa"/>
            <w:shd w:val="clear" w:color="auto" w:fill="auto"/>
            <w:vAlign w:val="center"/>
          </w:tcPr>
          <w:p w:rsidR="00F1639D" w:rsidRPr="001E60A3" w:rsidRDefault="00F1639D" w:rsidP="005C3EE1">
            <w:r w:rsidRPr="001E60A3">
              <w:t xml:space="preserve">Analista de </w:t>
            </w:r>
            <w:r w:rsidRPr="001E60A3">
              <w:lastRenderedPageBreak/>
              <w:t>Requisitos</w:t>
            </w:r>
          </w:p>
        </w:tc>
        <w:tc>
          <w:tcPr>
            <w:tcW w:w="930" w:type="dxa"/>
            <w:shd w:val="clear" w:color="auto" w:fill="auto"/>
            <w:noWrap/>
            <w:vAlign w:val="center"/>
          </w:tcPr>
          <w:p w:rsidR="00F1639D" w:rsidRPr="001E60A3" w:rsidRDefault="00F1639D" w:rsidP="005C3EE1">
            <w:pPr>
              <w:jc w:val="center"/>
            </w:pPr>
            <w:r w:rsidRPr="001E60A3">
              <w:lastRenderedPageBreak/>
              <w:t>1.0</w:t>
            </w:r>
          </w:p>
        </w:tc>
      </w:tr>
    </w:tbl>
    <w:p w:rsidR="005C3EE1" w:rsidRDefault="005C3EE1" w:rsidP="005C3EE1">
      <w:pPr>
        <w:rPr>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7543"/>
      </w:tblGrid>
      <w:tr w:rsidR="005C3EE1" w:rsidRPr="00646584" w:rsidTr="005C3EE1">
        <w:trPr>
          <w:trHeight w:val="340"/>
        </w:trPr>
        <w:tc>
          <w:tcPr>
            <w:tcW w:w="9778" w:type="dxa"/>
            <w:gridSpan w:val="2"/>
            <w:shd w:val="clear" w:color="auto" w:fill="548DD4"/>
            <w:vAlign w:val="center"/>
          </w:tcPr>
          <w:p w:rsidR="005C3EE1" w:rsidRPr="00646584" w:rsidRDefault="005C3EE1" w:rsidP="005C3EE1">
            <w:pPr>
              <w:pStyle w:val="Ttulo3"/>
              <w:spacing w:before="0" w:after="0"/>
              <w:rPr>
                <w:color w:val="FFFFFF"/>
                <w:sz w:val="20"/>
              </w:rPr>
            </w:pPr>
            <w:bookmarkStart w:id="80" w:name="_Toc375058796"/>
            <w:r>
              <w:rPr>
                <w:color w:val="FFFFFF"/>
                <w:sz w:val="20"/>
              </w:rPr>
              <w:t>Definir Escopo e Cenários da Demanda</w:t>
            </w:r>
            <w:bookmarkEnd w:id="80"/>
          </w:p>
        </w:tc>
      </w:tr>
      <w:tr w:rsidR="005C3EE1" w:rsidRPr="00646584" w:rsidTr="005C3EE1">
        <w:tc>
          <w:tcPr>
            <w:tcW w:w="2235" w:type="dxa"/>
            <w:shd w:val="clear" w:color="auto" w:fill="DBE5F1"/>
            <w:vAlign w:val="center"/>
          </w:tcPr>
          <w:p w:rsidR="005C3EE1" w:rsidRPr="00646584" w:rsidRDefault="005C3EE1" w:rsidP="005C3EE1">
            <w:pPr>
              <w:autoSpaceDE w:val="0"/>
              <w:autoSpaceDN w:val="0"/>
              <w:adjustRightInd w:val="0"/>
              <w:jc w:val="left"/>
              <w:rPr>
                <w:lang w:eastAsia="en-US"/>
              </w:rPr>
            </w:pPr>
            <w:r w:rsidRPr="00646584">
              <w:rPr>
                <w:lang w:eastAsia="en-US"/>
              </w:rPr>
              <w:t>Descrição:</w:t>
            </w:r>
          </w:p>
        </w:tc>
        <w:tc>
          <w:tcPr>
            <w:tcW w:w="7543" w:type="dxa"/>
          </w:tcPr>
          <w:p w:rsidR="005C3EE1" w:rsidRDefault="005C3EE1" w:rsidP="005C3EE1">
            <w:pPr>
              <w:pStyle w:val="PargrafodaLista"/>
              <w:autoSpaceDE w:val="0"/>
              <w:autoSpaceDN w:val="0"/>
              <w:adjustRightInd w:val="0"/>
              <w:ind w:left="0"/>
              <w:contextualSpacing/>
              <w:jc w:val="both"/>
              <w:rPr>
                <w:rFonts w:ascii="Arial" w:hAnsi="Arial" w:cs="Arial"/>
                <w:sz w:val="20"/>
                <w:szCs w:val="20"/>
              </w:rPr>
            </w:pPr>
            <w:r>
              <w:rPr>
                <w:rFonts w:ascii="Arial" w:hAnsi="Arial" w:cs="Arial"/>
                <w:sz w:val="20"/>
                <w:szCs w:val="20"/>
              </w:rPr>
              <w:t>Esse fluxo é responsável pelo delineamento inicial da abrangência da demanda.</w:t>
            </w:r>
          </w:p>
          <w:p w:rsidR="005C3EE1" w:rsidRPr="00646584" w:rsidRDefault="005C3EE1" w:rsidP="001D3693">
            <w:pPr>
              <w:pStyle w:val="PargrafodaLista"/>
              <w:autoSpaceDE w:val="0"/>
              <w:autoSpaceDN w:val="0"/>
              <w:adjustRightInd w:val="0"/>
              <w:ind w:left="0"/>
              <w:contextualSpacing/>
              <w:jc w:val="both"/>
              <w:rPr>
                <w:rFonts w:ascii="Arial" w:hAnsi="Arial" w:cs="Arial"/>
                <w:sz w:val="20"/>
              </w:rPr>
            </w:pPr>
            <w:r>
              <w:rPr>
                <w:rFonts w:ascii="Arial" w:hAnsi="Arial" w:cs="Arial"/>
                <w:sz w:val="20"/>
                <w:szCs w:val="20"/>
              </w:rPr>
              <w:t xml:space="preserve">Nele serão detalhados o escopo, envolvidos e tamanho </w:t>
            </w:r>
            <w:r w:rsidR="001D3693">
              <w:rPr>
                <w:rFonts w:ascii="Arial" w:hAnsi="Arial" w:cs="Arial"/>
                <w:sz w:val="20"/>
                <w:szCs w:val="20"/>
              </w:rPr>
              <w:t>da demanda corretiva</w:t>
            </w:r>
            <w:r>
              <w:rPr>
                <w:rFonts w:ascii="Arial" w:hAnsi="Arial" w:cs="Arial"/>
                <w:sz w:val="20"/>
                <w:szCs w:val="20"/>
              </w:rPr>
              <w:t>.</w:t>
            </w:r>
          </w:p>
        </w:tc>
      </w:tr>
      <w:tr w:rsidR="005C3EE1" w:rsidRPr="00646584" w:rsidTr="005C3EE1">
        <w:tc>
          <w:tcPr>
            <w:tcW w:w="2235" w:type="dxa"/>
            <w:shd w:val="clear" w:color="auto" w:fill="DBE5F1"/>
            <w:vAlign w:val="center"/>
          </w:tcPr>
          <w:p w:rsidR="005C3EE1" w:rsidRPr="00646584" w:rsidRDefault="005C3EE1" w:rsidP="005C3EE1">
            <w:pPr>
              <w:autoSpaceDE w:val="0"/>
              <w:autoSpaceDN w:val="0"/>
              <w:adjustRightInd w:val="0"/>
              <w:jc w:val="left"/>
              <w:rPr>
                <w:lang w:eastAsia="en-US"/>
              </w:rPr>
            </w:pPr>
            <w:r w:rsidRPr="00646584">
              <w:rPr>
                <w:lang w:eastAsia="en-US"/>
              </w:rPr>
              <w:t>Artefatos de Entrada:</w:t>
            </w:r>
          </w:p>
        </w:tc>
        <w:tc>
          <w:tcPr>
            <w:tcW w:w="7543" w:type="dxa"/>
          </w:tcPr>
          <w:p w:rsidR="005C3EE1" w:rsidRPr="00646584" w:rsidRDefault="00762D8B" w:rsidP="005C3EE1">
            <w:pPr>
              <w:jc w:val="left"/>
              <w:rPr>
                <w:lang w:eastAsia="en-US"/>
              </w:rPr>
            </w:pPr>
            <w:r>
              <w:rPr>
                <w:lang w:eastAsia="en-US"/>
              </w:rPr>
              <w:t>Solicitação de Manutenção</w:t>
            </w:r>
          </w:p>
        </w:tc>
      </w:tr>
      <w:tr w:rsidR="005C3EE1" w:rsidRPr="00646584" w:rsidTr="005C3EE1">
        <w:tc>
          <w:tcPr>
            <w:tcW w:w="2235" w:type="dxa"/>
            <w:shd w:val="clear" w:color="auto" w:fill="DBE5F1"/>
            <w:vAlign w:val="center"/>
          </w:tcPr>
          <w:p w:rsidR="005C3EE1" w:rsidRPr="00CF21A0" w:rsidRDefault="005C3EE1" w:rsidP="005C3EE1">
            <w:pPr>
              <w:autoSpaceDE w:val="0"/>
              <w:autoSpaceDN w:val="0"/>
              <w:adjustRightInd w:val="0"/>
              <w:jc w:val="left"/>
              <w:rPr>
                <w:lang w:eastAsia="en-US"/>
              </w:rPr>
            </w:pPr>
            <w:r w:rsidRPr="00CF21A0">
              <w:rPr>
                <w:lang w:eastAsia="en-US"/>
              </w:rPr>
              <w:t>Responsável:</w:t>
            </w:r>
          </w:p>
        </w:tc>
        <w:tc>
          <w:tcPr>
            <w:tcW w:w="7543" w:type="dxa"/>
          </w:tcPr>
          <w:p w:rsidR="005C3EE1" w:rsidRPr="00646584" w:rsidRDefault="00F941A8" w:rsidP="005C3EE1">
            <w:pPr>
              <w:tabs>
                <w:tab w:val="num" w:pos="459"/>
              </w:tabs>
              <w:autoSpaceDE w:val="0"/>
              <w:autoSpaceDN w:val="0"/>
              <w:adjustRightInd w:val="0"/>
              <w:jc w:val="left"/>
              <w:rPr>
                <w:lang w:eastAsia="en-US"/>
              </w:rPr>
            </w:pPr>
            <w:r>
              <w:rPr>
                <w:lang w:eastAsia="en-US"/>
              </w:rPr>
              <w:t>Analista Desenvolvedor</w:t>
            </w:r>
          </w:p>
        </w:tc>
      </w:tr>
      <w:tr w:rsidR="005C3EE1" w:rsidRPr="00646584" w:rsidTr="005C3EE1">
        <w:tc>
          <w:tcPr>
            <w:tcW w:w="2235" w:type="dxa"/>
            <w:shd w:val="clear" w:color="auto" w:fill="DBE5F1"/>
            <w:vAlign w:val="center"/>
          </w:tcPr>
          <w:p w:rsidR="005C3EE1" w:rsidRPr="00646584" w:rsidRDefault="005C3EE1" w:rsidP="005C3EE1">
            <w:pPr>
              <w:autoSpaceDE w:val="0"/>
              <w:autoSpaceDN w:val="0"/>
              <w:adjustRightInd w:val="0"/>
              <w:jc w:val="left"/>
              <w:rPr>
                <w:lang w:eastAsia="en-US"/>
              </w:rPr>
            </w:pPr>
            <w:r w:rsidRPr="00646584">
              <w:rPr>
                <w:lang w:eastAsia="en-US"/>
              </w:rPr>
              <w:t>Envolvidos:</w:t>
            </w:r>
          </w:p>
        </w:tc>
        <w:tc>
          <w:tcPr>
            <w:tcW w:w="7543" w:type="dxa"/>
          </w:tcPr>
          <w:p w:rsidR="005C3EE1" w:rsidRDefault="005C3EE1" w:rsidP="005C3EE1">
            <w:pPr>
              <w:tabs>
                <w:tab w:val="num" w:pos="459"/>
              </w:tabs>
              <w:autoSpaceDE w:val="0"/>
              <w:autoSpaceDN w:val="0"/>
              <w:adjustRightInd w:val="0"/>
              <w:jc w:val="left"/>
              <w:rPr>
                <w:lang w:eastAsia="en-US"/>
              </w:rPr>
            </w:pPr>
            <w:r>
              <w:rPr>
                <w:lang w:eastAsia="en-US"/>
              </w:rPr>
              <w:t>Gestor do Sistema</w:t>
            </w:r>
          </w:p>
          <w:p w:rsidR="005C3EE1" w:rsidRPr="00646584" w:rsidRDefault="005C3EE1" w:rsidP="005C3EE1">
            <w:pPr>
              <w:tabs>
                <w:tab w:val="num" w:pos="459"/>
              </w:tabs>
              <w:autoSpaceDE w:val="0"/>
              <w:autoSpaceDN w:val="0"/>
              <w:adjustRightInd w:val="0"/>
              <w:jc w:val="left"/>
              <w:rPr>
                <w:lang w:eastAsia="en-US"/>
              </w:rPr>
            </w:pPr>
            <w:r>
              <w:rPr>
                <w:lang w:eastAsia="en-US"/>
              </w:rPr>
              <w:t>Provedores de Requisitos</w:t>
            </w:r>
          </w:p>
        </w:tc>
      </w:tr>
      <w:tr w:rsidR="005C3EE1" w:rsidRPr="00646584" w:rsidTr="005C3EE1">
        <w:tc>
          <w:tcPr>
            <w:tcW w:w="2235" w:type="dxa"/>
            <w:shd w:val="clear" w:color="auto" w:fill="DBE5F1"/>
            <w:vAlign w:val="center"/>
          </w:tcPr>
          <w:p w:rsidR="005C3EE1" w:rsidRPr="003202B8" w:rsidRDefault="005C3EE1" w:rsidP="005C3EE1">
            <w:pPr>
              <w:autoSpaceDE w:val="0"/>
              <w:autoSpaceDN w:val="0"/>
              <w:adjustRightInd w:val="0"/>
              <w:jc w:val="left"/>
              <w:rPr>
                <w:lang w:eastAsia="en-US"/>
              </w:rPr>
            </w:pPr>
            <w:r w:rsidRPr="003202B8">
              <w:rPr>
                <w:lang w:eastAsia="en-US"/>
              </w:rPr>
              <w:t>Produtos de Saída:</w:t>
            </w:r>
          </w:p>
        </w:tc>
        <w:tc>
          <w:tcPr>
            <w:tcW w:w="7543" w:type="dxa"/>
          </w:tcPr>
          <w:p w:rsidR="005C3EE1" w:rsidRPr="003202B8" w:rsidRDefault="00D41576" w:rsidP="005C3EE1">
            <w:pPr>
              <w:numPr>
                <w:ilvl w:val="0"/>
                <w:numId w:val="4"/>
              </w:numPr>
              <w:tabs>
                <w:tab w:val="clear" w:pos="1069"/>
                <w:tab w:val="num" w:pos="459"/>
              </w:tabs>
              <w:ind w:left="175"/>
              <w:jc w:val="left"/>
              <w:rPr>
                <w:lang w:eastAsia="en-US"/>
              </w:rPr>
            </w:pPr>
            <w:r w:rsidRPr="003202B8">
              <w:t>Especificação Técnica</w:t>
            </w:r>
          </w:p>
        </w:tc>
      </w:tr>
      <w:tr w:rsidR="005C3EE1" w:rsidRPr="00646584" w:rsidTr="005C3EE1">
        <w:tc>
          <w:tcPr>
            <w:tcW w:w="2235" w:type="dxa"/>
            <w:shd w:val="clear" w:color="auto" w:fill="DBE5F1"/>
            <w:vAlign w:val="center"/>
          </w:tcPr>
          <w:p w:rsidR="005C3EE1" w:rsidRPr="00646584" w:rsidRDefault="005C3EE1" w:rsidP="005C3EE1">
            <w:pPr>
              <w:autoSpaceDE w:val="0"/>
              <w:autoSpaceDN w:val="0"/>
              <w:adjustRightInd w:val="0"/>
              <w:jc w:val="left"/>
              <w:rPr>
                <w:lang w:eastAsia="en-US"/>
              </w:rPr>
            </w:pPr>
            <w:r w:rsidRPr="00646584">
              <w:rPr>
                <w:lang w:eastAsia="en-US"/>
              </w:rPr>
              <w:t>Ferramentas:</w:t>
            </w:r>
          </w:p>
        </w:tc>
        <w:tc>
          <w:tcPr>
            <w:tcW w:w="7543" w:type="dxa"/>
          </w:tcPr>
          <w:p w:rsidR="005C3EE1" w:rsidRDefault="005C3EE1" w:rsidP="005C3EE1">
            <w:r w:rsidRPr="0084577A">
              <w:rPr>
                <w:lang w:eastAsia="en-US"/>
              </w:rPr>
              <w:t>N/A</w:t>
            </w:r>
          </w:p>
        </w:tc>
      </w:tr>
      <w:tr w:rsidR="005C3EE1" w:rsidRPr="00646584" w:rsidTr="005C3EE1">
        <w:tc>
          <w:tcPr>
            <w:tcW w:w="2235" w:type="dxa"/>
            <w:shd w:val="clear" w:color="auto" w:fill="DBE5F1"/>
            <w:vAlign w:val="center"/>
          </w:tcPr>
          <w:p w:rsidR="005C3EE1" w:rsidRPr="00646584" w:rsidRDefault="005C3EE1" w:rsidP="005C3EE1">
            <w:pPr>
              <w:autoSpaceDE w:val="0"/>
              <w:autoSpaceDN w:val="0"/>
              <w:adjustRightInd w:val="0"/>
              <w:jc w:val="left"/>
              <w:rPr>
                <w:lang w:eastAsia="en-US"/>
              </w:rPr>
            </w:pPr>
            <w:r w:rsidRPr="00646584">
              <w:rPr>
                <w:lang w:eastAsia="en-US"/>
              </w:rPr>
              <w:t>Material de Apoio:</w:t>
            </w:r>
          </w:p>
        </w:tc>
        <w:tc>
          <w:tcPr>
            <w:tcW w:w="7543" w:type="dxa"/>
          </w:tcPr>
          <w:p w:rsidR="005C3EE1" w:rsidRDefault="005C3EE1" w:rsidP="005C3EE1">
            <w:r w:rsidRPr="0084577A">
              <w:rPr>
                <w:lang w:eastAsia="en-US"/>
              </w:rPr>
              <w:t>N/A</w:t>
            </w:r>
          </w:p>
        </w:tc>
      </w:tr>
    </w:tbl>
    <w:p w:rsidR="005C3EE1" w:rsidRDefault="005C3EE1" w:rsidP="005C3EE1">
      <w:pPr>
        <w:pStyle w:val="Ttulo2"/>
        <w:ind w:left="578" w:hanging="578"/>
      </w:pPr>
      <w:bookmarkStart w:id="81" w:name="_Toc375058797"/>
      <w:r>
        <w:t>Fase: Elaboração</w:t>
      </w:r>
      <w:bookmarkEnd w:id="81"/>
    </w:p>
    <w:p w:rsidR="005C3EE1" w:rsidRDefault="005C3EE1" w:rsidP="005C3EE1">
      <w:pPr>
        <w:pStyle w:val="CTMISCorpo1"/>
        <w:ind w:firstLine="0"/>
      </w:pPr>
      <w:r>
        <w:t>E</w:t>
      </w:r>
      <w:r w:rsidRPr="00CB4D55">
        <w:t xml:space="preserve">sta fase </w:t>
      </w:r>
      <w:r>
        <w:t>é responsável pelo detalhamento dos aspectos funcionais e não funcionais do sistema, cenários e regras de negócio, definição de um modelo lógico de banco de dados, preparação dos testes e aprovação dos requisitos levantados.</w:t>
      </w:r>
    </w:p>
    <w:p w:rsidR="000C44AF" w:rsidRDefault="000C44AF" w:rsidP="005C3EE1">
      <w:pPr>
        <w:pStyle w:val="CTMISCorpo1"/>
        <w:ind w:firstLine="0"/>
      </w:pPr>
    </w:p>
    <w:tbl>
      <w:tblPr>
        <w:tblW w:w="978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2552"/>
        <w:gridCol w:w="3119"/>
        <w:gridCol w:w="1701"/>
        <w:gridCol w:w="1479"/>
        <w:gridCol w:w="930"/>
      </w:tblGrid>
      <w:tr w:rsidR="000C44AF" w:rsidRPr="00D837EE" w:rsidTr="001317C9">
        <w:trPr>
          <w:trHeight w:val="315"/>
        </w:trPr>
        <w:tc>
          <w:tcPr>
            <w:tcW w:w="9781" w:type="dxa"/>
            <w:gridSpan w:val="5"/>
            <w:shd w:val="clear" w:color="auto" w:fill="365F91"/>
            <w:vAlign w:val="center"/>
          </w:tcPr>
          <w:p w:rsidR="000C44AF" w:rsidRPr="00D837EE" w:rsidRDefault="000C44AF" w:rsidP="000C44AF">
            <w:pPr>
              <w:pStyle w:val="Ttulo3"/>
              <w:spacing w:before="0" w:after="0"/>
              <w:rPr>
                <w:color w:val="FFFFFF"/>
                <w:sz w:val="20"/>
              </w:rPr>
            </w:pPr>
            <w:bookmarkStart w:id="82" w:name="_Toc375058798"/>
            <w:r w:rsidRPr="00D837EE">
              <w:rPr>
                <w:color w:val="FFFFFF"/>
                <w:sz w:val="20"/>
              </w:rPr>
              <w:t xml:space="preserve">Lista de artefatos do Processo: Fase: </w:t>
            </w:r>
            <w:r>
              <w:rPr>
                <w:color w:val="FFFFFF"/>
                <w:sz w:val="20"/>
              </w:rPr>
              <w:t>Elaboração</w:t>
            </w:r>
            <w:bookmarkEnd w:id="82"/>
          </w:p>
        </w:tc>
      </w:tr>
      <w:tr w:rsidR="000C44AF" w:rsidRPr="00D837EE" w:rsidTr="001317C9">
        <w:trPr>
          <w:trHeight w:val="315"/>
        </w:trPr>
        <w:tc>
          <w:tcPr>
            <w:tcW w:w="2552" w:type="dxa"/>
            <w:shd w:val="clear" w:color="auto" w:fill="548DD4"/>
            <w:noWrap/>
            <w:vAlign w:val="center"/>
            <w:hideMark/>
          </w:tcPr>
          <w:p w:rsidR="000C44AF" w:rsidRPr="00D837EE" w:rsidRDefault="000C44AF" w:rsidP="001317C9">
            <w:pPr>
              <w:jc w:val="center"/>
              <w:rPr>
                <w:b/>
                <w:color w:val="FFFFFF"/>
              </w:rPr>
            </w:pPr>
            <w:r w:rsidRPr="00D837EE">
              <w:rPr>
                <w:b/>
                <w:color w:val="FFFFFF"/>
              </w:rPr>
              <w:t>Artefato</w:t>
            </w:r>
          </w:p>
        </w:tc>
        <w:tc>
          <w:tcPr>
            <w:tcW w:w="3119" w:type="dxa"/>
            <w:shd w:val="clear" w:color="auto" w:fill="548DD4"/>
            <w:noWrap/>
            <w:vAlign w:val="center"/>
            <w:hideMark/>
          </w:tcPr>
          <w:p w:rsidR="000C44AF" w:rsidRPr="00D837EE" w:rsidRDefault="000C44AF" w:rsidP="001317C9">
            <w:pPr>
              <w:jc w:val="center"/>
              <w:rPr>
                <w:b/>
                <w:color w:val="FFFFFF"/>
              </w:rPr>
            </w:pPr>
            <w:r w:rsidRPr="00D837EE">
              <w:rPr>
                <w:b/>
                <w:color w:val="FFFFFF"/>
              </w:rPr>
              <w:t>Nome do Arquivo</w:t>
            </w:r>
          </w:p>
        </w:tc>
        <w:tc>
          <w:tcPr>
            <w:tcW w:w="1701" w:type="dxa"/>
            <w:shd w:val="clear" w:color="auto" w:fill="548DD4"/>
            <w:noWrap/>
            <w:vAlign w:val="center"/>
            <w:hideMark/>
          </w:tcPr>
          <w:p w:rsidR="000C44AF" w:rsidRPr="00D837EE" w:rsidRDefault="000C44AF" w:rsidP="001317C9">
            <w:pPr>
              <w:jc w:val="center"/>
              <w:rPr>
                <w:b/>
                <w:color w:val="FFFFFF"/>
              </w:rPr>
            </w:pPr>
            <w:r w:rsidRPr="00D837EE">
              <w:rPr>
                <w:b/>
                <w:color w:val="FFFFFF"/>
              </w:rPr>
              <w:t>Produto</w:t>
            </w:r>
          </w:p>
        </w:tc>
        <w:tc>
          <w:tcPr>
            <w:tcW w:w="1479" w:type="dxa"/>
            <w:shd w:val="clear" w:color="auto" w:fill="548DD4"/>
            <w:vAlign w:val="center"/>
          </w:tcPr>
          <w:p w:rsidR="000C44AF" w:rsidRPr="00D837EE" w:rsidRDefault="000C44AF" w:rsidP="001317C9">
            <w:pPr>
              <w:jc w:val="center"/>
              <w:rPr>
                <w:b/>
                <w:color w:val="FFFFFF"/>
              </w:rPr>
            </w:pPr>
            <w:r w:rsidRPr="00D837EE">
              <w:rPr>
                <w:b/>
                <w:color w:val="FFFFFF"/>
              </w:rPr>
              <w:t>Papel</w:t>
            </w:r>
          </w:p>
        </w:tc>
        <w:tc>
          <w:tcPr>
            <w:tcW w:w="930" w:type="dxa"/>
            <w:shd w:val="clear" w:color="auto" w:fill="548DD4"/>
            <w:noWrap/>
            <w:vAlign w:val="center"/>
            <w:hideMark/>
          </w:tcPr>
          <w:p w:rsidR="000C44AF" w:rsidRPr="00D837EE" w:rsidRDefault="000C44AF" w:rsidP="001317C9">
            <w:pPr>
              <w:jc w:val="center"/>
              <w:rPr>
                <w:b/>
                <w:color w:val="FFFFFF"/>
              </w:rPr>
            </w:pPr>
            <w:r w:rsidRPr="00D837EE">
              <w:rPr>
                <w:b/>
                <w:color w:val="FFFFFF"/>
              </w:rPr>
              <w:t>Versão</w:t>
            </w:r>
          </w:p>
        </w:tc>
      </w:tr>
      <w:tr w:rsidR="00BB6017" w:rsidRPr="00D837EE" w:rsidTr="001317C9">
        <w:trPr>
          <w:trHeight w:val="300"/>
        </w:trPr>
        <w:tc>
          <w:tcPr>
            <w:tcW w:w="9781" w:type="dxa"/>
            <w:gridSpan w:val="5"/>
            <w:shd w:val="clear" w:color="auto" w:fill="auto"/>
            <w:noWrap/>
            <w:vAlign w:val="center"/>
          </w:tcPr>
          <w:p w:rsidR="00BB6017" w:rsidRPr="005C3EE1" w:rsidRDefault="00BB6017" w:rsidP="001317C9">
            <w:r w:rsidRPr="005C3EE1">
              <w:t>Como é uma demanda de correção, utilizará os mesmos artefatos já existentes para o sistema.</w:t>
            </w:r>
          </w:p>
        </w:tc>
      </w:tr>
    </w:tbl>
    <w:p w:rsidR="005C3EE1" w:rsidRPr="00646584" w:rsidRDefault="005C3EE1" w:rsidP="005C3EE1">
      <w:pPr>
        <w:rPr>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7543"/>
      </w:tblGrid>
      <w:tr w:rsidR="005C3EE1" w:rsidRPr="00646584" w:rsidTr="005C3EE1">
        <w:trPr>
          <w:trHeight w:val="340"/>
        </w:trPr>
        <w:tc>
          <w:tcPr>
            <w:tcW w:w="9778" w:type="dxa"/>
            <w:gridSpan w:val="2"/>
            <w:shd w:val="clear" w:color="auto" w:fill="548DD4"/>
            <w:vAlign w:val="center"/>
          </w:tcPr>
          <w:p w:rsidR="005C3EE1" w:rsidRPr="00646584" w:rsidRDefault="005C3EE1" w:rsidP="005C3EE1">
            <w:pPr>
              <w:pStyle w:val="Ttulo3"/>
              <w:spacing w:before="0" w:after="0"/>
              <w:rPr>
                <w:color w:val="FFFFFF"/>
                <w:sz w:val="20"/>
              </w:rPr>
            </w:pPr>
            <w:bookmarkStart w:id="83" w:name="_Toc375058799"/>
            <w:r>
              <w:rPr>
                <w:color w:val="FFFFFF"/>
                <w:sz w:val="20"/>
              </w:rPr>
              <w:t>Análise de Requisitos e Reuso</w:t>
            </w:r>
            <w:bookmarkEnd w:id="83"/>
          </w:p>
        </w:tc>
      </w:tr>
      <w:tr w:rsidR="005C3EE1" w:rsidRPr="00646584" w:rsidTr="005C3EE1">
        <w:tc>
          <w:tcPr>
            <w:tcW w:w="2235" w:type="dxa"/>
            <w:shd w:val="clear" w:color="auto" w:fill="DBE5F1"/>
            <w:vAlign w:val="center"/>
          </w:tcPr>
          <w:p w:rsidR="005C3EE1" w:rsidRPr="00646584" w:rsidRDefault="005C3EE1" w:rsidP="005C3EE1">
            <w:pPr>
              <w:autoSpaceDE w:val="0"/>
              <w:autoSpaceDN w:val="0"/>
              <w:adjustRightInd w:val="0"/>
              <w:jc w:val="left"/>
              <w:rPr>
                <w:lang w:eastAsia="en-US"/>
              </w:rPr>
            </w:pPr>
            <w:r w:rsidRPr="00646584">
              <w:rPr>
                <w:lang w:eastAsia="en-US"/>
              </w:rPr>
              <w:t>Descrição:</w:t>
            </w:r>
          </w:p>
        </w:tc>
        <w:tc>
          <w:tcPr>
            <w:tcW w:w="7543" w:type="dxa"/>
          </w:tcPr>
          <w:p w:rsidR="005C3EE1" w:rsidRPr="00646584" w:rsidRDefault="005C3EE1" w:rsidP="005C3EE1">
            <w:r>
              <w:t>Para o processo de manutenção corretiva, esse fluxo é responsável pela pesquisa em base de conhecimento a respeito de uma possível solução para o problema a ser corrigido.</w:t>
            </w:r>
          </w:p>
        </w:tc>
      </w:tr>
      <w:tr w:rsidR="00B006E7" w:rsidRPr="00646584" w:rsidTr="005C3EE1">
        <w:tc>
          <w:tcPr>
            <w:tcW w:w="2235" w:type="dxa"/>
            <w:shd w:val="clear" w:color="auto" w:fill="DBE5F1"/>
            <w:vAlign w:val="center"/>
          </w:tcPr>
          <w:p w:rsidR="00B006E7" w:rsidRPr="00646584" w:rsidRDefault="00B006E7" w:rsidP="005C3EE1">
            <w:pPr>
              <w:autoSpaceDE w:val="0"/>
              <w:autoSpaceDN w:val="0"/>
              <w:adjustRightInd w:val="0"/>
              <w:jc w:val="left"/>
              <w:rPr>
                <w:lang w:eastAsia="en-US"/>
              </w:rPr>
            </w:pPr>
            <w:r w:rsidRPr="00646584">
              <w:rPr>
                <w:lang w:eastAsia="en-US"/>
              </w:rPr>
              <w:t>Artefatos de Entrada:</w:t>
            </w:r>
          </w:p>
        </w:tc>
        <w:tc>
          <w:tcPr>
            <w:tcW w:w="7543" w:type="dxa"/>
          </w:tcPr>
          <w:p w:rsidR="00B006E7" w:rsidRPr="00646584" w:rsidRDefault="00B006E7" w:rsidP="001317C9">
            <w:pPr>
              <w:numPr>
                <w:ilvl w:val="0"/>
                <w:numId w:val="4"/>
              </w:numPr>
              <w:tabs>
                <w:tab w:val="clear" w:pos="1069"/>
                <w:tab w:val="num" w:pos="459"/>
              </w:tabs>
              <w:ind w:left="175"/>
              <w:jc w:val="left"/>
              <w:rPr>
                <w:lang w:eastAsia="en-US"/>
              </w:rPr>
            </w:pPr>
            <w:r>
              <w:t>Solicitação de Manutenção</w:t>
            </w:r>
          </w:p>
        </w:tc>
      </w:tr>
      <w:tr w:rsidR="005C3EE1" w:rsidRPr="00646584" w:rsidTr="005C3EE1">
        <w:tc>
          <w:tcPr>
            <w:tcW w:w="2235" w:type="dxa"/>
            <w:shd w:val="clear" w:color="auto" w:fill="DBE5F1"/>
            <w:vAlign w:val="center"/>
          </w:tcPr>
          <w:p w:rsidR="005C3EE1" w:rsidRPr="00646584" w:rsidRDefault="005C3EE1" w:rsidP="005C3EE1">
            <w:pPr>
              <w:autoSpaceDE w:val="0"/>
              <w:autoSpaceDN w:val="0"/>
              <w:adjustRightInd w:val="0"/>
              <w:jc w:val="left"/>
              <w:rPr>
                <w:lang w:eastAsia="en-US"/>
              </w:rPr>
            </w:pPr>
            <w:r w:rsidRPr="00646584">
              <w:rPr>
                <w:lang w:eastAsia="en-US"/>
              </w:rPr>
              <w:t>Responsável:</w:t>
            </w:r>
          </w:p>
        </w:tc>
        <w:tc>
          <w:tcPr>
            <w:tcW w:w="7543" w:type="dxa"/>
          </w:tcPr>
          <w:p w:rsidR="005C3EE1" w:rsidRPr="00CA2DF2" w:rsidRDefault="00F941A8" w:rsidP="005C3EE1">
            <w:pPr>
              <w:autoSpaceDE w:val="0"/>
              <w:autoSpaceDN w:val="0"/>
              <w:adjustRightInd w:val="0"/>
              <w:jc w:val="left"/>
              <w:rPr>
                <w:lang w:eastAsia="en-US"/>
              </w:rPr>
            </w:pPr>
            <w:r>
              <w:rPr>
                <w:lang w:eastAsia="en-US"/>
              </w:rPr>
              <w:t>Analista Desenvolvedor</w:t>
            </w:r>
          </w:p>
        </w:tc>
      </w:tr>
      <w:tr w:rsidR="005C3EE1" w:rsidRPr="00646584" w:rsidTr="005C3EE1">
        <w:tc>
          <w:tcPr>
            <w:tcW w:w="2235" w:type="dxa"/>
            <w:shd w:val="clear" w:color="auto" w:fill="DBE5F1"/>
            <w:vAlign w:val="center"/>
          </w:tcPr>
          <w:p w:rsidR="005C3EE1" w:rsidRPr="00646584" w:rsidRDefault="005C3EE1" w:rsidP="005C3EE1">
            <w:pPr>
              <w:autoSpaceDE w:val="0"/>
              <w:autoSpaceDN w:val="0"/>
              <w:adjustRightInd w:val="0"/>
              <w:jc w:val="left"/>
              <w:rPr>
                <w:lang w:eastAsia="en-US"/>
              </w:rPr>
            </w:pPr>
            <w:r w:rsidRPr="00646584">
              <w:rPr>
                <w:lang w:eastAsia="en-US"/>
              </w:rPr>
              <w:t>Envolvidos:</w:t>
            </w:r>
          </w:p>
        </w:tc>
        <w:tc>
          <w:tcPr>
            <w:tcW w:w="7543" w:type="dxa"/>
          </w:tcPr>
          <w:p w:rsidR="005C3EE1" w:rsidRDefault="005C3EE1" w:rsidP="005C3EE1">
            <w:r w:rsidRPr="00F63483">
              <w:rPr>
                <w:lang w:eastAsia="en-US"/>
              </w:rPr>
              <w:t>N/A</w:t>
            </w:r>
          </w:p>
        </w:tc>
      </w:tr>
      <w:tr w:rsidR="005C3EE1" w:rsidRPr="00646584" w:rsidTr="005C3EE1">
        <w:tc>
          <w:tcPr>
            <w:tcW w:w="2235" w:type="dxa"/>
            <w:shd w:val="clear" w:color="auto" w:fill="DBE5F1"/>
            <w:vAlign w:val="center"/>
          </w:tcPr>
          <w:p w:rsidR="005C3EE1" w:rsidRPr="00646584" w:rsidRDefault="005C3EE1" w:rsidP="005C3EE1">
            <w:pPr>
              <w:autoSpaceDE w:val="0"/>
              <w:autoSpaceDN w:val="0"/>
              <w:adjustRightInd w:val="0"/>
              <w:jc w:val="left"/>
              <w:rPr>
                <w:lang w:eastAsia="en-US"/>
              </w:rPr>
            </w:pPr>
            <w:r w:rsidRPr="00646584">
              <w:rPr>
                <w:lang w:eastAsia="en-US"/>
              </w:rPr>
              <w:t>Produtos de Saída:</w:t>
            </w:r>
          </w:p>
        </w:tc>
        <w:tc>
          <w:tcPr>
            <w:tcW w:w="7543" w:type="dxa"/>
          </w:tcPr>
          <w:p w:rsidR="005C3EE1" w:rsidRDefault="003202B8" w:rsidP="003202B8">
            <w:pPr>
              <w:numPr>
                <w:ilvl w:val="0"/>
                <w:numId w:val="4"/>
              </w:numPr>
              <w:tabs>
                <w:tab w:val="clear" w:pos="1069"/>
                <w:tab w:val="num" w:pos="459"/>
              </w:tabs>
              <w:ind w:left="175"/>
              <w:jc w:val="left"/>
            </w:pPr>
            <w:r w:rsidRPr="003202B8">
              <w:t>Especificação Técnica</w:t>
            </w:r>
          </w:p>
        </w:tc>
      </w:tr>
      <w:tr w:rsidR="005C3EE1" w:rsidRPr="00646584" w:rsidTr="005C3EE1">
        <w:tc>
          <w:tcPr>
            <w:tcW w:w="2235" w:type="dxa"/>
            <w:shd w:val="clear" w:color="auto" w:fill="DBE5F1"/>
            <w:vAlign w:val="center"/>
          </w:tcPr>
          <w:p w:rsidR="005C3EE1" w:rsidRPr="00646584" w:rsidRDefault="005C3EE1" w:rsidP="005C3EE1">
            <w:pPr>
              <w:autoSpaceDE w:val="0"/>
              <w:autoSpaceDN w:val="0"/>
              <w:adjustRightInd w:val="0"/>
              <w:jc w:val="left"/>
              <w:rPr>
                <w:lang w:eastAsia="en-US"/>
              </w:rPr>
            </w:pPr>
            <w:r w:rsidRPr="00646584">
              <w:rPr>
                <w:lang w:eastAsia="en-US"/>
              </w:rPr>
              <w:t>Ferramentas:</w:t>
            </w:r>
          </w:p>
        </w:tc>
        <w:tc>
          <w:tcPr>
            <w:tcW w:w="7543" w:type="dxa"/>
          </w:tcPr>
          <w:p w:rsidR="005C3EE1" w:rsidRDefault="005C3EE1" w:rsidP="005C3EE1">
            <w:r w:rsidRPr="00F63483">
              <w:rPr>
                <w:lang w:eastAsia="en-US"/>
              </w:rPr>
              <w:t>N/A</w:t>
            </w:r>
          </w:p>
        </w:tc>
      </w:tr>
      <w:tr w:rsidR="005C3EE1" w:rsidRPr="00646584" w:rsidTr="005C3EE1">
        <w:tc>
          <w:tcPr>
            <w:tcW w:w="2235" w:type="dxa"/>
            <w:shd w:val="clear" w:color="auto" w:fill="DBE5F1"/>
            <w:vAlign w:val="center"/>
          </w:tcPr>
          <w:p w:rsidR="005C3EE1" w:rsidRPr="00646584" w:rsidRDefault="005C3EE1" w:rsidP="005C3EE1">
            <w:pPr>
              <w:autoSpaceDE w:val="0"/>
              <w:autoSpaceDN w:val="0"/>
              <w:adjustRightInd w:val="0"/>
              <w:jc w:val="left"/>
              <w:rPr>
                <w:lang w:eastAsia="en-US"/>
              </w:rPr>
            </w:pPr>
            <w:r w:rsidRPr="00646584">
              <w:rPr>
                <w:lang w:eastAsia="en-US"/>
              </w:rPr>
              <w:t>Material de Apoio:</w:t>
            </w:r>
          </w:p>
        </w:tc>
        <w:tc>
          <w:tcPr>
            <w:tcW w:w="7543" w:type="dxa"/>
          </w:tcPr>
          <w:p w:rsidR="005C3EE1" w:rsidRDefault="005C3EE1" w:rsidP="005C3EE1">
            <w:r w:rsidRPr="00F63483">
              <w:rPr>
                <w:lang w:eastAsia="en-US"/>
              </w:rPr>
              <w:t>N/A</w:t>
            </w:r>
          </w:p>
        </w:tc>
      </w:tr>
    </w:tbl>
    <w:p w:rsidR="005C3EE1" w:rsidRDefault="005C3EE1" w:rsidP="005C3EE1">
      <w:pPr>
        <w:rPr>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7543"/>
      </w:tblGrid>
      <w:tr w:rsidR="005C3EE1" w:rsidRPr="00646584" w:rsidTr="005C3EE1">
        <w:trPr>
          <w:trHeight w:val="340"/>
        </w:trPr>
        <w:tc>
          <w:tcPr>
            <w:tcW w:w="9778" w:type="dxa"/>
            <w:gridSpan w:val="2"/>
            <w:shd w:val="clear" w:color="auto" w:fill="548DD4"/>
            <w:vAlign w:val="center"/>
          </w:tcPr>
          <w:p w:rsidR="005C3EE1" w:rsidRPr="00646584" w:rsidRDefault="005C3EE1" w:rsidP="005C3EE1">
            <w:pPr>
              <w:pStyle w:val="Ttulo3"/>
              <w:spacing w:before="0" w:after="0"/>
              <w:rPr>
                <w:color w:val="FFFFFF"/>
                <w:sz w:val="20"/>
              </w:rPr>
            </w:pPr>
            <w:bookmarkStart w:id="84" w:name="_Toc375058800"/>
            <w:r>
              <w:rPr>
                <w:color w:val="FFFFFF"/>
                <w:sz w:val="20"/>
              </w:rPr>
              <w:t>Colher Aprovações</w:t>
            </w:r>
            <w:bookmarkEnd w:id="84"/>
          </w:p>
        </w:tc>
      </w:tr>
      <w:tr w:rsidR="005C3EE1" w:rsidRPr="00646584" w:rsidTr="005C3EE1">
        <w:tc>
          <w:tcPr>
            <w:tcW w:w="2235" w:type="dxa"/>
            <w:shd w:val="clear" w:color="auto" w:fill="DBE5F1"/>
            <w:vAlign w:val="center"/>
          </w:tcPr>
          <w:p w:rsidR="005C3EE1" w:rsidRPr="00646584" w:rsidRDefault="005C3EE1" w:rsidP="005C3EE1">
            <w:pPr>
              <w:autoSpaceDE w:val="0"/>
              <w:autoSpaceDN w:val="0"/>
              <w:adjustRightInd w:val="0"/>
              <w:jc w:val="left"/>
              <w:rPr>
                <w:lang w:eastAsia="en-US"/>
              </w:rPr>
            </w:pPr>
            <w:r w:rsidRPr="00646584">
              <w:rPr>
                <w:lang w:eastAsia="en-US"/>
              </w:rPr>
              <w:t>Descrição:</w:t>
            </w:r>
          </w:p>
        </w:tc>
        <w:tc>
          <w:tcPr>
            <w:tcW w:w="7543" w:type="dxa"/>
          </w:tcPr>
          <w:p w:rsidR="005C3EE1" w:rsidRPr="00646584" w:rsidRDefault="005C3EE1" w:rsidP="001C45A8">
            <w:pPr>
              <w:pStyle w:val="PargrafodaLista"/>
              <w:autoSpaceDE w:val="0"/>
              <w:autoSpaceDN w:val="0"/>
              <w:adjustRightInd w:val="0"/>
              <w:ind w:left="0"/>
              <w:contextualSpacing/>
              <w:jc w:val="both"/>
              <w:rPr>
                <w:rFonts w:ascii="Arial" w:hAnsi="Arial" w:cs="Arial"/>
                <w:sz w:val="20"/>
              </w:rPr>
            </w:pPr>
            <w:r>
              <w:rPr>
                <w:rFonts w:ascii="Arial" w:hAnsi="Arial" w:cs="Arial"/>
                <w:sz w:val="20"/>
              </w:rPr>
              <w:t xml:space="preserve">Esse fluxo é responsável pela aprovação </w:t>
            </w:r>
            <w:r w:rsidR="001C45A8">
              <w:rPr>
                <w:rFonts w:ascii="Arial" w:hAnsi="Arial" w:cs="Arial"/>
                <w:sz w:val="20"/>
              </w:rPr>
              <w:t>da continuidade da demanda.</w:t>
            </w:r>
          </w:p>
        </w:tc>
      </w:tr>
      <w:tr w:rsidR="00B006E7" w:rsidRPr="00646584" w:rsidTr="005C3EE1">
        <w:tc>
          <w:tcPr>
            <w:tcW w:w="2235" w:type="dxa"/>
            <w:shd w:val="clear" w:color="auto" w:fill="DBE5F1"/>
            <w:vAlign w:val="center"/>
          </w:tcPr>
          <w:p w:rsidR="00B006E7" w:rsidRPr="00646584" w:rsidRDefault="00B006E7" w:rsidP="005C3EE1">
            <w:pPr>
              <w:autoSpaceDE w:val="0"/>
              <w:autoSpaceDN w:val="0"/>
              <w:adjustRightInd w:val="0"/>
              <w:jc w:val="left"/>
              <w:rPr>
                <w:lang w:eastAsia="en-US"/>
              </w:rPr>
            </w:pPr>
            <w:r w:rsidRPr="00646584">
              <w:rPr>
                <w:lang w:eastAsia="en-US"/>
              </w:rPr>
              <w:t>Artefatos de Entrada:</w:t>
            </w:r>
          </w:p>
        </w:tc>
        <w:tc>
          <w:tcPr>
            <w:tcW w:w="7543" w:type="dxa"/>
          </w:tcPr>
          <w:p w:rsidR="00B006E7" w:rsidRPr="00646584" w:rsidRDefault="00B006E7" w:rsidP="001317C9">
            <w:pPr>
              <w:numPr>
                <w:ilvl w:val="0"/>
                <w:numId w:val="4"/>
              </w:numPr>
              <w:tabs>
                <w:tab w:val="clear" w:pos="1069"/>
                <w:tab w:val="num" w:pos="459"/>
              </w:tabs>
              <w:ind w:left="175"/>
              <w:jc w:val="left"/>
              <w:rPr>
                <w:lang w:eastAsia="en-US"/>
              </w:rPr>
            </w:pPr>
            <w:r>
              <w:t>Solicitação de Manutenção</w:t>
            </w:r>
          </w:p>
        </w:tc>
      </w:tr>
      <w:tr w:rsidR="005C3EE1" w:rsidRPr="00646584" w:rsidTr="005C3EE1">
        <w:tc>
          <w:tcPr>
            <w:tcW w:w="2235" w:type="dxa"/>
            <w:shd w:val="clear" w:color="auto" w:fill="DBE5F1"/>
            <w:vAlign w:val="center"/>
          </w:tcPr>
          <w:p w:rsidR="005C3EE1" w:rsidRPr="00646584" w:rsidRDefault="005C3EE1" w:rsidP="005C3EE1">
            <w:pPr>
              <w:autoSpaceDE w:val="0"/>
              <w:autoSpaceDN w:val="0"/>
              <w:adjustRightInd w:val="0"/>
              <w:jc w:val="left"/>
              <w:rPr>
                <w:lang w:eastAsia="en-US"/>
              </w:rPr>
            </w:pPr>
            <w:r w:rsidRPr="00646584">
              <w:rPr>
                <w:lang w:eastAsia="en-US"/>
              </w:rPr>
              <w:t>Responsável:</w:t>
            </w:r>
          </w:p>
        </w:tc>
        <w:tc>
          <w:tcPr>
            <w:tcW w:w="7543" w:type="dxa"/>
          </w:tcPr>
          <w:p w:rsidR="0093768D" w:rsidRDefault="0093768D" w:rsidP="0093768D">
            <w:pPr>
              <w:autoSpaceDE w:val="0"/>
              <w:autoSpaceDN w:val="0"/>
              <w:adjustRightInd w:val="0"/>
              <w:jc w:val="left"/>
              <w:rPr>
                <w:lang w:eastAsia="en-US"/>
              </w:rPr>
            </w:pPr>
            <w:r>
              <w:rPr>
                <w:lang w:eastAsia="en-US"/>
              </w:rPr>
              <w:t>Gestor do Sistema</w:t>
            </w:r>
          </w:p>
          <w:p w:rsidR="0093768D" w:rsidRPr="00646584" w:rsidRDefault="0093768D" w:rsidP="0093768D">
            <w:pPr>
              <w:autoSpaceDE w:val="0"/>
              <w:autoSpaceDN w:val="0"/>
              <w:adjustRightInd w:val="0"/>
              <w:jc w:val="left"/>
              <w:rPr>
                <w:lang w:eastAsia="en-US"/>
              </w:rPr>
            </w:pPr>
            <w:r>
              <w:rPr>
                <w:lang w:eastAsia="en-US"/>
              </w:rPr>
              <w:t>Provedores de Requisitos</w:t>
            </w:r>
          </w:p>
        </w:tc>
      </w:tr>
      <w:tr w:rsidR="005C3EE1" w:rsidRPr="00646584" w:rsidTr="005C3EE1">
        <w:tc>
          <w:tcPr>
            <w:tcW w:w="2235" w:type="dxa"/>
            <w:shd w:val="clear" w:color="auto" w:fill="DBE5F1"/>
            <w:vAlign w:val="center"/>
          </w:tcPr>
          <w:p w:rsidR="005C3EE1" w:rsidRPr="00646584" w:rsidRDefault="005C3EE1" w:rsidP="005C3EE1">
            <w:pPr>
              <w:autoSpaceDE w:val="0"/>
              <w:autoSpaceDN w:val="0"/>
              <w:adjustRightInd w:val="0"/>
              <w:jc w:val="left"/>
              <w:rPr>
                <w:lang w:eastAsia="en-US"/>
              </w:rPr>
            </w:pPr>
            <w:r w:rsidRPr="00646584">
              <w:rPr>
                <w:lang w:eastAsia="en-US"/>
              </w:rPr>
              <w:t>Envolvidos:</w:t>
            </w:r>
          </w:p>
        </w:tc>
        <w:tc>
          <w:tcPr>
            <w:tcW w:w="7543" w:type="dxa"/>
          </w:tcPr>
          <w:p w:rsidR="005C3EE1" w:rsidRPr="00646584" w:rsidRDefault="0093768D" w:rsidP="005C3EE1">
            <w:pPr>
              <w:autoSpaceDE w:val="0"/>
              <w:autoSpaceDN w:val="0"/>
              <w:adjustRightInd w:val="0"/>
              <w:jc w:val="left"/>
              <w:rPr>
                <w:lang w:eastAsia="en-US"/>
              </w:rPr>
            </w:pPr>
            <w:r>
              <w:rPr>
                <w:lang w:eastAsia="en-US"/>
              </w:rPr>
              <w:t>Analista Desenvolvedor</w:t>
            </w:r>
          </w:p>
        </w:tc>
      </w:tr>
      <w:tr w:rsidR="005C3EE1" w:rsidRPr="00646584" w:rsidTr="005C3EE1">
        <w:tc>
          <w:tcPr>
            <w:tcW w:w="2235" w:type="dxa"/>
            <w:shd w:val="clear" w:color="auto" w:fill="DBE5F1"/>
            <w:vAlign w:val="center"/>
          </w:tcPr>
          <w:p w:rsidR="005C3EE1" w:rsidRPr="00646584" w:rsidRDefault="005C3EE1" w:rsidP="005C3EE1">
            <w:pPr>
              <w:autoSpaceDE w:val="0"/>
              <w:autoSpaceDN w:val="0"/>
              <w:adjustRightInd w:val="0"/>
              <w:jc w:val="left"/>
              <w:rPr>
                <w:lang w:eastAsia="en-US"/>
              </w:rPr>
            </w:pPr>
            <w:r w:rsidRPr="00646584">
              <w:rPr>
                <w:lang w:eastAsia="en-US"/>
              </w:rPr>
              <w:t>Produtos de Saída:</w:t>
            </w:r>
          </w:p>
        </w:tc>
        <w:tc>
          <w:tcPr>
            <w:tcW w:w="7543" w:type="dxa"/>
          </w:tcPr>
          <w:p w:rsidR="005C3EE1" w:rsidRPr="00646584" w:rsidRDefault="001C45A8" w:rsidP="005C3EE1">
            <w:pPr>
              <w:numPr>
                <w:ilvl w:val="0"/>
                <w:numId w:val="4"/>
              </w:numPr>
              <w:tabs>
                <w:tab w:val="clear" w:pos="1069"/>
                <w:tab w:val="num" w:pos="459"/>
              </w:tabs>
              <w:ind w:left="175"/>
              <w:jc w:val="left"/>
              <w:rPr>
                <w:lang w:eastAsia="en-US"/>
              </w:rPr>
            </w:pPr>
            <w:r>
              <w:rPr>
                <w:lang w:eastAsia="en-US"/>
              </w:rPr>
              <w:t>Evidência</w:t>
            </w:r>
            <w:r w:rsidR="005C3EE1">
              <w:rPr>
                <w:lang w:eastAsia="en-US"/>
              </w:rPr>
              <w:t xml:space="preserve"> de Homologação</w:t>
            </w:r>
          </w:p>
        </w:tc>
      </w:tr>
      <w:tr w:rsidR="005C3EE1" w:rsidRPr="00646584" w:rsidTr="005C3EE1">
        <w:tc>
          <w:tcPr>
            <w:tcW w:w="2235" w:type="dxa"/>
            <w:shd w:val="clear" w:color="auto" w:fill="DBE5F1"/>
            <w:vAlign w:val="center"/>
          </w:tcPr>
          <w:p w:rsidR="005C3EE1" w:rsidRPr="00646584" w:rsidRDefault="005C3EE1" w:rsidP="005C3EE1">
            <w:pPr>
              <w:autoSpaceDE w:val="0"/>
              <w:autoSpaceDN w:val="0"/>
              <w:adjustRightInd w:val="0"/>
              <w:jc w:val="left"/>
              <w:rPr>
                <w:lang w:eastAsia="en-US"/>
              </w:rPr>
            </w:pPr>
            <w:r w:rsidRPr="00646584">
              <w:rPr>
                <w:lang w:eastAsia="en-US"/>
              </w:rPr>
              <w:t>Ferramentas:</w:t>
            </w:r>
          </w:p>
        </w:tc>
        <w:tc>
          <w:tcPr>
            <w:tcW w:w="7543" w:type="dxa"/>
          </w:tcPr>
          <w:p w:rsidR="005C3EE1" w:rsidRDefault="005C3EE1" w:rsidP="005C3EE1">
            <w:r w:rsidRPr="00F63483">
              <w:rPr>
                <w:lang w:eastAsia="en-US"/>
              </w:rPr>
              <w:t>N/A</w:t>
            </w:r>
          </w:p>
        </w:tc>
      </w:tr>
      <w:tr w:rsidR="005C3EE1" w:rsidRPr="00646584" w:rsidTr="005C3EE1">
        <w:tc>
          <w:tcPr>
            <w:tcW w:w="2235" w:type="dxa"/>
            <w:shd w:val="clear" w:color="auto" w:fill="DBE5F1"/>
            <w:vAlign w:val="center"/>
          </w:tcPr>
          <w:p w:rsidR="005C3EE1" w:rsidRPr="00646584" w:rsidRDefault="005C3EE1" w:rsidP="005C3EE1">
            <w:pPr>
              <w:autoSpaceDE w:val="0"/>
              <w:autoSpaceDN w:val="0"/>
              <w:adjustRightInd w:val="0"/>
              <w:jc w:val="left"/>
              <w:rPr>
                <w:lang w:eastAsia="en-US"/>
              </w:rPr>
            </w:pPr>
            <w:r w:rsidRPr="00646584">
              <w:rPr>
                <w:lang w:eastAsia="en-US"/>
              </w:rPr>
              <w:t>Material de Apoio:</w:t>
            </w:r>
          </w:p>
        </w:tc>
        <w:tc>
          <w:tcPr>
            <w:tcW w:w="7543" w:type="dxa"/>
          </w:tcPr>
          <w:p w:rsidR="005C3EE1" w:rsidRDefault="005C3EE1" w:rsidP="005C3EE1">
            <w:r w:rsidRPr="00F63483">
              <w:rPr>
                <w:lang w:eastAsia="en-US"/>
              </w:rPr>
              <w:t>N/A</w:t>
            </w:r>
          </w:p>
        </w:tc>
      </w:tr>
    </w:tbl>
    <w:p w:rsidR="005C3EE1" w:rsidRDefault="005C3EE1" w:rsidP="005C3EE1">
      <w:pPr>
        <w:pStyle w:val="Ttulo2"/>
        <w:ind w:left="578" w:hanging="578"/>
      </w:pPr>
      <w:bookmarkStart w:id="85" w:name="_Toc375058801"/>
      <w:r w:rsidRPr="00646584">
        <w:t xml:space="preserve">Fase: </w:t>
      </w:r>
      <w:r>
        <w:t>Construção</w:t>
      </w:r>
      <w:bookmarkEnd w:id="85"/>
    </w:p>
    <w:p w:rsidR="005C3EE1" w:rsidRDefault="005C3EE1" w:rsidP="005C3EE1">
      <w:pPr>
        <w:pStyle w:val="CTMISCorpo1"/>
        <w:ind w:firstLine="0"/>
      </w:pPr>
      <w:r w:rsidRPr="00CB4D55">
        <w:t xml:space="preserve">Nesta fase a </w:t>
      </w:r>
      <w:r w:rsidR="001C45A8">
        <w:t xml:space="preserve">demanda deve ser avaliada com enfoque arquitetural, </w:t>
      </w:r>
      <w:proofErr w:type="gramStart"/>
      <w:r w:rsidR="001C45A8">
        <w:t>implementada</w:t>
      </w:r>
      <w:proofErr w:type="gramEnd"/>
      <w:r w:rsidR="001C45A8">
        <w:t xml:space="preserve"> e testada</w:t>
      </w:r>
      <w:r w:rsidR="00BE369D">
        <w:t xml:space="preserve"> </w:t>
      </w:r>
      <w:proofErr w:type="spellStart"/>
      <w:r w:rsidR="00BE369D">
        <w:t>uniteriamente</w:t>
      </w:r>
      <w:proofErr w:type="spellEnd"/>
      <w:r w:rsidR="00BE369D">
        <w:t>.</w:t>
      </w:r>
    </w:p>
    <w:p w:rsidR="005C3EE1" w:rsidRDefault="005C3EE1" w:rsidP="005C3EE1">
      <w:pPr>
        <w:pStyle w:val="CTMISCorpo1"/>
        <w:ind w:firstLine="0"/>
      </w:pPr>
    </w:p>
    <w:tbl>
      <w:tblPr>
        <w:tblW w:w="978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9781"/>
      </w:tblGrid>
      <w:tr w:rsidR="005C3EE1" w:rsidRPr="00D15E99" w:rsidTr="005C3EE1">
        <w:trPr>
          <w:trHeight w:val="315"/>
        </w:trPr>
        <w:tc>
          <w:tcPr>
            <w:tcW w:w="9781" w:type="dxa"/>
            <w:shd w:val="clear" w:color="auto" w:fill="365F91"/>
            <w:vAlign w:val="center"/>
          </w:tcPr>
          <w:p w:rsidR="005C3EE1" w:rsidRPr="00D15E99" w:rsidRDefault="005C3EE1" w:rsidP="005C3EE1">
            <w:pPr>
              <w:pStyle w:val="Ttulo3"/>
              <w:spacing w:before="0" w:after="0"/>
              <w:rPr>
                <w:color w:val="FFFFFF"/>
                <w:sz w:val="20"/>
              </w:rPr>
            </w:pPr>
            <w:bookmarkStart w:id="86" w:name="_Toc375058802"/>
            <w:r>
              <w:rPr>
                <w:color w:val="FFFFFF"/>
                <w:sz w:val="20"/>
              </w:rPr>
              <w:lastRenderedPageBreak/>
              <w:t>Lista de artefatos do Processo</w:t>
            </w:r>
            <w:r w:rsidRPr="00D15E99">
              <w:rPr>
                <w:color w:val="FFFFFF"/>
                <w:sz w:val="20"/>
              </w:rPr>
              <w:t xml:space="preserve">: </w:t>
            </w:r>
            <w:r>
              <w:rPr>
                <w:color w:val="FFFFFF"/>
                <w:sz w:val="20"/>
              </w:rPr>
              <w:t>Fase: Construção</w:t>
            </w:r>
            <w:bookmarkEnd w:id="86"/>
          </w:p>
        </w:tc>
      </w:tr>
      <w:tr w:rsidR="001C45A8" w:rsidRPr="00CF1467" w:rsidTr="001317C9">
        <w:trPr>
          <w:trHeight w:val="300"/>
        </w:trPr>
        <w:tc>
          <w:tcPr>
            <w:tcW w:w="9781" w:type="dxa"/>
            <w:shd w:val="clear" w:color="auto" w:fill="auto"/>
            <w:noWrap/>
            <w:vAlign w:val="center"/>
          </w:tcPr>
          <w:p w:rsidR="001C45A8" w:rsidRPr="005C3EE1" w:rsidRDefault="001C45A8" w:rsidP="001317C9">
            <w:r w:rsidRPr="005C3EE1">
              <w:t>Como é uma demanda de correção, utilizará os mesmos artefatos já existentes para o sistema.</w:t>
            </w:r>
          </w:p>
        </w:tc>
      </w:tr>
    </w:tbl>
    <w:p w:rsidR="005C3EE1" w:rsidRPr="00646584" w:rsidRDefault="005C3EE1" w:rsidP="005C3EE1">
      <w:pPr>
        <w:rPr>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7543"/>
      </w:tblGrid>
      <w:tr w:rsidR="005C3EE1" w:rsidRPr="00EE075A" w:rsidTr="005C3EE1">
        <w:trPr>
          <w:trHeight w:val="340"/>
        </w:trPr>
        <w:tc>
          <w:tcPr>
            <w:tcW w:w="9778" w:type="dxa"/>
            <w:gridSpan w:val="2"/>
            <w:shd w:val="clear" w:color="auto" w:fill="548DD4"/>
            <w:vAlign w:val="center"/>
          </w:tcPr>
          <w:p w:rsidR="005C3EE1" w:rsidRPr="00EE075A" w:rsidRDefault="005C3EE1" w:rsidP="005C3EE1">
            <w:pPr>
              <w:pStyle w:val="Ttulo3"/>
              <w:spacing w:before="0" w:after="0"/>
              <w:rPr>
                <w:rFonts w:cs="Arial"/>
                <w:color w:val="FFFFFF"/>
                <w:sz w:val="20"/>
              </w:rPr>
            </w:pPr>
            <w:bookmarkStart w:id="87" w:name="_Toc375058803"/>
            <w:r>
              <w:rPr>
                <w:rFonts w:cs="Arial"/>
                <w:color w:val="FFFFFF"/>
                <w:sz w:val="20"/>
              </w:rPr>
              <w:t>Documentar Arquitetura</w:t>
            </w:r>
            <w:bookmarkEnd w:id="87"/>
          </w:p>
        </w:tc>
      </w:tr>
      <w:tr w:rsidR="005C3EE1" w:rsidRPr="00EE075A" w:rsidTr="005C3EE1">
        <w:tc>
          <w:tcPr>
            <w:tcW w:w="2235" w:type="dxa"/>
            <w:shd w:val="clear" w:color="auto" w:fill="DBE5F1"/>
            <w:vAlign w:val="center"/>
          </w:tcPr>
          <w:p w:rsidR="005C3EE1" w:rsidRPr="00EE075A" w:rsidRDefault="005C3EE1" w:rsidP="005C3EE1">
            <w:pPr>
              <w:autoSpaceDE w:val="0"/>
              <w:autoSpaceDN w:val="0"/>
              <w:adjustRightInd w:val="0"/>
              <w:jc w:val="left"/>
              <w:rPr>
                <w:lang w:eastAsia="en-US"/>
              </w:rPr>
            </w:pPr>
            <w:r w:rsidRPr="00EE075A">
              <w:rPr>
                <w:lang w:eastAsia="en-US"/>
              </w:rPr>
              <w:t>Descrição:</w:t>
            </w:r>
          </w:p>
        </w:tc>
        <w:tc>
          <w:tcPr>
            <w:tcW w:w="7543" w:type="dxa"/>
          </w:tcPr>
          <w:p w:rsidR="005C3EE1" w:rsidRPr="006F4AE3" w:rsidRDefault="001C45A8" w:rsidP="001C45A8">
            <w:pPr>
              <w:pStyle w:val="PargrafodaLista"/>
              <w:autoSpaceDE w:val="0"/>
              <w:autoSpaceDN w:val="0"/>
              <w:adjustRightInd w:val="0"/>
              <w:ind w:left="0"/>
              <w:contextualSpacing/>
              <w:jc w:val="both"/>
              <w:rPr>
                <w:rFonts w:ascii="Arial" w:hAnsi="Arial" w:cs="Arial"/>
                <w:sz w:val="20"/>
                <w:szCs w:val="20"/>
              </w:rPr>
            </w:pPr>
            <w:r>
              <w:rPr>
                <w:rFonts w:ascii="Arial" w:hAnsi="Arial" w:cs="Arial"/>
                <w:sz w:val="20"/>
                <w:szCs w:val="20"/>
              </w:rPr>
              <w:t>Avaliar a correção do ponto de vista arquitetural.</w:t>
            </w:r>
          </w:p>
        </w:tc>
      </w:tr>
      <w:tr w:rsidR="005C3EE1" w:rsidRPr="00EE075A" w:rsidTr="005C3EE1">
        <w:tc>
          <w:tcPr>
            <w:tcW w:w="2235" w:type="dxa"/>
            <w:shd w:val="clear" w:color="auto" w:fill="DBE5F1"/>
            <w:vAlign w:val="center"/>
          </w:tcPr>
          <w:p w:rsidR="005C3EE1" w:rsidRPr="00EE075A" w:rsidRDefault="005C3EE1" w:rsidP="005C3EE1">
            <w:pPr>
              <w:autoSpaceDE w:val="0"/>
              <w:autoSpaceDN w:val="0"/>
              <w:adjustRightInd w:val="0"/>
              <w:jc w:val="left"/>
              <w:rPr>
                <w:lang w:eastAsia="en-US"/>
              </w:rPr>
            </w:pPr>
            <w:r w:rsidRPr="00EE075A">
              <w:rPr>
                <w:lang w:eastAsia="en-US"/>
              </w:rPr>
              <w:t>Artefatos de Entrada:</w:t>
            </w:r>
          </w:p>
        </w:tc>
        <w:tc>
          <w:tcPr>
            <w:tcW w:w="7543" w:type="dxa"/>
          </w:tcPr>
          <w:p w:rsidR="003B20C9" w:rsidRPr="00EE075A" w:rsidRDefault="003B20C9" w:rsidP="005C3EE1">
            <w:pPr>
              <w:numPr>
                <w:ilvl w:val="0"/>
                <w:numId w:val="4"/>
              </w:numPr>
              <w:tabs>
                <w:tab w:val="clear" w:pos="1069"/>
                <w:tab w:val="num" w:pos="459"/>
              </w:tabs>
              <w:ind w:left="175"/>
              <w:rPr>
                <w:lang w:eastAsia="en-US"/>
              </w:rPr>
            </w:pPr>
            <w:r>
              <w:rPr>
                <w:lang w:eastAsia="en-US"/>
              </w:rPr>
              <w:t>Especificação Técnica</w:t>
            </w:r>
          </w:p>
        </w:tc>
      </w:tr>
      <w:tr w:rsidR="005C3EE1" w:rsidRPr="00EE075A" w:rsidTr="005C3EE1">
        <w:tc>
          <w:tcPr>
            <w:tcW w:w="2235" w:type="dxa"/>
            <w:shd w:val="clear" w:color="auto" w:fill="DBE5F1"/>
            <w:vAlign w:val="center"/>
          </w:tcPr>
          <w:p w:rsidR="005C3EE1" w:rsidRPr="00EE075A" w:rsidRDefault="005C3EE1" w:rsidP="005C3EE1">
            <w:pPr>
              <w:autoSpaceDE w:val="0"/>
              <w:autoSpaceDN w:val="0"/>
              <w:adjustRightInd w:val="0"/>
              <w:jc w:val="left"/>
              <w:rPr>
                <w:lang w:eastAsia="en-US"/>
              </w:rPr>
            </w:pPr>
            <w:r w:rsidRPr="00EE075A">
              <w:rPr>
                <w:lang w:eastAsia="en-US"/>
              </w:rPr>
              <w:t>Responsável:</w:t>
            </w:r>
          </w:p>
        </w:tc>
        <w:tc>
          <w:tcPr>
            <w:tcW w:w="7543" w:type="dxa"/>
          </w:tcPr>
          <w:p w:rsidR="005C3EE1" w:rsidRPr="00EE075A" w:rsidRDefault="005C3EE1" w:rsidP="00B006E7">
            <w:pPr>
              <w:autoSpaceDE w:val="0"/>
              <w:autoSpaceDN w:val="0"/>
              <w:adjustRightInd w:val="0"/>
              <w:jc w:val="left"/>
              <w:rPr>
                <w:lang w:eastAsia="en-US"/>
              </w:rPr>
            </w:pPr>
            <w:r>
              <w:rPr>
                <w:lang w:eastAsia="en-US"/>
              </w:rPr>
              <w:t>Arquiteto de Software</w:t>
            </w:r>
          </w:p>
        </w:tc>
      </w:tr>
      <w:tr w:rsidR="005C3EE1" w:rsidRPr="00EE075A" w:rsidTr="005C3EE1">
        <w:tc>
          <w:tcPr>
            <w:tcW w:w="2235" w:type="dxa"/>
            <w:shd w:val="clear" w:color="auto" w:fill="DBE5F1"/>
            <w:vAlign w:val="center"/>
          </w:tcPr>
          <w:p w:rsidR="005C3EE1" w:rsidRPr="00EE075A" w:rsidRDefault="005C3EE1" w:rsidP="005C3EE1">
            <w:pPr>
              <w:autoSpaceDE w:val="0"/>
              <w:autoSpaceDN w:val="0"/>
              <w:adjustRightInd w:val="0"/>
              <w:jc w:val="left"/>
              <w:rPr>
                <w:lang w:eastAsia="en-US"/>
              </w:rPr>
            </w:pPr>
            <w:r w:rsidRPr="00EE075A">
              <w:rPr>
                <w:lang w:eastAsia="en-US"/>
              </w:rPr>
              <w:t>Envolvidos:</w:t>
            </w:r>
          </w:p>
        </w:tc>
        <w:tc>
          <w:tcPr>
            <w:tcW w:w="7543" w:type="dxa"/>
          </w:tcPr>
          <w:p w:rsidR="005C3EE1" w:rsidRPr="00EE075A" w:rsidRDefault="005C3EE1" w:rsidP="005C3EE1">
            <w:pPr>
              <w:autoSpaceDE w:val="0"/>
              <w:autoSpaceDN w:val="0"/>
              <w:adjustRightInd w:val="0"/>
              <w:jc w:val="left"/>
              <w:rPr>
                <w:lang w:eastAsia="en-US"/>
              </w:rPr>
            </w:pPr>
            <w:r>
              <w:rPr>
                <w:lang w:eastAsia="en-US"/>
              </w:rPr>
              <w:t>N/A</w:t>
            </w:r>
          </w:p>
        </w:tc>
      </w:tr>
      <w:tr w:rsidR="00B006E7" w:rsidRPr="00EE075A" w:rsidTr="005C3EE1">
        <w:tc>
          <w:tcPr>
            <w:tcW w:w="2235" w:type="dxa"/>
            <w:shd w:val="clear" w:color="auto" w:fill="DBE5F1"/>
            <w:vAlign w:val="center"/>
          </w:tcPr>
          <w:p w:rsidR="00B006E7" w:rsidRPr="00EE075A" w:rsidRDefault="00B006E7" w:rsidP="005C3EE1">
            <w:pPr>
              <w:autoSpaceDE w:val="0"/>
              <w:autoSpaceDN w:val="0"/>
              <w:adjustRightInd w:val="0"/>
              <w:jc w:val="left"/>
              <w:rPr>
                <w:lang w:eastAsia="en-US"/>
              </w:rPr>
            </w:pPr>
            <w:r w:rsidRPr="00EE075A">
              <w:rPr>
                <w:lang w:eastAsia="en-US"/>
              </w:rPr>
              <w:t>Produtos de Saída:</w:t>
            </w:r>
          </w:p>
        </w:tc>
        <w:tc>
          <w:tcPr>
            <w:tcW w:w="7543" w:type="dxa"/>
          </w:tcPr>
          <w:p w:rsidR="00B006E7" w:rsidRPr="00EE075A" w:rsidRDefault="00D716D9" w:rsidP="00D716D9">
            <w:pPr>
              <w:numPr>
                <w:ilvl w:val="0"/>
                <w:numId w:val="4"/>
              </w:numPr>
              <w:tabs>
                <w:tab w:val="clear" w:pos="1069"/>
                <w:tab w:val="num" w:pos="459"/>
              </w:tabs>
              <w:ind w:left="175"/>
              <w:rPr>
                <w:lang w:eastAsia="en-US"/>
              </w:rPr>
            </w:pPr>
            <w:r>
              <w:rPr>
                <w:lang w:eastAsia="en-US"/>
              </w:rPr>
              <w:t>Especificação Técnica</w:t>
            </w:r>
          </w:p>
        </w:tc>
      </w:tr>
      <w:tr w:rsidR="005C3EE1" w:rsidRPr="00EE075A" w:rsidTr="005C3EE1">
        <w:tc>
          <w:tcPr>
            <w:tcW w:w="2235" w:type="dxa"/>
            <w:shd w:val="clear" w:color="auto" w:fill="DBE5F1"/>
            <w:vAlign w:val="center"/>
          </w:tcPr>
          <w:p w:rsidR="005C3EE1" w:rsidRPr="00EE075A" w:rsidRDefault="005C3EE1" w:rsidP="005C3EE1">
            <w:pPr>
              <w:autoSpaceDE w:val="0"/>
              <w:autoSpaceDN w:val="0"/>
              <w:adjustRightInd w:val="0"/>
              <w:jc w:val="left"/>
              <w:rPr>
                <w:lang w:eastAsia="en-US"/>
              </w:rPr>
            </w:pPr>
            <w:r w:rsidRPr="00EE075A">
              <w:rPr>
                <w:lang w:eastAsia="en-US"/>
              </w:rPr>
              <w:t>Ferramentas:</w:t>
            </w:r>
          </w:p>
        </w:tc>
        <w:tc>
          <w:tcPr>
            <w:tcW w:w="7543" w:type="dxa"/>
          </w:tcPr>
          <w:p w:rsidR="005C3EE1" w:rsidRPr="00EE075A" w:rsidRDefault="005C3EE1" w:rsidP="005C3EE1">
            <w:pPr>
              <w:jc w:val="left"/>
              <w:rPr>
                <w:lang w:eastAsia="en-US"/>
              </w:rPr>
            </w:pPr>
            <w:r>
              <w:rPr>
                <w:lang w:eastAsia="en-US"/>
              </w:rPr>
              <w:t>N/A</w:t>
            </w:r>
          </w:p>
        </w:tc>
      </w:tr>
      <w:tr w:rsidR="005C3EE1" w:rsidRPr="00EE075A" w:rsidTr="005C3EE1">
        <w:tc>
          <w:tcPr>
            <w:tcW w:w="2235" w:type="dxa"/>
            <w:shd w:val="clear" w:color="auto" w:fill="DBE5F1"/>
            <w:vAlign w:val="center"/>
          </w:tcPr>
          <w:p w:rsidR="005C3EE1" w:rsidRPr="00EE075A" w:rsidRDefault="005C3EE1" w:rsidP="005C3EE1">
            <w:pPr>
              <w:autoSpaceDE w:val="0"/>
              <w:autoSpaceDN w:val="0"/>
              <w:adjustRightInd w:val="0"/>
              <w:jc w:val="left"/>
              <w:rPr>
                <w:lang w:eastAsia="en-US"/>
              </w:rPr>
            </w:pPr>
            <w:r w:rsidRPr="00EE075A">
              <w:rPr>
                <w:lang w:eastAsia="en-US"/>
              </w:rPr>
              <w:t>Material de Apoio:</w:t>
            </w:r>
          </w:p>
        </w:tc>
        <w:tc>
          <w:tcPr>
            <w:tcW w:w="7543" w:type="dxa"/>
          </w:tcPr>
          <w:p w:rsidR="005C3EE1" w:rsidRPr="00EE075A" w:rsidRDefault="005C3EE1" w:rsidP="005C3EE1">
            <w:pPr>
              <w:jc w:val="left"/>
              <w:rPr>
                <w:lang w:eastAsia="en-US"/>
              </w:rPr>
            </w:pPr>
            <w:r>
              <w:rPr>
                <w:lang w:eastAsia="en-US"/>
              </w:rPr>
              <w:t>N/A</w:t>
            </w:r>
          </w:p>
        </w:tc>
      </w:tr>
    </w:tbl>
    <w:p w:rsidR="005C3EE1" w:rsidRPr="00646584" w:rsidRDefault="005C3EE1" w:rsidP="005C3EE1">
      <w:pPr>
        <w:rPr>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7543"/>
      </w:tblGrid>
      <w:tr w:rsidR="005C3EE1" w:rsidRPr="00EE075A" w:rsidTr="005C3EE1">
        <w:trPr>
          <w:trHeight w:val="340"/>
        </w:trPr>
        <w:tc>
          <w:tcPr>
            <w:tcW w:w="9778" w:type="dxa"/>
            <w:gridSpan w:val="2"/>
            <w:shd w:val="clear" w:color="auto" w:fill="548DD4"/>
            <w:vAlign w:val="center"/>
          </w:tcPr>
          <w:p w:rsidR="005C3EE1" w:rsidRPr="00EE075A" w:rsidRDefault="00B006E7" w:rsidP="005C3EE1">
            <w:pPr>
              <w:pStyle w:val="Ttulo3"/>
              <w:spacing w:before="0" w:after="0"/>
              <w:rPr>
                <w:rFonts w:cs="Arial"/>
                <w:color w:val="FFFFFF"/>
                <w:sz w:val="20"/>
              </w:rPr>
            </w:pPr>
            <w:bookmarkStart w:id="88" w:name="_Toc375058804"/>
            <w:r>
              <w:rPr>
                <w:rFonts w:cs="Arial"/>
                <w:color w:val="FFFFFF"/>
                <w:sz w:val="20"/>
              </w:rPr>
              <w:t>Codificação</w:t>
            </w:r>
            <w:bookmarkEnd w:id="88"/>
          </w:p>
        </w:tc>
      </w:tr>
      <w:tr w:rsidR="005C3EE1" w:rsidRPr="00EE075A" w:rsidTr="005C3EE1">
        <w:tc>
          <w:tcPr>
            <w:tcW w:w="2235" w:type="dxa"/>
            <w:shd w:val="clear" w:color="auto" w:fill="DBE5F1"/>
            <w:vAlign w:val="center"/>
          </w:tcPr>
          <w:p w:rsidR="005C3EE1" w:rsidRPr="00EE075A" w:rsidRDefault="005C3EE1" w:rsidP="005C3EE1">
            <w:pPr>
              <w:autoSpaceDE w:val="0"/>
              <w:autoSpaceDN w:val="0"/>
              <w:adjustRightInd w:val="0"/>
              <w:jc w:val="left"/>
              <w:rPr>
                <w:lang w:eastAsia="en-US"/>
              </w:rPr>
            </w:pPr>
            <w:r w:rsidRPr="00EE075A">
              <w:rPr>
                <w:lang w:eastAsia="en-US"/>
              </w:rPr>
              <w:t>Descrição:</w:t>
            </w:r>
          </w:p>
        </w:tc>
        <w:tc>
          <w:tcPr>
            <w:tcW w:w="7543" w:type="dxa"/>
          </w:tcPr>
          <w:p w:rsidR="005C3EE1" w:rsidRPr="00EE075A" w:rsidRDefault="005C3EE1" w:rsidP="00B006E7">
            <w:pPr>
              <w:autoSpaceDE w:val="0"/>
              <w:autoSpaceDN w:val="0"/>
              <w:adjustRightInd w:val="0"/>
              <w:contextualSpacing/>
            </w:pPr>
            <w:r>
              <w:t xml:space="preserve">Consiste na </w:t>
            </w:r>
            <w:r w:rsidR="00B006E7">
              <w:t>codificação da correção solicitada</w:t>
            </w:r>
            <w:r w:rsidRPr="00115E7D">
              <w:t>.</w:t>
            </w:r>
          </w:p>
        </w:tc>
      </w:tr>
      <w:tr w:rsidR="00B006E7" w:rsidRPr="00EE075A" w:rsidTr="005C3EE1">
        <w:tc>
          <w:tcPr>
            <w:tcW w:w="2235" w:type="dxa"/>
            <w:shd w:val="clear" w:color="auto" w:fill="DBE5F1"/>
            <w:vAlign w:val="center"/>
          </w:tcPr>
          <w:p w:rsidR="00B006E7" w:rsidRPr="00EE075A" w:rsidRDefault="00B006E7" w:rsidP="005C3EE1">
            <w:pPr>
              <w:autoSpaceDE w:val="0"/>
              <w:autoSpaceDN w:val="0"/>
              <w:adjustRightInd w:val="0"/>
              <w:jc w:val="left"/>
              <w:rPr>
                <w:lang w:eastAsia="en-US"/>
              </w:rPr>
            </w:pPr>
            <w:r w:rsidRPr="00EE075A">
              <w:rPr>
                <w:lang w:eastAsia="en-US"/>
              </w:rPr>
              <w:t>Artefatos de Entrada:</w:t>
            </w:r>
          </w:p>
        </w:tc>
        <w:tc>
          <w:tcPr>
            <w:tcW w:w="7543" w:type="dxa"/>
          </w:tcPr>
          <w:p w:rsidR="00B006E7" w:rsidRPr="00EE075A" w:rsidRDefault="00D716D9" w:rsidP="001317C9">
            <w:pPr>
              <w:numPr>
                <w:ilvl w:val="0"/>
                <w:numId w:val="4"/>
              </w:numPr>
              <w:tabs>
                <w:tab w:val="clear" w:pos="1069"/>
                <w:tab w:val="num" w:pos="459"/>
              </w:tabs>
              <w:ind w:left="175"/>
              <w:rPr>
                <w:lang w:eastAsia="en-US"/>
              </w:rPr>
            </w:pPr>
            <w:r>
              <w:rPr>
                <w:lang w:eastAsia="en-US"/>
              </w:rPr>
              <w:t>Especificação Técnica</w:t>
            </w:r>
          </w:p>
        </w:tc>
      </w:tr>
      <w:tr w:rsidR="005C3EE1" w:rsidRPr="00EE075A" w:rsidTr="005C3EE1">
        <w:tc>
          <w:tcPr>
            <w:tcW w:w="2235" w:type="dxa"/>
            <w:shd w:val="clear" w:color="auto" w:fill="DBE5F1"/>
            <w:vAlign w:val="center"/>
          </w:tcPr>
          <w:p w:rsidR="005C3EE1" w:rsidRPr="00EE075A" w:rsidRDefault="005C3EE1" w:rsidP="005C3EE1">
            <w:pPr>
              <w:autoSpaceDE w:val="0"/>
              <w:autoSpaceDN w:val="0"/>
              <w:adjustRightInd w:val="0"/>
              <w:jc w:val="left"/>
              <w:rPr>
                <w:lang w:eastAsia="en-US"/>
              </w:rPr>
            </w:pPr>
            <w:r w:rsidRPr="00EE075A">
              <w:rPr>
                <w:lang w:eastAsia="en-US"/>
              </w:rPr>
              <w:t>Responsável:</w:t>
            </w:r>
          </w:p>
        </w:tc>
        <w:tc>
          <w:tcPr>
            <w:tcW w:w="7543" w:type="dxa"/>
          </w:tcPr>
          <w:p w:rsidR="005C3EE1" w:rsidRPr="00EE075A" w:rsidRDefault="005C3EE1" w:rsidP="005C3EE1">
            <w:pPr>
              <w:autoSpaceDE w:val="0"/>
              <w:autoSpaceDN w:val="0"/>
              <w:adjustRightInd w:val="0"/>
              <w:jc w:val="left"/>
              <w:rPr>
                <w:lang w:eastAsia="en-US"/>
              </w:rPr>
            </w:pPr>
            <w:r>
              <w:rPr>
                <w:lang w:eastAsia="en-US"/>
              </w:rPr>
              <w:t>Analista Desenvolvedor</w:t>
            </w:r>
          </w:p>
        </w:tc>
      </w:tr>
      <w:tr w:rsidR="00B006E7" w:rsidRPr="00EE075A" w:rsidTr="005C3EE1">
        <w:tc>
          <w:tcPr>
            <w:tcW w:w="2235" w:type="dxa"/>
            <w:shd w:val="clear" w:color="auto" w:fill="DBE5F1"/>
            <w:vAlign w:val="center"/>
          </w:tcPr>
          <w:p w:rsidR="00B006E7" w:rsidRPr="00EE075A" w:rsidRDefault="00B006E7" w:rsidP="005C3EE1">
            <w:pPr>
              <w:autoSpaceDE w:val="0"/>
              <w:autoSpaceDN w:val="0"/>
              <w:adjustRightInd w:val="0"/>
              <w:jc w:val="left"/>
              <w:rPr>
                <w:lang w:eastAsia="en-US"/>
              </w:rPr>
            </w:pPr>
            <w:r w:rsidRPr="00EE075A">
              <w:rPr>
                <w:lang w:eastAsia="en-US"/>
              </w:rPr>
              <w:t>Envolvidos:</w:t>
            </w:r>
          </w:p>
        </w:tc>
        <w:tc>
          <w:tcPr>
            <w:tcW w:w="7543" w:type="dxa"/>
          </w:tcPr>
          <w:p w:rsidR="00B006E7" w:rsidRPr="00EE075A" w:rsidRDefault="00B006E7" w:rsidP="001317C9">
            <w:pPr>
              <w:autoSpaceDE w:val="0"/>
              <w:autoSpaceDN w:val="0"/>
              <w:adjustRightInd w:val="0"/>
              <w:jc w:val="left"/>
              <w:rPr>
                <w:lang w:eastAsia="en-US"/>
              </w:rPr>
            </w:pPr>
            <w:r>
              <w:rPr>
                <w:lang w:eastAsia="en-US"/>
              </w:rPr>
              <w:t>N/A</w:t>
            </w:r>
          </w:p>
        </w:tc>
      </w:tr>
      <w:tr w:rsidR="00B006E7" w:rsidRPr="00EE075A" w:rsidTr="005C3EE1">
        <w:tc>
          <w:tcPr>
            <w:tcW w:w="2235" w:type="dxa"/>
            <w:shd w:val="clear" w:color="auto" w:fill="DBE5F1"/>
            <w:vAlign w:val="center"/>
          </w:tcPr>
          <w:p w:rsidR="00B006E7" w:rsidRPr="00EE075A" w:rsidRDefault="00B006E7" w:rsidP="005C3EE1">
            <w:pPr>
              <w:autoSpaceDE w:val="0"/>
              <w:autoSpaceDN w:val="0"/>
              <w:adjustRightInd w:val="0"/>
              <w:jc w:val="left"/>
              <w:rPr>
                <w:lang w:eastAsia="en-US"/>
              </w:rPr>
            </w:pPr>
            <w:r w:rsidRPr="00EE075A">
              <w:rPr>
                <w:lang w:eastAsia="en-US"/>
              </w:rPr>
              <w:t>Produtos de Saída:</w:t>
            </w:r>
          </w:p>
        </w:tc>
        <w:tc>
          <w:tcPr>
            <w:tcW w:w="7543" w:type="dxa"/>
          </w:tcPr>
          <w:p w:rsidR="00B006E7" w:rsidRPr="00EE075A" w:rsidRDefault="00D716D9" w:rsidP="003B50BC">
            <w:pPr>
              <w:numPr>
                <w:ilvl w:val="0"/>
                <w:numId w:val="4"/>
              </w:numPr>
              <w:tabs>
                <w:tab w:val="clear" w:pos="1069"/>
                <w:tab w:val="num" w:pos="459"/>
              </w:tabs>
              <w:ind w:left="175"/>
              <w:rPr>
                <w:lang w:eastAsia="en-US"/>
              </w:rPr>
            </w:pPr>
            <w:r>
              <w:rPr>
                <w:lang w:eastAsia="en-US"/>
              </w:rPr>
              <w:t>Código Fonte</w:t>
            </w:r>
          </w:p>
        </w:tc>
      </w:tr>
      <w:tr w:rsidR="00B006E7" w:rsidRPr="00EE075A" w:rsidTr="005C3EE1">
        <w:tc>
          <w:tcPr>
            <w:tcW w:w="2235" w:type="dxa"/>
            <w:shd w:val="clear" w:color="auto" w:fill="DBE5F1"/>
            <w:vAlign w:val="center"/>
          </w:tcPr>
          <w:p w:rsidR="00B006E7" w:rsidRPr="00EE075A" w:rsidRDefault="00B006E7" w:rsidP="005C3EE1">
            <w:pPr>
              <w:autoSpaceDE w:val="0"/>
              <w:autoSpaceDN w:val="0"/>
              <w:adjustRightInd w:val="0"/>
              <w:jc w:val="left"/>
              <w:rPr>
                <w:lang w:eastAsia="en-US"/>
              </w:rPr>
            </w:pPr>
            <w:r w:rsidRPr="00EE075A">
              <w:rPr>
                <w:lang w:eastAsia="en-US"/>
              </w:rPr>
              <w:t>Ferramentas:</w:t>
            </w:r>
          </w:p>
        </w:tc>
        <w:tc>
          <w:tcPr>
            <w:tcW w:w="7543" w:type="dxa"/>
          </w:tcPr>
          <w:p w:rsidR="00B006E7" w:rsidRPr="00EE075A" w:rsidRDefault="00B006E7" w:rsidP="001317C9">
            <w:pPr>
              <w:jc w:val="left"/>
              <w:rPr>
                <w:lang w:eastAsia="en-US"/>
              </w:rPr>
            </w:pPr>
            <w:r>
              <w:rPr>
                <w:lang w:eastAsia="en-US"/>
              </w:rPr>
              <w:t>N/A</w:t>
            </w:r>
          </w:p>
        </w:tc>
      </w:tr>
      <w:tr w:rsidR="005C3EE1" w:rsidRPr="00EE075A" w:rsidTr="005C3EE1">
        <w:tc>
          <w:tcPr>
            <w:tcW w:w="2235" w:type="dxa"/>
            <w:shd w:val="clear" w:color="auto" w:fill="DBE5F1"/>
            <w:vAlign w:val="center"/>
          </w:tcPr>
          <w:p w:rsidR="005C3EE1" w:rsidRPr="00EE075A" w:rsidRDefault="005C3EE1" w:rsidP="005C3EE1">
            <w:pPr>
              <w:autoSpaceDE w:val="0"/>
              <w:autoSpaceDN w:val="0"/>
              <w:adjustRightInd w:val="0"/>
              <w:jc w:val="left"/>
              <w:rPr>
                <w:lang w:eastAsia="en-US"/>
              </w:rPr>
            </w:pPr>
            <w:r w:rsidRPr="00EE075A">
              <w:rPr>
                <w:lang w:eastAsia="en-US"/>
              </w:rPr>
              <w:t>Material de Apoio:</w:t>
            </w:r>
          </w:p>
        </w:tc>
        <w:tc>
          <w:tcPr>
            <w:tcW w:w="7543" w:type="dxa"/>
          </w:tcPr>
          <w:p w:rsidR="005C3EE1" w:rsidRPr="00EE075A" w:rsidRDefault="005C3EE1" w:rsidP="005C3EE1">
            <w:pPr>
              <w:jc w:val="left"/>
              <w:rPr>
                <w:lang w:eastAsia="en-US"/>
              </w:rPr>
            </w:pPr>
            <w:r>
              <w:rPr>
                <w:lang w:eastAsia="en-US"/>
              </w:rPr>
              <w:t>N/A</w:t>
            </w:r>
          </w:p>
        </w:tc>
      </w:tr>
    </w:tbl>
    <w:p w:rsidR="005C3EE1" w:rsidRPr="00646584" w:rsidRDefault="005C3EE1" w:rsidP="005C3EE1">
      <w:pPr>
        <w:pStyle w:val="Ttulo2"/>
        <w:ind w:left="578" w:hanging="578"/>
      </w:pPr>
      <w:bookmarkStart w:id="89" w:name="_Toc375058805"/>
      <w:r w:rsidRPr="00646584">
        <w:t xml:space="preserve">Fase: </w:t>
      </w:r>
      <w:r>
        <w:t>Finalização</w:t>
      </w:r>
      <w:bookmarkEnd w:id="89"/>
    </w:p>
    <w:p w:rsidR="005C3EE1" w:rsidRDefault="005C3EE1" w:rsidP="005C3EE1">
      <w:pPr>
        <w:pStyle w:val="CTMISCorpo1"/>
        <w:ind w:firstLine="0"/>
      </w:pPr>
      <w:r w:rsidRPr="00CB4D55">
        <w:t xml:space="preserve">O foco da Fase de </w:t>
      </w:r>
      <w:r>
        <w:t>Finalização</w:t>
      </w:r>
      <w:r w:rsidRPr="00CB4D55">
        <w:t xml:space="preserve"> é assegurar que o produto esteja disponível para o cliente realizar os seus próprios testes. Nesta fase o produto será disponibilizado</w:t>
      </w:r>
      <w:r>
        <w:t xml:space="preserve"> ao</w:t>
      </w:r>
      <w:r w:rsidRPr="00CB4D55">
        <w:t xml:space="preserve"> cliente.</w:t>
      </w:r>
    </w:p>
    <w:p w:rsidR="005C3EE1" w:rsidRDefault="005C3EE1" w:rsidP="005C3EE1">
      <w:pPr>
        <w:pStyle w:val="CTMISCorpo1"/>
        <w:ind w:firstLine="0"/>
      </w:pPr>
    </w:p>
    <w:tbl>
      <w:tblPr>
        <w:tblW w:w="9781"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9781"/>
      </w:tblGrid>
      <w:tr w:rsidR="005C3EE1" w:rsidRPr="00D15E99" w:rsidTr="005C3EE1">
        <w:trPr>
          <w:trHeight w:val="315"/>
        </w:trPr>
        <w:tc>
          <w:tcPr>
            <w:tcW w:w="9781" w:type="dxa"/>
            <w:shd w:val="clear" w:color="auto" w:fill="365F91"/>
            <w:vAlign w:val="center"/>
          </w:tcPr>
          <w:p w:rsidR="005C3EE1" w:rsidRPr="00D15E99" w:rsidRDefault="005C3EE1" w:rsidP="005C3EE1">
            <w:pPr>
              <w:pStyle w:val="Ttulo3"/>
              <w:spacing w:before="0" w:after="0"/>
              <w:rPr>
                <w:color w:val="FFFFFF"/>
                <w:sz w:val="20"/>
              </w:rPr>
            </w:pPr>
            <w:bookmarkStart w:id="90" w:name="_Toc375058806"/>
            <w:r>
              <w:rPr>
                <w:color w:val="FFFFFF"/>
                <w:sz w:val="20"/>
              </w:rPr>
              <w:t>Lista de artefatos do Processo</w:t>
            </w:r>
            <w:r w:rsidRPr="00D15E99">
              <w:rPr>
                <w:color w:val="FFFFFF"/>
                <w:sz w:val="20"/>
              </w:rPr>
              <w:t xml:space="preserve">: </w:t>
            </w:r>
            <w:r>
              <w:rPr>
                <w:color w:val="FFFFFF"/>
                <w:sz w:val="20"/>
              </w:rPr>
              <w:t>Fase: Finalização</w:t>
            </w:r>
            <w:bookmarkEnd w:id="90"/>
          </w:p>
        </w:tc>
      </w:tr>
      <w:tr w:rsidR="00B006E7" w:rsidRPr="00CF1467" w:rsidTr="001317C9">
        <w:trPr>
          <w:trHeight w:val="300"/>
        </w:trPr>
        <w:tc>
          <w:tcPr>
            <w:tcW w:w="9781" w:type="dxa"/>
            <w:shd w:val="clear" w:color="auto" w:fill="auto"/>
            <w:noWrap/>
            <w:vAlign w:val="center"/>
          </w:tcPr>
          <w:p w:rsidR="00B006E7" w:rsidRPr="005C3EE1" w:rsidRDefault="00B006E7" w:rsidP="001317C9">
            <w:r w:rsidRPr="005C3EE1">
              <w:t>Como é uma demanda de correção, utilizará os mesmos artefatos já existentes para o sistema.</w:t>
            </w:r>
          </w:p>
        </w:tc>
      </w:tr>
    </w:tbl>
    <w:p w:rsidR="005C3EE1" w:rsidRDefault="005C3EE1" w:rsidP="005C3EE1">
      <w:pPr>
        <w:rPr>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7543"/>
      </w:tblGrid>
      <w:tr w:rsidR="005C3EE1" w:rsidRPr="00F62544" w:rsidTr="005C3EE1">
        <w:trPr>
          <w:trHeight w:val="340"/>
        </w:trPr>
        <w:tc>
          <w:tcPr>
            <w:tcW w:w="9778" w:type="dxa"/>
            <w:gridSpan w:val="2"/>
            <w:shd w:val="clear" w:color="auto" w:fill="548DD4"/>
            <w:vAlign w:val="center"/>
          </w:tcPr>
          <w:p w:rsidR="005C3EE1" w:rsidRPr="00F62544" w:rsidRDefault="005C3EE1" w:rsidP="005C3EE1">
            <w:pPr>
              <w:pStyle w:val="Ttulo3"/>
              <w:spacing w:before="0" w:after="0"/>
              <w:rPr>
                <w:rFonts w:cs="Arial"/>
                <w:color w:val="FFFFFF"/>
                <w:sz w:val="20"/>
              </w:rPr>
            </w:pPr>
            <w:bookmarkStart w:id="91" w:name="_Toc375058807"/>
            <w:r w:rsidRPr="00F62544">
              <w:rPr>
                <w:rFonts w:cs="Arial"/>
                <w:color w:val="FFFFFF"/>
                <w:sz w:val="20"/>
              </w:rPr>
              <w:t>Homologação</w:t>
            </w:r>
            <w:bookmarkEnd w:id="91"/>
          </w:p>
        </w:tc>
      </w:tr>
      <w:tr w:rsidR="005C3EE1" w:rsidRPr="00F62544" w:rsidTr="005C3EE1">
        <w:tc>
          <w:tcPr>
            <w:tcW w:w="2235" w:type="dxa"/>
            <w:shd w:val="clear" w:color="auto" w:fill="DBE5F1"/>
            <w:vAlign w:val="center"/>
          </w:tcPr>
          <w:p w:rsidR="005C3EE1" w:rsidRPr="00F62544" w:rsidRDefault="005C3EE1" w:rsidP="005C3EE1">
            <w:pPr>
              <w:autoSpaceDE w:val="0"/>
              <w:autoSpaceDN w:val="0"/>
              <w:adjustRightInd w:val="0"/>
              <w:jc w:val="left"/>
              <w:rPr>
                <w:lang w:eastAsia="en-US"/>
              </w:rPr>
            </w:pPr>
            <w:r w:rsidRPr="00F62544">
              <w:rPr>
                <w:lang w:eastAsia="en-US"/>
              </w:rPr>
              <w:t>Descrição:</w:t>
            </w:r>
          </w:p>
        </w:tc>
        <w:tc>
          <w:tcPr>
            <w:tcW w:w="7543" w:type="dxa"/>
          </w:tcPr>
          <w:p w:rsidR="005C3EE1" w:rsidRPr="00F62544" w:rsidRDefault="005C3EE1" w:rsidP="00B006E7">
            <w:pPr>
              <w:pStyle w:val="PargrafodaLista"/>
              <w:autoSpaceDE w:val="0"/>
              <w:autoSpaceDN w:val="0"/>
              <w:adjustRightInd w:val="0"/>
              <w:ind w:left="0"/>
              <w:contextualSpacing/>
              <w:jc w:val="both"/>
              <w:rPr>
                <w:rFonts w:ascii="Arial" w:hAnsi="Arial" w:cs="Arial"/>
                <w:sz w:val="20"/>
                <w:szCs w:val="20"/>
              </w:rPr>
            </w:pPr>
            <w:r w:rsidRPr="00F62544">
              <w:rPr>
                <w:rFonts w:ascii="Arial" w:hAnsi="Arial" w:cs="Arial"/>
                <w:sz w:val="20"/>
                <w:szCs w:val="20"/>
              </w:rPr>
              <w:t xml:space="preserve">A atividade de homologação, além de validar a </w:t>
            </w:r>
            <w:r w:rsidR="00B006E7">
              <w:rPr>
                <w:rFonts w:ascii="Arial" w:hAnsi="Arial" w:cs="Arial"/>
                <w:sz w:val="20"/>
                <w:szCs w:val="20"/>
              </w:rPr>
              <w:t>correção</w:t>
            </w:r>
            <w:r w:rsidRPr="00F62544">
              <w:rPr>
                <w:rFonts w:ascii="Arial" w:hAnsi="Arial" w:cs="Arial"/>
                <w:sz w:val="20"/>
                <w:szCs w:val="20"/>
              </w:rPr>
              <w:t xml:space="preserve"> desenvolvida, mede o grau de aderência dos requisitos levantados em relação ao que era esperado do sistema.</w:t>
            </w:r>
          </w:p>
        </w:tc>
      </w:tr>
      <w:tr w:rsidR="00B006E7" w:rsidRPr="00F62544" w:rsidTr="005C3EE1">
        <w:tc>
          <w:tcPr>
            <w:tcW w:w="2235" w:type="dxa"/>
            <w:shd w:val="clear" w:color="auto" w:fill="DBE5F1"/>
            <w:vAlign w:val="center"/>
          </w:tcPr>
          <w:p w:rsidR="00B006E7" w:rsidRPr="00F62544" w:rsidRDefault="00B006E7" w:rsidP="005C3EE1">
            <w:pPr>
              <w:autoSpaceDE w:val="0"/>
              <w:autoSpaceDN w:val="0"/>
              <w:adjustRightInd w:val="0"/>
              <w:jc w:val="left"/>
              <w:rPr>
                <w:lang w:eastAsia="en-US"/>
              </w:rPr>
            </w:pPr>
            <w:r w:rsidRPr="00F62544">
              <w:rPr>
                <w:lang w:eastAsia="en-US"/>
              </w:rPr>
              <w:t>Artefatos de Entrada:</w:t>
            </w:r>
          </w:p>
        </w:tc>
        <w:tc>
          <w:tcPr>
            <w:tcW w:w="7543" w:type="dxa"/>
          </w:tcPr>
          <w:p w:rsidR="00B006E7" w:rsidRDefault="00141D1B" w:rsidP="001317C9">
            <w:pPr>
              <w:numPr>
                <w:ilvl w:val="0"/>
                <w:numId w:val="4"/>
              </w:numPr>
              <w:tabs>
                <w:tab w:val="clear" w:pos="1069"/>
                <w:tab w:val="num" w:pos="459"/>
              </w:tabs>
              <w:ind w:left="175"/>
              <w:rPr>
                <w:lang w:eastAsia="en-US"/>
              </w:rPr>
            </w:pPr>
            <w:r>
              <w:rPr>
                <w:lang w:eastAsia="en-US"/>
              </w:rPr>
              <w:t>Especificação Técnica</w:t>
            </w:r>
          </w:p>
          <w:p w:rsidR="00141D1B" w:rsidRPr="00EE075A" w:rsidRDefault="00141D1B" w:rsidP="001317C9">
            <w:pPr>
              <w:numPr>
                <w:ilvl w:val="0"/>
                <w:numId w:val="4"/>
              </w:numPr>
              <w:tabs>
                <w:tab w:val="clear" w:pos="1069"/>
                <w:tab w:val="num" w:pos="459"/>
              </w:tabs>
              <w:ind w:left="175"/>
              <w:rPr>
                <w:lang w:eastAsia="en-US"/>
              </w:rPr>
            </w:pPr>
            <w:r>
              <w:rPr>
                <w:lang w:eastAsia="en-US"/>
              </w:rPr>
              <w:t>Código Fonte</w:t>
            </w:r>
          </w:p>
        </w:tc>
      </w:tr>
      <w:tr w:rsidR="005C3EE1" w:rsidRPr="00F62544" w:rsidTr="005C3EE1">
        <w:tc>
          <w:tcPr>
            <w:tcW w:w="2235" w:type="dxa"/>
            <w:shd w:val="clear" w:color="auto" w:fill="DBE5F1"/>
            <w:vAlign w:val="center"/>
          </w:tcPr>
          <w:p w:rsidR="005C3EE1" w:rsidRPr="00F62544" w:rsidRDefault="005C3EE1" w:rsidP="005C3EE1">
            <w:pPr>
              <w:autoSpaceDE w:val="0"/>
              <w:autoSpaceDN w:val="0"/>
              <w:adjustRightInd w:val="0"/>
              <w:jc w:val="left"/>
              <w:rPr>
                <w:lang w:eastAsia="en-US"/>
              </w:rPr>
            </w:pPr>
            <w:r w:rsidRPr="00F62544">
              <w:rPr>
                <w:lang w:eastAsia="en-US"/>
              </w:rPr>
              <w:t>Responsável:</w:t>
            </w:r>
          </w:p>
        </w:tc>
        <w:tc>
          <w:tcPr>
            <w:tcW w:w="7543" w:type="dxa"/>
          </w:tcPr>
          <w:p w:rsidR="005C3EE1" w:rsidRPr="00F62544" w:rsidRDefault="005C3EE1" w:rsidP="005C3EE1">
            <w:pPr>
              <w:autoSpaceDE w:val="0"/>
              <w:autoSpaceDN w:val="0"/>
              <w:adjustRightInd w:val="0"/>
              <w:jc w:val="left"/>
              <w:rPr>
                <w:lang w:eastAsia="en-US"/>
              </w:rPr>
            </w:pPr>
            <w:r>
              <w:rPr>
                <w:lang w:eastAsia="en-US"/>
              </w:rPr>
              <w:t>Gestor do Projeto</w:t>
            </w:r>
          </w:p>
        </w:tc>
      </w:tr>
      <w:tr w:rsidR="005C3EE1" w:rsidRPr="00B006E7" w:rsidTr="005C3EE1">
        <w:tc>
          <w:tcPr>
            <w:tcW w:w="2235" w:type="dxa"/>
            <w:shd w:val="clear" w:color="auto" w:fill="DBE5F1"/>
            <w:vAlign w:val="center"/>
          </w:tcPr>
          <w:p w:rsidR="005C3EE1" w:rsidRPr="00B006E7" w:rsidRDefault="005C3EE1" w:rsidP="005C3EE1">
            <w:pPr>
              <w:autoSpaceDE w:val="0"/>
              <w:autoSpaceDN w:val="0"/>
              <w:adjustRightInd w:val="0"/>
              <w:jc w:val="left"/>
              <w:rPr>
                <w:lang w:eastAsia="en-US"/>
              </w:rPr>
            </w:pPr>
            <w:r w:rsidRPr="00B006E7">
              <w:rPr>
                <w:lang w:eastAsia="en-US"/>
              </w:rPr>
              <w:t>Envolvidos:</w:t>
            </w:r>
          </w:p>
        </w:tc>
        <w:tc>
          <w:tcPr>
            <w:tcW w:w="7543" w:type="dxa"/>
          </w:tcPr>
          <w:p w:rsidR="005C3EE1" w:rsidRPr="00B006E7" w:rsidRDefault="00615B7E" w:rsidP="005C3EE1">
            <w:pPr>
              <w:autoSpaceDE w:val="0"/>
              <w:autoSpaceDN w:val="0"/>
              <w:adjustRightInd w:val="0"/>
              <w:jc w:val="left"/>
              <w:rPr>
                <w:lang w:eastAsia="en-US"/>
              </w:rPr>
            </w:pPr>
            <w:r>
              <w:rPr>
                <w:lang w:eastAsia="en-US"/>
              </w:rPr>
              <w:t>Analista Desenvolvedor</w:t>
            </w:r>
          </w:p>
        </w:tc>
      </w:tr>
      <w:tr w:rsidR="005C3EE1" w:rsidRPr="00B006E7" w:rsidTr="005C3EE1">
        <w:tc>
          <w:tcPr>
            <w:tcW w:w="2235" w:type="dxa"/>
            <w:shd w:val="clear" w:color="auto" w:fill="DBE5F1"/>
            <w:vAlign w:val="center"/>
          </w:tcPr>
          <w:p w:rsidR="005C3EE1" w:rsidRPr="00B006E7" w:rsidRDefault="005C3EE1" w:rsidP="005C3EE1">
            <w:pPr>
              <w:autoSpaceDE w:val="0"/>
              <w:autoSpaceDN w:val="0"/>
              <w:adjustRightInd w:val="0"/>
              <w:jc w:val="left"/>
              <w:rPr>
                <w:lang w:eastAsia="en-US"/>
              </w:rPr>
            </w:pPr>
            <w:r w:rsidRPr="00B006E7">
              <w:rPr>
                <w:lang w:eastAsia="en-US"/>
              </w:rPr>
              <w:t>Produtos de Saída:</w:t>
            </w:r>
          </w:p>
        </w:tc>
        <w:tc>
          <w:tcPr>
            <w:tcW w:w="7543" w:type="dxa"/>
          </w:tcPr>
          <w:p w:rsidR="005C3EE1" w:rsidRPr="00B006E7" w:rsidRDefault="005C3EE1" w:rsidP="00B006E7">
            <w:pPr>
              <w:numPr>
                <w:ilvl w:val="0"/>
                <w:numId w:val="4"/>
              </w:numPr>
              <w:tabs>
                <w:tab w:val="clear" w:pos="1069"/>
                <w:tab w:val="num" w:pos="459"/>
              </w:tabs>
              <w:ind w:left="175"/>
              <w:jc w:val="left"/>
              <w:rPr>
                <w:lang w:eastAsia="en-US"/>
              </w:rPr>
            </w:pPr>
            <w:r w:rsidRPr="00B006E7">
              <w:t>Evidências de Homologação</w:t>
            </w:r>
          </w:p>
        </w:tc>
      </w:tr>
      <w:tr w:rsidR="005C3EE1" w:rsidRPr="00F62544" w:rsidTr="005C3EE1">
        <w:tc>
          <w:tcPr>
            <w:tcW w:w="2235" w:type="dxa"/>
            <w:shd w:val="clear" w:color="auto" w:fill="DBE5F1"/>
            <w:vAlign w:val="center"/>
          </w:tcPr>
          <w:p w:rsidR="005C3EE1" w:rsidRPr="00B006E7" w:rsidRDefault="005C3EE1" w:rsidP="005C3EE1">
            <w:pPr>
              <w:autoSpaceDE w:val="0"/>
              <w:autoSpaceDN w:val="0"/>
              <w:adjustRightInd w:val="0"/>
              <w:jc w:val="left"/>
              <w:rPr>
                <w:lang w:eastAsia="en-US"/>
              </w:rPr>
            </w:pPr>
            <w:r w:rsidRPr="00B006E7">
              <w:rPr>
                <w:lang w:eastAsia="en-US"/>
              </w:rPr>
              <w:t>Ferramentas:</w:t>
            </w:r>
          </w:p>
        </w:tc>
        <w:tc>
          <w:tcPr>
            <w:tcW w:w="7543" w:type="dxa"/>
          </w:tcPr>
          <w:p w:rsidR="005C3EE1" w:rsidRPr="00F62544" w:rsidRDefault="005C3EE1" w:rsidP="005C3EE1">
            <w:pPr>
              <w:jc w:val="left"/>
              <w:rPr>
                <w:lang w:eastAsia="en-US"/>
              </w:rPr>
            </w:pPr>
            <w:r w:rsidRPr="00B006E7">
              <w:rPr>
                <w:lang w:eastAsia="en-US"/>
              </w:rPr>
              <w:t>N/A</w:t>
            </w:r>
          </w:p>
        </w:tc>
      </w:tr>
      <w:tr w:rsidR="005C3EE1" w:rsidRPr="00F62544" w:rsidTr="005C3EE1">
        <w:tc>
          <w:tcPr>
            <w:tcW w:w="2235" w:type="dxa"/>
            <w:shd w:val="clear" w:color="auto" w:fill="DBE5F1"/>
            <w:vAlign w:val="center"/>
          </w:tcPr>
          <w:p w:rsidR="005C3EE1" w:rsidRPr="00F62544" w:rsidRDefault="005C3EE1" w:rsidP="005C3EE1">
            <w:pPr>
              <w:autoSpaceDE w:val="0"/>
              <w:autoSpaceDN w:val="0"/>
              <w:adjustRightInd w:val="0"/>
              <w:jc w:val="left"/>
              <w:rPr>
                <w:lang w:eastAsia="en-US"/>
              </w:rPr>
            </w:pPr>
            <w:r w:rsidRPr="00F62544">
              <w:rPr>
                <w:lang w:eastAsia="en-US"/>
              </w:rPr>
              <w:t>Material de Apoio:</w:t>
            </w:r>
          </w:p>
        </w:tc>
        <w:tc>
          <w:tcPr>
            <w:tcW w:w="7543" w:type="dxa"/>
          </w:tcPr>
          <w:p w:rsidR="005C3EE1" w:rsidRPr="00F62544" w:rsidRDefault="005C3EE1" w:rsidP="005C3EE1">
            <w:pPr>
              <w:jc w:val="left"/>
              <w:rPr>
                <w:lang w:eastAsia="en-US"/>
              </w:rPr>
            </w:pPr>
            <w:r>
              <w:rPr>
                <w:lang w:eastAsia="en-US"/>
              </w:rPr>
              <w:t>N/A</w:t>
            </w:r>
          </w:p>
        </w:tc>
      </w:tr>
    </w:tbl>
    <w:p w:rsidR="005C3EE1" w:rsidRPr="00646584" w:rsidRDefault="005C3EE1" w:rsidP="005C3EE1">
      <w:pPr>
        <w:rPr>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7543"/>
      </w:tblGrid>
      <w:tr w:rsidR="005C3EE1" w:rsidRPr="00681993" w:rsidTr="005C3EE1">
        <w:trPr>
          <w:trHeight w:val="340"/>
        </w:trPr>
        <w:tc>
          <w:tcPr>
            <w:tcW w:w="9778" w:type="dxa"/>
            <w:gridSpan w:val="2"/>
            <w:shd w:val="clear" w:color="auto" w:fill="548DD4"/>
            <w:vAlign w:val="center"/>
          </w:tcPr>
          <w:p w:rsidR="005C3EE1" w:rsidRPr="00681993" w:rsidRDefault="005C3EE1" w:rsidP="005C3EE1">
            <w:pPr>
              <w:pStyle w:val="Ttulo3"/>
              <w:spacing w:before="0" w:after="0"/>
              <w:rPr>
                <w:rFonts w:cs="Arial"/>
                <w:color w:val="FFFFFF"/>
                <w:sz w:val="20"/>
              </w:rPr>
            </w:pPr>
            <w:bookmarkStart w:id="92" w:name="_Toc375058808"/>
            <w:r w:rsidRPr="00681993">
              <w:rPr>
                <w:rFonts w:cs="Arial"/>
                <w:color w:val="FFFFFF"/>
                <w:sz w:val="20"/>
              </w:rPr>
              <w:t>Implantação da Solução</w:t>
            </w:r>
            <w:bookmarkEnd w:id="92"/>
          </w:p>
        </w:tc>
      </w:tr>
      <w:tr w:rsidR="005C3EE1" w:rsidRPr="00681993" w:rsidTr="005C3EE1">
        <w:tc>
          <w:tcPr>
            <w:tcW w:w="2235" w:type="dxa"/>
            <w:shd w:val="clear" w:color="auto" w:fill="DBE5F1"/>
            <w:vAlign w:val="center"/>
          </w:tcPr>
          <w:p w:rsidR="005C3EE1" w:rsidRPr="00681993" w:rsidRDefault="005C3EE1" w:rsidP="005C3EE1">
            <w:pPr>
              <w:autoSpaceDE w:val="0"/>
              <w:autoSpaceDN w:val="0"/>
              <w:adjustRightInd w:val="0"/>
              <w:jc w:val="left"/>
              <w:rPr>
                <w:lang w:eastAsia="en-US"/>
              </w:rPr>
            </w:pPr>
            <w:r w:rsidRPr="00681993">
              <w:rPr>
                <w:lang w:eastAsia="en-US"/>
              </w:rPr>
              <w:t>Descrição:</w:t>
            </w:r>
          </w:p>
        </w:tc>
        <w:tc>
          <w:tcPr>
            <w:tcW w:w="7543" w:type="dxa"/>
          </w:tcPr>
          <w:p w:rsidR="005C3EE1" w:rsidRPr="00681993" w:rsidRDefault="005C3EE1" w:rsidP="005C3EE1">
            <w:pPr>
              <w:pStyle w:val="PargrafodaLista"/>
              <w:autoSpaceDE w:val="0"/>
              <w:autoSpaceDN w:val="0"/>
              <w:adjustRightInd w:val="0"/>
              <w:ind w:left="0"/>
              <w:contextualSpacing/>
              <w:jc w:val="both"/>
              <w:rPr>
                <w:rFonts w:ascii="Arial" w:hAnsi="Arial" w:cs="Arial"/>
                <w:sz w:val="20"/>
                <w:szCs w:val="20"/>
              </w:rPr>
            </w:pPr>
            <w:r w:rsidRPr="00681993">
              <w:rPr>
                <w:rFonts w:ascii="Arial" w:hAnsi="Arial" w:cs="Arial"/>
                <w:sz w:val="20"/>
                <w:szCs w:val="20"/>
              </w:rPr>
              <w:t xml:space="preserve">A atividade de implantação da solução é responsável por, </w:t>
            </w:r>
            <w:proofErr w:type="gramStart"/>
            <w:r w:rsidRPr="00681993">
              <w:rPr>
                <w:rFonts w:ascii="Arial" w:hAnsi="Arial" w:cs="Arial"/>
                <w:sz w:val="20"/>
                <w:szCs w:val="20"/>
              </w:rPr>
              <w:t>após</w:t>
            </w:r>
            <w:proofErr w:type="gramEnd"/>
            <w:r w:rsidRPr="00681993">
              <w:rPr>
                <w:rFonts w:ascii="Arial" w:hAnsi="Arial" w:cs="Arial"/>
                <w:sz w:val="20"/>
                <w:szCs w:val="20"/>
              </w:rPr>
              <w:t xml:space="preserve"> homologada a demanda, </w:t>
            </w:r>
            <w:r w:rsidR="00B006E7" w:rsidRPr="00681993">
              <w:rPr>
                <w:rFonts w:ascii="Arial" w:hAnsi="Arial" w:cs="Arial"/>
                <w:sz w:val="20"/>
                <w:szCs w:val="20"/>
              </w:rPr>
              <w:t>colocá-la</w:t>
            </w:r>
            <w:r w:rsidRPr="00681993">
              <w:rPr>
                <w:rFonts w:ascii="Arial" w:hAnsi="Arial" w:cs="Arial"/>
                <w:sz w:val="20"/>
                <w:szCs w:val="20"/>
              </w:rPr>
              <w:t xml:space="preserve"> em produção e finalizar o desenvolvimento do sistema solicitado. Outras atividades afeitas à fase de Implantação da Solução são as referentes ao faturamento e cadastramento de marcos da demanda.</w:t>
            </w:r>
          </w:p>
        </w:tc>
      </w:tr>
      <w:tr w:rsidR="00B006E7" w:rsidRPr="00681993" w:rsidTr="005C3EE1">
        <w:tc>
          <w:tcPr>
            <w:tcW w:w="2235" w:type="dxa"/>
            <w:shd w:val="clear" w:color="auto" w:fill="DBE5F1"/>
            <w:vAlign w:val="center"/>
          </w:tcPr>
          <w:p w:rsidR="00B006E7" w:rsidRPr="00681993" w:rsidRDefault="00B006E7" w:rsidP="005C3EE1">
            <w:pPr>
              <w:autoSpaceDE w:val="0"/>
              <w:autoSpaceDN w:val="0"/>
              <w:adjustRightInd w:val="0"/>
              <w:jc w:val="left"/>
              <w:rPr>
                <w:lang w:eastAsia="en-US"/>
              </w:rPr>
            </w:pPr>
            <w:r w:rsidRPr="00681993">
              <w:rPr>
                <w:lang w:eastAsia="en-US"/>
              </w:rPr>
              <w:t>Artefatos de Entrada:</w:t>
            </w:r>
          </w:p>
        </w:tc>
        <w:tc>
          <w:tcPr>
            <w:tcW w:w="7543" w:type="dxa"/>
          </w:tcPr>
          <w:p w:rsidR="00525B29" w:rsidRDefault="00525B29" w:rsidP="00525B29">
            <w:pPr>
              <w:numPr>
                <w:ilvl w:val="0"/>
                <w:numId w:val="4"/>
              </w:numPr>
              <w:tabs>
                <w:tab w:val="clear" w:pos="1069"/>
                <w:tab w:val="num" w:pos="459"/>
              </w:tabs>
              <w:ind w:left="175"/>
              <w:rPr>
                <w:lang w:eastAsia="en-US"/>
              </w:rPr>
            </w:pPr>
            <w:r>
              <w:rPr>
                <w:lang w:eastAsia="en-US"/>
              </w:rPr>
              <w:t>Especificação Técnica</w:t>
            </w:r>
          </w:p>
          <w:p w:rsidR="00B006E7" w:rsidRPr="00EE075A" w:rsidRDefault="00525B29" w:rsidP="00525B29">
            <w:pPr>
              <w:numPr>
                <w:ilvl w:val="0"/>
                <w:numId w:val="4"/>
              </w:numPr>
              <w:tabs>
                <w:tab w:val="clear" w:pos="1069"/>
                <w:tab w:val="num" w:pos="459"/>
              </w:tabs>
              <w:ind w:left="175"/>
              <w:rPr>
                <w:lang w:eastAsia="en-US"/>
              </w:rPr>
            </w:pPr>
            <w:r>
              <w:rPr>
                <w:lang w:eastAsia="en-US"/>
              </w:rPr>
              <w:t>Código Fonte</w:t>
            </w:r>
          </w:p>
        </w:tc>
      </w:tr>
      <w:tr w:rsidR="005C3EE1" w:rsidRPr="00681993" w:rsidTr="005C3EE1">
        <w:tc>
          <w:tcPr>
            <w:tcW w:w="2235" w:type="dxa"/>
            <w:shd w:val="clear" w:color="auto" w:fill="DBE5F1"/>
            <w:vAlign w:val="center"/>
          </w:tcPr>
          <w:p w:rsidR="005C3EE1" w:rsidRPr="00681993" w:rsidRDefault="005C3EE1" w:rsidP="005C3EE1">
            <w:pPr>
              <w:autoSpaceDE w:val="0"/>
              <w:autoSpaceDN w:val="0"/>
              <w:adjustRightInd w:val="0"/>
              <w:jc w:val="left"/>
              <w:rPr>
                <w:lang w:eastAsia="en-US"/>
              </w:rPr>
            </w:pPr>
            <w:r w:rsidRPr="00681993">
              <w:rPr>
                <w:lang w:eastAsia="en-US"/>
              </w:rPr>
              <w:t>Responsável:</w:t>
            </w:r>
          </w:p>
        </w:tc>
        <w:tc>
          <w:tcPr>
            <w:tcW w:w="7543" w:type="dxa"/>
          </w:tcPr>
          <w:p w:rsidR="005C3EE1" w:rsidRDefault="005C3EE1" w:rsidP="005C3EE1">
            <w:pPr>
              <w:autoSpaceDE w:val="0"/>
              <w:autoSpaceDN w:val="0"/>
              <w:adjustRightInd w:val="0"/>
              <w:jc w:val="left"/>
              <w:rPr>
                <w:lang w:eastAsia="en-US"/>
              </w:rPr>
            </w:pPr>
            <w:r>
              <w:rPr>
                <w:lang w:eastAsia="en-US"/>
              </w:rPr>
              <w:t>Analista Desenvolvedor</w:t>
            </w:r>
          </w:p>
          <w:p w:rsidR="005C3EE1" w:rsidRPr="00681993" w:rsidRDefault="005C3EE1" w:rsidP="005C3EE1">
            <w:pPr>
              <w:autoSpaceDE w:val="0"/>
              <w:autoSpaceDN w:val="0"/>
              <w:adjustRightInd w:val="0"/>
              <w:jc w:val="left"/>
              <w:rPr>
                <w:lang w:eastAsia="en-US"/>
              </w:rPr>
            </w:pPr>
            <w:r>
              <w:rPr>
                <w:lang w:eastAsia="en-US"/>
              </w:rPr>
              <w:t>Gerente de Projetos</w:t>
            </w:r>
          </w:p>
        </w:tc>
      </w:tr>
      <w:tr w:rsidR="005C3EE1" w:rsidRPr="00681993" w:rsidTr="005C3EE1">
        <w:tc>
          <w:tcPr>
            <w:tcW w:w="2235" w:type="dxa"/>
            <w:shd w:val="clear" w:color="auto" w:fill="DBE5F1"/>
            <w:vAlign w:val="center"/>
          </w:tcPr>
          <w:p w:rsidR="005C3EE1" w:rsidRPr="00681993" w:rsidRDefault="005C3EE1" w:rsidP="005C3EE1">
            <w:pPr>
              <w:autoSpaceDE w:val="0"/>
              <w:autoSpaceDN w:val="0"/>
              <w:adjustRightInd w:val="0"/>
              <w:jc w:val="left"/>
              <w:rPr>
                <w:lang w:eastAsia="en-US"/>
              </w:rPr>
            </w:pPr>
            <w:r w:rsidRPr="00681993">
              <w:rPr>
                <w:lang w:eastAsia="en-US"/>
              </w:rPr>
              <w:lastRenderedPageBreak/>
              <w:t>Envolvidos:</w:t>
            </w:r>
          </w:p>
        </w:tc>
        <w:tc>
          <w:tcPr>
            <w:tcW w:w="7543" w:type="dxa"/>
          </w:tcPr>
          <w:p w:rsidR="005C3EE1" w:rsidRDefault="005C3EE1" w:rsidP="005C3EE1">
            <w:pPr>
              <w:autoSpaceDE w:val="0"/>
              <w:autoSpaceDN w:val="0"/>
              <w:adjustRightInd w:val="0"/>
              <w:jc w:val="left"/>
              <w:rPr>
                <w:lang w:eastAsia="en-US"/>
              </w:rPr>
            </w:pPr>
            <w:r>
              <w:rPr>
                <w:lang w:eastAsia="en-US"/>
              </w:rPr>
              <w:t>Analista DBA</w:t>
            </w:r>
          </w:p>
          <w:p w:rsidR="005C3EE1" w:rsidRDefault="005C3EE1" w:rsidP="005C3EE1">
            <w:pPr>
              <w:autoSpaceDE w:val="0"/>
              <w:autoSpaceDN w:val="0"/>
              <w:adjustRightInd w:val="0"/>
              <w:jc w:val="left"/>
              <w:rPr>
                <w:lang w:eastAsia="en-US"/>
              </w:rPr>
            </w:pPr>
            <w:r>
              <w:rPr>
                <w:lang w:eastAsia="en-US"/>
              </w:rPr>
              <w:t>Líder da Área Técnica</w:t>
            </w:r>
          </w:p>
          <w:p w:rsidR="005C3EE1" w:rsidRPr="00681993" w:rsidRDefault="005C3EE1" w:rsidP="005C3EE1">
            <w:pPr>
              <w:autoSpaceDE w:val="0"/>
              <w:autoSpaceDN w:val="0"/>
              <w:adjustRightInd w:val="0"/>
              <w:jc w:val="left"/>
              <w:rPr>
                <w:lang w:eastAsia="en-US"/>
              </w:rPr>
            </w:pPr>
            <w:r>
              <w:rPr>
                <w:lang w:eastAsia="en-US"/>
              </w:rPr>
              <w:t>Usuário</w:t>
            </w:r>
          </w:p>
        </w:tc>
      </w:tr>
      <w:tr w:rsidR="005C3EE1" w:rsidRPr="00681993" w:rsidTr="005C3EE1">
        <w:tc>
          <w:tcPr>
            <w:tcW w:w="2235" w:type="dxa"/>
            <w:shd w:val="clear" w:color="auto" w:fill="DBE5F1"/>
            <w:vAlign w:val="center"/>
          </w:tcPr>
          <w:p w:rsidR="005C3EE1" w:rsidRPr="00681993" w:rsidRDefault="005C3EE1" w:rsidP="005C3EE1">
            <w:pPr>
              <w:autoSpaceDE w:val="0"/>
              <w:autoSpaceDN w:val="0"/>
              <w:adjustRightInd w:val="0"/>
              <w:jc w:val="left"/>
              <w:rPr>
                <w:lang w:eastAsia="en-US"/>
              </w:rPr>
            </w:pPr>
            <w:r w:rsidRPr="00681993">
              <w:rPr>
                <w:lang w:eastAsia="en-US"/>
              </w:rPr>
              <w:t>Produtos de Saída:</w:t>
            </w:r>
          </w:p>
        </w:tc>
        <w:tc>
          <w:tcPr>
            <w:tcW w:w="7543" w:type="dxa"/>
          </w:tcPr>
          <w:p w:rsidR="005C3EE1" w:rsidRPr="00681993" w:rsidRDefault="005C3EE1" w:rsidP="00B006E7">
            <w:pPr>
              <w:numPr>
                <w:ilvl w:val="0"/>
                <w:numId w:val="4"/>
              </w:numPr>
              <w:tabs>
                <w:tab w:val="clear" w:pos="1069"/>
                <w:tab w:val="num" w:pos="459"/>
              </w:tabs>
              <w:ind w:left="175"/>
              <w:jc w:val="left"/>
              <w:rPr>
                <w:lang w:eastAsia="en-US"/>
              </w:rPr>
            </w:pPr>
            <w:r>
              <w:rPr>
                <w:lang w:eastAsia="en-US"/>
              </w:rPr>
              <w:t xml:space="preserve">Demanda com </w:t>
            </w:r>
            <w:proofErr w:type="gramStart"/>
            <w:r>
              <w:rPr>
                <w:lang w:eastAsia="en-US"/>
              </w:rPr>
              <w:t>status “Concluída”</w:t>
            </w:r>
            <w:proofErr w:type="gramEnd"/>
          </w:p>
        </w:tc>
      </w:tr>
      <w:tr w:rsidR="005C3EE1" w:rsidRPr="00681993" w:rsidTr="005C3EE1">
        <w:tc>
          <w:tcPr>
            <w:tcW w:w="2235" w:type="dxa"/>
            <w:shd w:val="clear" w:color="auto" w:fill="DBE5F1"/>
            <w:vAlign w:val="center"/>
          </w:tcPr>
          <w:p w:rsidR="005C3EE1" w:rsidRPr="00681993" w:rsidRDefault="005C3EE1" w:rsidP="005C3EE1">
            <w:pPr>
              <w:autoSpaceDE w:val="0"/>
              <w:autoSpaceDN w:val="0"/>
              <w:adjustRightInd w:val="0"/>
              <w:jc w:val="left"/>
              <w:rPr>
                <w:lang w:eastAsia="en-US"/>
              </w:rPr>
            </w:pPr>
            <w:r w:rsidRPr="00681993">
              <w:rPr>
                <w:lang w:eastAsia="en-US"/>
              </w:rPr>
              <w:t>Ferramentas:</w:t>
            </w:r>
          </w:p>
        </w:tc>
        <w:tc>
          <w:tcPr>
            <w:tcW w:w="7543" w:type="dxa"/>
          </w:tcPr>
          <w:p w:rsidR="005C3EE1" w:rsidRPr="00681993" w:rsidRDefault="005C3EE1" w:rsidP="005C3EE1">
            <w:pPr>
              <w:jc w:val="left"/>
              <w:rPr>
                <w:lang w:eastAsia="en-US"/>
              </w:rPr>
            </w:pPr>
            <w:r>
              <w:rPr>
                <w:lang w:eastAsia="en-US"/>
              </w:rPr>
              <w:t>N/A</w:t>
            </w:r>
          </w:p>
        </w:tc>
      </w:tr>
      <w:tr w:rsidR="005C3EE1" w:rsidRPr="00681993" w:rsidTr="005C3EE1">
        <w:tc>
          <w:tcPr>
            <w:tcW w:w="2235" w:type="dxa"/>
            <w:shd w:val="clear" w:color="auto" w:fill="DBE5F1"/>
            <w:vAlign w:val="center"/>
          </w:tcPr>
          <w:p w:rsidR="005C3EE1" w:rsidRPr="00681993" w:rsidRDefault="005C3EE1" w:rsidP="005C3EE1">
            <w:pPr>
              <w:autoSpaceDE w:val="0"/>
              <w:autoSpaceDN w:val="0"/>
              <w:adjustRightInd w:val="0"/>
              <w:jc w:val="left"/>
              <w:rPr>
                <w:lang w:eastAsia="en-US"/>
              </w:rPr>
            </w:pPr>
            <w:r w:rsidRPr="00681993">
              <w:rPr>
                <w:lang w:eastAsia="en-US"/>
              </w:rPr>
              <w:t>Material de Apoio:</w:t>
            </w:r>
          </w:p>
        </w:tc>
        <w:tc>
          <w:tcPr>
            <w:tcW w:w="7543" w:type="dxa"/>
          </w:tcPr>
          <w:p w:rsidR="005C3EE1" w:rsidRPr="00681993" w:rsidRDefault="005C3EE1" w:rsidP="005C3EE1">
            <w:pPr>
              <w:jc w:val="left"/>
              <w:rPr>
                <w:lang w:eastAsia="en-US"/>
              </w:rPr>
            </w:pPr>
            <w:r>
              <w:rPr>
                <w:lang w:eastAsia="en-US"/>
              </w:rPr>
              <w:t>N/A</w:t>
            </w:r>
          </w:p>
        </w:tc>
      </w:tr>
    </w:tbl>
    <w:p w:rsidR="005C0AAE" w:rsidRDefault="005C0AAE" w:rsidP="005C0AAE">
      <w:pPr>
        <w:pStyle w:val="Ttulo2"/>
        <w:numPr>
          <w:ilvl w:val="0"/>
          <w:numId w:val="0"/>
        </w:numPr>
        <w:ind w:left="578"/>
      </w:pPr>
    </w:p>
    <w:p w:rsidR="005C0AAE" w:rsidRPr="005C0AAE" w:rsidRDefault="005C0AAE" w:rsidP="005C0AAE">
      <w:pPr>
        <w:rPr>
          <w:rFonts w:cs="Times New Roman"/>
          <w:color w:val="auto"/>
          <w:sz w:val="24"/>
          <w:lang w:eastAsia="en-US"/>
        </w:rPr>
      </w:pPr>
      <w:r>
        <w:br w:type="page"/>
      </w:r>
    </w:p>
    <w:p w:rsidR="005C0AAE" w:rsidRPr="005C0AAE" w:rsidRDefault="00F32DA4" w:rsidP="005C0AAE">
      <w:pPr>
        <w:pStyle w:val="Ttulo2"/>
        <w:ind w:left="578" w:hanging="578"/>
      </w:pPr>
      <w:bookmarkStart w:id="93" w:name="_Toc375058809"/>
      <w:r>
        <w:lastRenderedPageBreak/>
        <w:t>Demandas de Solicitação de Informação</w:t>
      </w:r>
      <w:bookmarkEnd w:id="93"/>
    </w:p>
    <w:p w:rsidR="00F32DA4" w:rsidRPr="00F32DA4" w:rsidRDefault="00F32DA4" w:rsidP="00F32DA4">
      <w:pPr>
        <w:rPr>
          <w:lang w:eastAsia="en-US"/>
        </w:rPr>
      </w:pPr>
      <w:r w:rsidRPr="00F32DA4">
        <w:rPr>
          <w:lang w:eastAsia="en-US"/>
        </w:rPr>
        <w:t>Este processo é responsável por gerir o atendimento das solicitações de informação que são encaminhados à Fábrica de Software. O processo é iniciado por meio de uma solicitação efetuada pela contratante à Fábrica de Software.</w:t>
      </w:r>
    </w:p>
    <w:p w:rsidR="00F32DA4" w:rsidRDefault="005C0AAE" w:rsidP="00F32DA4">
      <w:pPr>
        <w:pStyle w:val="Ttulo1"/>
        <w:numPr>
          <w:ilvl w:val="0"/>
          <w:numId w:val="0"/>
        </w:numPr>
        <w:ind w:left="432" w:hanging="432"/>
      </w:pPr>
      <w:r>
        <w:rPr>
          <w:noProof/>
          <w:lang w:eastAsia="pt-BR"/>
        </w:rPr>
        <w:drawing>
          <wp:anchor distT="0" distB="0" distL="114300" distR="114300" simplePos="0" relativeHeight="251661824" behindDoc="0" locked="0" layoutInCell="1" allowOverlap="1">
            <wp:simplePos x="0" y="0"/>
            <wp:positionH relativeFrom="margin">
              <wp:posOffset>471805</wp:posOffset>
            </wp:positionH>
            <wp:positionV relativeFrom="margin">
              <wp:posOffset>967740</wp:posOffset>
            </wp:positionV>
            <wp:extent cx="4707255" cy="6994525"/>
            <wp:effectExtent l="19050" t="0" r="0" b="0"/>
            <wp:wrapSquare wrapText="bothSides"/>
            <wp:docPr id="13" name="Imagem 10" descr="MME_Sustentacao_SolicitacaoInforma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ME_Sustentacao_SolicitacaoInformacao.png"/>
                    <pic:cNvPicPr/>
                  </pic:nvPicPr>
                  <pic:blipFill>
                    <a:blip r:embed="rId17" cstate="print"/>
                    <a:srcRect b="5079"/>
                    <a:stretch>
                      <a:fillRect/>
                    </a:stretch>
                  </pic:blipFill>
                  <pic:spPr>
                    <a:xfrm>
                      <a:off x="0" y="0"/>
                      <a:ext cx="4707255" cy="6994525"/>
                    </a:xfrm>
                    <a:prstGeom prst="rect">
                      <a:avLst/>
                    </a:prstGeom>
                  </pic:spPr>
                </pic:pic>
              </a:graphicData>
            </a:graphic>
          </wp:anchor>
        </w:drawing>
      </w:r>
    </w:p>
    <w:p w:rsidR="00F32DA4" w:rsidRPr="00F32DA4" w:rsidRDefault="00F32DA4" w:rsidP="00F32DA4">
      <w:pPr>
        <w:rPr>
          <w:lang w:eastAsia="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6485"/>
      </w:tblGrid>
      <w:tr w:rsidR="005C0AAE" w:rsidRPr="00646584" w:rsidTr="00514981">
        <w:trPr>
          <w:trHeight w:val="340"/>
        </w:trPr>
        <w:tc>
          <w:tcPr>
            <w:tcW w:w="8720" w:type="dxa"/>
            <w:gridSpan w:val="2"/>
            <w:shd w:val="clear" w:color="auto" w:fill="548DD4"/>
            <w:vAlign w:val="center"/>
          </w:tcPr>
          <w:p w:rsidR="005C0AAE" w:rsidRPr="00646584" w:rsidRDefault="005C0AAE" w:rsidP="005C0AAE">
            <w:pPr>
              <w:pStyle w:val="Ttulo3"/>
              <w:spacing w:before="0" w:after="0"/>
              <w:ind w:left="720"/>
              <w:rPr>
                <w:color w:val="FFFFFF"/>
                <w:sz w:val="20"/>
              </w:rPr>
            </w:pPr>
            <w:bookmarkStart w:id="94" w:name="_Toc375058810"/>
            <w:r w:rsidRPr="005C0AAE">
              <w:rPr>
                <w:rFonts w:cs="Arial"/>
                <w:color w:val="FFFFFF"/>
                <w:sz w:val="20"/>
              </w:rPr>
              <w:lastRenderedPageBreak/>
              <w:t>Receber Solicitação</w:t>
            </w:r>
            <w:bookmarkEnd w:id="94"/>
          </w:p>
        </w:tc>
      </w:tr>
      <w:tr w:rsidR="00E74730"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Descrição:</w:t>
            </w:r>
          </w:p>
        </w:tc>
        <w:tc>
          <w:tcPr>
            <w:tcW w:w="6485" w:type="dxa"/>
          </w:tcPr>
          <w:p w:rsidR="005C0AAE" w:rsidRPr="00C50012" w:rsidRDefault="005C0AAE" w:rsidP="00514981">
            <w:pPr>
              <w:pStyle w:val="PargrafodaLista"/>
              <w:autoSpaceDE w:val="0"/>
              <w:autoSpaceDN w:val="0"/>
              <w:adjustRightInd w:val="0"/>
              <w:ind w:left="0"/>
              <w:jc w:val="both"/>
              <w:rPr>
                <w:rFonts w:ascii="Arial" w:hAnsi="Arial" w:cs="Arial"/>
                <w:sz w:val="20"/>
                <w:szCs w:val="20"/>
              </w:rPr>
            </w:pPr>
            <w:r w:rsidRPr="00C50012">
              <w:rPr>
                <w:rFonts w:ascii="Arial" w:hAnsi="Arial" w:cs="Arial"/>
                <w:sz w:val="20"/>
                <w:szCs w:val="20"/>
              </w:rPr>
              <w:t>Receber solicitação de Informação.</w:t>
            </w:r>
          </w:p>
        </w:tc>
      </w:tr>
      <w:tr w:rsidR="00E74730"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Artefatos de Entrada:</w:t>
            </w:r>
          </w:p>
        </w:tc>
        <w:tc>
          <w:tcPr>
            <w:tcW w:w="6485" w:type="dxa"/>
          </w:tcPr>
          <w:p w:rsidR="005C0AAE" w:rsidRPr="00C50012" w:rsidRDefault="005C0AAE" w:rsidP="00514981">
            <w:r>
              <w:t>Solicitação de Informação (aberta)</w:t>
            </w:r>
          </w:p>
        </w:tc>
      </w:tr>
      <w:tr w:rsidR="00E74730" w:rsidRPr="00646584" w:rsidTr="00514981">
        <w:tc>
          <w:tcPr>
            <w:tcW w:w="2235" w:type="dxa"/>
            <w:shd w:val="clear" w:color="auto" w:fill="DBE5F1"/>
            <w:vAlign w:val="center"/>
          </w:tcPr>
          <w:p w:rsidR="005C0AAE" w:rsidRPr="00CF21A0" w:rsidRDefault="005C0AAE" w:rsidP="00514981">
            <w:pPr>
              <w:autoSpaceDE w:val="0"/>
              <w:autoSpaceDN w:val="0"/>
              <w:adjustRightInd w:val="0"/>
            </w:pPr>
            <w:r w:rsidRPr="00CF21A0">
              <w:t>Responsável:</w:t>
            </w:r>
          </w:p>
        </w:tc>
        <w:tc>
          <w:tcPr>
            <w:tcW w:w="6485" w:type="dxa"/>
          </w:tcPr>
          <w:p w:rsidR="005C0AAE" w:rsidRPr="00C50012" w:rsidRDefault="005C0AAE" w:rsidP="00514981">
            <w:pPr>
              <w:tabs>
                <w:tab w:val="num" w:pos="459"/>
              </w:tabs>
              <w:autoSpaceDE w:val="0"/>
              <w:autoSpaceDN w:val="0"/>
              <w:adjustRightInd w:val="0"/>
            </w:pPr>
            <w:r w:rsidRPr="00C50012">
              <w:t>Atendente</w:t>
            </w:r>
          </w:p>
        </w:tc>
      </w:tr>
      <w:tr w:rsidR="00E74730"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Envolvidos:</w:t>
            </w:r>
          </w:p>
        </w:tc>
        <w:tc>
          <w:tcPr>
            <w:tcW w:w="6485" w:type="dxa"/>
          </w:tcPr>
          <w:p w:rsidR="005C0AAE" w:rsidRPr="00C50012" w:rsidRDefault="005C0AAE" w:rsidP="00514981">
            <w:pPr>
              <w:tabs>
                <w:tab w:val="num" w:pos="459"/>
              </w:tabs>
              <w:autoSpaceDE w:val="0"/>
              <w:autoSpaceDN w:val="0"/>
              <w:adjustRightInd w:val="0"/>
            </w:pPr>
            <w:r w:rsidRPr="00C50012">
              <w:t>Solicitante</w:t>
            </w:r>
          </w:p>
        </w:tc>
      </w:tr>
      <w:tr w:rsidR="00E74730"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Produtos de Saída:</w:t>
            </w:r>
          </w:p>
        </w:tc>
        <w:tc>
          <w:tcPr>
            <w:tcW w:w="6485" w:type="dxa"/>
          </w:tcPr>
          <w:p w:rsidR="005C0AAE" w:rsidRPr="00C50012" w:rsidRDefault="005C0AAE" w:rsidP="00514981">
            <w:pPr>
              <w:tabs>
                <w:tab w:val="num" w:pos="459"/>
              </w:tabs>
              <w:autoSpaceDE w:val="0"/>
              <w:autoSpaceDN w:val="0"/>
              <w:adjustRightInd w:val="0"/>
            </w:pPr>
            <w:r>
              <w:t>Solicitação de Informação (aberta)</w:t>
            </w:r>
          </w:p>
        </w:tc>
      </w:tr>
      <w:tr w:rsidR="00E74730"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Material de Apoio:</w:t>
            </w:r>
          </w:p>
        </w:tc>
        <w:tc>
          <w:tcPr>
            <w:tcW w:w="6485" w:type="dxa"/>
          </w:tcPr>
          <w:p w:rsidR="005C0AAE" w:rsidRPr="00C50012" w:rsidRDefault="005C0AAE" w:rsidP="00514981">
            <w:r w:rsidRPr="00C50012">
              <w:t>N/A</w:t>
            </w:r>
          </w:p>
        </w:tc>
      </w:tr>
    </w:tbl>
    <w:p w:rsidR="005C0AAE" w:rsidRDefault="005C0AAE" w:rsidP="005C0AAE">
      <w:pPr>
        <w:pStyle w:val="PargrafodaLista"/>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6485"/>
      </w:tblGrid>
      <w:tr w:rsidR="005C0AAE" w:rsidRPr="00646584" w:rsidTr="00514981">
        <w:trPr>
          <w:trHeight w:val="340"/>
        </w:trPr>
        <w:tc>
          <w:tcPr>
            <w:tcW w:w="8720" w:type="dxa"/>
            <w:gridSpan w:val="2"/>
            <w:shd w:val="clear" w:color="auto" w:fill="548DD4"/>
            <w:vAlign w:val="center"/>
          </w:tcPr>
          <w:p w:rsidR="005C0AAE" w:rsidRPr="00646584" w:rsidRDefault="005C0AAE" w:rsidP="005C0AAE">
            <w:pPr>
              <w:pStyle w:val="Ttulo3"/>
              <w:spacing w:before="0" w:after="0"/>
              <w:ind w:left="720"/>
              <w:rPr>
                <w:color w:val="FFFFFF"/>
                <w:sz w:val="20"/>
              </w:rPr>
            </w:pPr>
            <w:bookmarkStart w:id="95" w:name="_Toc375058811"/>
            <w:r w:rsidRPr="005C0AAE">
              <w:rPr>
                <w:rFonts w:cs="Arial"/>
                <w:color w:val="FFFFFF"/>
                <w:sz w:val="20"/>
              </w:rPr>
              <w:t>Analisar Solicitação</w:t>
            </w:r>
            <w:bookmarkEnd w:id="95"/>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Descrição:</w:t>
            </w:r>
          </w:p>
        </w:tc>
        <w:tc>
          <w:tcPr>
            <w:tcW w:w="6485" w:type="dxa"/>
          </w:tcPr>
          <w:p w:rsidR="005C0AAE" w:rsidRPr="00C50012" w:rsidRDefault="005C0AAE" w:rsidP="00514981">
            <w:pPr>
              <w:pStyle w:val="PargrafodaLista"/>
              <w:autoSpaceDE w:val="0"/>
              <w:autoSpaceDN w:val="0"/>
              <w:adjustRightInd w:val="0"/>
              <w:ind w:left="0"/>
              <w:jc w:val="both"/>
              <w:rPr>
                <w:rFonts w:ascii="Arial" w:hAnsi="Arial" w:cs="Arial"/>
                <w:sz w:val="20"/>
                <w:szCs w:val="20"/>
              </w:rPr>
            </w:pPr>
            <w:r w:rsidRPr="00C50012">
              <w:rPr>
                <w:rFonts w:ascii="Arial" w:hAnsi="Arial" w:cs="Arial"/>
                <w:sz w:val="20"/>
                <w:szCs w:val="20"/>
              </w:rPr>
              <w:t>Responsável pelo atendimento inicia o atendimento e efetua analise prévia da solicitação.</w:t>
            </w:r>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Artefatos de Entrada:</w:t>
            </w:r>
          </w:p>
        </w:tc>
        <w:tc>
          <w:tcPr>
            <w:tcW w:w="6485" w:type="dxa"/>
          </w:tcPr>
          <w:p w:rsidR="005C0AAE" w:rsidRPr="00C50012" w:rsidRDefault="005C0AAE" w:rsidP="00514981">
            <w:r>
              <w:t>Solicitação de Informação (aberta)</w:t>
            </w:r>
          </w:p>
        </w:tc>
      </w:tr>
      <w:tr w:rsidR="005C0AAE" w:rsidRPr="00646584" w:rsidTr="00514981">
        <w:tc>
          <w:tcPr>
            <w:tcW w:w="2235" w:type="dxa"/>
            <w:shd w:val="clear" w:color="auto" w:fill="DBE5F1"/>
            <w:vAlign w:val="center"/>
          </w:tcPr>
          <w:p w:rsidR="005C0AAE" w:rsidRPr="00CF21A0" w:rsidRDefault="005C0AAE" w:rsidP="00514981">
            <w:pPr>
              <w:autoSpaceDE w:val="0"/>
              <w:autoSpaceDN w:val="0"/>
              <w:adjustRightInd w:val="0"/>
            </w:pPr>
            <w:r w:rsidRPr="00CF21A0">
              <w:t>Responsável:</w:t>
            </w:r>
          </w:p>
        </w:tc>
        <w:tc>
          <w:tcPr>
            <w:tcW w:w="6485" w:type="dxa"/>
          </w:tcPr>
          <w:p w:rsidR="005C0AAE" w:rsidRPr="00C50012" w:rsidRDefault="005C0AAE" w:rsidP="00514981">
            <w:pPr>
              <w:tabs>
                <w:tab w:val="num" w:pos="459"/>
              </w:tabs>
              <w:autoSpaceDE w:val="0"/>
              <w:autoSpaceDN w:val="0"/>
              <w:adjustRightInd w:val="0"/>
            </w:pPr>
            <w:r w:rsidRPr="00C50012">
              <w:t>Atendente</w:t>
            </w:r>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Envolvidos:</w:t>
            </w:r>
          </w:p>
        </w:tc>
        <w:tc>
          <w:tcPr>
            <w:tcW w:w="6485" w:type="dxa"/>
          </w:tcPr>
          <w:p w:rsidR="005C0AAE" w:rsidRPr="00C50012" w:rsidRDefault="005C0AAE" w:rsidP="00514981">
            <w:pPr>
              <w:tabs>
                <w:tab w:val="num" w:pos="459"/>
              </w:tabs>
              <w:autoSpaceDE w:val="0"/>
              <w:autoSpaceDN w:val="0"/>
              <w:adjustRightInd w:val="0"/>
            </w:pPr>
            <w:r w:rsidRPr="00C50012">
              <w:t>Solicitante</w:t>
            </w:r>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Produtos de Saída:</w:t>
            </w:r>
          </w:p>
        </w:tc>
        <w:tc>
          <w:tcPr>
            <w:tcW w:w="6485" w:type="dxa"/>
          </w:tcPr>
          <w:p w:rsidR="005C0AAE" w:rsidRPr="00C50012" w:rsidRDefault="005C0AAE" w:rsidP="00514981">
            <w:pPr>
              <w:tabs>
                <w:tab w:val="num" w:pos="459"/>
              </w:tabs>
              <w:autoSpaceDE w:val="0"/>
              <w:autoSpaceDN w:val="0"/>
              <w:adjustRightInd w:val="0"/>
            </w:pPr>
            <w:r>
              <w:t>Solicitação de Informação (em progresso)</w:t>
            </w:r>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Material de Apoio:</w:t>
            </w:r>
          </w:p>
        </w:tc>
        <w:tc>
          <w:tcPr>
            <w:tcW w:w="6485" w:type="dxa"/>
          </w:tcPr>
          <w:p w:rsidR="005C0AAE" w:rsidRPr="00C50012" w:rsidRDefault="005C0AAE" w:rsidP="00514981">
            <w:r w:rsidRPr="00C50012">
              <w:t>N/A</w:t>
            </w:r>
          </w:p>
        </w:tc>
      </w:tr>
    </w:tbl>
    <w:p w:rsidR="005C0AAE" w:rsidRDefault="005C0AAE" w:rsidP="005C0AAE">
      <w:pPr>
        <w:pStyle w:val="PargrafodaLista"/>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6485"/>
      </w:tblGrid>
      <w:tr w:rsidR="005C0AAE" w:rsidRPr="00646584" w:rsidTr="00514981">
        <w:trPr>
          <w:trHeight w:val="340"/>
        </w:trPr>
        <w:tc>
          <w:tcPr>
            <w:tcW w:w="8720" w:type="dxa"/>
            <w:gridSpan w:val="2"/>
            <w:shd w:val="clear" w:color="auto" w:fill="548DD4"/>
            <w:vAlign w:val="center"/>
          </w:tcPr>
          <w:p w:rsidR="005C0AAE" w:rsidRPr="00646584" w:rsidRDefault="005C0AAE" w:rsidP="005C0AAE">
            <w:pPr>
              <w:pStyle w:val="Ttulo3"/>
              <w:spacing w:before="0" w:after="0"/>
              <w:ind w:left="720"/>
              <w:rPr>
                <w:color w:val="FFFFFF"/>
                <w:sz w:val="20"/>
              </w:rPr>
            </w:pPr>
            <w:bookmarkStart w:id="96" w:name="_Toc375058812"/>
            <w:r w:rsidRPr="005C0AAE">
              <w:rPr>
                <w:rFonts w:cs="Arial"/>
                <w:color w:val="FFFFFF"/>
                <w:sz w:val="20"/>
              </w:rPr>
              <w:t>Encaminhar Resposta</w:t>
            </w:r>
            <w:bookmarkEnd w:id="96"/>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Descrição:</w:t>
            </w:r>
          </w:p>
        </w:tc>
        <w:tc>
          <w:tcPr>
            <w:tcW w:w="6485" w:type="dxa"/>
          </w:tcPr>
          <w:p w:rsidR="005C0AAE" w:rsidRPr="00C50012" w:rsidRDefault="005C0AAE" w:rsidP="00514981">
            <w:pPr>
              <w:pStyle w:val="PargrafodaLista"/>
              <w:autoSpaceDE w:val="0"/>
              <w:autoSpaceDN w:val="0"/>
              <w:adjustRightInd w:val="0"/>
              <w:ind w:left="0"/>
              <w:jc w:val="both"/>
              <w:rPr>
                <w:rFonts w:ascii="Arial" w:hAnsi="Arial" w:cs="Arial"/>
                <w:sz w:val="20"/>
                <w:szCs w:val="20"/>
              </w:rPr>
            </w:pPr>
            <w:r w:rsidRPr="00C50012">
              <w:rPr>
                <w:rFonts w:ascii="Arial" w:hAnsi="Arial" w:cs="Arial"/>
                <w:sz w:val="20"/>
                <w:szCs w:val="20"/>
              </w:rPr>
              <w:t>A partir da Base de Conhecimento o responsável pelo atendimento, deve selecionar a resposta adequada que atenda a solicitação de informação e anexar no campo de resolução especifico do formulário da demanda.</w:t>
            </w:r>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Artefatos de Entrada:</w:t>
            </w:r>
          </w:p>
        </w:tc>
        <w:tc>
          <w:tcPr>
            <w:tcW w:w="6485" w:type="dxa"/>
          </w:tcPr>
          <w:p w:rsidR="005C0AAE" w:rsidRDefault="005C0AAE" w:rsidP="00514981">
            <w:r>
              <w:t>Solicitação de Informação (em progresso)</w:t>
            </w:r>
          </w:p>
          <w:p w:rsidR="005C0AAE" w:rsidRPr="00C50012" w:rsidRDefault="005C0AAE" w:rsidP="00514981">
            <w:r w:rsidRPr="00C50012">
              <w:t>Base de Conhecimento</w:t>
            </w:r>
          </w:p>
        </w:tc>
      </w:tr>
      <w:tr w:rsidR="005C0AAE" w:rsidRPr="00646584" w:rsidTr="00514981">
        <w:tc>
          <w:tcPr>
            <w:tcW w:w="2235" w:type="dxa"/>
            <w:shd w:val="clear" w:color="auto" w:fill="DBE5F1"/>
            <w:vAlign w:val="center"/>
          </w:tcPr>
          <w:p w:rsidR="005C0AAE" w:rsidRPr="00CF21A0" w:rsidRDefault="005C0AAE" w:rsidP="00514981">
            <w:pPr>
              <w:autoSpaceDE w:val="0"/>
              <w:autoSpaceDN w:val="0"/>
              <w:adjustRightInd w:val="0"/>
            </w:pPr>
            <w:r w:rsidRPr="00CF21A0">
              <w:t>Responsável:</w:t>
            </w:r>
          </w:p>
        </w:tc>
        <w:tc>
          <w:tcPr>
            <w:tcW w:w="6485" w:type="dxa"/>
          </w:tcPr>
          <w:p w:rsidR="005C0AAE" w:rsidRPr="00C50012" w:rsidRDefault="005C0AAE" w:rsidP="00514981">
            <w:pPr>
              <w:tabs>
                <w:tab w:val="num" w:pos="459"/>
              </w:tabs>
              <w:autoSpaceDE w:val="0"/>
              <w:autoSpaceDN w:val="0"/>
              <w:adjustRightInd w:val="0"/>
            </w:pPr>
            <w:r w:rsidRPr="00C50012">
              <w:t>Atendente</w:t>
            </w:r>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Envolvidos:</w:t>
            </w:r>
          </w:p>
        </w:tc>
        <w:tc>
          <w:tcPr>
            <w:tcW w:w="6485" w:type="dxa"/>
          </w:tcPr>
          <w:p w:rsidR="005C0AAE" w:rsidRPr="00C50012" w:rsidRDefault="005C0AAE" w:rsidP="00514981">
            <w:pPr>
              <w:tabs>
                <w:tab w:val="num" w:pos="459"/>
              </w:tabs>
              <w:autoSpaceDE w:val="0"/>
              <w:autoSpaceDN w:val="0"/>
              <w:adjustRightInd w:val="0"/>
            </w:pPr>
            <w:r w:rsidRPr="00C50012">
              <w:t>Solicitante</w:t>
            </w:r>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Produtos de Saída:</w:t>
            </w:r>
          </w:p>
        </w:tc>
        <w:tc>
          <w:tcPr>
            <w:tcW w:w="6485" w:type="dxa"/>
          </w:tcPr>
          <w:p w:rsidR="005C0AAE" w:rsidRPr="00C50012" w:rsidRDefault="005C0AAE" w:rsidP="00514981">
            <w:pPr>
              <w:tabs>
                <w:tab w:val="num" w:pos="459"/>
              </w:tabs>
              <w:autoSpaceDE w:val="0"/>
              <w:autoSpaceDN w:val="0"/>
              <w:adjustRightInd w:val="0"/>
            </w:pPr>
            <w:r w:rsidRPr="00C50012">
              <w:t xml:space="preserve">Solicitação </w:t>
            </w:r>
            <w:r>
              <w:t>de Informação (</w:t>
            </w:r>
            <w:r w:rsidRPr="00C50012">
              <w:t>respondida</w:t>
            </w:r>
            <w:r>
              <w:t>)</w:t>
            </w:r>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Material de Apoio:</w:t>
            </w:r>
          </w:p>
        </w:tc>
        <w:tc>
          <w:tcPr>
            <w:tcW w:w="6485" w:type="dxa"/>
          </w:tcPr>
          <w:p w:rsidR="005C0AAE" w:rsidRPr="00C50012" w:rsidRDefault="005C0AAE" w:rsidP="00514981">
            <w:r w:rsidRPr="00C50012">
              <w:t>N/A</w:t>
            </w:r>
          </w:p>
        </w:tc>
      </w:tr>
    </w:tbl>
    <w:p w:rsidR="005C0AAE" w:rsidRDefault="005C0AAE" w:rsidP="005C0AAE">
      <w:pPr>
        <w:pStyle w:val="PargrafodaLista"/>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6485"/>
      </w:tblGrid>
      <w:tr w:rsidR="005C0AAE" w:rsidRPr="00646584" w:rsidTr="00514981">
        <w:trPr>
          <w:trHeight w:val="340"/>
        </w:trPr>
        <w:tc>
          <w:tcPr>
            <w:tcW w:w="8720" w:type="dxa"/>
            <w:gridSpan w:val="2"/>
            <w:shd w:val="clear" w:color="auto" w:fill="548DD4"/>
            <w:vAlign w:val="center"/>
          </w:tcPr>
          <w:p w:rsidR="005C0AAE" w:rsidRPr="00646584" w:rsidRDefault="005C0AAE" w:rsidP="005C0AAE">
            <w:pPr>
              <w:pStyle w:val="Ttulo3"/>
              <w:spacing w:before="0" w:after="0"/>
              <w:ind w:left="720"/>
              <w:rPr>
                <w:color w:val="FFFFFF"/>
                <w:sz w:val="20"/>
              </w:rPr>
            </w:pPr>
            <w:bookmarkStart w:id="97" w:name="_Toc375058813"/>
            <w:r w:rsidRPr="005C0AAE">
              <w:rPr>
                <w:rFonts w:cs="Arial"/>
                <w:color w:val="FFFFFF"/>
                <w:sz w:val="20"/>
              </w:rPr>
              <w:t>Negar Solicitação</w:t>
            </w:r>
            <w:bookmarkEnd w:id="97"/>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Descrição:</w:t>
            </w:r>
          </w:p>
        </w:tc>
        <w:tc>
          <w:tcPr>
            <w:tcW w:w="6485" w:type="dxa"/>
          </w:tcPr>
          <w:p w:rsidR="005C0AAE" w:rsidRPr="00C50012" w:rsidRDefault="005C0AAE" w:rsidP="00514981">
            <w:pPr>
              <w:pStyle w:val="PargrafodaLista"/>
              <w:autoSpaceDE w:val="0"/>
              <w:autoSpaceDN w:val="0"/>
              <w:adjustRightInd w:val="0"/>
              <w:ind w:left="0"/>
              <w:jc w:val="both"/>
              <w:rPr>
                <w:rFonts w:ascii="Arial" w:hAnsi="Arial" w:cs="Arial"/>
                <w:sz w:val="20"/>
                <w:szCs w:val="20"/>
              </w:rPr>
            </w:pPr>
            <w:r w:rsidRPr="00C50012">
              <w:rPr>
                <w:rFonts w:ascii="Arial" w:hAnsi="Arial" w:cs="Arial"/>
                <w:sz w:val="20"/>
                <w:szCs w:val="20"/>
              </w:rPr>
              <w:t>A partir da Base de Conhecimento e da Analise da solicitação da demanda, não sendo de competência do setor o atendimento da demanda, o responsável pelo atendimento, deve justificar no campo de resolução do formulário da demanda o porquê a demanda não é passível de atendimento do setor.</w:t>
            </w:r>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Artefatos de Entrada:</w:t>
            </w:r>
          </w:p>
        </w:tc>
        <w:tc>
          <w:tcPr>
            <w:tcW w:w="6485" w:type="dxa"/>
          </w:tcPr>
          <w:p w:rsidR="005C0AAE" w:rsidRDefault="005C0AAE" w:rsidP="00514981">
            <w:r>
              <w:t>Solicitação de Informação (em progresso)</w:t>
            </w:r>
          </w:p>
          <w:p w:rsidR="005C0AAE" w:rsidRPr="00C50012" w:rsidRDefault="005C0AAE" w:rsidP="00514981">
            <w:r w:rsidRPr="00C50012">
              <w:t>Base de Conhecimento</w:t>
            </w:r>
          </w:p>
        </w:tc>
      </w:tr>
      <w:tr w:rsidR="005C0AAE" w:rsidRPr="00646584" w:rsidTr="00514981">
        <w:tc>
          <w:tcPr>
            <w:tcW w:w="2235" w:type="dxa"/>
            <w:shd w:val="clear" w:color="auto" w:fill="DBE5F1"/>
            <w:vAlign w:val="center"/>
          </w:tcPr>
          <w:p w:rsidR="005C0AAE" w:rsidRPr="00CF21A0" w:rsidRDefault="005C0AAE" w:rsidP="00514981">
            <w:pPr>
              <w:autoSpaceDE w:val="0"/>
              <w:autoSpaceDN w:val="0"/>
              <w:adjustRightInd w:val="0"/>
            </w:pPr>
            <w:r w:rsidRPr="00CF21A0">
              <w:t>Responsável:</w:t>
            </w:r>
          </w:p>
        </w:tc>
        <w:tc>
          <w:tcPr>
            <w:tcW w:w="6485" w:type="dxa"/>
          </w:tcPr>
          <w:p w:rsidR="005C0AAE" w:rsidRPr="00C50012" w:rsidRDefault="005C0AAE" w:rsidP="00514981">
            <w:pPr>
              <w:tabs>
                <w:tab w:val="num" w:pos="459"/>
              </w:tabs>
              <w:autoSpaceDE w:val="0"/>
              <w:autoSpaceDN w:val="0"/>
              <w:adjustRightInd w:val="0"/>
            </w:pPr>
            <w:r w:rsidRPr="00C50012">
              <w:t>Atendente</w:t>
            </w:r>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Envolvidos:</w:t>
            </w:r>
          </w:p>
        </w:tc>
        <w:tc>
          <w:tcPr>
            <w:tcW w:w="6485" w:type="dxa"/>
          </w:tcPr>
          <w:p w:rsidR="005C0AAE" w:rsidRPr="00C50012" w:rsidRDefault="005C0AAE" w:rsidP="00514981">
            <w:pPr>
              <w:tabs>
                <w:tab w:val="num" w:pos="459"/>
              </w:tabs>
              <w:autoSpaceDE w:val="0"/>
              <w:autoSpaceDN w:val="0"/>
              <w:adjustRightInd w:val="0"/>
            </w:pPr>
            <w:r w:rsidRPr="00C50012">
              <w:t>Solicitante</w:t>
            </w:r>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Produtos de Saída:</w:t>
            </w:r>
          </w:p>
        </w:tc>
        <w:tc>
          <w:tcPr>
            <w:tcW w:w="6485" w:type="dxa"/>
          </w:tcPr>
          <w:p w:rsidR="005C0AAE" w:rsidRPr="00C50012" w:rsidRDefault="005C0AAE" w:rsidP="00514981">
            <w:pPr>
              <w:tabs>
                <w:tab w:val="num" w:pos="459"/>
              </w:tabs>
              <w:autoSpaceDE w:val="0"/>
              <w:autoSpaceDN w:val="0"/>
              <w:adjustRightInd w:val="0"/>
            </w:pPr>
            <w:r w:rsidRPr="00C50012">
              <w:t xml:space="preserve">Solicitação </w:t>
            </w:r>
            <w:r>
              <w:t>de Informação (respondida)</w:t>
            </w:r>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Material de Apoio:</w:t>
            </w:r>
          </w:p>
        </w:tc>
        <w:tc>
          <w:tcPr>
            <w:tcW w:w="6485" w:type="dxa"/>
          </w:tcPr>
          <w:p w:rsidR="005C0AAE" w:rsidRPr="00C50012" w:rsidRDefault="005C0AAE" w:rsidP="00514981">
            <w:r w:rsidRPr="00C50012">
              <w:t>N/A</w:t>
            </w:r>
          </w:p>
        </w:tc>
      </w:tr>
    </w:tbl>
    <w:p w:rsidR="005C0AAE" w:rsidRDefault="005C0AAE" w:rsidP="005C0AAE">
      <w:pPr>
        <w:pStyle w:val="PargrafodaLista"/>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6485"/>
      </w:tblGrid>
      <w:tr w:rsidR="005C0AAE" w:rsidRPr="00646584" w:rsidTr="00514981">
        <w:trPr>
          <w:trHeight w:val="340"/>
        </w:trPr>
        <w:tc>
          <w:tcPr>
            <w:tcW w:w="8720" w:type="dxa"/>
            <w:gridSpan w:val="2"/>
            <w:shd w:val="clear" w:color="auto" w:fill="548DD4"/>
            <w:vAlign w:val="center"/>
          </w:tcPr>
          <w:p w:rsidR="005C0AAE" w:rsidRPr="00646584" w:rsidRDefault="005C0AAE" w:rsidP="005C0AAE">
            <w:pPr>
              <w:pStyle w:val="Ttulo3"/>
              <w:spacing w:before="0" w:after="0"/>
              <w:ind w:left="720"/>
              <w:rPr>
                <w:color w:val="FFFFFF"/>
                <w:sz w:val="20"/>
              </w:rPr>
            </w:pPr>
            <w:bookmarkStart w:id="98" w:name="_Toc375058814"/>
            <w:r w:rsidRPr="005C0AAE">
              <w:rPr>
                <w:rFonts w:cs="Arial"/>
                <w:color w:val="FFFFFF"/>
                <w:sz w:val="20"/>
              </w:rPr>
              <w:t>Providenciar Informação Solicitada</w:t>
            </w:r>
            <w:bookmarkEnd w:id="98"/>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Descrição:</w:t>
            </w:r>
          </w:p>
        </w:tc>
        <w:tc>
          <w:tcPr>
            <w:tcW w:w="6485" w:type="dxa"/>
          </w:tcPr>
          <w:p w:rsidR="005C0AAE" w:rsidRPr="00C50012" w:rsidRDefault="005C0AAE" w:rsidP="00514981">
            <w:pPr>
              <w:pStyle w:val="PargrafodaLista"/>
              <w:autoSpaceDE w:val="0"/>
              <w:autoSpaceDN w:val="0"/>
              <w:adjustRightInd w:val="0"/>
              <w:ind w:left="0"/>
              <w:jc w:val="both"/>
              <w:rPr>
                <w:rFonts w:ascii="Arial" w:hAnsi="Arial" w:cs="Arial"/>
                <w:sz w:val="20"/>
                <w:szCs w:val="20"/>
              </w:rPr>
            </w:pPr>
            <w:r w:rsidRPr="00C50012">
              <w:rPr>
                <w:rFonts w:ascii="Arial" w:hAnsi="Arial" w:cs="Arial"/>
                <w:sz w:val="20"/>
                <w:szCs w:val="20"/>
              </w:rPr>
              <w:t>Se a informação não estiver disponível na Base de Conhecimento, a Solicitação de Informação deve ser encaminhada à área competente para elaboração da resposta.</w:t>
            </w:r>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Artefatos de Entrada:</w:t>
            </w:r>
          </w:p>
        </w:tc>
        <w:tc>
          <w:tcPr>
            <w:tcW w:w="6485" w:type="dxa"/>
          </w:tcPr>
          <w:p w:rsidR="005C0AAE" w:rsidRPr="00C50012" w:rsidRDefault="005C0AAE" w:rsidP="00514981">
            <w:r>
              <w:t>Solicitação de Informação (em progresso)</w:t>
            </w:r>
          </w:p>
        </w:tc>
      </w:tr>
      <w:tr w:rsidR="005C0AAE" w:rsidRPr="00646584" w:rsidTr="00514981">
        <w:tc>
          <w:tcPr>
            <w:tcW w:w="2235" w:type="dxa"/>
            <w:shd w:val="clear" w:color="auto" w:fill="DBE5F1"/>
            <w:vAlign w:val="center"/>
          </w:tcPr>
          <w:p w:rsidR="005C0AAE" w:rsidRPr="00CF21A0" w:rsidRDefault="005C0AAE" w:rsidP="00514981">
            <w:pPr>
              <w:autoSpaceDE w:val="0"/>
              <w:autoSpaceDN w:val="0"/>
              <w:adjustRightInd w:val="0"/>
            </w:pPr>
            <w:r w:rsidRPr="00CF21A0">
              <w:t>Responsável:</w:t>
            </w:r>
          </w:p>
        </w:tc>
        <w:tc>
          <w:tcPr>
            <w:tcW w:w="6485" w:type="dxa"/>
          </w:tcPr>
          <w:p w:rsidR="005C0AAE" w:rsidRPr="00C50012" w:rsidRDefault="005C0AAE" w:rsidP="00514981">
            <w:pPr>
              <w:tabs>
                <w:tab w:val="num" w:pos="459"/>
              </w:tabs>
              <w:autoSpaceDE w:val="0"/>
              <w:autoSpaceDN w:val="0"/>
              <w:adjustRightInd w:val="0"/>
            </w:pPr>
            <w:r w:rsidRPr="00C50012">
              <w:t>Documentador</w:t>
            </w:r>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Envolvidos:</w:t>
            </w:r>
          </w:p>
        </w:tc>
        <w:tc>
          <w:tcPr>
            <w:tcW w:w="6485" w:type="dxa"/>
          </w:tcPr>
          <w:p w:rsidR="005C0AAE" w:rsidRPr="00C50012" w:rsidRDefault="005C0AAE" w:rsidP="00514981">
            <w:pPr>
              <w:tabs>
                <w:tab w:val="num" w:pos="459"/>
              </w:tabs>
              <w:autoSpaceDE w:val="0"/>
              <w:autoSpaceDN w:val="0"/>
              <w:adjustRightInd w:val="0"/>
            </w:pPr>
            <w:r w:rsidRPr="00C50012">
              <w:t>Atendente</w:t>
            </w:r>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Produtos de Saída:</w:t>
            </w:r>
          </w:p>
        </w:tc>
        <w:tc>
          <w:tcPr>
            <w:tcW w:w="6485" w:type="dxa"/>
          </w:tcPr>
          <w:p w:rsidR="005C0AAE" w:rsidRPr="00C50012" w:rsidRDefault="005C0AAE" w:rsidP="00514981">
            <w:pPr>
              <w:tabs>
                <w:tab w:val="num" w:pos="459"/>
              </w:tabs>
              <w:autoSpaceDE w:val="0"/>
              <w:autoSpaceDN w:val="0"/>
              <w:adjustRightInd w:val="0"/>
            </w:pPr>
            <w:r w:rsidRPr="00C50012">
              <w:t xml:space="preserve">Solicitação </w:t>
            </w:r>
            <w:r>
              <w:t>de Informação (encaminhada)</w:t>
            </w:r>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Material de Apoio:</w:t>
            </w:r>
          </w:p>
        </w:tc>
        <w:tc>
          <w:tcPr>
            <w:tcW w:w="6485" w:type="dxa"/>
          </w:tcPr>
          <w:p w:rsidR="005C0AAE" w:rsidRPr="00C50012" w:rsidRDefault="005C0AAE" w:rsidP="00514981">
            <w:r w:rsidRPr="00C50012">
              <w:t>N/A</w:t>
            </w:r>
          </w:p>
        </w:tc>
      </w:tr>
    </w:tbl>
    <w:p w:rsidR="005C0AAE" w:rsidRDefault="005C0AAE" w:rsidP="005C0AAE">
      <w:pPr>
        <w:pStyle w:val="PargrafodaLista"/>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6485"/>
      </w:tblGrid>
      <w:tr w:rsidR="005C0AAE" w:rsidRPr="00646584" w:rsidTr="00514981">
        <w:trPr>
          <w:trHeight w:val="340"/>
        </w:trPr>
        <w:tc>
          <w:tcPr>
            <w:tcW w:w="8720" w:type="dxa"/>
            <w:gridSpan w:val="2"/>
            <w:shd w:val="clear" w:color="auto" w:fill="548DD4"/>
            <w:vAlign w:val="center"/>
          </w:tcPr>
          <w:p w:rsidR="005C0AAE" w:rsidRPr="00646584" w:rsidRDefault="005C0AAE" w:rsidP="005C0AAE">
            <w:pPr>
              <w:pStyle w:val="Ttulo3"/>
              <w:spacing w:before="0" w:after="0"/>
              <w:ind w:left="720"/>
              <w:rPr>
                <w:color w:val="FFFFFF"/>
                <w:sz w:val="20"/>
              </w:rPr>
            </w:pPr>
            <w:bookmarkStart w:id="99" w:name="_Toc375058815"/>
            <w:r w:rsidRPr="005C0AAE">
              <w:rPr>
                <w:rFonts w:cs="Arial"/>
                <w:color w:val="FFFFFF"/>
                <w:sz w:val="20"/>
              </w:rPr>
              <w:lastRenderedPageBreak/>
              <w:t>Atualizar Base com nova Informação</w:t>
            </w:r>
            <w:bookmarkEnd w:id="99"/>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Descrição:</w:t>
            </w:r>
          </w:p>
        </w:tc>
        <w:tc>
          <w:tcPr>
            <w:tcW w:w="6485" w:type="dxa"/>
          </w:tcPr>
          <w:p w:rsidR="005C0AAE" w:rsidRPr="00C50012" w:rsidRDefault="005C0AAE" w:rsidP="00514981">
            <w:pPr>
              <w:pStyle w:val="PargrafodaLista"/>
              <w:autoSpaceDE w:val="0"/>
              <w:autoSpaceDN w:val="0"/>
              <w:adjustRightInd w:val="0"/>
              <w:ind w:left="0"/>
              <w:jc w:val="both"/>
              <w:rPr>
                <w:rFonts w:ascii="Arial" w:hAnsi="Arial" w:cs="Arial"/>
                <w:sz w:val="20"/>
                <w:szCs w:val="20"/>
              </w:rPr>
            </w:pPr>
            <w:r w:rsidRPr="00C50012">
              <w:rPr>
                <w:rFonts w:ascii="Arial" w:hAnsi="Arial" w:cs="Arial"/>
                <w:sz w:val="20"/>
                <w:szCs w:val="20"/>
              </w:rPr>
              <w:t>O responsável por manter a Base de Conhecimento deve cadastrar a nova orientação para futuras consultas</w:t>
            </w:r>
            <w:r>
              <w:rPr>
                <w:rFonts w:ascii="Arial" w:hAnsi="Arial" w:cs="Arial"/>
                <w:sz w:val="20"/>
                <w:szCs w:val="20"/>
              </w:rPr>
              <w:t xml:space="preserve">, gerar o Release </w:t>
            </w:r>
            <w:proofErr w:type="gramStart"/>
            <w:r>
              <w:rPr>
                <w:rFonts w:ascii="Arial" w:hAnsi="Arial" w:cs="Arial"/>
                <w:sz w:val="20"/>
                <w:szCs w:val="20"/>
              </w:rPr>
              <w:t>Notes</w:t>
            </w:r>
            <w:proofErr w:type="gramEnd"/>
            <w:r>
              <w:rPr>
                <w:rFonts w:ascii="Arial" w:hAnsi="Arial" w:cs="Arial"/>
                <w:sz w:val="20"/>
                <w:szCs w:val="20"/>
              </w:rPr>
              <w:t xml:space="preserve"> e divulgar que a Base de Conhecimento foi atualizada.</w:t>
            </w:r>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Artefatos de Entrada:</w:t>
            </w:r>
          </w:p>
        </w:tc>
        <w:tc>
          <w:tcPr>
            <w:tcW w:w="6485" w:type="dxa"/>
          </w:tcPr>
          <w:p w:rsidR="005C0AAE" w:rsidRPr="00C50012" w:rsidRDefault="005C0AAE" w:rsidP="00514981">
            <w:r w:rsidRPr="00C50012">
              <w:t>Base de Conhecimento</w:t>
            </w:r>
          </w:p>
        </w:tc>
      </w:tr>
      <w:tr w:rsidR="005C0AAE" w:rsidRPr="00646584" w:rsidTr="00514981">
        <w:tc>
          <w:tcPr>
            <w:tcW w:w="2235" w:type="dxa"/>
            <w:shd w:val="clear" w:color="auto" w:fill="DBE5F1"/>
            <w:vAlign w:val="center"/>
          </w:tcPr>
          <w:p w:rsidR="005C0AAE" w:rsidRPr="00CF21A0" w:rsidRDefault="005C0AAE" w:rsidP="00514981">
            <w:pPr>
              <w:autoSpaceDE w:val="0"/>
              <w:autoSpaceDN w:val="0"/>
              <w:adjustRightInd w:val="0"/>
            </w:pPr>
            <w:r w:rsidRPr="00CF21A0">
              <w:t>Responsável:</w:t>
            </w:r>
          </w:p>
        </w:tc>
        <w:tc>
          <w:tcPr>
            <w:tcW w:w="6485" w:type="dxa"/>
          </w:tcPr>
          <w:p w:rsidR="005C0AAE" w:rsidRPr="00C50012" w:rsidRDefault="005C0AAE" w:rsidP="00514981">
            <w:pPr>
              <w:tabs>
                <w:tab w:val="num" w:pos="459"/>
              </w:tabs>
              <w:autoSpaceDE w:val="0"/>
              <w:autoSpaceDN w:val="0"/>
              <w:adjustRightInd w:val="0"/>
            </w:pPr>
            <w:r w:rsidRPr="00C50012">
              <w:t>Documentador</w:t>
            </w:r>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Envolvidos:</w:t>
            </w:r>
          </w:p>
        </w:tc>
        <w:tc>
          <w:tcPr>
            <w:tcW w:w="6485" w:type="dxa"/>
          </w:tcPr>
          <w:p w:rsidR="005C0AAE" w:rsidRPr="00C50012" w:rsidRDefault="005C0AAE" w:rsidP="00514981">
            <w:pPr>
              <w:tabs>
                <w:tab w:val="num" w:pos="459"/>
              </w:tabs>
              <w:autoSpaceDE w:val="0"/>
              <w:autoSpaceDN w:val="0"/>
              <w:adjustRightInd w:val="0"/>
            </w:pPr>
            <w:r w:rsidRPr="00C50012">
              <w:t>Atendente</w:t>
            </w:r>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Produtos de Saída:</w:t>
            </w:r>
          </w:p>
        </w:tc>
        <w:tc>
          <w:tcPr>
            <w:tcW w:w="6485" w:type="dxa"/>
          </w:tcPr>
          <w:p w:rsidR="005C0AAE" w:rsidRDefault="005C0AAE" w:rsidP="00514981">
            <w:pPr>
              <w:tabs>
                <w:tab w:val="num" w:pos="459"/>
              </w:tabs>
              <w:autoSpaceDE w:val="0"/>
              <w:autoSpaceDN w:val="0"/>
              <w:adjustRightInd w:val="0"/>
            </w:pPr>
            <w:r w:rsidRPr="00C50012">
              <w:t>Base de Conhecimento (atualizada)</w:t>
            </w:r>
          </w:p>
          <w:p w:rsidR="005C0AAE" w:rsidRPr="00C50012" w:rsidRDefault="005C0AAE" w:rsidP="00514981">
            <w:pPr>
              <w:tabs>
                <w:tab w:val="num" w:pos="459"/>
              </w:tabs>
              <w:autoSpaceDE w:val="0"/>
              <w:autoSpaceDN w:val="0"/>
              <w:adjustRightInd w:val="0"/>
            </w:pPr>
            <w:r>
              <w:t xml:space="preserve">Publicação do </w:t>
            </w:r>
            <w:r w:rsidRPr="00C50012">
              <w:t>Release Note da Base de Conhecimento</w:t>
            </w:r>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Material de Apoio:</w:t>
            </w:r>
          </w:p>
        </w:tc>
        <w:tc>
          <w:tcPr>
            <w:tcW w:w="6485" w:type="dxa"/>
          </w:tcPr>
          <w:p w:rsidR="005C0AAE" w:rsidRPr="00C50012" w:rsidRDefault="005C0AAE" w:rsidP="00514981">
            <w:r w:rsidRPr="00C50012">
              <w:t>N/A</w:t>
            </w:r>
          </w:p>
        </w:tc>
      </w:tr>
    </w:tbl>
    <w:p w:rsidR="005C0AAE" w:rsidRDefault="005C0AAE" w:rsidP="005C0AAE">
      <w:pPr>
        <w:pStyle w:val="PargrafodaLista"/>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6485"/>
      </w:tblGrid>
      <w:tr w:rsidR="005C0AAE" w:rsidRPr="00646584" w:rsidTr="00514981">
        <w:trPr>
          <w:trHeight w:val="340"/>
        </w:trPr>
        <w:tc>
          <w:tcPr>
            <w:tcW w:w="8720" w:type="dxa"/>
            <w:gridSpan w:val="2"/>
            <w:shd w:val="clear" w:color="auto" w:fill="548DD4"/>
            <w:vAlign w:val="center"/>
          </w:tcPr>
          <w:p w:rsidR="005C0AAE" w:rsidRPr="00646584" w:rsidRDefault="005C0AAE" w:rsidP="005C0AAE">
            <w:pPr>
              <w:pStyle w:val="Ttulo3"/>
              <w:spacing w:before="0" w:after="0"/>
              <w:ind w:left="720"/>
              <w:rPr>
                <w:color w:val="FFFFFF"/>
                <w:sz w:val="20"/>
              </w:rPr>
            </w:pPr>
            <w:bookmarkStart w:id="100" w:name="_Toc375058816"/>
            <w:r w:rsidRPr="005C0AAE">
              <w:rPr>
                <w:rFonts w:cs="Arial"/>
                <w:color w:val="FFFFFF"/>
                <w:sz w:val="20"/>
              </w:rPr>
              <w:t>Encaminhar Informação responsável atendimento</w:t>
            </w:r>
            <w:bookmarkEnd w:id="100"/>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Descrição:</w:t>
            </w:r>
          </w:p>
        </w:tc>
        <w:tc>
          <w:tcPr>
            <w:tcW w:w="6485" w:type="dxa"/>
          </w:tcPr>
          <w:p w:rsidR="005C0AAE" w:rsidRPr="00C50012" w:rsidRDefault="005C0AAE" w:rsidP="00514981">
            <w:pPr>
              <w:pStyle w:val="PargrafodaLista"/>
              <w:autoSpaceDE w:val="0"/>
              <w:autoSpaceDN w:val="0"/>
              <w:adjustRightInd w:val="0"/>
              <w:ind w:left="0"/>
              <w:jc w:val="both"/>
              <w:rPr>
                <w:rFonts w:ascii="Arial" w:hAnsi="Arial" w:cs="Arial"/>
                <w:sz w:val="20"/>
                <w:szCs w:val="20"/>
              </w:rPr>
            </w:pPr>
            <w:r w:rsidRPr="00C50012">
              <w:rPr>
                <w:rFonts w:ascii="Arial" w:hAnsi="Arial" w:cs="Arial"/>
                <w:sz w:val="20"/>
                <w:szCs w:val="20"/>
              </w:rPr>
              <w:t>O responsável por manter a Base de Conhecimento deve informar que houve alterações no conteúdo</w:t>
            </w:r>
            <w:r>
              <w:rPr>
                <w:rFonts w:ascii="Arial" w:hAnsi="Arial" w:cs="Arial"/>
                <w:sz w:val="20"/>
                <w:szCs w:val="20"/>
              </w:rPr>
              <w:t xml:space="preserve"> por meio do</w:t>
            </w:r>
            <w:r w:rsidRPr="00C50012">
              <w:rPr>
                <w:rFonts w:ascii="Arial" w:hAnsi="Arial" w:cs="Arial"/>
                <w:sz w:val="20"/>
                <w:szCs w:val="20"/>
              </w:rPr>
              <w:t xml:space="preserve"> </w:t>
            </w:r>
            <w:r>
              <w:rPr>
                <w:rFonts w:ascii="Arial" w:hAnsi="Arial" w:cs="Arial"/>
                <w:sz w:val="20"/>
                <w:szCs w:val="20"/>
              </w:rPr>
              <w:t xml:space="preserve">Release notes </w:t>
            </w:r>
            <w:r w:rsidRPr="00C50012">
              <w:rPr>
                <w:rFonts w:ascii="Arial" w:hAnsi="Arial" w:cs="Arial"/>
                <w:sz w:val="20"/>
                <w:szCs w:val="20"/>
              </w:rPr>
              <w:t xml:space="preserve">e </w:t>
            </w:r>
            <w:r>
              <w:rPr>
                <w:rFonts w:ascii="Arial" w:hAnsi="Arial" w:cs="Arial"/>
                <w:sz w:val="20"/>
                <w:szCs w:val="20"/>
              </w:rPr>
              <w:t>devolver a Solicitação de Informação com</w:t>
            </w:r>
            <w:r w:rsidRPr="00C50012">
              <w:rPr>
                <w:rFonts w:ascii="Arial" w:hAnsi="Arial" w:cs="Arial"/>
                <w:sz w:val="20"/>
                <w:szCs w:val="20"/>
              </w:rPr>
              <w:t xml:space="preserve"> a resposta ao responsável pelo atendimento</w:t>
            </w:r>
            <w:r>
              <w:rPr>
                <w:rFonts w:ascii="Arial" w:hAnsi="Arial" w:cs="Arial"/>
                <w:sz w:val="20"/>
                <w:szCs w:val="20"/>
              </w:rPr>
              <w:t>.</w:t>
            </w:r>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Artefatos de Entrada:</w:t>
            </w:r>
          </w:p>
        </w:tc>
        <w:tc>
          <w:tcPr>
            <w:tcW w:w="6485" w:type="dxa"/>
          </w:tcPr>
          <w:p w:rsidR="005C0AAE" w:rsidRDefault="005C0AAE" w:rsidP="00514981">
            <w:r w:rsidRPr="00C50012">
              <w:t>Base de Conhecimento</w:t>
            </w:r>
          </w:p>
          <w:p w:rsidR="005C0AAE" w:rsidRPr="00C50012" w:rsidRDefault="005C0AAE" w:rsidP="00514981">
            <w:r>
              <w:t>Solicitação de Informação (encaminhada)</w:t>
            </w:r>
          </w:p>
        </w:tc>
      </w:tr>
      <w:tr w:rsidR="005C0AAE" w:rsidRPr="00646584" w:rsidTr="00514981">
        <w:tc>
          <w:tcPr>
            <w:tcW w:w="2235" w:type="dxa"/>
            <w:shd w:val="clear" w:color="auto" w:fill="DBE5F1"/>
            <w:vAlign w:val="center"/>
          </w:tcPr>
          <w:p w:rsidR="005C0AAE" w:rsidRPr="00CF21A0" w:rsidRDefault="005C0AAE" w:rsidP="00514981">
            <w:pPr>
              <w:autoSpaceDE w:val="0"/>
              <w:autoSpaceDN w:val="0"/>
              <w:adjustRightInd w:val="0"/>
            </w:pPr>
            <w:r w:rsidRPr="00CF21A0">
              <w:t>Responsável:</w:t>
            </w:r>
          </w:p>
        </w:tc>
        <w:tc>
          <w:tcPr>
            <w:tcW w:w="6485" w:type="dxa"/>
          </w:tcPr>
          <w:p w:rsidR="005C0AAE" w:rsidRPr="00C50012" w:rsidRDefault="005C0AAE" w:rsidP="00514981">
            <w:pPr>
              <w:tabs>
                <w:tab w:val="num" w:pos="459"/>
              </w:tabs>
              <w:autoSpaceDE w:val="0"/>
              <w:autoSpaceDN w:val="0"/>
              <w:adjustRightInd w:val="0"/>
            </w:pPr>
            <w:r w:rsidRPr="00C50012">
              <w:t>Documentador</w:t>
            </w:r>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Envolvidos:</w:t>
            </w:r>
          </w:p>
        </w:tc>
        <w:tc>
          <w:tcPr>
            <w:tcW w:w="6485" w:type="dxa"/>
          </w:tcPr>
          <w:p w:rsidR="005C0AAE" w:rsidRPr="00C50012" w:rsidRDefault="005C0AAE" w:rsidP="00514981">
            <w:pPr>
              <w:tabs>
                <w:tab w:val="num" w:pos="459"/>
              </w:tabs>
              <w:autoSpaceDE w:val="0"/>
              <w:autoSpaceDN w:val="0"/>
              <w:adjustRightInd w:val="0"/>
            </w:pPr>
            <w:r w:rsidRPr="00C50012">
              <w:t>Atendente</w:t>
            </w:r>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Produtos de Saída:</w:t>
            </w:r>
          </w:p>
        </w:tc>
        <w:tc>
          <w:tcPr>
            <w:tcW w:w="6485" w:type="dxa"/>
          </w:tcPr>
          <w:p w:rsidR="005C0AAE" w:rsidRPr="00C50012" w:rsidRDefault="005C0AAE" w:rsidP="00514981">
            <w:pPr>
              <w:tabs>
                <w:tab w:val="num" w:pos="459"/>
              </w:tabs>
              <w:autoSpaceDE w:val="0"/>
              <w:autoSpaceDN w:val="0"/>
              <w:adjustRightInd w:val="0"/>
            </w:pPr>
            <w:r w:rsidRPr="00C50012">
              <w:t xml:space="preserve">Solicitação </w:t>
            </w:r>
            <w:r>
              <w:t>de Informação (devolvida)</w:t>
            </w:r>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Material de Apoio:</w:t>
            </w:r>
          </w:p>
        </w:tc>
        <w:tc>
          <w:tcPr>
            <w:tcW w:w="6485" w:type="dxa"/>
          </w:tcPr>
          <w:p w:rsidR="005C0AAE" w:rsidRPr="00C50012" w:rsidRDefault="005C0AAE" w:rsidP="00514981">
            <w:r w:rsidRPr="00C50012">
              <w:t>N/A</w:t>
            </w:r>
          </w:p>
        </w:tc>
      </w:tr>
    </w:tbl>
    <w:p w:rsidR="005C0AAE" w:rsidRDefault="005C0AAE" w:rsidP="005C0AAE">
      <w:pPr>
        <w:pStyle w:val="PargrafodaLista"/>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6485"/>
      </w:tblGrid>
      <w:tr w:rsidR="005C0AAE" w:rsidRPr="00646584" w:rsidTr="00514981">
        <w:trPr>
          <w:trHeight w:val="340"/>
        </w:trPr>
        <w:tc>
          <w:tcPr>
            <w:tcW w:w="8720" w:type="dxa"/>
            <w:gridSpan w:val="2"/>
            <w:shd w:val="clear" w:color="auto" w:fill="548DD4"/>
            <w:vAlign w:val="center"/>
          </w:tcPr>
          <w:p w:rsidR="005C0AAE" w:rsidRPr="00646584" w:rsidRDefault="005C0AAE" w:rsidP="005C0AAE">
            <w:pPr>
              <w:pStyle w:val="Ttulo3"/>
              <w:spacing w:before="0" w:after="0"/>
              <w:ind w:left="720"/>
              <w:rPr>
                <w:color w:val="FFFFFF"/>
                <w:sz w:val="20"/>
              </w:rPr>
            </w:pPr>
            <w:bookmarkStart w:id="101" w:name="_Toc375058817"/>
            <w:r w:rsidRPr="005C0AAE">
              <w:rPr>
                <w:rFonts w:cs="Arial"/>
                <w:color w:val="FFFFFF"/>
                <w:sz w:val="20"/>
              </w:rPr>
              <w:t>Responder Solicitação</w:t>
            </w:r>
            <w:bookmarkEnd w:id="101"/>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Descrição:</w:t>
            </w:r>
          </w:p>
        </w:tc>
        <w:tc>
          <w:tcPr>
            <w:tcW w:w="6485" w:type="dxa"/>
          </w:tcPr>
          <w:p w:rsidR="005C0AAE" w:rsidRPr="00C50012" w:rsidRDefault="005C0AAE" w:rsidP="00514981">
            <w:pPr>
              <w:pStyle w:val="PargrafodaLista"/>
              <w:autoSpaceDE w:val="0"/>
              <w:autoSpaceDN w:val="0"/>
              <w:adjustRightInd w:val="0"/>
              <w:ind w:left="0"/>
              <w:jc w:val="both"/>
              <w:rPr>
                <w:rFonts w:ascii="Arial" w:hAnsi="Arial" w:cs="Arial"/>
                <w:sz w:val="20"/>
                <w:szCs w:val="20"/>
              </w:rPr>
            </w:pPr>
            <w:r w:rsidRPr="00C50012">
              <w:rPr>
                <w:rFonts w:ascii="Arial" w:hAnsi="Arial" w:cs="Arial"/>
                <w:sz w:val="20"/>
                <w:szCs w:val="20"/>
              </w:rPr>
              <w:t>O responsável pelo atendimento deve responder a solicitação com a resposta inserida na Base de Conhecimento.</w:t>
            </w:r>
            <w:r>
              <w:rPr>
                <w:rFonts w:ascii="Arial" w:hAnsi="Arial" w:cs="Arial"/>
                <w:sz w:val="20"/>
                <w:szCs w:val="20"/>
              </w:rPr>
              <w:t xml:space="preserve"> Se a resposta for considerada satisfatória pelo solicitante, a demanda será encerrada, caso ele tenha alguma informação pertinente </w:t>
            </w:r>
            <w:proofErr w:type="gramStart"/>
            <w:r>
              <w:rPr>
                <w:rFonts w:ascii="Arial" w:hAnsi="Arial" w:cs="Arial"/>
                <w:sz w:val="20"/>
                <w:szCs w:val="20"/>
              </w:rPr>
              <w:t>a</w:t>
            </w:r>
            <w:proofErr w:type="gramEnd"/>
            <w:r>
              <w:rPr>
                <w:rFonts w:ascii="Arial" w:hAnsi="Arial" w:cs="Arial"/>
                <w:sz w:val="20"/>
                <w:szCs w:val="20"/>
              </w:rPr>
              <w:t xml:space="preserve"> resolução, deve voltar ao fluxo de abertura.</w:t>
            </w:r>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Artefatos de Entrada:</w:t>
            </w:r>
          </w:p>
        </w:tc>
        <w:tc>
          <w:tcPr>
            <w:tcW w:w="6485" w:type="dxa"/>
          </w:tcPr>
          <w:p w:rsidR="005C0AAE" w:rsidRPr="00C50012" w:rsidRDefault="005C0AAE" w:rsidP="00514981">
            <w:pPr>
              <w:tabs>
                <w:tab w:val="num" w:pos="459"/>
              </w:tabs>
              <w:autoSpaceDE w:val="0"/>
              <w:autoSpaceDN w:val="0"/>
              <w:adjustRightInd w:val="0"/>
            </w:pPr>
            <w:r w:rsidRPr="00C50012">
              <w:t xml:space="preserve">Solicitação </w:t>
            </w:r>
            <w:r>
              <w:t>de Informação (devolvida)</w:t>
            </w:r>
          </w:p>
        </w:tc>
      </w:tr>
      <w:tr w:rsidR="005C0AAE" w:rsidRPr="00646584" w:rsidTr="00514981">
        <w:tc>
          <w:tcPr>
            <w:tcW w:w="2235" w:type="dxa"/>
            <w:shd w:val="clear" w:color="auto" w:fill="DBE5F1"/>
            <w:vAlign w:val="center"/>
          </w:tcPr>
          <w:p w:rsidR="005C0AAE" w:rsidRPr="00CF21A0" w:rsidRDefault="005C0AAE" w:rsidP="00514981">
            <w:pPr>
              <w:autoSpaceDE w:val="0"/>
              <w:autoSpaceDN w:val="0"/>
              <w:adjustRightInd w:val="0"/>
            </w:pPr>
            <w:r w:rsidRPr="00CF21A0">
              <w:t>Responsável:</w:t>
            </w:r>
          </w:p>
        </w:tc>
        <w:tc>
          <w:tcPr>
            <w:tcW w:w="6485" w:type="dxa"/>
          </w:tcPr>
          <w:p w:rsidR="005C0AAE" w:rsidRPr="00C50012" w:rsidRDefault="005C0AAE" w:rsidP="00514981">
            <w:pPr>
              <w:tabs>
                <w:tab w:val="num" w:pos="459"/>
              </w:tabs>
              <w:autoSpaceDE w:val="0"/>
              <w:autoSpaceDN w:val="0"/>
              <w:adjustRightInd w:val="0"/>
            </w:pPr>
            <w:r w:rsidRPr="00C50012">
              <w:t>Atendente</w:t>
            </w:r>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Envolvidos:</w:t>
            </w:r>
          </w:p>
        </w:tc>
        <w:tc>
          <w:tcPr>
            <w:tcW w:w="6485" w:type="dxa"/>
          </w:tcPr>
          <w:p w:rsidR="005C0AAE" w:rsidRPr="00C50012" w:rsidRDefault="005C0AAE" w:rsidP="00514981">
            <w:pPr>
              <w:tabs>
                <w:tab w:val="num" w:pos="459"/>
              </w:tabs>
              <w:autoSpaceDE w:val="0"/>
              <w:autoSpaceDN w:val="0"/>
              <w:adjustRightInd w:val="0"/>
            </w:pPr>
            <w:r w:rsidRPr="00C50012">
              <w:t>Solicitante</w:t>
            </w:r>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Produtos de Saída:</w:t>
            </w:r>
          </w:p>
        </w:tc>
        <w:tc>
          <w:tcPr>
            <w:tcW w:w="6485" w:type="dxa"/>
          </w:tcPr>
          <w:p w:rsidR="005C0AAE" w:rsidRPr="00C50012" w:rsidRDefault="005C0AAE" w:rsidP="00514981">
            <w:pPr>
              <w:tabs>
                <w:tab w:val="num" w:pos="459"/>
              </w:tabs>
              <w:autoSpaceDE w:val="0"/>
              <w:autoSpaceDN w:val="0"/>
              <w:adjustRightInd w:val="0"/>
            </w:pPr>
            <w:r w:rsidRPr="00C50012">
              <w:t xml:space="preserve">Solicitação </w:t>
            </w:r>
            <w:r>
              <w:t>de Informação (respondida)</w:t>
            </w:r>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Material de Apoio:</w:t>
            </w:r>
          </w:p>
        </w:tc>
        <w:tc>
          <w:tcPr>
            <w:tcW w:w="6485" w:type="dxa"/>
          </w:tcPr>
          <w:p w:rsidR="005C0AAE" w:rsidRPr="00C50012" w:rsidRDefault="005C0AAE" w:rsidP="00514981">
            <w:r w:rsidRPr="00C50012">
              <w:t>N/A</w:t>
            </w:r>
          </w:p>
        </w:tc>
      </w:tr>
    </w:tbl>
    <w:p w:rsidR="005C0AAE" w:rsidRDefault="005C0AAE" w:rsidP="005C0AA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6485"/>
      </w:tblGrid>
      <w:tr w:rsidR="005C0AAE" w:rsidRPr="00646584" w:rsidTr="00514981">
        <w:trPr>
          <w:trHeight w:val="340"/>
        </w:trPr>
        <w:tc>
          <w:tcPr>
            <w:tcW w:w="8720" w:type="dxa"/>
            <w:gridSpan w:val="2"/>
            <w:shd w:val="clear" w:color="auto" w:fill="548DD4"/>
            <w:vAlign w:val="center"/>
          </w:tcPr>
          <w:p w:rsidR="005C0AAE" w:rsidRPr="00646584" w:rsidRDefault="005C0AAE" w:rsidP="005C0AAE">
            <w:pPr>
              <w:pStyle w:val="Ttulo3"/>
              <w:spacing w:before="0" w:after="0"/>
              <w:ind w:left="720"/>
              <w:rPr>
                <w:color w:val="FFFFFF"/>
                <w:sz w:val="20"/>
              </w:rPr>
            </w:pPr>
            <w:bookmarkStart w:id="102" w:name="_Toc375058818"/>
            <w:r w:rsidRPr="005C0AAE">
              <w:rPr>
                <w:rFonts w:cs="Arial"/>
                <w:color w:val="FFFFFF"/>
                <w:sz w:val="20"/>
              </w:rPr>
              <w:t>Relatar Impacto</w:t>
            </w:r>
            <w:bookmarkEnd w:id="102"/>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Descrição:</w:t>
            </w:r>
          </w:p>
        </w:tc>
        <w:tc>
          <w:tcPr>
            <w:tcW w:w="6485" w:type="dxa"/>
          </w:tcPr>
          <w:p w:rsidR="005C0AAE" w:rsidRPr="00C50012" w:rsidRDefault="005C0AAE" w:rsidP="00514981">
            <w:pPr>
              <w:pStyle w:val="PargrafodaLista"/>
              <w:autoSpaceDE w:val="0"/>
              <w:autoSpaceDN w:val="0"/>
              <w:adjustRightInd w:val="0"/>
              <w:ind w:left="0"/>
              <w:jc w:val="both"/>
              <w:rPr>
                <w:rFonts w:ascii="Arial" w:hAnsi="Arial" w:cs="Arial"/>
                <w:sz w:val="20"/>
                <w:szCs w:val="20"/>
              </w:rPr>
            </w:pPr>
            <w:r>
              <w:rPr>
                <w:rFonts w:ascii="Arial" w:hAnsi="Arial" w:cs="Arial"/>
                <w:sz w:val="20"/>
                <w:szCs w:val="20"/>
              </w:rPr>
              <w:t>Ao analisar a Solicitação de Informação, havendo uma necessidade de um prazo maior que o previsto para o encerramento da demanda, informar a necessidade de prorrogação do prazo e o planejamento para resolução.</w:t>
            </w:r>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Artefatos de Entrada:</w:t>
            </w:r>
          </w:p>
        </w:tc>
        <w:tc>
          <w:tcPr>
            <w:tcW w:w="6485" w:type="dxa"/>
          </w:tcPr>
          <w:p w:rsidR="005C0AAE" w:rsidRPr="00C50012" w:rsidRDefault="005C0AAE" w:rsidP="00514981">
            <w:r>
              <w:t>Solicitação de Informação (encaminhada)</w:t>
            </w:r>
          </w:p>
        </w:tc>
      </w:tr>
      <w:tr w:rsidR="005C0AAE" w:rsidRPr="00646584" w:rsidTr="00514981">
        <w:tc>
          <w:tcPr>
            <w:tcW w:w="2235" w:type="dxa"/>
            <w:shd w:val="clear" w:color="auto" w:fill="DBE5F1"/>
            <w:vAlign w:val="center"/>
          </w:tcPr>
          <w:p w:rsidR="005C0AAE" w:rsidRPr="00CF21A0" w:rsidRDefault="005C0AAE" w:rsidP="00514981">
            <w:pPr>
              <w:autoSpaceDE w:val="0"/>
              <w:autoSpaceDN w:val="0"/>
              <w:adjustRightInd w:val="0"/>
            </w:pPr>
            <w:r w:rsidRPr="00CF21A0">
              <w:t>Responsável:</w:t>
            </w:r>
          </w:p>
        </w:tc>
        <w:tc>
          <w:tcPr>
            <w:tcW w:w="6485" w:type="dxa"/>
          </w:tcPr>
          <w:p w:rsidR="005C0AAE" w:rsidRPr="00C50012" w:rsidRDefault="005C0AAE" w:rsidP="00514981">
            <w:pPr>
              <w:tabs>
                <w:tab w:val="num" w:pos="459"/>
              </w:tabs>
              <w:autoSpaceDE w:val="0"/>
              <w:autoSpaceDN w:val="0"/>
              <w:adjustRightInd w:val="0"/>
            </w:pPr>
            <w:r>
              <w:t>Documentador</w:t>
            </w:r>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Envolvidos:</w:t>
            </w:r>
          </w:p>
        </w:tc>
        <w:tc>
          <w:tcPr>
            <w:tcW w:w="6485" w:type="dxa"/>
          </w:tcPr>
          <w:p w:rsidR="005C0AAE" w:rsidRPr="00C50012" w:rsidRDefault="005C0AAE" w:rsidP="00514981">
            <w:pPr>
              <w:tabs>
                <w:tab w:val="num" w:pos="459"/>
              </w:tabs>
              <w:autoSpaceDE w:val="0"/>
              <w:autoSpaceDN w:val="0"/>
              <w:adjustRightInd w:val="0"/>
            </w:pPr>
            <w:r w:rsidRPr="00C50012">
              <w:t>Coordenador</w:t>
            </w:r>
            <w:r>
              <w:t xml:space="preserve"> Projeto</w:t>
            </w:r>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Produtos de Saída:</w:t>
            </w:r>
          </w:p>
        </w:tc>
        <w:tc>
          <w:tcPr>
            <w:tcW w:w="6485" w:type="dxa"/>
          </w:tcPr>
          <w:p w:rsidR="005C0AAE" w:rsidRPr="00C50012" w:rsidRDefault="005C0AAE" w:rsidP="00514981">
            <w:pPr>
              <w:tabs>
                <w:tab w:val="num" w:pos="459"/>
              </w:tabs>
              <w:autoSpaceDE w:val="0"/>
              <w:autoSpaceDN w:val="0"/>
              <w:adjustRightInd w:val="0"/>
            </w:pPr>
            <w:r>
              <w:t>Solicitação de Informação (solicitar prorrogação)</w:t>
            </w:r>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Material de Apoio:</w:t>
            </w:r>
          </w:p>
        </w:tc>
        <w:tc>
          <w:tcPr>
            <w:tcW w:w="6485" w:type="dxa"/>
          </w:tcPr>
          <w:p w:rsidR="005C0AAE" w:rsidRPr="00C50012" w:rsidRDefault="005C0AAE" w:rsidP="00514981">
            <w:r w:rsidRPr="00C50012">
              <w:t>N/A</w:t>
            </w:r>
          </w:p>
        </w:tc>
      </w:tr>
    </w:tbl>
    <w:p w:rsidR="005C0AAE" w:rsidRDefault="005C0AAE" w:rsidP="005C0AAE">
      <w:pPr>
        <w:pStyle w:val="PargrafodaLista"/>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6485"/>
      </w:tblGrid>
      <w:tr w:rsidR="005C0AAE" w:rsidRPr="00646584" w:rsidTr="00514981">
        <w:trPr>
          <w:trHeight w:val="340"/>
        </w:trPr>
        <w:tc>
          <w:tcPr>
            <w:tcW w:w="8720" w:type="dxa"/>
            <w:gridSpan w:val="2"/>
            <w:shd w:val="clear" w:color="auto" w:fill="548DD4"/>
            <w:vAlign w:val="center"/>
          </w:tcPr>
          <w:p w:rsidR="005C0AAE" w:rsidRPr="00646584" w:rsidRDefault="005C0AAE" w:rsidP="005C0AAE">
            <w:pPr>
              <w:pStyle w:val="Ttulo3"/>
              <w:spacing w:before="0" w:after="0"/>
              <w:ind w:left="720"/>
              <w:rPr>
                <w:color w:val="FFFFFF"/>
                <w:sz w:val="20"/>
              </w:rPr>
            </w:pPr>
            <w:bookmarkStart w:id="103" w:name="_Toc375058819"/>
            <w:r w:rsidRPr="005C0AAE">
              <w:rPr>
                <w:rFonts w:cs="Arial"/>
                <w:color w:val="FFFFFF"/>
                <w:sz w:val="20"/>
              </w:rPr>
              <w:t>Solicitar alteração Prazo</w:t>
            </w:r>
            <w:bookmarkEnd w:id="103"/>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Descrição:</w:t>
            </w:r>
          </w:p>
        </w:tc>
        <w:tc>
          <w:tcPr>
            <w:tcW w:w="6485" w:type="dxa"/>
          </w:tcPr>
          <w:p w:rsidR="005C0AAE" w:rsidRPr="00C50012" w:rsidRDefault="005C0AAE" w:rsidP="00514981">
            <w:pPr>
              <w:pStyle w:val="PargrafodaLista"/>
              <w:autoSpaceDE w:val="0"/>
              <w:autoSpaceDN w:val="0"/>
              <w:adjustRightInd w:val="0"/>
              <w:ind w:left="0"/>
              <w:jc w:val="both"/>
              <w:rPr>
                <w:rFonts w:ascii="Arial" w:hAnsi="Arial" w:cs="Arial"/>
                <w:sz w:val="20"/>
                <w:szCs w:val="20"/>
              </w:rPr>
            </w:pPr>
            <w:r>
              <w:rPr>
                <w:rFonts w:ascii="Arial" w:hAnsi="Arial" w:cs="Arial"/>
                <w:sz w:val="20"/>
                <w:szCs w:val="20"/>
              </w:rPr>
              <w:t xml:space="preserve">Solicitar ao Gestor que o prazo para a resolução da Solicitação de Informação seja prorrogado. </w:t>
            </w:r>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Artefatos de Entrada:</w:t>
            </w:r>
          </w:p>
        </w:tc>
        <w:tc>
          <w:tcPr>
            <w:tcW w:w="6485" w:type="dxa"/>
          </w:tcPr>
          <w:p w:rsidR="005C0AAE" w:rsidRPr="00C50012" w:rsidRDefault="005C0AAE" w:rsidP="00514981">
            <w:r>
              <w:t>Solicitação de Informação (solicitar prorrogação)</w:t>
            </w:r>
          </w:p>
        </w:tc>
      </w:tr>
      <w:tr w:rsidR="005C0AAE" w:rsidRPr="00646584" w:rsidTr="00514981">
        <w:tc>
          <w:tcPr>
            <w:tcW w:w="2235" w:type="dxa"/>
            <w:shd w:val="clear" w:color="auto" w:fill="DBE5F1"/>
            <w:vAlign w:val="center"/>
          </w:tcPr>
          <w:p w:rsidR="005C0AAE" w:rsidRPr="00CF21A0" w:rsidRDefault="005C0AAE" w:rsidP="00514981">
            <w:pPr>
              <w:autoSpaceDE w:val="0"/>
              <w:autoSpaceDN w:val="0"/>
              <w:adjustRightInd w:val="0"/>
            </w:pPr>
            <w:r w:rsidRPr="00CF21A0">
              <w:t>Responsável:</w:t>
            </w:r>
          </w:p>
        </w:tc>
        <w:tc>
          <w:tcPr>
            <w:tcW w:w="6485" w:type="dxa"/>
          </w:tcPr>
          <w:p w:rsidR="005C0AAE" w:rsidRPr="00C50012" w:rsidRDefault="005C0AAE" w:rsidP="00514981">
            <w:pPr>
              <w:tabs>
                <w:tab w:val="num" w:pos="459"/>
              </w:tabs>
              <w:autoSpaceDE w:val="0"/>
              <w:autoSpaceDN w:val="0"/>
              <w:adjustRightInd w:val="0"/>
            </w:pPr>
            <w:r w:rsidRPr="00C50012">
              <w:t>Coordenador</w:t>
            </w:r>
            <w:r>
              <w:t xml:space="preserve"> Projeto</w:t>
            </w:r>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Envolvidos:</w:t>
            </w:r>
          </w:p>
        </w:tc>
        <w:tc>
          <w:tcPr>
            <w:tcW w:w="6485" w:type="dxa"/>
          </w:tcPr>
          <w:p w:rsidR="005C0AAE" w:rsidRDefault="005C0AAE" w:rsidP="00514981">
            <w:pPr>
              <w:tabs>
                <w:tab w:val="num" w:pos="459"/>
              </w:tabs>
              <w:autoSpaceDE w:val="0"/>
              <w:autoSpaceDN w:val="0"/>
              <w:adjustRightInd w:val="0"/>
            </w:pPr>
            <w:r>
              <w:t>Gestor</w:t>
            </w:r>
          </w:p>
          <w:p w:rsidR="005C0AAE" w:rsidRPr="00C50012" w:rsidRDefault="005C0AAE" w:rsidP="00514981">
            <w:pPr>
              <w:tabs>
                <w:tab w:val="num" w:pos="459"/>
              </w:tabs>
              <w:autoSpaceDE w:val="0"/>
              <w:autoSpaceDN w:val="0"/>
              <w:adjustRightInd w:val="0"/>
            </w:pPr>
            <w:r>
              <w:lastRenderedPageBreak/>
              <w:t>Solicitante</w:t>
            </w:r>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lastRenderedPageBreak/>
              <w:t>Produtos de Saída:</w:t>
            </w:r>
          </w:p>
        </w:tc>
        <w:tc>
          <w:tcPr>
            <w:tcW w:w="6485" w:type="dxa"/>
          </w:tcPr>
          <w:p w:rsidR="005C0AAE" w:rsidRPr="00C50012" w:rsidRDefault="005C0AAE" w:rsidP="00514981">
            <w:pPr>
              <w:tabs>
                <w:tab w:val="num" w:pos="459"/>
              </w:tabs>
              <w:autoSpaceDE w:val="0"/>
              <w:autoSpaceDN w:val="0"/>
              <w:adjustRightInd w:val="0"/>
            </w:pPr>
            <w:r>
              <w:t>Solicitação de Informação (solicitada prorrogação)</w:t>
            </w:r>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Material de Apoio:</w:t>
            </w:r>
          </w:p>
        </w:tc>
        <w:tc>
          <w:tcPr>
            <w:tcW w:w="6485" w:type="dxa"/>
          </w:tcPr>
          <w:p w:rsidR="005C0AAE" w:rsidRPr="00C50012" w:rsidRDefault="005C0AAE" w:rsidP="00514981">
            <w:r w:rsidRPr="00C50012">
              <w:t>N/A</w:t>
            </w:r>
          </w:p>
        </w:tc>
      </w:tr>
    </w:tbl>
    <w:p w:rsidR="005C0AAE" w:rsidRDefault="005C0AAE" w:rsidP="005C0AAE">
      <w:pPr>
        <w:pStyle w:val="PargrafodaLista"/>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6485"/>
      </w:tblGrid>
      <w:tr w:rsidR="005C0AAE" w:rsidRPr="00646584" w:rsidTr="00514981">
        <w:trPr>
          <w:trHeight w:val="340"/>
        </w:trPr>
        <w:tc>
          <w:tcPr>
            <w:tcW w:w="8720" w:type="dxa"/>
            <w:gridSpan w:val="2"/>
            <w:shd w:val="clear" w:color="auto" w:fill="548DD4"/>
            <w:vAlign w:val="center"/>
          </w:tcPr>
          <w:p w:rsidR="005C0AAE" w:rsidRPr="00646584" w:rsidRDefault="005C0AAE" w:rsidP="00511547">
            <w:pPr>
              <w:pStyle w:val="Ttulo3"/>
              <w:spacing w:before="0" w:after="0"/>
              <w:ind w:left="720"/>
              <w:rPr>
                <w:color w:val="FFFFFF"/>
                <w:sz w:val="20"/>
              </w:rPr>
            </w:pPr>
            <w:bookmarkStart w:id="104" w:name="_Toc375058820"/>
            <w:r w:rsidRPr="00511547">
              <w:rPr>
                <w:rFonts w:cs="Arial"/>
                <w:color w:val="FFFFFF"/>
                <w:sz w:val="20"/>
              </w:rPr>
              <w:t>Aprovar alteração Prazo</w:t>
            </w:r>
            <w:bookmarkEnd w:id="104"/>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Descrição:</w:t>
            </w:r>
          </w:p>
        </w:tc>
        <w:tc>
          <w:tcPr>
            <w:tcW w:w="6485" w:type="dxa"/>
          </w:tcPr>
          <w:p w:rsidR="005C0AAE" w:rsidRPr="00C50012" w:rsidRDefault="005C0AAE" w:rsidP="00514981">
            <w:pPr>
              <w:pStyle w:val="PargrafodaLista"/>
              <w:autoSpaceDE w:val="0"/>
              <w:autoSpaceDN w:val="0"/>
              <w:adjustRightInd w:val="0"/>
              <w:ind w:left="0"/>
              <w:jc w:val="both"/>
              <w:rPr>
                <w:rFonts w:ascii="Arial" w:hAnsi="Arial" w:cs="Arial"/>
                <w:sz w:val="20"/>
                <w:szCs w:val="20"/>
              </w:rPr>
            </w:pPr>
            <w:r>
              <w:rPr>
                <w:rFonts w:ascii="Arial" w:hAnsi="Arial" w:cs="Arial"/>
                <w:sz w:val="20"/>
                <w:szCs w:val="20"/>
              </w:rPr>
              <w:t>Gestor analisa a solicitação de prorrogação de prazo de atendimento da Solicitação de Informação e aprova um novo período para atendimento da Solicitação de Informação.</w:t>
            </w:r>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Artefatos de Entrada:</w:t>
            </w:r>
          </w:p>
        </w:tc>
        <w:tc>
          <w:tcPr>
            <w:tcW w:w="6485" w:type="dxa"/>
          </w:tcPr>
          <w:p w:rsidR="005C0AAE" w:rsidRPr="00C50012" w:rsidRDefault="005C0AAE" w:rsidP="00514981">
            <w:r>
              <w:t>Solicitação de Informação (solicitada prorrogação)</w:t>
            </w:r>
          </w:p>
        </w:tc>
      </w:tr>
      <w:tr w:rsidR="005C0AAE" w:rsidRPr="00646584" w:rsidTr="00514981">
        <w:tc>
          <w:tcPr>
            <w:tcW w:w="2235" w:type="dxa"/>
            <w:shd w:val="clear" w:color="auto" w:fill="DBE5F1"/>
            <w:vAlign w:val="center"/>
          </w:tcPr>
          <w:p w:rsidR="005C0AAE" w:rsidRPr="00CF21A0" w:rsidRDefault="005C0AAE" w:rsidP="00514981">
            <w:pPr>
              <w:autoSpaceDE w:val="0"/>
              <w:autoSpaceDN w:val="0"/>
              <w:adjustRightInd w:val="0"/>
            </w:pPr>
            <w:r w:rsidRPr="00CF21A0">
              <w:t>Responsável:</w:t>
            </w:r>
          </w:p>
        </w:tc>
        <w:tc>
          <w:tcPr>
            <w:tcW w:w="6485" w:type="dxa"/>
          </w:tcPr>
          <w:p w:rsidR="005C0AAE" w:rsidRPr="00C50012" w:rsidRDefault="005C0AAE" w:rsidP="00514981">
            <w:pPr>
              <w:tabs>
                <w:tab w:val="num" w:pos="459"/>
              </w:tabs>
              <w:autoSpaceDE w:val="0"/>
              <w:autoSpaceDN w:val="0"/>
              <w:adjustRightInd w:val="0"/>
            </w:pPr>
            <w:r>
              <w:t>Gestor</w:t>
            </w:r>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Envolvidos:</w:t>
            </w:r>
          </w:p>
        </w:tc>
        <w:tc>
          <w:tcPr>
            <w:tcW w:w="6485" w:type="dxa"/>
          </w:tcPr>
          <w:p w:rsidR="005C0AAE" w:rsidRPr="00C50012" w:rsidRDefault="005C0AAE" w:rsidP="00514981">
            <w:pPr>
              <w:tabs>
                <w:tab w:val="num" w:pos="459"/>
              </w:tabs>
              <w:autoSpaceDE w:val="0"/>
              <w:autoSpaceDN w:val="0"/>
              <w:adjustRightInd w:val="0"/>
            </w:pPr>
            <w:r>
              <w:t>Coordenador Projeto</w:t>
            </w:r>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Produtos de Saída:</w:t>
            </w:r>
          </w:p>
        </w:tc>
        <w:tc>
          <w:tcPr>
            <w:tcW w:w="6485" w:type="dxa"/>
          </w:tcPr>
          <w:p w:rsidR="005C0AAE" w:rsidRPr="00C50012" w:rsidRDefault="005C0AAE" w:rsidP="00514981">
            <w:pPr>
              <w:tabs>
                <w:tab w:val="num" w:pos="459"/>
              </w:tabs>
              <w:autoSpaceDE w:val="0"/>
              <w:autoSpaceDN w:val="0"/>
              <w:adjustRightInd w:val="0"/>
            </w:pPr>
            <w:r>
              <w:t>Solicitação de Informação (prazo prorrogado)</w:t>
            </w:r>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Material de Apoio:</w:t>
            </w:r>
          </w:p>
        </w:tc>
        <w:tc>
          <w:tcPr>
            <w:tcW w:w="6485" w:type="dxa"/>
          </w:tcPr>
          <w:p w:rsidR="005C0AAE" w:rsidRPr="00C50012" w:rsidRDefault="005C0AAE" w:rsidP="00514981">
            <w:r w:rsidRPr="00C50012">
              <w:t>N/A</w:t>
            </w:r>
          </w:p>
        </w:tc>
      </w:tr>
    </w:tbl>
    <w:p w:rsidR="005C0AAE" w:rsidRDefault="005C0AAE" w:rsidP="005C0AA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6485"/>
      </w:tblGrid>
      <w:tr w:rsidR="005C0AAE" w:rsidRPr="00646584" w:rsidTr="00514981">
        <w:trPr>
          <w:trHeight w:val="340"/>
        </w:trPr>
        <w:tc>
          <w:tcPr>
            <w:tcW w:w="8720" w:type="dxa"/>
            <w:gridSpan w:val="2"/>
            <w:shd w:val="clear" w:color="auto" w:fill="548DD4"/>
            <w:vAlign w:val="center"/>
          </w:tcPr>
          <w:p w:rsidR="005C0AAE" w:rsidRPr="00646584" w:rsidRDefault="005C0AAE" w:rsidP="00511547">
            <w:pPr>
              <w:pStyle w:val="Ttulo3"/>
              <w:spacing w:before="0" w:after="0"/>
              <w:ind w:left="720"/>
              <w:rPr>
                <w:color w:val="FFFFFF"/>
                <w:sz w:val="20"/>
              </w:rPr>
            </w:pPr>
            <w:bookmarkStart w:id="105" w:name="_Toc375058821"/>
            <w:r w:rsidRPr="00511547">
              <w:rPr>
                <w:rFonts w:cs="Arial"/>
                <w:color w:val="FFFFFF"/>
                <w:sz w:val="20"/>
              </w:rPr>
              <w:t>Atualizar Prazo</w:t>
            </w:r>
            <w:bookmarkEnd w:id="105"/>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Descrição:</w:t>
            </w:r>
          </w:p>
        </w:tc>
        <w:tc>
          <w:tcPr>
            <w:tcW w:w="6485" w:type="dxa"/>
          </w:tcPr>
          <w:p w:rsidR="005C0AAE" w:rsidRPr="00C50012" w:rsidRDefault="005C0AAE" w:rsidP="00514981">
            <w:pPr>
              <w:pStyle w:val="PargrafodaLista"/>
              <w:autoSpaceDE w:val="0"/>
              <w:autoSpaceDN w:val="0"/>
              <w:adjustRightInd w:val="0"/>
              <w:ind w:left="0"/>
              <w:jc w:val="both"/>
              <w:rPr>
                <w:rFonts w:ascii="Arial" w:hAnsi="Arial" w:cs="Arial"/>
                <w:sz w:val="20"/>
                <w:szCs w:val="20"/>
              </w:rPr>
            </w:pPr>
            <w:r>
              <w:rPr>
                <w:rFonts w:ascii="Arial" w:hAnsi="Arial" w:cs="Arial"/>
                <w:sz w:val="20"/>
                <w:szCs w:val="20"/>
              </w:rPr>
              <w:t>O Coordenador de Projeto atualiza a prorrogação do prazo para resolução da Solicitação de Informação.</w:t>
            </w:r>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Artefatos de Entrada:</w:t>
            </w:r>
          </w:p>
        </w:tc>
        <w:tc>
          <w:tcPr>
            <w:tcW w:w="6485" w:type="dxa"/>
          </w:tcPr>
          <w:p w:rsidR="005C0AAE" w:rsidRPr="00C50012" w:rsidRDefault="005C0AAE" w:rsidP="00514981">
            <w:r>
              <w:t>Solicitação de Informação (prazo prorrogado)</w:t>
            </w:r>
          </w:p>
        </w:tc>
      </w:tr>
      <w:tr w:rsidR="005C0AAE" w:rsidRPr="00646584" w:rsidTr="00514981">
        <w:tc>
          <w:tcPr>
            <w:tcW w:w="2235" w:type="dxa"/>
            <w:shd w:val="clear" w:color="auto" w:fill="DBE5F1"/>
            <w:vAlign w:val="center"/>
          </w:tcPr>
          <w:p w:rsidR="005C0AAE" w:rsidRPr="00CF21A0" w:rsidRDefault="005C0AAE" w:rsidP="00514981">
            <w:pPr>
              <w:autoSpaceDE w:val="0"/>
              <w:autoSpaceDN w:val="0"/>
              <w:adjustRightInd w:val="0"/>
            </w:pPr>
            <w:r w:rsidRPr="00CF21A0">
              <w:t>Responsável:</w:t>
            </w:r>
          </w:p>
        </w:tc>
        <w:tc>
          <w:tcPr>
            <w:tcW w:w="6485" w:type="dxa"/>
          </w:tcPr>
          <w:p w:rsidR="005C0AAE" w:rsidRPr="00C50012" w:rsidRDefault="005C0AAE" w:rsidP="00514981">
            <w:pPr>
              <w:tabs>
                <w:tab w:val="num" w:pos="459"/>
              </w:tabs>
              <w:autoSpaceDE w:val="0"/>
              <w:autoSpaceDN w:val="0"/>
              <w:adjustRightInd w:val="0"/>
            </w:pPr>
            <w:r>
              <w:t>Coordenador do Projeto</w:t>
            </w:r>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Envolvidos:</w:t>
            </w:r>
          </w:p>
        </w:tc>
        <w:tc>
          <w:tcPr>
            <w:tcW w:w="6485" w:type="dxa"/>
          </w:tcPr>
          <w:p w:rsidR="005C0AAE" w:rsidRDefault="005C0AAE" w:rsidP="00514981">
            <w:pPr>
              <w:tabs>
                <w:tab w:val="num" w:pos="459"/>
              </w:tabs>
              <w:autoSpaceDE w:val="0"/>
              <w:autoSpaceDN w:val="0"/>
              <w:adjustRightInd w:val="0"/>
            </w:pPr>
            <w:r>
              <w:t>Documentador</w:t>
            </w:r>
          </w:p>
          <w:p w:rsidR="005C0AAE" w:rsidRPr="00C50012" w:rsidRDefault="005C0AAE" w:rsidP="00514981">
            <w:pPr>
              <w:tabs>
                <w:tab w:val="num" w:pos="459"/>
              </w:tabs>
              <w:autoSpaceDE w:val="0"/>
              <w:autoSpaceDN w:val="0"/>
              <w:adjustRightInd w:val="0"/>
            </w:pPr>
            <w:r>
              <w:t>Atendente</w:t>
            </w:r>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Produtos de Saída:</w:t>
            </w:r>
          </w:p>
        </w:tc>
        <w:tc>
          <w:tcPr>
            <w:tcW w:w="6485" w:type="dxa"/>
          </w:tcPr>
          <w:p w:rsidR="005C0AAE" w:rsidRPr="00C50012" w:rsidRDefault="005C0AAE" w:rsidP="00514981">
            <w:pPr>
              <w:tabs>
                <w:tab w:val="num" w:pos="459"/>
              </w:tabs>
              <w:autoSpaceDE w:val="0"/>
              <w:autoSpaceDN w:val="0"/>
              <w:adjustRightInd w:val="0"/>
            </w:pPr>
            <w:r>
              <w:t>Solicitação de Informação (prazo atualizado)</w:t>
            </w:r>
          </w:p>
        </w:tc>
      </w:tr>
      <w:tr w:rsidR="005C0AAE" w:rsidRPr="00646584" w:rsidTr="00514981">
        <w:tc>
          <w:tcPr>
            <w:tcW w:w="2235" w:type="dxa"/>
            <w:shd w:val="clear" w:color="auto" w:fill="DBE5F1"/>
            <w:vAlign w:val="center"/>
          </w:tcPr>
          <w:p w:rsidR="005C0AAE" w:rsidRPr="00646584" w:rsidRDefault="005C0AAE" w:rsidP="00514981">
            <w:pPr>
              <w:autoSpaceDE w:val="0"/>
              <w:autoSpaceDN w:val="0"/>
              <w:adjustRightInd w:val="0"/>
            </w:pPr>
            <w:r w:rsidRPr="00646584">
              <w:t>Material de Apoio:</w:t>
            </w:r>
          </w:p>
        </w:tc>
        <w:tc>
          <w:tcPr>
            <w:tcW w:w="6485" w:type="dxa"/>
          </w:tcPr>
          <w:p w:rsidR="005C0AAE" w:rsidRPr="00C50012" w:rsidRDefault="005C0AAE" w:rsidP="00514981">
            <w:r w:rsidRPr="00C50012">
              <w:t>N/A</w:t>
            </w:r>
          </w:p>
        </w:tc>
      </w:tr>
    </w:tbl>
    <w:p w:rsidR="005C0AAE" w:rsidRDefault="005C0AAE" w:rsidP="00E74730">
      <w:pPr>
        <w:pStyle w:val="Ttulo1"/>
        <w:numPr>
          <w:ilvl w:val="0"/>
          <w:numId w:val="0"/>
        </w:numPr>
      </w:pPr>
    </w:p>
    <w:p w:rsidR="00753BF4" w:rsidRDefault="00753BF4" w:rsidP="00CF2811">
      <w:pPr>
        <w:pStyle w:val="Ttulo1"/>
      </w:pPr>
      <w:bookmarkStart w:id="106" w:name="_Toc375058822"/>
      <w:r>
        <w:t>Processos de Apoio</w:t>
      </w:r>
      <w:bookmarkEnd w:id="106"/>
    </w:p>
    <w:p w:rsidR="00DB6431" w:rsidRPr="00B8693F" w:rsidRDefault="00DB6431" w:rsidP="005257A3">
      <w:pPr>
        <w:rPr>
          <w:lang w:eastAsia="en-US"/>
        </w:rPr>
      </w:pPr>
      <w:r w:rsidRPr="00B8693F">
        <w:rPr>
          <w:lang w:eastAsia="en-US"/>
        </w:rPr>
        <w:t>Os processos de apoio devem ser utilizados para complementar a execução da</w:t>
      </w:r>
      <w:r w:rsidR="000E0734" w:rsidRPr="00B8693F">
        <w:rPr>
          <w:lang w:eastAsia="en-US"/>
        </w:rPr>
        <w:t>s atividades definidas na</w:t>
      </w:r>
      <w:r w:rsidRPr="00B8693F">
        <w:rPr>
          <w:lang w:eastAsia="en-US"/>
        </w:rPr>
        <w:t xml:space="preserve"> Metodologia de Desenvolvimento. São eles:</w:t>
      </w:r>
    </w:p>
    <w:p w:rsidR="00DB6431" w:rsidRPr="00B8693F" w:rsidRDefault="00DB6431" w:rsidP="005257A3">
      <w:pPr>
        <w:rPr>
          <w:lang w:eastAsia="en-US"/>
        </w:rPr>
      </w:pPr>
    </w:p>
    <w:p w:rsidR="005257A3" w:rsidRDefault="005257A3" w:rsidP="00B34725">
      <w:pPr>
        <w:pStyle w:val="PargrafodaLista"/>
        <w:numPr>
          <w:ilvl w:val="0"/>
          <w:numId w:val="11"/>
        </w:numPr>
        <w:rPr>
          <w:rFonts w:ascii="Arial" w:hAnsi="Arial" w:cs="Arial"/>
          <w:sz w:val="20"/>
          <w:szCs w:val="20"/>
          <w:lang w:eastAsia="en-US"/>
        </w:rPr>
      </w:pPr>
      <w:r w:rsidRPr="00B8693F">
        <w:rPr>
          <w:rFonts w:ascii="Arial" w:hAnsi="Arial" w:cs="Arial"/>
          <w:sz w:val="20"/>
          <w:szCs w:val="20"/>
          <w:lang w:eastAsia="en-US"/>
        </w:rPr>
        <w:t>Revisão Técnica</w:t>
      </w:r>
    </w:p>
    <w:p w:rsidR="007175EE" w:rsidRPr="00B8693F" w:rsidRDefault="001B4061" w:rsidP="00B34725">
      <w:pPr>
        <w:pStyle w:val="PargrafodaLista"/>
        <w:numPr>
          <w:ilvl w:val="0"/>
          <w:numId w:val="11"/>
        </w:numPr>
        <w:rPr>
          <w:rFonts w:ascii="Arial" w:hAnsi="Arial" w:cs="Arial"/>
          <w:sz w:val="20"/>
          <w:szCs w:val="20"/>
          <w:lang w:eastAsia="en-US"/>
        </w:rPr>
      </w:pPr>
      <w:r>
        <w:rPr>
          <w:rFonts w:ascii="Arial" w:hAnsi="Arial" w:cs="Arial"/>
          <w:sz w:val="20"/>
          <w:szCs w:val="20"/>
          <w:lang w:eastAsia="en-US"/>
        </w:rPr>
        <w:t>Métodos de Estimativas</w:t>
      </w:r>
    </w:p>
    <w:p w:rsidR="005257A3" w:rsidRPr="00B8693F" w:rsidRDefault="005257A3" w:rsidP="00B34725">
      <w:pPr>
        <w:pStyle w:val="PargrafodaLista"/>
        <w:numPr>
          <w:ilvl w:val="0"/>
          <w:numId w:val="11"/>
        </w:numPr>
        <w:rPr>
          <w:rFonts w:ascii="Arial" w:hAnsi="Arial" w:cs="Arial"/>
          <w:sz w:val="20"/>
          <w:szCs w:val="20"/>
          <w:lang w:eastAsia="en-US"/>
        </w:rPr>
      </w:pPr>
      <w:r w:rsidRPr="00B8693F">
        <w:rPr>
          <w:rFonts w:ascii="Arial" w:hAnsi="Arial" w:cs="Arial"/>
          <w:sz w:val="20"/>
          <w:szCs w:val="20"/>
          <w:lang w:eastAsia="en-US"/>
        </w:rPr>
        <w:t>Gestão de Configuração</w:t>
      </w:r>
      <w:r w:rsidR="00E61E8B" w:rsidRPr="00B8693F">
        <w:rPr>
          <w:rFonts w:ascii="Arial" w:hAnsi="Arial" w:cs="Arial"/>
          <w:sz w:val="20"/>
          <w:szCs w:val="20"/>
          <w:lang w:eastAsia="en-US"/>
        </w:rPr>
        <w:t xml:space="preserve"> e </w:t>
      </w:r>
      <w:r w:rsidRPr="00B8693F">
        <w:rPr>
          <w:rFonts w:ascii="Arial" w:hAnsi="Arial" w:cs="Arial"/>
          <w:sz w:val="20"/>
          <w:szCs w:val="20"/>
          <w:lang w:eastAsia="en-US"/>
        </w:rPr>
        <w:t>Mudanças</w:t>
      </w:r>
    </w:p>
    <w:p w:rsidR="005257A3" w:rsidRPr="00B8693F" w:rsidRDefault="005257A3" w:rsidP="00B34725">
      <w:pPr>
        <w:pStyle w:val="PargrafodaLista"/>
        <w:numPr>
          <w:ilvl w:val="0"/>
          <w:numId w:val="11"/>
        </w:numPr>
        <w:rPr>
          <w:rFonts w:ascii="Arial" w:hAnsi="Arial" w:cs="Arial"/>
          <w:sz w:val="20"/>
          <w:szCs w:val="20"/>
          <w:lang w:eastAsia="en-US"/>
        </w:rPr>
      </w:pPr>
      <w:r w:rsidRPr="00B8693F">
        <w:rPr>
          <w:rFonts w:ascii="Arial" w:hAnsi="Arial" w:cs="Arial"/>
          <w:sz w:val="20"/>
          <w:szCs w:val="20"/>
          <w:lang w:eastAsia="en-US"/>
        </w:rPr>
        <w:t>Gestão de Projetos</w:t>
      </w:r>
    </w:p>
    <w:p w:rsidR="00CF2811" w:rsidRPr="00646584" w:rsidRDefault="00CF2811" w:rsidP="00CF2811">
      <w:pPr>
        <w:pStyle w:val="Ttulo1"/>
      </w:pPr>
      <w:bookmarkStart w:id="107" w:name="_Toc375058823"/>
      <w:r w:rsidRPr="00646584">
        <w:t>anexos</w:t>
      </w:r>
      <w:bookmarkEnd w:id="107"/>
    </w:p>
    <w:p w:rsidR="004036FE" w:rsidRDefault="00D75A40" w:rsidP="00041A9F">
      <w:pPr>
        <w:pStyle w:val="RUPCorpo1"/>
      </w:pPr>
      <w:bookmarkStart w:id="108" w:name="_Toc275510158"/>
      <w:r>
        <w:t>Não se aplica.</w:t>
      </w:r>
    </w:p>
    <w:p w:rsidR="00E74730" w:rsidRPr="00E74730" w:rsidRDefault="00E74730" w:rsidP="00E74730">
      <w:pPr>
        <w:jc w:val="left"/>
        <w:rPr>
          <w:rFonts w:cs="Times New Roman"/>
          <w:color w:val="auto"/>
          <w:lang w:eastAsia="ar-SA"/>
        </w:rPr>
      </w:pPr>
      <w:r>
        <w:br w:type="page"/>
      </w:r>
    </w:p>
    <w:p w:rsidR="00BB02A2" w:rsidRDefault="00BB02A2" w:rsidP="004036FE">
      <w:pPr>
        <w:pStyle w:val="Ttulo1"/>
      </w:pPr>
      <w:bookmarkStart w:id="109" w:name="_Toc375058824"/>
      <w:r>
        <w:lastRenderedPageBreak/>
        <w:t>Assinaturas</w:t>
      </w:r>
      <w:bookmarkEnd w:id="108"/>
      <w:bookmarkEnd w:id="109"/>
    </w:p>
    <w:p w:rsidR="00BB02A2" w:rsidRDefault="00BB02A2" w:rsidP="00BB02A2">
      <w:pPr>
        <w:pStyle w:val="RUPCorpo1"/>
      </w:pPr>
      <w:r>
        <w:t>Os abaixo assinados estão de acordo com o conteúdo deste documento.</w:t>
      </w:r>
    </w:p>
    <w:p w:rsidR="00BB02A2" w:rsidRDefault="00BB02A2" w:rsidP="00EE6BE0">
      <w:pPr>
        <w:ind w:left="720"/>
      </w:pPr>
    </w:p>
    <w:tbl>
      <w:tblPr>
        <w:tblW w:w="8968" w:type="dxa"/>
        <w:tblInd w:w="117" w:type="dxa"/>
        <w:tblLayout w:type="fixed"/>
        <w:tblCellMar>
          <w:left w:w="70" w:type="dxa"/>
          <w:right w:w="70" w:type="dxa"/>
        </w:tblCellMar>
        <w:tblLook w:val="0000"/>
      </w:tblPr>
      <w:tblGrid>
        <w:gridCol w:w="4902"/>
        <w:gridCol w:w="4066"/>
      </w:tblGrid>
      <w:tr w:rsidR="00242407" w:rsidTr="00E90C0D">
        <w:trPr>
          <w:cantSplit/>
          <w:trHeight w:val="521"/>
        </w:trPr>
        <w:tc>
          <w:tcPr>
            <w:tcW w:w="4902" w:type="dxa"/>
          </w:tcPr>
          <w:p w:rsidR="00242407" w:rsidRDefault="00242407" w:rsidP="00BB02A2">
            <w:pPr>
              <w:pStyle w:val="CTMISTabela"/>
              <w:keepLines/>
              <w:snapToGrid w:val="0"/>
              <w:jc w:val="left"/>
            </w:pPr>
            <w:r>
              <w:t>Data: ___/___/_____</w:t>
            </w:r>
          </w:p>
        </w:tc>
        <w:tc>
          <w:tcPr>
            <w:tcW w:w="4066" w:type="dxa"/>
          </w:tcPr>
          <w:p w:rsidR="00242407" w:rsidRPr="00BB02A2" w:rsidRDefault="00242407" w:rsidP="003257B1">
            <w:pPr>
              <w:pStyle w:val="CTMISTabela"/>
              <w:keepLines/>
              <w:snapToGrid w:val="0"/>
              <w:jc w:val="left"/>
            </w:pPr>
            <w:r w:rsidRPr="00BB02A2">
              <w:t>Data: ___/___/_____</w:t>
            </w:r>
          </w:p>
        </w:tc>
      </w:tr>
      <w:tr w:rsidR="00242407" w:rsidTr="00E90C0D">
        <w:trPr>
          <w:cantSplit/>
          <w:trHeight w:val="679"/>
        </w:trPr>
        <w:tc>
          <w:tcPr>
            <w:tcW w:w="4902" w:type="dxa"/>
          </w:tcPr>
          <w:p w:rsidR="00242407" w:rsidRDefault="00242407" w:rsidP="00E90C0D">
            <w:pPr>
              <w:pStyle w:val="CTMISInstrues"/>
              <w:tabs>
                <w:tab w:val="left" w:pos="-797"/>
              </w:tabs>
              <w:jc w:val="center"/>
              <w:rPr>
                <w:color w:val="auto"/>
                <w:sz w:val="20"/>
              </w:rPr>
            </w:pPr>
          </w:p>
          <w:p w:rsidR="00242407" w:rsidRPr="00BB02A2" w:rsidRDefault="00680728" w:rsidP="00E90C0D">
            <w:pPr>
              <w:pStyle w:val="CTMISInstrues"/>
              <w:tabs>
                <w:tab w:val="left" w:pos="-797"/>
              </w:tabs>
              <w:jc w:val="center"/>
              <w:rPr>
                <w:i w:val="0"/>
                <w:color w:val="auto"/>
                <w:sz w:val="20"/>
              </w:rPr>
            </w:pPr>
            <w:r>
              <w:rPr>
                <w:i w:val="0"/>
                <w:color w:val="auto"/>
                <w:sz w:val="20"/>
              </w:rPr>
              <w:t>(Gestor e Patrocinador MME)</w:t>
            </w:r>
          </w:p>
          <w:p w:rsidR="00242407" w:rsidRPr="00BB02A2" w:rsidRDefault="00242407" w:rsidP="00E90C0D">
            <w:pPr>
              <w:pStyle w:val="RUPTabela"/>
              <w:keepLines/>
              <w:spacing w:before="0" w:after="0"/>
              <w:jc w:val="center"/>
              <w:rPr>
                <w:b/>
                <w:sz w:val="18"/>
                <w:szCs w:val="18"/>
                <w:lang w:val="pt-BR"/>
              </w:rPr>
            </w:pPr>
            <w:r w:rsidRPr="00BB02A2">
              <w:rPr>
                <w:b/>
                <w:sz w:val="18"/>
                <w:szCs w:val="18"/>
                <w:lang w:val="pt-BR"/>
              </w:rPr>
              <w:t>Gestor e Patrocinador do Projeto</w:t>
            </w:r>
          </w:p>
          <w:p w:rsidR="00242407" w:rsidRPr="00BB02A2" w:rsidRDefault="00680728" w:rsidP="00E90C0D">
            <w:pPr>
              <w:pStyle w:val="RUPTabela"/>
              <w:keepLines/>
              <w:snapToGrid w:val="0"/>
              <w:spacing w:before="0" w:after="0"/>
              <w:jc w:val="center"/>
              <w:rPr>
                <w:b/>
                <w:sz w:val="18"/>
                <w:szCs w:val="18"/>
                <w:lang w:val="pt-BR"/>
              </w:rPr>
            </w:pPr>
            <w:r>
              <w:rPr>
                <w:b/>
                <w:sz w:val="18"/>
                <w:szCs w:val="18"/>
                <w:lang w:val="pt-BR"/>
              </w:rPr>
              <w:t>MME</w:t>
            </w:r>
          </w:p>
          <w:p w:rsidR="00242407" w:rsidRPr="00BB02A2" w:rsidRDefault="00242407" w:rsidP="00E90C0D">
            <w:pPr>
              <w:pStyle w:val="RUPTabela"/>
              <w:keepLines/>
              <w:snapToGrid w:val="0"/>
              <w:spacing w:before="0" w:after="0"/>
              <w:jc w:val="center"/>
              <w:rPr>
                <w:lang w:val="pt-BR"/>
              </w:rPr>
            </w:pPr>
          </w:p>
        </w:tc>
        <w:tc>
          <w:tcPr>
            <w:tcW w:w="4066" w:type="dxa"/>
          </w:tcPr>
          <w:p w:rsidR="00242407" w:rsidRDefault="00242407" w:rsidP="003257B1">
            <w:pPr>
              <w:pStyle w:val="CTMISInstrues"/>
              <w:tabs>
                <w:tab w:val="left" w:pos="-797"/>
              </w:tabs>
              <w:ind w:left="25"/>
              <w:jc w:val="center"/>
              <w:rPr>
                <w:color w:val="auto"/>
                <w:sz w:val="20"/>
              </w:rPr>
            </w:pPr>
          </w:p>
          <w:p w:rsidR="00242407" w:rsidRPr="00BB02A2" w:rsidRDefault="00680728" w:rsidP="003257B1">
            <w:pPr>
              <w:pStyle w:val="CTMISInstrues"/>
              <w:tabs>
                <w:tab w:val="left" w:pos="-797"/>
              </w:tabs>
              <w:ind w:left="25"/>
              <w:jc w:val="center"/>
              <w:rPr>
                <w:i w:val="0"/>
                <w:color w:val="auto"/>
                <w:sz w:val="20"/>
              </w:rPr>
            </w:pPr>
            <w:r>
              <w:rPr>
                <w:i w:val="0"/>
                <w:color w:val="auto"/>
                <w:sz w:val="20"/>
              </w:rPr>
              <w:t>(Gerente de Departamento)</w:t>
            </w:r>
          </w:p>
          <w:p w:rsidR="004A24B3" w:rsidRDefault="00242407" w:rsidP="003257B1">
            <w:pPr>
              <w:pStyle w:val="CTMISTabela"/>
              <w:keepLines/>
              <w:snapToGrid w:val="0"/>
              <w:spacing w:before="0" w:after="0"/>
              <w:rPr>
                <w:rFonts w:cs="Times New Roman"/>
                <w:sz w:val="18"/>
                <w:szCs w:val="18"/>
              </w:rPr>
            </w:pPr>
            <w:r w:rsidRPr="00BB02A2">
              <w:rPr>
                <w:sz w:val="18"/>
                <w:szCs w:val="18"/>
              </w:rPr>
              <w:t xml:space="preserve">Gerente de </w:t>
            </w:r>
            <w:r w:rsidR="004A24B3">
              <w:rPr>
                <w:rFonts w:cs="Times New Roman"/>
                <w:sz w:val="18"/>
                <w:szCs w:val="18"/>
              </w:rPr>
              <w:t xml:space="preserve">Departamento </w:t>
            </w:r>
          </w:p>
          <w:p w:rsidR="00242407" w:rsidRPr="00BB02A2" w:rsidRDefault="00242407" w:rsidP="004A24B3">
            <w:pPr>
              <w:pStyle w:val="CTMISTabela"/>
              <w:keepLines/>
              <w:snapToGrid w:val="0"/>
              <w:spacing w:before="0" w:after="0"/>
            </w:pPr>
            <w:r>
              <w:rPr>
                <w:rFonts w:cs="Times New Roman"/>
                <w:sz w:val="18"/>
                <w:szCs w:val="18"/>
              </w:rPr>
              <w:t>F</w:t>
            </w:r>
            <w:r w:rsidR="004A24B3">
              <w:rPr>
                <w:rFonts w:cs="Times New Roman"/>
                <w:sz w:val="18"/>
                <w:szCs w:val="18"/>
              </w:rPr>
              <w:t xml:space="preserve">ábrica de Software - </w:t>
            </w:r>
            <w:r w:rsidRPr="00BB02A2">
              <w:rPr>
                <w:sz w:val="18"/>
                <w:szCs w:val="18"/>
              </w:rPr>
              <w:t>CTIS</w:t>
            </w:r>
          </w:p>
        </w:tc>
      </w:tr>
      <w:tr w:rsidR="00242407" w:rsidTr="00E90C0D">
        <w:trPr>
          <w:cantSplit/>
          <w:trHeight w:val="423"/>
        </w:trPr>
        <w:tc>
          <w:tcPr>
            <w:tcW w:w="4902" w:type="dxa"/>
          </w:tcPr>
          <w:p w:rsidR="00242407" w:rsidRPr="00BB02A2" w:rsidRDefault="00242407" w:rsidP="003257B1">
            <w:pPr>
              <w:pStyle w:val="CTMISTabela"/>
              <w:keepLines/>
              <w:snapToGrid w:val="0"/>
              <w:jc w:val="left"/>
            </w:pPr>
            <w:r w:rsidRPr="00BB02A2">
              <w:t>Data: ___/___/_____</w:t>
            </w:r>
          </w:p>
        </w:tc>
        <w:tc>
          <w:tcPr>
            <w:tcW w:w="4066" w:type="dxa"/>
          </w:tcPr>
          <w:p w:rsidR="00242407" w:rsidRPr="00BB02A2" w:rsidRDefault="00242407" w:rsidP="00BB02A2">
            <w:pPr>
              <w:pStyle w:val="CTMISTabela"/>
              <w:keepLines/>
              <w:snapToGrid w:val="0"/>
              <w:jc w:val="left"/>
            </w:pPr>
          </w:p>
        </w:tc>
      </w:tr>
      <w:tr w:rsidR="00242407" w:rsidTr="00242407">
        <w:trPr>
          <w:cantSplit/>
          <w:trHeight w:val="1117"/>
        </w:trPr>
        <w:tc>
          <w:tcPr>
            <w:tcW w:w="4902" w:type="dxa"/>
          </w:tcPr>
          <w:p w:rsidR="00242407" w:rsidRDefault="00242407" w:rsidP="003257B1">
            <w:pPr>
              <w:pStyle w:val="CTMISInstrues"/>
              <w:tabs>
                <w:tab w:val="left" w:pos="599"/>
              </w:tabs>
              <w:ind w:left="239" w:right="-5"/>
              <w:jc w:val="center"/>
              <w:rPr>
                <w:i w:val="0"/>
                <w:color w:val="auto"/>
                <w:sz w:val="20"/>
              </w:rPr>
            </w:pPr>
          </w:p>
          <w:p w:rsidR="00242407" w:rsidRPr="00BB02A2" w:rsidRDefault="00680728" w:rsidP="003257B1">
            <w:pPr>
              <w:pStyle w:val="CTMISInstrues"/>
              <w:tabs>
                <w:tab w:val="left" w:pos="599"/>
              </w:tabs>
              <w:ind w:left="239" w:right="-5"/>
              <w:jc w:val="center"/>
              <w:rPr>
                <w:i w:val="0"/>
                <w:color w:val="auto"/>
                <w:sz w:val="20"/>
              </w:rPr>
            </w:pPr>
            <w:proofErr w:type="spellStart"/>
            <w:r>
              <w:rPr>
                <w:i w:val="0"/>
                <w:color w:val="auto"/>
                <w:sz w:val="20"/>
              </w:rPr>
              <w:t>Érick</w:t>
            </w:r>
            <w:proofErr w:type="spellEnd"/>
            <w:r>
              <w:rPr>
                <w:i w:val="0"/>
                <w:color w:val="auto"/>
                <w:sz w:val="20"/>
              </w:rPr>
              <w:t xml:space="preserve"> Saraiva</w:t>
            </w:r>
          </w:p>
          <w:p w:rsidR="00242407" w:rsidRPr="00BB02A2" w:rsidRDefault="00680728" w:rsidP="003257B1">
            <w:pPr>
              <w:pStyle w:val="RUPInstrues"/>
              <w:snapToGrid w:val="0"/>
              <w:spacing w:before="0" w:after="0"/>
              <w:jc w:val="center"/>
              <w:rPr>
                <w:b/>
                <w:i w:val="0"/>
                <w:color w:val="auto"/>
                <w:szCs w:val="18"/>
              </w:rPr>
            </w:pPr>
            <w:r>
              <w:rPr>
                <w:b/>
                <w:i w:val="0"/>
                <w:color w:val="auto"/>
                <w:szCs w:val="18"/>
              </w:rPr>
              <w:t>Coordenador</w:t>
            </w:r>
            <w:r w:rsidR="00242407" w:rsidRPr="00BB02A2">
              <w:rPr>
                <w:b/>
                <w:i w:val="0"/>
                <w:color w:val="auto"/>
                <w:szCs w:val="18"/>
              </w:rPr>
              <w:t xml:space="preserve"> SEPG</w:t>
            </w:r>
          </w:p>
          <w:p w:rsidR="00242407" w:rsidRPr="00BB02A2" w:rsidRDefault="00242407" w:rsidP="003257B1">
            <w:pPr>
              <w:pStyle w:val="RUPInstrues"/>
              <w:snapToGrid w:val="0"/>
              <w:spacing w:before="0" w:after="0"/>
              <w:jc w:val="center"/>
              <w:rPr>
                <w:color w:val="auto"/>
              </w:rPr>
            </w:pPr>
            <w:r w:rsidRPr="00BB02A2">
              <w:rPr>
                <w:b/>
                <w:i w:val="0"/>
                <w:color w:val="auto"/>
                <w:szCs w:val="18"/>
              </w:rPr>
              <w:t>CTIS</w:t>
            </w:r>
          </w:p>
        </w:tc>
        <w:tc>
          <w:tcPr>
            <w:tcW w:w="4066" w:type="dxa"/>
          </w:tcPr>
          <w:p w:rsidR="00242407" w:rsidRPr="00BB02A2" w:rsidRDefault="00242407" w:rsidP="00BB02A2">
            <w:pPr>
              <w:pStyle w:val="RUPInstrues"/>
              <w:snapToGrid w:val="0"/>
              <w:spacing w:before="0" w:after="0"/>
              <w:jc w:val="center"/>
              <w:rPr>
                <w:color w:val="auto"/>
              </w:rPr>
            </w:pPr>
          </w:p>
        </w:tc>
      </w:tr>
    </w:tbl>
    <w:p w:rsidR="00BB02A2" w:rsidRPr="00EE6BE0" w:rsidRDefault="00BB02A2" w:rsidP="00EE6BE0">
      <w:pPr>
        <w:ind w:left="720"/>
      </w:pPr>
    </w:p>
    <w:sectPr w:rsidR="00BB02A2" w:rsidRPr="00EE6BE0" w:rsidSect="00EE6BE0">
      <w:headerReference w:type="default" r:id="rId18"/>
      <w:footerReference w:type="default" r:id="rId19"/>
      <w:pgSz w:w="11907" w:h="16840" w:code="9"/>
      <w:pgMar w:top="851" w:right="851" w:bottom="851" w:left="1418" w:header="851" w:footer="85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7797" w:rsidRDefault="00B87797">
      <w:r>
        <w:separator/>
      </w:r>
    </w:p>
  </w:endnote>
  <w:endnote w:type="continuationSeparator" w:id="0">
    <w:p w:rsidR="00B87797" w:rsidRDefault="00B8779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093E" w:rsidRDefault="00A0093E">
    <w:pPr>
      <w:pStyle w:val="Rodap"/>
    </w:pPr>
  </w:p>
  <w:p w:rsidR="00A0093E" w:rsidRDefault="00A0093E">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8" w:space="0" w:color="365F91"/>
        <w:insideH w:val="single" w:sz="8" w:space="0" w:color="365F91"/>
      </w:tblBorders>
      <w:tblLook w:val="04A0"/>
    </w:tblPr>
    <w:tblGrid>
      <w:gridCol w:w="7763"/>
      <w:gridCol w:w="2015"/>
    </w:tblGrid>
    <w:tr w:rsidR="00A0093E" w:rsidTr="000F5A3A">
      <w:tc>
        <w:tcPr>
          <w:tcW w:w="7763" w:type="dxa"/>
        </w:tcPr>
        <w:sdt>
          <w:sdtPr>
            <w:rPr>
              <w:sz w:val="16"/>
              <w:szCs w:val="16"/>
            </w:rPr>
            <w:alias w:val="Assunto"/>
            <w:id w:val="789896920"/>
            <w:placeholder>
              <w:docPart w:val="A823F9ED96C1466AA256BA79E4E2B6BB"/>
            </w:placeholder>
            <w:dataBinding w:prefixMappings="xmlns:ns0='http://purl.org/dc/elements/1.1/' xmlns:ns1='http://schemas.openxmlformats.org/package/2006/metadata/core-properties' " w:xpath="/ns1:coreProperties[1]/ns0:subject[1]" w:storeItemID="{6C3C8BC8-F283-45AE-878A-BAB7291924A1}"/>
            <w:text/>
          </w:sdtPr>
          <w:sdtContent>
            <w:p w:rsidR="00A0093E" w:rsidRPr="00A435AD" w:rsidRDefault="00A0093E" w:rsidP="0003093E">
              <w:pPr>
                <w:spacing w:before="120"/>
                <w:rPr>
                  <w:sz w:val="16"/>
                  <w:szCs w:val="16"/>
                </w:rPr>
              </w:pPr>
              <w:r>
                <w:rPr>
                  <w:sz w:val="16"/>
                  <w:szCs w:val="16"/>
                </w:rPr>
                <w:t>Fábrica de Software CTIS</w:t>
              </w:r>
            </w:p>
          </w:sdtContent>
        </w:sdt>
      </w:tc>
      <w:tc>
        <w:tcPr>
          <w:tcW w:w="2015" w:type="dxa"/>
        </w:tcPr>
        <w:p w:rsidR="00A0093E" w:rsidRDefault="00A0093E" w:rsidP="000F5A3A">
          <w:pPr>
            <w:spacing w:before="120"/>
            <w:jc w:val="right"/>
          </w:pPr>
          <w:r w:rsidRPr="000F5A3A">
            <w:rPr>
              <w:color w:val="auto"/>
              <w:sz w:val="14"/>
              <w:szCs w:val="14"/>
              <w:lang w:val="pt-PT"/>
            </w:rPr>
            <w:t xml:space="preserve">Página </w:t>
          </w:r>
          <w:r w:rsidR="00E32540" w:rsidRPr="000F5A3A">
            <w:rPr>
              <w:bCs/>
              <w:color w:val="auto"/>
              <w:sz w:val="14"/>
              <w:szCs w:val="14"/>
            </w:rPr>
            <w:fldChar w:fldCharType="begin"/>
          </w:r>
          <w:r w:rsidRPr="000F5A3A">
            <w:rPr>
              <w:bCs/>
              <w:color w:val="auto"/>
              <w:sz w:val="14"/>
              <w:szCs w:val="14"/>
            </w:rPr>
            <w:instrText xml:space="preserve"> PAGE </w:instrText>
          </w:r>
          <w:r w:rsidR="00E32540" w:rsidRPr="000F5A3A">
            <w:rPr>
              <w:bCs/>
              <w:color w:val="auto"/>
              <w:sz w:val="14"/>
              <w:szCs w:val="14"/>
            </w:rPr>
            <w:fldChar w:fldCharType="separate"/>
          </w:r>
          <w:r w:rsidR="00AC4EC2">
            <w:rPr>
              <w:bCs/>
              <w:noProof/>
              <w:color w:val="auto"/>
              <w:sz w:val="14"/>
              <w:szCs w:val="14"/>
            </w:rPr>
            <w:t>17</w:t>
          </w:r>
          <w:r w:rsidR="00E32540" w:rsidRPr="000F5A3A">
            <w:rPr>
              <w:bCs/>
              <w:color w:val="auto"/>
              <w:sz w:val="14"/>
              <w:szCs w:val="14"/>
            </w:rPr>
            <w:fldChar w:fldCharType="end"/>
          </w:r>
          <w:r w:rsidRPr="000F5A3A">
            <w:rPr>
              <w:color w:val="auto"/>
              <w:sz w:val="14"/>
              <w:szCs w:val="14"/>
            </w:rPr>
            <w:t xml:space="preserve"> de </w:t>
          </w:r>
          <w:r w:rsidR="00E32540" w:rsidRPr="000F5A3A">
            <w:rPr>
              <w:color w:val="auto"/>
              <w:sz w:val="14"/>
              <w:szCs w:val="14"/>
            </w:rPr>
            <w:fldChar w:fldCharType="begin"/>
          </w:r>
          <w:r w:rsidRPr="000F5A3A">
            <w:rPr>
              <w:color w:val="auto"/>
              <w:sz w:val="14"/>
              <w:szCs w:val="14"/>
            </w:rPr>
            <w:instrText xml:space="preserve"> NUMPAGES </w:instrText>
          </w:r>
          <w:r w:rsidR="00E32540" w:rsidRPr="000F5A3A">
            <w:rPr>
              <w:color w:val="auto"/>
              <w:sz w:val="14"/>
              <w:szCs w:val="14"/>
            </w:rPr>
            <w:fldChar w:fldCharType="separate"/>
          </w:r>
          <w:r w:rsidR="00AC4EC2">
            <w:rPr>
              <w:noProof/>
              <w:color w:val="auto"/>
              <w:sz w:val="14"/>
              <w:szCs w:val="14"/>
            </w:rPr>
            <w:t>27</w:t>
          </w:r>
          <w:r w:rsidR="00E32540" w:rsidRPr="000F5A3A">
            <w:rPr>
              <w:color w:val="auto"/>
              <w:sz w:val="14"/>
              <w:szCs w:val="14"/>
            </w:rPr>
            <w:fldChar w:fldCharType="end"/>
          </w:r>
        </w:p>
      </w:tc>
    </w:tr>
  </w:tbl>
  <w:p w:rsidR="00A0093E" w:rsidRDefault="00A0093E" w:rsidP="002C6C7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7797" w:rsidRDefault="00B87797">
      <w:r>
        <w:separator/>
      </w:r>
    </w:p>
  </w:footnote>
  <w:footnote w:type="continuationSeparator" w:id="0">
    <w:p w:rsidR="00B87797" w:rsidRDefault="00B8779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39" w:type="dxa"/>
      <w:tblInd w:w="70" w:type="dxa"/>
      <w:tblBorders>
        <w:top w:val="single" w:sz="4" w:space="0" w:color="365F91"/>
        <w:bottom w:val="single" w:sz="4" w:space="0" w:color="365F91"/>
      </w:tblBorders>
      <w:shd w:val="clear" w:color="auto" w:fill="D9D9D9"/>
      <w:tblLayout w:type="fixed"/>
      <w:tblCellMar>
        <w:left w:w="70" w:type="dxa"/>
        <w:right w:w="70" w:type="dxa"/>
      </w:tblCellMar>
      <w:tblLook w:val="0000"/>
    </w:tblPr>
    <w:tblGrid>
      <w:gridCol w:w="2835"/>
      <w:gridCol w:w="4111"/>
      <w:gridCol w:w="2693"/>
    </w:tblGrid>
    <w:tr w:rsidR="00A0093E" w:rsidRPr="009F4F8B" w:rsidTr="00EE6BE0">
      <w:trPr>
        <w:cantSplit/>
        <w:trHeight w:val="1115"/>
        <w:tblHeader/>
      </w:trPr>
      <w:tc>
        <w:tcPr>
          <w:tcW w:w="2835" w:type="dxa"/>
          <w:shd w:val="clear" w:color="auto" w:fill="auto"/>
          <w:vAlign w:val="center"/>
        </w:tcPr>
        <w:p w:rsidR="00A0093E" w:rsidRPr="009F4F8B" w:rsidRDefault="00A0093E" w:rsidP="009F4F8B">
          <w:pPr>
            <w:pStyle w:val="Recuodecorpodetexto31"/>
            <w:ind w:left="0"/>
            <w:jc w:val="center"/>
            <w:rPr>
              <w:rFonts w:cs="Arial"/>
              <w:b/>
              <w:sz w:val="20"/>
            </w:rPr>
          </w:pPr>
          <w:r w:rsidRPr="009F4F8B">
            <w:rPr>
              <w:rFonts w:cs="Arial"/>
              <w:b/>
              <w:noProof/>
              <w:sz w:val="20"/>
              <w:lang w:eastAsia="pt-BR"/>
            </w:rPr>
            <w:drawing>
              <wp:inline distT="0" distB="0" distL="0" distR="0">
                <wp:extent cx="1257300" cy="342900"/>
                <wp:effectExtent l="19050" t="0" r="0" b="0"/>
                <wp:docPr id="18" name="Imagem 16" descr="logomarca C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marca CTIS"/>
                        <pic:cNvPicPr>
                          <a:picLocks noChangeAspect="1" noChangeArrowheads="1"/>
                        </pic:cNvPicPr>
                      </pic:nvPicPr>
                      <pic:blipFill>
                        <a:blip r:embed="rId1"/>
                        <a:srcRect/>
                        <a:stretch>
                          <a:fillRect/>
                        </a:stretch>
                      </pic:blipFill>
                      <pic:spPr bwMode="auto">
                        <a:xfrm>
                          <a:off x="0" y="0"/>
                          <a:ext cx="1257300" cy="342900"/>
                        </a:xfrm>
                        <a:prstGeom prst="rect">
                          <a:avLst/>
                        </a:prstGeom>
                        <a:noFill/>
                        <a:ln w="9525">
                          <a:noFill/>
                          <a:miter lim="800000"/>
                          <a:headEnd/>
                          <a:tailEnd/>
                        </a:ln>
                      </pic:spPr>
                    </pic:pic>
                  </a:graphicData>
                </a:graphic>
              </wp:inline>
            </w:drawing>
          </w:r>
        </w:p>
      </w:tc>
      <w:tc>
        <w:tcPr>
          <w:tcW w:w="4111" w:type="dxa"/>
          <w:shd w:val="clear" w:color="auto" w:fill="auto"/>
          <w:vAlign w:val="center"/>
        </w:tcPr>
        <w:sdt>
          <w:sdtPr>
            <w:rPr>
              <w:rFonts w:cs="Arial"/>
              <w:b/>
              <w:sz w:val="20"/>
            </w:rPr>
            <w:alias w:val="Título"/>
            <w:id w:val="789896905"/>
            <w:placeholder>
              <w:docPart w:val="7DBF0A81398D49AF908B055E364CC549"/>
            </w:placeholder>
            <w:dataBinding w:prefixMappings="xmlns:ns0='http://purl.org/dc/elements/1.1/' xmlns:ns1='http://schemas.openxmlformats.org/package/2006/metadata/core-properties' " w:xpath="/ns1:coreProperties[1]/ns0:title[1]" w:storeItemID="{6C3C8BC8-F283-45AE-878A-BAB7291924A1}"/>
            <w:text/>
          </w:sdtPr>
          <w:sdtContent>
            <w:p w:rsidR="00A0093E" w:rsidRPr="00782927" w:rsidRDefault="00A0093E" w:rsidP="009F4F8B">
              <w:pPr>
                <w:pStyle w:val="Recuodecorpodetexto31"/>
                <w:ind w:left="0"/>
                <w:jc w:val="center"/>
                <w:rPr>
                  <w:rFonts w:cs="Arial"/>
                  <w:b/>
                  <w:sz w:val="20"/>
                </w:rPr>
              </w:pPr>
              <w:r>
                <w:rPr>
                  <w:rFonts w:cs="Arial"/>
                  <w:b/>
                  <w:sz w:val="20"/>
                </w:rPr>
                <w:t>Processo de Desenvolvimento de Software</w:t>
              </w:r>
            </w:p>
          </w:sdtContent>
        </w:sdt>
      </w:tc>
      <w:tc>
        <w:tcPr>
          <w:tcW w:w="2693" w:type="dxa"/>
          <w:shd w:val="clear" w:color="auto" w:fill="auto"/>
          <w:vAlign w:val="center"/>
        </w:tcPr>
        <w:p w:rsidR="00A0093E" w:rsidRPr="009F4F8B" w:rsidRDefault="00A0093E" w:rsidP="009F4F8B">
          <w:pPr>
            <w:pStyle w:val="Recuodecorpodetexto31"/>
            <w:ind w:left="0"/>
            <w:jc w:val="center"/>
            <w:rPr>
              <w:rFonts w:cs="Arial"/>
              <w:b/>
              <w:sz w:val="20"/>
            </w:rPr>
          </w:pPr>
        </w:p>
      </w:tc>
    </w:tr>
  </w:tbl>
  <w:p w:rsidR="00A0093E" w:rsidRDefault="00A0093E" w:rsidP="00D010A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643"/>
        </w:tabs>
        <w:ind w:left="643" w:hanging="360"/>
      </w:pPr>
      <w:rPr>
        <w:rFonts w:ascii="Symbol" w:hAnsi="Symbol"/>
      </w:rPr>
    </w:lvl>
  </w:abstractNum>
  <w:abstractNum w:abstractNumId="1">
    <w:nsid w:val="00000002"/>
    <w:multiLevelType w:val="multilevel"/>
    <w:tmpl w:val="03F87E94"/>
    <w:name w:val="WW8Num5"/>
    <w:lvl w:ilvl="0">
      <w:start w:val="1"/>
      <w:numFmt w:val="decimal"/>
      <w:pStyle w:val="RUPNvel1"/>
      <w:lvlText w:val="%1."/>
      <w:lvlJc w:val="left"/>
      <w:pPr>
        <w:tabs>
          <w:tab w:val="num" w:pos="360"/>
        </w:tabs>
        <w:ind w:left="360" w:hanging="360"/>
      </w:pPr>
    </w:lvl>
    <w:lvl w:ilvl="1">
      <w:start w:val="1"/>
      <w:numFmt w:val="decimal"/>
      <w:pStyle w:val="CTMISNvel2"/>
      <w:lvlText w:val="%1.%2."/>
      <w:lvlJc w:val="left"/>
      <w:pPr>
        <w:tabs>
          <w:tab w:val="num" w:pos="1146"/>
        </w:tabs>
        <w:ind w:left="1146" w:hanging="720"/>
      </w:pPr>
    </w:lvl>
    <w:lvl w:ilvl="2">
      <w:start w:val="1"/>
      <w:numFmt w:val="decimal"/>
      <w:lvlText w:val="%1.%2.%3."/>
      <w:lvlJc w:val="left"/>
      <w:pPr>
        <w:tabs>
          <w:tab w:val="num" w:pos="1440"/>
        </w:tabs>
        <w:ind w:left="1440" w:hanging="720"/>
      </w:pPr>
    </w:lvl>
    <w:lvl w:ilvl="3">
      <w:start w:val="1"/>
      <w:numFmt w:val="decimal"/>
      <w:lvlText w:val="%1.%2.%3.%4."/>
      <w:lvlJc w:val="left"/>
      <w:pPr>
        <w:tabs>
          <w:tab w:val="num" w:pos="2160"/>
        </w:tabs>
        <w:ind w:left="2160" w:hanging="1080"/>
      </w:pPr>
    </w:lvl>
    <w:lvl w:ilvl="4">
      <w:start w:val="1"/>
      <w:numFmt w:val="decimal"/>
      <w:lvlText w:val="%1.%2.%3.%4.%5."/>
      <w:lvlJc w:val="left"/>
      <w:pPr>
        <w:tabs>
          <w:tab w:val="num" w:pos="2520"/>
        </w:tabs>
        <w:ind w:left="2520" w:hanging="1080"/>
      </w:pPr>
    </w:lvl>
    <w:lvl w:ilvl="5">
      <w:start w:val="1"/>
      <w:numFmt w:val="decimal"/>
      <w:lvlText w:val="%1.%2.%3.%4.%5.%6."/>
      <w:lvlJc w:val="left"/>
      <w:pPr>
        <w:tabs>
          <w:tab w:val="num" w:pos="3240"/>
        </w:tabs>
        <w:ind w:left="3240" w:hanging="144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4320"/>
        </w:tabs>
        <w:ind w:left="4320" w:hanging="1800"/>
      </w:pPr>
    </w:lvl>
    <w:lvl w:ilvl="8">
      <w:start w:val="1"/>
      <w:numFmt w:val="decimal"/>
      <w:lvlText w:val="%1.%2.%3.%4.%5.%6.%7.%8.%9."/>
      <w:lvlJc w:val="left"/>
      <w:pPr>
        <w:tabs>
          <w:tab w:val="num" w:pos="5040"/>
        </w:tabs>
        <w:ind w:left="5040" w:hanging="2160"/>
      </w:pPr>
    </w:lvl>
  </w:abstractNum>
  <w:abstractNum w:abstractNumId="2">
    <w:nsid w:val="00000003"/>
    <w:multiLevelType w:val="multilevel"/>
    <w:tmpl w:val="00000003"/>
    <w:name w:val="WW8Num3"/>
    <w:lvl w:ilvl="0">
      <w:start w:val="1"/>
      <w:numFmt w:val="decimal"/>
      <w:pStyle w:val="CTMISNvel1"/>
      <w:lvlText w:val="%1."/>
      <w:lvlJc w:val="left"/>
      <w:pPr>
        <w:tabs>
          <w:tab w:val="num" w:pos="360"/>
        </w:tabs>
        <w:ind w:left="360" w:hanging="360"/>
      </w:pPr>
    </w:lvl>
    <w:lvl w:ilvl="1">
      <w:start w:val="1"/>
      <w:numFmt w:val="decimal"/>
      <w:lvlText w:val="%1.%2."/>
      <w:lvlJc w:val="left"/>
      <w:pPr>
        <w:tabs>
          <w:tab w:val="num" w:pos="1146"/>
        </w:tabs>
        <w:ind w:left="1146" w:hanging="720"/>
      </w:pPr>
    </w:lvl>
    <w:lvl w:ilvl="2">
      <w:start w:val="1"/>
      <w:numFmt w:val="decimal"/>
      <w:lvlText w:val="%1.%2.%3."/>
      <w:lvlJc w:val="left"/>
      <w:pPr>
        <w:tabs>
          <w:tab w:val="num" w:pos="1440"/>
        </w:tabs>
        <w:ind w:left="1440" w:hanging="720"/>
      </w:pPr>
    </w:lvl>
    <w:lvl w:ilvl="3">
      <w:start w:val="1"/>
      <w:numFmt w:val="decimal"/>
      <w:lvlText w:val="%1.%2.%3.%4."/>
      <w:lvlJc w:val="left"/>
      <w:pPr>
        <w:tabs>
          <w:tab w:val="num" w:pos="2160"/>
        </w:tabs>
        <w:ind w:left="2160" w:hanging="1080"/>
      </w:pPr>
    </w:lvl>
    <w:lvl w:ilvl="4">
      <w:start w:val="1"/>
      <w:numFmt w:val="decimal"/>
      <w:lvlText w:val="%1.%2.%3.%4.%5."/>
      <w:lvlJc w:val="left"/>
      <w:pPr>
        <w:tabs>
          <w:tab w:val="num" w:pos="2520"/>
        </w:tabs>
        <w:ind w:left="2520" w:hanging="1080"/>
      </w:pPr>
    </w:lvl>
    <w:lvl w:ilvl="5">
      <w:start w:val="1"/>
      <w:numFmt w:val="decimal"/>
      <w:lvlText w:val="%1.%2.%3.%4.%5.%6."/>
      <w:lvlJc w:val="left"/>
      <w:pPr>
        <w:tabs>
          <w:tab w:val="num" w:pos="3240"/>
        </w:tabs>
        <w:ind w:left="3240" w:hanging="144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4320"/>
        </w:tabs>
        <w:ind w:left="4320" w:hanging="1800"/>
      </w:pPr>
    </w:lvl>
    <w:lvl w:ilvl="8">
      <w:start w:val="1"/>
      <w:numFmt w:val="decimal"/>
      <w:lvlText w:val="%1.%2.%3.%4.%5.%6.%7.%8.%9."/>
      <w:lvlJc w:val="left"/>
      <w:pPr>
        <w:tabs>
          <w:tab w:val="num" w:pos="5040"/>
        </w:tabs>
        <w:ind w:left="5040" w:hanging="2160"/>
      </w:pPr>
    </w:lvl>
  </w:abstractNum>
  <w:abstractNum w:abstractNumId="3">
    <w:nsid w:val="00000004"/>
    <w:multiLevelType w:val="multilevel"/>
    <w:tmpl w:val="00000004"/>
    <w:name w:val="WW8Num4"/>
    <w:lvl w:ilvl="0">
      <w:start w:val="1"/>
      <w:numFmt w:val="decimal"/>
      <w:lvlText w:val=" %1 "/>
      <w:lvlJc w:val="left"/>
      <w:pPr>
        <w:tabs>
          <w:tab w:val="num" w:pos="360"/>
        </w:tabs>
        <w:ind w:left="360" w:hanging="360"/>
      </w:pPr>
    </w:lvl>
    <w:lvl w:ilvl="1">
      <w:start w:val="1"/>
      <w:numFmt w:val="decimal"/>
      <w:lvlText w:val=" %1.%2 "/>
      <w:lvlJc w:val="left"/>
      <w:pPr>
        <w:tabs>
          <w:tab w:val="num" w:pos="1146"/>
        </w:tabs>
        <w:ind w:left="1146" w:hanging="720"/>
      </w:pPr>
    </w:lvl>
    <w:lvl w:ilvl="2">
      <w:start w:val="1"/>
      <w:numFmt w:val="decimal"/>
      <w:lvlText w:val=" %1.%2.%3 "/>
      <w:lvlJc w:val="left"/>
      <w:pPr>
        <w:tabs>
          <w:tab w:val="num" w:pos="1440"/>
        </w:tabs>
        <w:ind w:left="1440" w:hanging="720"/>
      </w:pPr>
    </w:lvl>
    <w:lvl w:ilvl="3">
      <w:start w:val="1"/>
      <w:numFmt w:val="decimal"/>
      <w:lvlText w:val=" %1.%2.%3.%4 "/>
      <w:lvlJc w:val="left"/>
      <w:pPr>
        <w:tabs>
          <w:tab w:val="num" w:pos="2130"/>
        </w:tabs>
        <w:ind w:left="2130" w:hanging="1080"/>
      </w:pPr>
    </w:lvl>
    <w:lvl w:ilvl="4">
      <w:start w:val="1"/>
      <w:numFmt w:val="decimal"/>
      <w:lvlText w:val=" %1.%2.%3.%4.%5 "/>
      <w:lvlJc w:val="left"/>
      <w:pPr>
        <w:tabs>
          <w:tab w:val="num" w:pos="2520"/>
        </w:tabs>
        <w:ind w:left="2520" w:hanging="1080"/>
      </w:pPr>
    </w:lvl>
    <w:lvl w:ilvl="5">
      <w:start w:val="1"/>
      <w:numFmt w:val="decimal"/>
      <w:lvlText w:val=" %1.%2.%3.%4.%5.%6 "/>
      <w:lvlJc w:val="left"/>
      <w:pPr>
        <w:tabs>
          <w:tab w:val="num" w:pos="3240"/>
        </w:tabs>
        <w:ind w:left="3240" w:hanging="1440"/>
      </w:pPr>
    </w:lvl>
    <w:lvl w:ilvl="6">
      <w:start w:val="1"/>
      <w:numFmt w:val="decimal"/>
      <w:lvlText w:val=" %1.%2.%3.%4.%5.%6.%7 "/>
      <w:lvlJc w:val="left"/>
      <w:pPr>
        <w:tabs>
          <w:tab w:val="num" w:pos="3600"/>
        </w:tabs>
        <w:ind w:left="3600" w:hanging="1440"/>
      </w:pPr>
    </w:lvl>
    <w:lvl w:ilvl="7">
      <w:start w:val="1"/>
      <w:numFmt w:val="decimal"/>
      <w:lvlText w:val=" %1.%2.%3.%4.%5.%6.%7.%8 "/>
      <w:lvlJc w:val="left"/>
      <w:pPr>
        <w:tabs>
          <w:tab w:val="num" w:pos="4320"/>
        </w:tabs>
        <w:ind w:left="4320" w:hanging="1800"/>
      </w:pPr>
    </w:lvl>
    <w:lvl w:ilvl="8">
      <w:start w:val="1"/>
      <w:numFmt w:val="decimal"/>
      <w:lvlText w:val=" %1.%2.%3.%4.%5.%6.%7.%8.%9 "/>
      <w:lvlJc w:val="left"/>
      <w:pPr>
        <w:tabs>
          <w:tab w:val="num" w:pos="5040"/>
        </w:tabs>
        <w:ind w:left="5040" w:hanging="2160"/>
      </w:pPr>
    </w:lvl>
  </w:abstractNum>
  <w:abstractNum w:abstractNumId="4">
    <w:nsid w:val="2F2B4544"/>
    <w:multiLevelType w:val="hybridMultilevel"/>
    <w:tmpl w:val="13E4760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A21441E"/>
    <w:multiLevelType w:val="hybridMultilevel"/>
    <w:tmpl w:val="4B8A7DBA"/>
    <w:lvl w:ilvl="0" w:tplc="48323970">
      <w:start w:val="1"/>
      <w:numFmt w:val="decimal"/>
      <w:pStyle w:val="Ttulo6"/>
      <w:lvlText w:val="%1)"/>
      <w:lvlJc w:val="left"/>
      <w:pPr>
        <w:tabs>
          <w:tab w:val="num" w:pos="360"/>
        </w:tabs>
        <w:ind w:left="0" w:firstLine="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6">
    <w:nsid w:val="479436CC"/>
    <w:multiLevelType w:val="hybridMultilevel"/>
    <w:tmpl w:val="E2EC1F1C"/>
    <w:lvl w:ilvl="0" w:tplc="04160001">
      <w:start w:val="1"/>
      <w:numFmt w:val="bullet"/>
      <w:lvlText w:val=""/>
      <w:lvlJc w:val="left"/>
      <w:pPr>
        <w:ind w:left="1145" w:hanging="360"/>
      </w:pPr>
      <w:rPr>
        <w:rFonts w:ascii="Symbol" w:hAnsi="Symbol" w:hint="default"/>
      </w:rPr>
    </w:lvl>
    <w:lvl w:ilvl="1" w:tplc="04160003" w:tentative="1">
      <w:start w:val="1"/>
      <w:numFmt w:val="bullet"/>
      <w:lvlText w:val="o"/>
      <w:lvlJc w:val="left"/>
      <w:pPr>
        <w:ind w:left="1865" w:hanging="360"/>
      </w:pPr>
      <w:rPr>
        <w:rFonts w:ascii="Courier New" w:hAnsi="Courier New" w:cs="Courier New" w:hint="default"/>
      </w:rPr>
    </w:lvl>
    <w:lvl w:ilvl="2" w:tplc="04160005" w:tentative="1">
      <w:start w:val="1"/>
      <w:numFmt w:val="bullet"/>
      <w:lvlText w:val=""/>
      <w:lvlJc w:val="left"/>
      <w:pPr>
        <w:ind w:left="2585" w:hanging="360"/>
      </w:pPr>
      <w:rPr>
        <w:rFonts w:ascii="Wingdings" w:hAnsi="Wingdings" w:hint="default"/>
      </w:rPr>
    </w:lvl>
    <w:lvl w:ilvl="3" w:tplc="04160001" w:tentative="1">
      <w:start w:val="1"/>
      <w:numFmt w:val="bullet"/>
      <w:lvlText w:val=""/>
      <w:lvlJc w:val="left"/>
      <w:pPr>
        <w:ind w:left="3305" w:hanging="360"/>
      </w:pPr>
      <w:rPr>
        <w:rFonts w:ascii="Symbol" w:hAnsi="Symbol" w:hint="default"/>
      </w:rPr>
    </w:lvl>
    <w:lvl w:ilvl="4" w:tplc="04160003" w:tentative="1">
      <w:start w:val="1"/>
      <w:numFmt w:val="bullet"/>
      <w:lvlText w:val="o"/>
      <w:lvlJc w:val="left"/>
      <w:pPr>
        <w:ind w:left="4025" w:hanging="360"/>
      </w:pPr>
      <w:rPr>
        <w:rFonts w:ascii="Courier New" w:hAnsi="Courier New" w:cs="Courier New" w:hint="default"/>
      </w:rPr>
    </w:lvl>
    <w:lvl w:ilvl="5" w:tplc="04160005" w:tentative="1">
      <w:start w:val="1"/>
      <w:numFmt w:val="bullet"/>
      <w:lvlText w:val=""/>
      <w:lvlJc w:val="left"/>
      <w:pPr>
        <w:ind w:left="4745" w:hanging="360"/>
      </w:pPr>
      <w:rPr>
        <w:rFonts w:ascii="Wingdings" w:hAnsi="Wingdings" w:hint="default"/>
      </w:rPr>
    </w:lvl>
    <w:lvl w:ilvl="6" w:tplc="04160001" w:tentative="1">
      <w:start w:val="1"/>
      <w:numFmt w:val="bullet"/>
      <w:lvlText w:val=""/>
      <w:lvlJc w:val="left"/>
      <w:pPr>
        <w:ind w:left="5465" w:hanging="360"/>
      </w:pPr>
      <w:rPr>
        <w:rFonts w:ascii="Symbol" w:hAnsi="Symbol" w:hint="default"/>
      </w:rPr>
    </w:lvl>
    <w:lvl w:ilvl="7" w:tplc="04160003" w:tentative="1">
      <w:start w:val="1"/>
      <w:numFmt w:val="bullet"/>
      <w:lvlText w:val="o"/>
      <w:lvlJc w:val="left"/>
      <w:pPr>
        <w:ind w:left="6185" w:hanging="360"/>
      </w:pPr>
      <w:rPr>
        <w:rFonts w:ascii="Courier New" w:hAnsi="Courier New" w:cs="Courier New" w:hint="default"/>
      </w:rPr>
    </w:lvl>
    <w:lvl w:ilvl="8" w:tplc="04160005" w:tentative="1">
      <w:start w:val="1"/>
      <w:numFmt w:val="bullet"/>
      <w:lvlText w:val=""/>
      <w:lvlJc w:val="left"/>
      <w:pPr>
        <w:ind w:left="6905" w:hanging="360"/>
      </w:pPr>
      <w:rPr>
        <w:rFonts w:ascii="Wingdings" w:hAnsi="Wingdings" w:hint="default"/>
      </w:rPr>
    </w:lvl>
  </w:abstractNum>
  <w:abstractNum w:abstractNumId="7">
    <w:nsid w:val="4AB411A2"/>
    <w:multiLevelType w:val="hybridMultilevel"/>
    <w:tmpl w:val="45D08A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65B34044"/>
    <w:multiLevelType w:val="hybridMultilevel"/>
    <w:tmpl w:val="6FF6AEB8"/>
    <w:lvl w:ilvl="0" w:tplc="0416000F">
      <w:start w:val="1"/>
      <w:numFmt w:val="decimal"/>
      <w:lvlText w:val="%1."/>
      <w:lvlJc w:val="left"/>
      <w:pPr>
        <w:ind w:left="1145" w:hanging="360"/>
      </w:pPr>
    </w:lvl>
    <w:lvl w:ilvl="1" w:tplc="04160019" w:tentative="1">
      <w:start w:val="1"/>
      <w:numFmt w:val="lowerLetter"/>
      <w:lvlText w:val="%2."/>
      <w:lvlJc w:val="left"/>
      <w:pPr>
        <w:ind w:left="1865" w:hanging="360"/>
      </w:pPr>
    </w:lvl>
    <w:lvl w:ilvl="2" w:tplc="0416001B" w:tentative="1">
      <w:start w:val="1"/>
      <w:numFmt w:val="lowerRoman"/>
      <w:lvlText w:val="%3."/>
      <w:lvlJc w:val="right"/>
      <w:pPr>
        <w:ind w:left="2585" w:hanging="180"/>
      </w:pPr>
    </w:lvl>
    <w:lvl w:ilvl="3" w:tplc="0416000F" w:tentative="1">
      <w:start w:val="1"/>
      <w:numFmt w:val="decimal"/>
      <w:lvlText w:val="%4."/>
      <w:lvlJc w:val="left"/>
      <w:pPr>
        <w:ind w:left="3305" w:hanging="360"/>
      </w:pPr>
    </w:lvl>
    <w:lvl w:ilvl="4" w:tplc="04160019" w:tentative="1">
      <w:start w:val="1"/>
      <w:numFmt w:val="lowerLetter"/>
      <w:lvlText w:val="%5."/>
      <w:lvlJc w:val="left"/>
      <w:pPr>
        <w:ind w:left="4025" w:hanging="360"/>
      </w:pPr>
    </w:lvl>
    <w:lvl w:ilvl="5" w:tplc="0416001B" w:tentative="1">
      <w:start w:val="1"/>
      <w:numFmt w:val="lowerRoman"/>
      <w:lvlText w:val="%6."/>
      <w:lvlJc w:val="right"/>
      <w:pPr>
        <w:ind w:left="4745" w:hanging="180"/>
      </w:pPr>
    </w:lvl>
    <w:lvl w:ilvl="6" w:tplc="0416000F" w:tentative="1">
      <w:start w:val="1"/>
      <w:numFmt w:val="decimal"/>
      <w:lvlText w:val="%7."/>
      <w:lvlJc w:val="left"/>
      <w:pPr>
        <w:ind w:left="5465" w:hanging="360"/>
      </w:pPr>
    </w:lvl>
    <w:lvl w:ilvl="7" w:tplc="04160019" w:tentative="1">
      <w:start w:val="1"/>
      <w:numFmt w:val="lowerLetter"/>
      <w:lvlText w:val="%8."/>
      <w:lvlJc w:val="left"/>
      <w:pPr>
        <w:ind w:left="6185" w:hanging="360"/>
      </w:pPr>
    </w:lvl>
    <w:lvl w:ilvl="8" w:tplc="0416001B" w:tentative="1">
      <w:start w:val="1"/>
      <w:numFmt w:val="lowerRoman"/>
      <w:lvlText w:val="%9."/>
      <w:lvlJc w:val="right"/>
      <w:pPr>
        <w:ind w:left="6905" w:hanging="180"/>
      </w:pPr>
    </w:lvl>
  </w:abstractNum>
  <w:abstractNum w:abstractNumId="9">
    <w:nsid w:val="73F37BFE"/>
    <w:multiLevelType w:val="hybridMultilevel"/>
    <w:tmpl w:val="03F64632"/>
    <w:lvl w:ilvl="0" w:tplc="9B2095CA">
      <w:start w:val="1"/>
      <w:numFmt w:val="bullet"/>
      <w:pStyle w:val="Lista"/>
      <w:lvlText w:val=""/>
      <w:lvlJc w:val="left"/>
      <w:pPr>
        <w:tabs>
          <w:tab w:val="num" w:pos="720"/>
        </w:tabs>
        <w:ind w:left="720" w:hanging="360"/>
      </w:pPr>
      <w:rPr>
        <w:rFonts w:ascii="Wingdings" w:hAnsi="Wingdings"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nsid w:val="775133A1"/>
    <w:multiLevelType w:val="multilevel"/>
    <w:tmpl w:val="20A6E5A8"/>
    <w:lvl w:ilvl="0">
      <w:start w:val="1"/>
      <w:numFmt w:val="decimal"/>
      <w:pStyle w:val="Ttulo1"/>
      <w:suff w:val="space"/>
      <w:lvlText w:val="%1."/>
      <w:lvlJc w:val="left"/>
      <w:pPr>
        <w:ind w:left="432" w:hanging="432"/>
      </w:pPr>
      <w:rPr>
        <w:rFonts w:hint="default"/>
      </w:rPr>
    </w:lvl>
    <w:lvl w:ilvl="1">
      <w:start w:val="1"/>
      <w:numFmt w:val="decimal"/>
      <w:pStyle w:val="Ttulo2"/>
      <w:suff w:val="space"/>
      <w:lvlText w:val="%1.%2."/>
      <w:lvlJc w:val="left"/>
      <w:pPr>
        <w:ind w:left="576" w:hanging="576"/>
      </w:pPr>
      <w:rPr>
        <w:rFonts w:hint="default"/>
      </w:rPr>
    </w:lvl>
    <w:lvl w:ilvl="2">
      <w:start w:val="1"/>
      <w:numFmt w:val="decimal"/>
      <w:pStyle w:val="Ttulo3"/>
      <w:suff w:val="space"/>
      <w:lvlText w:val="%1.%2.%3."/>
      <w:lvlJc w:val="left"/>
      <w:pPr>
        <w:ind w:left="2705" w:hanging="720"/>
      </w:pPr>
      <w:rPr>
        <w:rFonts w:hint="default"/>
      </w:rPr>
    </w:lvl>
    <w:lvl w:ilvl="3">
      <w:start w:val="1"/>
      <w:numFmt w:val="decimal"/>
      <w:pStyle w:val="Ttulo4"/>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584" w:hanging="1584"/>
      </w:pPr>
      <w:rPr>
        <w:rFonts w:hint="default"/>
      </w:rPr>
    </w:lvl>
  </w:abstractNum>
  <w:abstractNum w:abstractNumId="11">
    <w:nsid w:val="7B7C1F24"/>
    <w:multiLevelType w:val="multilevel"/>
    <w:tmpl w:val="D3AC02E0"/>
    <w:lvl w:ilvl="0">
      <w:start w:val="1"/>
      <w:numFmt w:val="decimal"/>
      <w:pStyle w:val="TtuloNve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D091896"/>
    <w:multiLevelType w:val="hybridMultilevel"/>
    <w:tmpl w:val="D84C7FCE"/>
    <w:lvl w:ilvl="0" w:tplc="4F1AF42C">
      <w:start w:val="1"/>
      <w:numFmt w:val="bullet"/>
      <w:lvlText w:val=""/>
      <w:lvlJc w:val="left"/>
      <w:pPr>
        <w:tabs>
          <w:tab w:val="num" w:pos="1069"/>
        </w:tabs>
        <w:ind w:left="709" w:firstLine="0"/>
      </w:pPr>
      <w:rPr>
        <w:rFonts w:ascii="Symbol" w:hAnsi="Symbol" w:hint="default"/>
        <w:sz w:val="20"/>
      </w:rPr>
    </w:lvl>
    <w:lvl w:ilvl="1" w:tplc="04160003" w:tentative="1">
      <w:start w:val="1"/>
      <w:numFmt w:val="bullet"/>
      <w:lvlText w:val="o"/>
      <w:lvlJc w:val="left"/>
      <w:pPr>
        <w:tabs>
          <w:tab w:val="num" w:pos="2149"/>
        </w:tabs>
        <w:ind w:left="2149" w:hanging="360"/>
      </w:pPr>
      <w:rPr>
        <w:rFonts w:ascii="Courier New" w:hAnsi="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num w:numId="1">
    <w:abstractNumId w:val="9"/>
  </w:num>
  <w:num w:numId="2">
    <w:abstractNumId w:val="10"/>
  </w:num>
  <w:num w:numId="3">
    <w:abstractNumId w:val="5"/>
  </w:num>
  <w:num w:numId="4">
    <w:abstractNumId w:val="12"/>
  </w:num>
  <w:num w:numId="5">
    <w:abstractNumId w:val="2"/>
  </w:num>
  <w:num w:numId="6">
    <w:abstractNumId w:val="8"/>
  </w:num>
  <w:num w:numId="7">
    <w:abstractNumId w:val="6"/>
  </w:num>
  <w:num w:numId="8">
    <w:abstractNumId w:val="1"/>
  </w:num>
  <w:num w:numId="9">
    <w:abstractNumId w:val="11"/>
  </w:num>
  <w:num w:numId="10">
    <w:abstractNumId w:val="7"/>
  </w:num>
  <w:num w:numId="11">
    <w:abstractNumId w:val="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1F08"/>
  <w:defaultTabStop w:val="708"/>
  <w:hyphenationZone w:val="425"/>
  <w:noPunctuationKerning/>
  <w:characterSpacingControl w:val="doNotCompress"/>
  <w:hdrShapeDefaults>
    <o:shapedefaults v:ext="edit" spidmax="82946" fill="f" fillcolor="white" stroke="f">
      <v:fill color="white" on="f"/>
      <v:stroke on="f"/>
    </o:shapedefaults>
  </w:hdrShapeDefaults>
  <w:footnotePr>
    <w:footnote w:id="-1"/>
    <w:footnote w:id="0"/>
  </w:footnotePr>
  <w:endnotePr>
    <w:endnote w:id="-1"/>
    <w:endnote w:id="0"/>
  </w:endnotePr>
  <w:compat/>
  <w:rsids>
    <w:rsidRoot w:val="009E75F4"/>
    <w:rsid w:val="00001544"/>
    <w:rsid w:val="00002AD4"/>
    <w:rsid w:val="000056F3"/>
    <w:rsid w:val="00007987"/>
    <w:rsid w:val="00013D4E"/>
    <w:rsid w:val="00014440"/>
    <w:rsid w:val="00016F72"/>
    <w:rsid w:val="00017DA9"/>
    <w:rsid w:val="00017EE4"/>
    <w:rsid w:val="000232D7"/>
    <w:rsid w:val="00023888"/>
    <w:rsid w:val="0003008E"/>
    <w:rsid w:val="0003093E"/>
    <w:rsid w:val="00030ACD"/>
    <w:rsid w:val="00030EB6"/>
    <w:rsid w:val="00030ED4"/>
    <w:rsid w:val="00032473"/>
    <w:rsid w:val="000346AA"/>
    <w:rsid w:val="0003493C"/>
    <w:rsid w:val="000363C2"/>
    <w:rsid w:val="00037C2F"/>
    <w:rsid w:val="000412B3"/>
    <w:rsid w:val="00041A9F"/>
    <w:rsid w:val="00044CF7"/>
    <w:rsid w:val="00045FC8"/>
    <w:rsid w:val="000461D1"/>
    <w:rsid w:val="00047EDB"/>
    <w:rsid w:val="00052EF6"/>
    <w:rsid w:val="00054247"/>
    <w:rsid w:val="00057F8E"/>
    <w:rsid w:val="00060933"/>
    <w:rsid w:val="000619CD"/>
    <w:rsid w:val="0006290B"/>
    <w:rsid w:val="0006329D"/>
    <w:rsid w:val="0006437A"/>
    <w:rsid w:val="00064EC6"/>
    <w:rsid w:val="00067876"/>
    <w:rsid w:val="00067F15"/>
    <w:rsid w:val="00070EE1"/>
    <w:rsid w:val="00071C64"/>
    <w:rsid w:val="000726A5"/>
    <w:rsid w:val="000737E1"/>
    <w:rsid w:val="00073B9B"/>
    <w:rsid w:val="00073DDF"/>
    <w:rsid w:val="000748F1"/>
    <w:rsid w:val="00074CC9"/>
    <w:rsid w:val="00075DB3"/>
    <w:rsid w:val="000762A0"/>
    <w:rsid w:val="000766D6"/>
    <w:rsid w:val="00076BAA"/>
    <w:rsid w:val="00076D07"/>
    <w:rsid w:val="000774E3"/>
    <w:rsid w:val="00077833"/>
    <w:rsid w:val="00082527"/>
    <w:rsid w:val="00082D20"/>
    <w:rsid w:val="0008688F"/>
    <w:rsid w:val="00087B9E"/>
    <w:rsid w:val="00095686"/>
    <w:rsid w:val="00096645"/>
    <w:rsid w:val="000A1356"/>
    <w:rsid w:val="000A1842"/>
    <w:rsid w:val="000A2FE9"/>
    <w:rsid w:val="000A482A"/>
    <w:rsid w:val="000B43AA"/>
    <w:rsid w:val="000B5D67"/>
    <w:rsid w:val="000B6B69"/>
    <w:rsid w:val="000B6B87"/>
    <w:rsid w:val="000C0011"/>
    <w:rsid w:val="000C295C"/>
    <w:rsid w:val="000C350C"/>
    <w:rsid w:val="000C403C"/>
    <w:rsid w:val="000C44AF"/>
    <w:rsid w:val="000C668B"/>
    <w:rsid w:val="000C6B58"/>
    <w:rsid w:val="000C745E"/>
    <w:rsid w:val="000D4ABA"/>
    <w:rsid w:val="000E0734"/>
    <w:rsid w:val="000E2D71"/>
    <w:rsid w:val="000E558B"/>
    <w:rsid w:val="000E5905"/>
    <w:rsid w:val="000E6041"/>
    <w:rsid w:val="000E63C3"/>
    <w:rsid w:val="000E7A84"/>
    <w:rsid w:val="000F0859"/>
    <w:rsid w:val="000F1937"/>
    <w:rsid w:val="000F3A5D"/>
    <w:rsid w:val="000F5497"/>
    <w:rsid w:val="000F591A"/>
    <w:rsid w:val="000F5A3A"/>
    <w:rsid w:val="000F79F9"/>
    <w:rsid w:val="000F7BBF"/>
    <w:rsid w:val="000F7D4C"/>
    <w:rsid w:val="00101587"/>
    <w:rsid w:val="0010234A"/>
    <w:rsid w:val="00102A1D"/>
    <w:rsid w:val="00102DD7"/>
    <w:rsid w:val="00104FCD"/>
    <w:rsid w:val="001055A9"/>
    <w:rsid w:val="001109A2"/>
    <w:rsid w:val="00113D65"/>
    <w:rsid w:val="00113EE9"/>
    <w:rsid w:val="00114EF0"/>
    <w:rsid w:val="00115BF7"/>
    <w:rsid w:val="00115E7D"/>
    <w:rsid w:val="001178CB"/>
    <w:rsid w:val="0012016B"/>
    <w:rsid w:val="00127B2E"/>
    <w:rsid w:val="00130489"/>
    <w:rsid w:val="001317C9"/>
    <w:rsid w:val="00131DE3"/>
    <w:rsid w:val="001371D8"/>
    <w:rsid w:val="00140450"/>
    <w:rsid w:val="001408DA"/>
    <w:rsid w:val="00141D1B"/>
    <w:rsid w:val="00143031"/>
    <w:rsid w:val="0014444D"/>
    <w:rsid w:val="001453D9"/>
    <w:rsid w:val="00145543"/>
    <w:rsid w:val="00147E07"/>
    <w:rsid w:val="00153550"/>
    <w:rsid w:val="001605F5"/>
    <w:rsid w:val="00160F15"/>
    <w:rsid w:val="001615DB"/>
    <w:rsid w:val="00164040"/>
    <w:rsid w:val="0016716D"/>
    <w:rsid w:val="00167E51"/>
    <w:rsid w:val="001708F9"/>
    <w:rsid w:val="001711C9"/>
    <w:rsid w:val="00172ABF"/>
    <w:rsid w:val="00174699"/>
    <w:rsid w:val="0017511F"/>
    <w:rsid w:val="00177618"/>
    <w:rsid w:val="00177DCB"/>
    <w:rsid w:val="00181467"/>
    <w:rsid w:val="00182680"/>
    <w:rsid w:val="00184D71"/>
    <w:rsid w:val="00186498"/>
    <w:rsid w:val="0019291C"/>
    <w:rsid w:val="00196341"/>
    <w:rsid w:val="001963C6"/>
    <w:rsid w:val="001A13E2"/>
    <w:rsid w:val="001A2320"/>
    <w:rsid w:val="001A3B7C"/>
    <w:rsid w:val="001A42D9"/>
    <w:rsid w:val="001A434B"/>
    <w:rsid w:val="001A6405"/>
    <w:rsid w:val="001A6C6F"/>
    <w:rsid w:val="001B0909"/>
    <w:rsid w:val="001B098E"/>
    <w:rsid w:val="001B2318"/>
    <w:rsid w:val="001B2437"/>
    <w:rsid w:val="001B25F4"/>
    <w:rsid w:val="001B3987"/>
    <w:rsid w:val="001B4061"/>
    <w:rsid w:val="001B473F"/>
    <w:rsid w:val="001B7218"/>
    <w:rsid w:val="001B7BB7"/>
    <w:rsid w:val="001B7F8F"/>
    <w:rsid w:val="001C06BE"/>
    <w:rsid w:val="001C0D88"/>
    <w:rsid w:val="001C1936"/>
    <w:rsid w:val="001C2D2E"/>
    <w:rsid w:val="001C3C00"/>
    <w:rsid w:val="001C3C24"/>
    <w:rsid w:val="001C45A8"/>
    <w:rsid w:val="001D02A7"/>
    <w:rsid w:val="001D158A"/>
    <w:rsid w:val="001D260A"/>
    <w:rsid w:val="001D321B"/>
    <w:rsid w:val="001D3693"/>
    <w:rsid w:val="001D3A25"/>
    <w:rsid w:val="001D3BED"/>
    <w:rsid w:val="001D4357"/>
    <w:rsid w:val="001D55F6"/>
    <w:rsid w:val="001E1F1B"/>
    <w:rsid w:val="001E5F51"/>
    <w:rsid w:val="001E60A3"/>
    <w:rsid w:val="001E6C85"/>
    <w:rsid w:val="001E6D60"/>
    <w:rsid w:val="001E7DA8"/>
    <w:rsid w:val="001F41CB"/>
    <w:rsid w:val="001F4A63"/>
    <w:rsid w:val="0020037A"/>
    <w:rsid w:val="00205C22"/>
    <w:rsid w:val="0021130B"/>
    <w:rsid w:val="002148FA"/>
    <w:rsid w:val="00214A64"/>
    <w:rsid w:val="00214D51"/>
    <w:rsid w:val="002152C3"/>
    <w:rsid w:val="00217E58"/>
    <w:rsid w:val="002224E9"/>
    <w:rsid w:val="0022470B"/>
    <w:rsid w:val="00224B93"/>
    <w:rsid w:val="002266A7"/>
    <w:rsid w:val="00226DF1"/>
    <w:rsid w:val="0022747B"/>
    <w:rsid w:val="00227BE3"/>
    <w:rsid w:val="00230137"/>
    <w:rsid w:val="002309D3"/>
    <w:rsid w:val="002315FC"/>
    <w:rsid w:val="00231A1B"/>
    <w:rsid w:val="00233A62"/>
    <w:rsid w:val="0023456F"/>
    <w:rsid w:val="00236499"/>
    <w:rsid w:val="00237FB1"/>
    <w:rsid w:val="0024010D"/>
    <w:rsid w:val="00240DAC"/>
    <w:rsid w:val="00241C7D"/>
    <w:rsid w:val="00242407"/>
    <w:rsid w:val="00242FAB"/>
    <w:rsid w:val="00246DC0"/>
    <w:rsid w:val="00247A44"/>
    <w:rsid w:val="00250B9A"/>
    <w:rsid w:val="00251132"/>
    <w:rsid w:val="002513DF"/>
    <w:rsid w:val="00251C24"/>
    <w:rsid w:val="00254384"/>
    <w:rsid w:val="00255874"/>
    <w:rsid w:val="002567A9"/>
    <w:rsid w:val="00261005"/>
    <w:rsid w:val="00261BBE"/>
    <w:rsid w:val="00263BCC"/>
    <w:rsid w:val="00264427"/>
    <w:rsid w:val="00264D9E"/>
    <w:rsid w:val="0026538D"/>
    <w:rsid w:val="00267109"/>
    <w:rsid w:val="002679F4"/>
    <w:rsid w:val="00267CA7"/>
    <w:rsid w:val="00270923"/>
    <w:rsid w:val="002738A0"/>
    <w:rsid w:val="00277B2E"/>
    <w:rsid w:val="00277BA1"/>
    <w:rsid w:val="00277F86"/>
    <w:rsid w:val="00280A44"/>
    <w:rsid w:val="0028163B"/>
    <w:rsid w:val="002816A4"/>
    <w:rsid w:val="002818BC"/>
    <w:rsid w:val="002851BA"/>
    <w:rsid w:val="0028553C"/>
    <w:rsid w:val="002902E2"/>
    <w:rsid w:val="002903DA"/>
    <w:rsid w:val="0029261B"/>
    <w:rsid w:val="00292F7F"/>
    <w:rsid w:val="0029386F"/>
    <w:rsid w:val="00294D86"/>
    <w:rsid w:val="00294FAB"/>
    <w:rsid w:val="0029544F"/>
    <w:rsid w:val="0029690C"/>
    <w:rsid w:val="002976D0"/>
    <w:rsid w:val="002A04E8"/>
    <w:rsid w:val="002A0EF1"/>
    <w:rsid w:val="002A6E90"/>
    <w:rsid w:val="002A7F7D"/>
    <w:rsid w:val="002B0B33"/>
    <w:rsid w:val="002B0D6B"/>
    <w:rsid w:val="002B0F47"/>
    <w:rsid w:val="002B11B7"/>
    <w:rsid w:val="002B1692"/>
    <w:rsid w:val="002B20F5"/>
    <w:rsid w:val="002B319A"/>
    <w:rsid w:val="002B35FB"/>
    <w:rsid w:val="002B52BF"/>
    <w:rsid w:val="002B61F4"/>
    <w:rsid w:val="002C2E54"/>
    <w:rsid w:val="002C4675"/>
    <w:rsid w:val="002C4A5A"/>
    <w:rsid w:val="002C68E2"/>
    <w:rsid w:val="002C6C75"/>
    <w:rsid w:val="002D3A0C"/>
    <w:rsid w:val="002D64DA"/>
    <w:rsid w:val="002E0377"/>
    <w:rsid w:val="002E17D6"/>
    <w:rsid w:val="002E25C6"/>
    <w:rsid w:val="002E2D0F"/>
    <w:rsid w:val="002E6FC0"/>
    <w:rsid w:val="002E75FC"/>
    <w:rsid w:val="002F548A"/>
    <w:rsid w:val="002F68BB"/>
    <w:rsid w:val="002F7C66"/>
    <w:rsid w:val="0030177E"/>
    <w:rsid w:val="00302FD7"/>
    <w:rsid w:val="00303571"/>
    <w:rsid w:val="00307CFA"/>
    <w:rsid w:val="0031056A"/>
    <w:rsid w:val="003108E7"/>
    <w:rsid w:val="00311635"/>
    <w:rsid w:val="00311A8A"/>
    <w:rsid w:val="0031226C"/>
    <w:rsid w:val="00312797"/>
    <w:rsid w:val="00314C4A"/>
    <w:rsid w:val="00316F59"/>
    <w:rsid w:val="003202B8"/>
    <w:rsid w:val="00321D17"/>
    <w:rsid w:val="00322133"/>
    <w:rsid w:val="003235BD"/>
    <w:rsid w:val="00323681"/>
    <w:rsid w:val="00324EA3"/>
    <w:rsid w:val="0032572F"/>
    <w:rsid w:val="003257B1"/>
    <w:rsid w:val="003319CC"/>
    <w:rsid w:val="00333325"/>
    <w:rsid w:val="00334100"/>
    <w:rsid w:val="00334805"/>
    <w:rsid w:val="00344C2C"/>
    <w:rsid w:val="00344EC4"/>
    <w:rsid w:val="00345C44"/>
    <w:rsid w:val="003469AE"/>
    <w:rsid w:val="00350CB0"/>
    <w:rsid w:val="00352A05"/>
    <w:rsid w:val="00352D15"/>
    <w:rsid w:val="003631CB"/>
    <w:rsid w:val="00363567"/>
    <w:rsid w:val="00370058"/>
    <w:rsid w:val="00370094"/>
    <w:rsid w:val="00372F08"/>
    <w:rsid w:val="00374237"/>
    <w:rsid w:val="0037490D"/>
    <w:rsid w:val="00376452"/>
    <w:rsid w:val="003774B4"/>
    <w:rsid w:val="00383A3F"/>
    <w:rsid w:val="0038454E"/>
    <w:rsid w:val="003847B5"/>
    <w:rsid w:val="003901E5"/>
    <w:rsid w:val="003908D0"/>
    <w:rsid w:val="00393A06"/>
    <w:rsid w:val="00394EC2"/>
    <w:rsid w:val="003961FC"/>
    <w:rsid w:val="003966FD"/>
    <w:rsid w:val="003A0B83"/>
    <w:rsid w:val="003A4077"/>
    <w:rsid w:val="003A5A0C"/>
    <w:rsid w:val="003A5E2B"/>
    <w:rsid w:val="003B1F76"/>
    <w:rsid w:val="003B20C9"/>
    <w:rsid w:val="003B2934"/>
    <w:rsid w:val="003B2F41"/>
    <w:rsid w:val="003B2F4F"/>
    <w:rsid w:val="003B4DF1"/>
    <w:rsid w:val="003B50BC"/>
    <w:rsid w:val="003B539A"/>
    <w:rsid w:val="003B5A17"/>
    <w:rsid w:val="003C2239"/>
    <w:rsid w:val="003C3D82"/>
    <w:rsid w:val="003C4771"/>
    <w:rsid w:val="003C54CD"/>
    <w:rsid w:val="003C54D6"/>
    <w:rsid w:val="003C6107"/>
    <w:rsid w:val="003C71F7"/>
    <w:rsid w:val="003D05D1"/>
    <w:rsid w:val="003D0801"/>
    <w:rsid w:val="003D0C97"/>
    <w:rsid w:val="003D33C7"/>
    <w:rsid w:val="003D5744"/>
    <w:rsid w:val="003D5F77"/>
    <w:rsid w:val="003D62FA"/>
    <w:rsid w:val="003D7CC0"/>
    <w:rsid w:val="003E0344"/>
    <w:rsid w:val="003E2E5C"/>
    <w:rsid w:val="003E4DD5"/>
    <w:rsid w:val="003E7585"/>
    <w:rsid w:val="003E7C12"/>
    <w:rsid w:val="003F35CC"/>
    <w:rsid w:val="003F361B"/>
    <w:rsid w:val="003F5266"/>
    <w:rsid w:val="003F6A17"/>
    <w:rsid w:val="003F703A"/>
    <w:rsid w:val="003F7EEF"/>
    <w:rsid w:val="00402C23"/>
    <w:rsid w:val="0040358A"/>
    <w:rsid w:val="004036A9"/>
    <w:rsid w:val="004036FE"/>
    <w:rsid w:val="0040584B"/>
    <w:rsid w:val="00405B47"/>
    <w:rsid w:val="004062DE"/>
    <w:rsid w:val="0041081D"/>
    <w:rsid w:val="00410F64"/>
    <w:rsid w:val="004111B5"/>
    <w:rsid w:val="004114FF"/>
    <w:rsid w:val="004127C1"/>
    <w:rsid w:val="00412A98"/>
    <w:rsid w:val="0041315D"/>
    <w:rsid w:val="00413D80"/>
    <w:rsid w:val="00420B7C"/>
    <w:rsid w:val="00421EAB"/>
    <w:rsid w:val="00422E20"/>
    <w:rsid w:val="0042549A"/>
    <w:rsid w:val="00430280"/>
    <w:rsid w:val="004312FF"/>
    <w:rsid w:val="00431D16"/>
    <w:rsid w:val="00434DCA"/>
    <w:rsid w:val="00436A89"/>
    <w:rsid w:val="00437495"/>
    <w:rsid w:val="0044176C"/>
    <w:rsid w:val="0044242C"/>
    <w:rsid w:val="0044351C"/>
    <w:rsid w:val="00446D46"/>
    <w:rsid w:val="0044787C"/>
    <w:rsid w:val="004517D0"/>
    <w:rsid w:val="00451862"/>
    <w:rsid w:val="004643ED"/>
    <w:rsid w:val="004717DC"/>
    <w:rsid w:val="00471A96"/>
    <w:rsid w:val="00473D88"/>
    <w:rsid w:val="004759E0"/>
    <w:rsid w:val="00475A96"/>
    <w:rsid w:val="0048118F"/>
    <w:rsid w:val="004816AE"/>
    <w:rsid w:val="004823C2"/>
    <w:rsid w:val="00483180"/>
    <w:rsid w:val="0048334A"/>
    <w:rsid w:val="00486DCB"/>
    <w:rsid w:val="004874FD"/>
    <w:rsid w:val="00494106"/>
    <w:rsid w:val="0049628C"/>
    <w:rsid w:val="004976B8"/>
    <w:rsid w:val="004A0B2C"/>
    <w:rsid w:val="004A176F"/>
    <w:rsid w:val="004A1FD1"/>
    <w:rsid w:val="004A24B3"/>
    <w:rsid w:val="004A39D1"/>
    <w:rsid w:val="004A3A76"/>
    <w:rsid w:val="004A5A70"/>
    <w:rsid w:val="004A7A0C"/>
    <w:rsid w:val="004B30B5"/>
    <w:rsid w:val="004B336A"/>
    <w:rsid w:val="004B4622"/>
    <w:rsid w:val="004B54D2"/>
    <w:rsid w:val="004B577D"/>
    <w:rsid w:val="004B7119"/>
    <w:rsid w:val="004B74A4"/>
    <w:rsid w:val="004B74B0"/>
    <w:rsid w:val="004C2A67"/>
    <w:rsid w:val="004C54A3"/>
    <w:rsid w:val="004D065D"/>
    <w:rsid w:val="004D5CD1"/>
    <w:rsid w:val="004D6CF4"/>
    <w:rsid w:val="004D7E36"/>
    <w:rsid w:val="004E1C3A"/>
    <w:rsid w:val="004E2E45"/>
    <w:rsid w:val="004E3C54"/>
    <w:rsid w:val="004E55DF"/>
    <w:rsid w:val="004E6DA2"/>
    <w:rsid w:val="004F2072"/>
    <w:rsid w:val="004F5412"/>
    <w:rsid w:val="004F57BC"/>
    <w:rsid w:val="004F6CCA"/>
    <w:rsid w:val="005001E7"/>
    <w:rsid w:val="00501494"/>
    <w:rsid w:val="005017D0"/>
    <w:rsid w:val="00501EEF"/>
    <w:rsid w:val="00503869"/>
    <w:rsid w:val="00504B63"/>
    <w:rsid w:val="00505509"/>
    <w:rsid w:val="005076A4"/>
    <w:rsid w:val="00511547"/>
    <w:rsid w:val="005124AE"/>
    <w:rsid w:val="00513FB3"/>
    <w:rsid w:val="00514981"/>
    <w:rsid w:val="0051526A"/>
    <w:rsid w:val="00515DB3"/>
    <w:rsid w:val="0051735A"/>
    <w:rsid w:val="00517DD7"/>
    <w:rsid w:val="00521F32"/>
    <w:rsid w:val="00522DBF"/>
    <w:rsid w:val="005257A3"/>
    <w:rsid w:val="00525B29"/>
    <w:rsid w:val="005271A0"/>
    <w:rsid w:val="0052757F"/>
    <w:rsid w:val="00531585"/>
    <w:rsid w:val="00532545"/>
    <w:rsid w:val="00532F5E"/>
    <w:rsid w:val="00533719"/>
    <w:rsid w:val="00534175"/>
    <w:rsid w:val="00537D27"/>
    <w:rsid w:val="005405FD"/>
    <w:rsid w:val="00542B82"/>
    <w:rsid w:val="0054362A"/>
    <w:rsid w:val="00544C57"/>
    <w:rsid w:val="0054563D"/>
    <w:rsid w:val="00545ACC"/>
    <w:rsid w:val="00546894"/>
    <w:rsid w:val="00546F72"/>
    <w:rsid w:val="00547804"/>
    <w:rsid w:val="00550AF1"/>
    <w:rsid w:val="0055641E"/>
    <w:rsid w:val="00556471"/>
    <w:rsid w:val="00556F97"/>
    <w:rsid w:val="005621B0"/>
    <w:rsid w:val="00563A39"/>
    <w:rsid w:val="0056594A"/>
    <w:rsid w:val="00567CB0"/>
    <w:rsid w:val="005716BF"/>
    <w:rsid w:val="00571D14"/>
    <w:rsid w:val="00572E2C"/>
    <w:rsid w:val="00573AAC"/>
    <w:rsid w:val="00575D8A"/>
    <w:rsid w:val="00580260"/>
    <w:rsid w:val="005807B8"/>
    <w:rsid w:val="00581CC3"/>
    <w:rsid w:val="0058264B"/>
    <w:rsid w:val="00584265"/>
    <w:rsid w:val="00584533"/>
    <w:rsid w:val="00586254"/>
    <w:rsid w:val="005862A7"/>
    <w:rsid w:val="00591380"/>
    <w:rsid w:val="005929CB"/>
    <w:rsid w:val="00593A61"/>
    <w:rsid w:val="00596331"/>
    <w:rsid w:val="00596532"/>
    <w:rsid w:val="00596BDF"/>
    <w:rsid w:val="005A04F5"/>
    <w:rsid w:val="005A109D"/>
    <w:rsid w:val="005A2B9E"/>
    <w:rsid w:val="005A2CEE"/>
    <w:rsid w:val="005A3DF8"/>
    <w:rsid w:val="005A4733"/>
    <w:rsid w:val="005B0005"/>
    <w:rsid w:val="005B043D"/>
    <w:rsid w:val="005B126A"/>
    <w:rsid w:val="005B3EE6"/>
    <w:rsid w:val="005C0AAE"/>
    <w:rsid w:val="005C3B32"/>
    <w:rsid w:val="005C3EE1"/>
    <w:rsid w:val="005C5754"/>
    <w:rsid w:val="005C692B"/>
    <w:rsid w:val="005D33A8"/>
    <w:rsid w:val="005D4A0E"/>
    <w:rsid w:val="005D4AD3"/>
    <w:rsid w:val="005E1123"/>
    <w:rsid w:val="005E12D5"/>
    <w:rsid w:val="005E1F1A"/>
    <w:rsid w:val="005E3126"/>
    <w:rsid w:val="005F0376"/>
    <w:rsid w:val="005F0576"/>
    <w:rsid w:val="005F0A29"/>
    <w:rsid w:val="005F1BAC"/>
    <w:rsid w:val="005F5A01"/>
    <w:rsid w:val="005F5B85"/>
    <w:rsid w:val="005F7871"/>
    <w:rsid w:val="00602B6A"/>
    <w:rsid w:val="00603EE3"/>
    <w:rsid w:val="00606B52"/>
    <w:rsid w:val="0061145D"/>
    <w:rsid w:val="00611D8F"/>
    <w:rsid w:val="006137A8"/>
    <w:rsid w:val="0061510C"/>
    <w:rsid w:val="00615B7E"/>
    <w:rsid w:val="00616A0B"/>
    <w:rsid w:val="006214C1"/>
    <w:rsid w:val="0062570F"/>
    <w:rsid w:val="00625F4E"/>
    <w:rsid w:val="00626107"/>
    <w:rsid w:val="006271A1"/>
    <w:rsid w:val="00631979"/>
    <w:rsid w:val="0063219B"/>
    <w:rsid w:val="0063499B"/>
    <w:rsid w:val="00635A86"/>
    <w:rsid w:val="00637005"/>
    <w:rsid w:val="00646584"/>
    <w:rsid w:val="006477F3"/>
    <w:rsid w:val="00653FB0"/>
    <w:rsid w:val="00656254"/>
    <w:rsid w:val="00660007"/>
    <w:rsid w:val="00663034"/>
    <w:rsid w:val="006661BC"/>
    <w:rsid w:val="00666D20"/>
    <w:rsid w:val="00670630"/>
    <w:rsid w:val="006716DE"/>
    <w:rsid w:val="006773B2"/>
    <w:rsid w:val="00680728"/>
    <w:rsid w:val="00680C22"/>
    <w:rsid w:val="00681324"/>
    <w:rsid w:val="00681993"/>
    <w:rsid w:val="00681D93"/>
    <w:rsid w:val="00683A61"/>
    <w:rsid w:val="00683AA1"/>
    <w:rsid w:val="00683CE4"/>
    <w:rsid w:val="006849AD"/>
    <w:rsid w:val="00686D17"/>
    <w:rsid w:val="006912AE"/>
    <w:rsid w:val="00694F9B"/>
    <w:rsid w:val="00695F30"/>
    <w:rsid w:val="00696C57"/>
    <w:rsid w:val="0069792E"/>
    <w:rsid w:val="006A35A6"/>
    <w:rsid w:val="006A43CA"/>
    <w:rsid w:val="006A525A"/>
    <w:rsid w:val="006A70D9"/>
    <w:rsid w:val="006A7793"/>
    <w:rsid w:val="006B08D5"/>
    <w:rsid w:val="006B2120"/>
    <w:rsid w:val="006B332E"/>
    <w:rsid w:val="006B39C1"/>
    <w:rsid w:val="006B5A60"/>
    <w:rsid w:val="006B793F"/>
    <w:rsid w:val="006C249A"/>
    <w:rsid w:val="006C7A6B"/>
    <w:rsid w:val="006C7B21"/>
    <w:rsid w:val="006D07A8"/>
    <w:rsid w:val="006D2363"/>
    <w:rsid w:val="006D2654"/>
    <w:rsid w:val="006D4604"/>
    <w:rsid w:val="006D46A3"/>
    <w:rsid w:val="006D4EA3"/>
    <w:rsid w:val="006D79BC"/>
    <w:rsid w:val="006D79DB"/>
    <w:rsid w:val="006D7FDF"/>
    <w:rsid w:val="006E29D9"/>
    <w:rsid w:val="006E7D3C"/>
    <w:rsid w:val="006F08A8"/>
    <w:rsid w:val="006F4C13"/>
    <w:rsid w:val="006F5DA5"/>
    <w:rsid w:val="006F5EE1"/>
    <w:rsid w:val="006F5FD3"/>
    <w:rsid w:val="00700EF0"/>
    <w:rsid w:val="00700F15"/>
    <w:rsid w:val="00704ED6"/>
    <w:rsid w:val="00705405"/>
    <w:rsid w:val="0070601E"/>
    <w:rsid w:val="007064CC"/>
    <w:rsid w:val="00707024"/>
    <w:rsid w:val="007112DE"/>
    <w:rsid w:val="007122A4"/>
    <w:rsid w:val="0071273F"/>
    <w:rsid w:val="00713227"/>
    <w:rsid w:val="0071335E"/>
    <w:rsid w:val="00713919"/>
    <w:rsid w:val="0071476E"/>
    <w:rsid w:val="0071499E"/>
    <w:rsid w:val="00715966"/>
    <w:rsid w:val="007175EE"/>
    <w:rsid w:val="00725BC5"/>
    <w:rsid w:val="00731BDE"/>
    <w:rsid w:val="00731C43"/>
    <w:rsid w:val="00733460"/>
    <w:rsid w:val="00733715"/>
    <w:rsid w:val="00734530"/>
    <w:rsid w:val="007346A2"/>
    <w:rsid w:val="0073504A"/>
    <w:rsid w:val="0073662B"/>
    <w:rsid w:val="00737AB7"/>
    <w:rsid w:val="00740A28"/>
    <w:rsid w:val="00740C71"/>
    <w:rsid w:val="00743B23"/>
    <w:rsid w:val="00747BFF"/>
    <w:rsid w:val="0075298D"/>
    <w:rsid w:val="00752F9D"/>
    <w:rsid w:val="0075332A"/>
    <w:rsid w:val="00753BF4"/>
    <w:rsid w:val="0075435F"/>
    <w:rsid w:val="00754A4E"/>
    <w:rsid w:val="007569D5"/>
    <w:rsid w:val="007617A5"/>
    <w:rsid w:val="00762D8B"/>
    <w:rsid w:val="00766750"/>
    <w:rsid w:val="00770180"/>
    <w:rsid w:val="00770225"/>
    <w:rsid w:val="00770400"/>
    <w:rsid w:val="00770EE1"/>
    <w:rsid w:val="007711DC"/>
    <w:rsid w:val="00771AA7"/>
    <w:rsid w:val="00774AE7"/>
    <w:rsid w:val="00774ED7"/>
    <w:rsid w:val="007752D6"/>
    <w:rsid w:val="00775ED2"/>
    <w:rsid w:val="007768B1"/>
    <w:rsid w:val="00777659"/>
    <w:rsid w:val="007819E3"/>
    <w:rsid w:val="00782418"/>
    <w:rsid w:val="00782631"/>
    <w:rsid w:val="00782927"/>
    <w:rsid w:val="00783543"/>
    <w:rsid w:val="00787CD1"/>
    <w:rsid w:val="00790402"/>
    <w:rsid w:val="00790B1E"/>
    <w:rsid w:val="0079120C"/>
    <w:rsid w:val="00791962"/>
    <w:rsid w:val="00793B69"/>
    <w:rsid w:val="007A008D"/>
    <w:rsid w:val="007A092B"/>
    <w:rsid w:val="007A0FCD"/>
    <w:rsid w:val="007A1E68"/>
    <w:rsid w:val="007A2B82"/>
    <w:rsid w:val="007A550C"/>
    <w:rsid w:val="007A640C"/>
    <w:rsid w:val="007A6C13"/>
    <w:rsid w:val="007A70C6"/>
    <w:rsid w:val="007A78ED"/>
    <w:rsid w:val="007B039C"/>
    <w:rsid w:val="007B0F8A"/>
    <w:rsid w:val="007B4B66"/>
    <w:rsid w:val="007C0842"/>
    <w:rsid w:val="007C1138"/>
    <w:rsid w:val="007C3E38"/>
    <w:rsid w:val="007C4F9F"/>
    <w:rsid w:val="007D03E0"/>
    <w:rsid w:val="007D21C5"/>
    <w:rsid w:val="007D3697"/>
    <w:rsid w:val="007D4DDE"/>
    <w:rsid w:val="007D5C47"/>
    <w:rsid w:val="007D7C5B"/>
    <w:rsid w:val="007E0F6D"/>
    <w:rsid w:val="007E17E3"/>
    <w:rsid w:val="007E2954"/>
    <w:rsid w:val="007E4722"/>
    <w:rsid w:val="007E4E5E"/>
    <w:rsid w:val="007E6600"/>
    <w:rsid w:val="007E698D"/>
    <w:rsid w:val="007F1433"/>
    <w:rsid w:val="007F23CD"/>
    <w:rsid w:val="007F2F88"/>
    <w:rsid w:val="007F3192"/>
    <w:rsid w:val="007F31AD"/>
    <w:rsid w:val="007F4255"/>
    <w:rsid w:val="007F4551"/>
    <w:rsid w:val="007F4F8E"/>
    <w:rsid w:val="007F6534"/>
    <w:rsid w:val="007F75E8"/>
    <w:rsid w:val="00800233"/>
    <w:rsid w:val="00801D6B"/>
    <w:rsid w:val="00801DDA"/>
    <w:rsid w:val="00802A23"/>
    <w:rsid w:val="00810129"/>
    <w:rsid w:val="00810A9E"/>
    <w:rsid w:val="00813E1A"/>
    <w:rsid w:val="00815215"/>
    <w:rsid w:val="00815904"/>
    <w:rsid w:val="00817831"/>
    <w:rsid w:val="008215D1"/>
    <w:rsid w:val="008233E6"/>
    <w:rsid w:val="00825116"/>
    <w:rsid w:val="00827219"/>
    <w:rsid w:val="00830213"/>
    <w:rsid w:val="00832A31"/>
    <w:rsid w:val="00834785"/>
    <w:rsid w:val="008377FB"/>
    <w:rsid w:val="00840BCD"/>
    <w:rsid w:val="00842197"/>
    <w:rsid w:val="008421C3"/>
    <w:rsid w:val="008426DB"/>
    <w:rsid w:val="00846317"/>
    <w:rsid w:val="00851FD0"/>
    <w:rsid w:val="0085310F"/>
    <w:rsid w:val="008541BA"/>
    <w:rsid w:val="00854B6E"/>
    <w:rsid w:val="00857249"/>
    <w:rsid w:val="00857B33"/>
    <w:rsid w:val="00862024"/>
    <w:rsid w:val="00863A1F"/>
    <w:rsid w:val="00863C82"/>
    <w:rsid w:val="00863FCF"/>
    <w:rsid w:val="00867D64"/>
    <w:rsid w:val="00872174"/>
    <w:rsid w:val="00872896"/>
    <w:rsid w:val="00874657"/>
    <w:rsid w:val="00875378"/>
    <w:rsid w:val="00876A39"/>
    <w:rsid w:val="00882600"/>
    <w:rsid w:val="00885650"/>
    <w:rsid w:val="008875AD"/>
    <w:rsid w:val="00887FBB"/>
    <w:rsid w:val="00891AA6"/>
    <w:rsid w:val="00896643"/>
    <w:rsid w:val="008A021C"/>
    <w:rsid w:val="008A0BB6"/>
    <w:rsid w:val="008A6451"/>
    <w:rsid w:val="008A6830"/>
    <w:rsid w:val="008A74CA"/>
    <w:rsid w:val="008B3E6B"/>
    <w:rsid w:val="008B53BC"/>
    <w:rsid w:val="008B73D6"/>
    <w:rsid w:val="008C1F4A"/>
    <w:rsid w:val="008C513C"/>
    <w:rsid w:val="008C5552"/>
    <w:rsid w:val="008C7A90"/>
    <w:rsid w:val="008D03D6"/>
    <w:rsid w:val="008D148D"/>
    <w:rsid w:val="008E0BDC"/>
    <w:rsid w:val="008E1E53"/>
    <w:rsid w:val="008E3256"/>
    <w:rsid w:val="008E3C8C"/>
    <w:rsid w:val="008E3F8C"/>
    <w:rsid w:val="008E5D9E"/>
    <w:rsid w:val="008F0316"/>
    <w:rsid w:val="008F0A8E"/>
    <w:rsid w:val="008F10E8"/>
    <w:rsid w:val="008F4001"/>
    <w:rsid w:val="008F455D"/>
    <w:rsid w:val="008F481E"/>
    <w:rsid w:val="008F5832"/>
    <w:rsid w:val="008F6246"/>
    <w:rsid w:val="008F76D9"/>
    <w:rsid w:val="00900CC9"/>
    <w:rsid w:val="00903021"/>
    <w:rsid w:val="009031C9"/>
    <w:rsid w:val="00905914"/>
    <w:rsid w:val="00905F9D"/>
    <w:rsid w:val="00907600"/>
    <w:rsid w:val="00913330"/>
    <w:rsid w:val="009138E1"/>
    <w:rsid w:val="0092053F"/>
    <w:rsid w:val="00921211"/>
    <w:rsid w:val="00922296"/>
    <w:rsid w:val="00924233"/>
    <w:rsid w:val="00924731"/>
    <w:rsid w:val="00926B81"/>
    <w:rsid w:val="00927004"/>
    <w:rsid w:val="00931305"/>
    <w:rsid w:val="00934575"/>
    <w:rsid w:val="00935678"/>
    <w:rsid w:val="0093768D"/>
    <w:rsid w:val="0094339B"/>
    <w:rsid w:val="00943626"/>
    <w:rsid w:val="00944859"/>
    <w:rsid w:val="00945642"/>
    <w:rsid w:val="00945C84"/>
    <w:rsid w:val="00946421"/>
    <w:rsid w:val="00947D84"/>
    <w:rsid w:val="00947EE2"/>
    <w:rsid w:val="0095194A"/>
    <w:rsid w:val="00951CC7"/>
    <w:rsid w:val="009529E9"/>
    <w:rsid w:val="00956378"/>
    <w:rsid w:val="009603AA"/>
    <w:rsid w:val="0096260A"/>
    <w:rsid w:val="009628B2"/>
    <w:rsid w:val="00965F56"/>
    <w:rsid w:val="00967190"/>
    <w:rsid w:val="00967AD3"/>
    <w:rsid w:val="00967C7D"/>
    <w:rsid w:val="00970680"/>
    <w:rsid w:val="00971B8F"/>
    <w:rsid w:val="0097345B"/>
    <w:rsid w:val="00975E18"/>
    <w:rsid w:val="0097631A"/>
    <w:rsid w:val="00976502"/>
    <w:rsid w:val="00977A53"/>
    <w:rsid w:val="009808F2"/>
    <w:rsid w:val="00980B2C"/>
    <w:rsid w:val="00982C67"/>
    <w:rsid w:val="0098385D"/>
    <w:rsid w:val="0098541A"/>
    <w:rsid w:val="00990400"/>
    <w:rsid w:val="009917A1"/>
    <w:rsid w:val="0099214E"/>
    <w:rsid w:val="00992CCE"/>
    <w:rsid w:val="00992F6F"/>
    <w:rsid w:val="00994229"/>
    <w:rsid w:val="009958B6"/>
    <w:rsid w:val="00996C04"/>
    <w:rsid w:val="0099755F"/>
    <w:rsid w:val="009A0034"/>
    <w:rsid w:val="009A0142"/>
    <w:rsid w:val="009A0906"/>
    <w:rsid w:val="009A0DF6"/>
    <w:rsid w:val="009A2C29"/>
    <w:rsid w:val="009A4751"/>
    <w:rsid w:val="009A5163"/>
    <w:rsid w:val="009A5181"/>
    <w:rsid w:val="009B0CF0"/>
    <w:rsid w:val="009B0E88"/>
    <w:rsid w:val="009B24D2"/>
    <w:rsid w:val="009B5932"/>
    <w:rsid w:val="009B6A31"/>
    <w:rsid w:val="009B73B8"/>
    <w:rsid w:val="009C059E"/>
    <w:rsid w:val="009C7F81"/>
    <w:rsid w:val="009D0D63"/>
    <w:rsid w:val="009D3F4C"/>
    <w:rsid w:val="009D7EAC"/>
    <w:rsid w:val="009E0C5A"/>
    <w:rsid w:val="009E235D"/>
    <w:rsid w:val="009E33FE"/>
    <w:rsid w:val="009E4D96"/>
    <w:rsid w:val="009E63EC"/>
    <w:rsid w:val="009E692D"/>
    <w:rsid w:val="009E70E6"/>
    <w:rsid w:val="009E74C6"/>
    <w:rsid w:val="009E75F4"/>
    <w:rsid w:val="009E799D"/>
    <w:rsid w:val="009F0616"/>
    <w:rsid w:val="009F09FA"/>
    <w:rsid w:val="009F223C"/>
    <w:rsid w:val="009F22DF"/>
    <w:rsid w:val="009F4F8B"/>
    <w:rsid w:val="009F6CBE"/>
    <w:rsid w:val="009F72CB"/>
    <w:rsid w:val="00A0093E"/>
    <w:rsid w:val="00A011E6"/>
    <w:rsid w:val="00A017E8"/>
    <w:rsid w:val="00A01DA3"/>
    <w:rsid w:val="00A026C6"/>
    <w:rsid w:val="00A073B1"/>
    <w:rsid w:val="00A10F6E"/>
    <w:rsid w:val="00A12DA8"/>
    <w:rsid w:val="00A13479"/>
    <w:rsid w:val="00A140DB"/>
    <w:rsid w:val="00A14627"/>
    <w:rsid w:val="00A17588"/>
    <w:rsid w:val="00A176B8"/>
    <w:rsid w:val="00A241A5"/>
    <w:rsid w:val="00A251E3"/>
    <w:rsid w:val="00A27529"/>
    <w:rsid w:val="00A27E2D"/>
    <w:rsid w:val="00A31290"/>
    <w:rsid w:val="00A316F0"/>
    <w:rsid w:val="00A31FD8"/>
    <w:rsid w:val="00A33924"/>
    <w:rsid w:val="00A340B4"/>
    <w:rsid w:val="00A35630"/>
    <w:rsid w:val="00A359A3"/>
    <w:rsid w:val="00A36232"/>
    <w:rsid w:val="00A37061"/>
    <w:rsid w:val="00A401EC"/>
    <w:rsid w:val="00A403D5"/>
    <w:rsid w:val="00A40F6B"/>
    <w:rsid w:val="00A41597"/>
    <w:rsid w:val="00A4231C"/>
    <w:rsid w:val="00A435AD"/>
    <w:rsid w:val="00A43A70"/>
    <w:rsid w:val="00A44850"/>
    <w:rsid w:val="00A45002"/>
    <w:rsid w:val="00A4554A"/>
    <w:rsid w:val="00A46BC5"/>
    <w:rsid w:val="00A4724F"/>
    <w:rsid w:val="00A51D61"/>
    <w:rsid w:val="00A53DBC"/>
    <w:rsid w:val="00A5404D"/>
    <w:rsid w:val="00A566B2"/>
    <w:rsid w:val="00A57B25"/>
    <w:rsid w:val="00A6217F"/>
    <w:rsid w:val="00A63EA8"/>
    <w:rsid w:val="00A64A37"/>
    <w:rsid w:val="00A64B2C"/>
    <w:rsid w:val="00A66B3B"/>
    <w:rsid w:val="00A7206A"/>
    <w:rsid w:val="00A75763"/>
    <w:rsid w:val="00A764EA"/>
    <w:rsid w:val="00A76722"/>
    <w:rsid w:val="00A85160"/>
    <w:rsid w:val="00A857F1"/>
    <w:rsid w:val="00A872BD"/>
    <w:rsid w:val="00A928B4"/>
    <w:rsid w:val="00A9458F"/>
    <w:rsid w:val="00A965EB"/>
    <w:rsid w:val="00A9665B"/>
    <w:rsid w:val="00AA1E8B"/>
    <w:rsid w:val="00AA2664"/>
    <w:rsid w:val="00AA26A1"/>
    <w:rsid w:val="00AA348A"/>
    <w:rsid w:val="00AA4680"/>
    <w:rsid w:val="00AA6CFB"/>
    <w:rsid w:val="00AB0021"/>
    <w:rsid w:val="00AB10B6"/>
    <w:rsid w:val="00AB1EC5"/>
    <w:rsid w:val="00AB2225"/>
    <w:rsid w:val="00AB2C56"/>
    <w:rsid w:val="00AB79D2"/>
    <w:rsid w:val="00AC26A1"/>
    <w:rsid w:val="00AC4EC2"/>
    <w:rsid w:val="00AC6674"/>
    <w:rsid w:val="00AD032E"/>
    <w:rsid w:val="00AD03BD"/>
    <w:rsid w:val="00AD547A"/>
    <w:rsid w:val="00AD5AAE"/>
    <w:rsid w:val="00AE07EC"/>
    <w:rsid w:val="00AE1794"/>
    <w:rsid w:val="00AE1956"/>
    <w:rsid w:val="00AE5778"/>
    <w:rsid w:val="00AE6182"/>
    <w:rsid w:val="00AE6885"/>
    <w:rsid w:val="00AF147D"/>
    <w:rsid w:val="00AF165D"/>
    <w:rsid w:val="00AF22E9"/>
    <w:rsid w:val="00AF27A1"/>
    <w:rsid w:val="00AF2C5B"/>
    <w:rsid w:val="00AF4477"/>
    <w:rsid w:val="00AF6684"/>
    <w:rsid w:val="00AF6AAD"/>
    <w:rsid w:val="00AF6B68"/>
    <w:rsid w:val="00B006E7"/>
    <w:rsid w:val="00B03E6F"/>
    <w:rsid w:val="00B076F6"/>
    <w:rsid w:val="00B110E6"/>
    <w:rsid w:val="00B13760"/>
    <w:rsid w:val="00B13D71"/>
    <w:rsid w:val="00B14224"/>
    <w:rsid w:val="00B159D4"/>
    <w:rsid w:val="00B164A9"/>
    <w:rsid w:val="00B21D0E"/>
    <w:rsid w:val="00B21E91"/>
    <w:rsid w:val="00B232D3"/>
    <w:rsid w:val="00B24DB1"/>
    <w:rsid w:val="00B25EF0"/>
    <w:rsid w:val="00B2794D"/>
    <w:rsid w:val="00B27CC9"/>
    <w:rsid w:val="00B30055"/>
    <w:rsid w:val="00B3007B"/>
    <w:rsid w:val="00B309EE"/>
    <w:rsid w:val="00B33992"/>
    <w:rsid w:val="00B33FE7"/>
    <w:rsid w:val="00B34725"/>
    <w:rsid w:val="00B3667A"/>
    <w:rsid w:val="00B36C15"/>
    <w:rsid w:val="00B37112"/>
    <w:rsid w:val="00B47908"/>
    <w:rsid w:val="00B520A4"/>
    <w:rsid w:val="00B52865"/>
    <w:rsid w:val="00B52878"/>
    <w:rsid w:val="00B530B3"/>
    <w:rsid w:val="00B532D3"/>
    <w:rsid w:val="00B555DA"/>
    <w:rsid w:val="00B5700F"/>
    <w:rsid w:val="00B60E7F"/>
    <w:rsid w:val="00B65CC6"/>
    <w:rsid w:val="00B666FA"/>
    <w:rsid w:val="00B66BD8"/>
    <w:rsid w:val="00B73CCA"/>
    <w:rsid w:val="00B750AC"/>
    <w:rsid w:val="00B75416"/>
    <w:rsid w:val="00B768EF"/>
    <w:rsid w:val="00B802C9"/>
    <w:rsid w:val="00B81B6E"/>
    <w:rsid w:val="00B83CDF"/>
    <w:rsid w:val="00B84231"/>
    <w:rsid w:val="00B842FB"/>
    <w:rsid w:val="00B860CE"/>
    <w:rsid w:val="00B8693F"/>
    <w:rsid w:val="00B87797"/>
    <w:rsid w:val="00B90CC1"/>
    <w:rsid w:val="00B91D1B"/>
    <w:rsid w:val="00B9278C"/>
    <w:rsid w:val="00B940AB"/>
    <w:rsid w:val="00B97356"/>
    <w:rsid w:val="00B975B2"/>
    <w:rsid w:val="00B97758"/>
    <w:rsid w:val="00BA0E45"/>
    <w:rsid w:val="00BA2273"/>
    <w:rsid w:val="00BA48FD"/>
    <w:rsid w:val="00BA72D2"/>
    <w:rsid w:val="00BA7AEF"/>
    <w:rsid w:val="00BA7FBD"/>
    <w:rsid w:val="00BB02A2"/>
    <w:rsid w:val="00BB0993"/>
    <w:rsid w:val="00BB3B9B"/>
    <w:rsid w:val="00BB6017"/>
    <w:rsid w:val="00BB6926"/>
    <w:rsid w:val="00BB7F83"/>
    <w:rsid w:val="00BB7FA1"/>
    <w:rsid w:val="00BC0574"/>
    <w:rsid w:val="00BC2E18"/>
    <w:rsid w:val="00BC33EB"/>
    <w:rsid w:val="00BC6279"/>
    <w:rsid w:val="00BD0B37"/>
    <w:rsid w:val="00BD1EFF"/>
    <w:rsid w:val="00BD3582"/>
    <w:rsid w:val="00BD4955"/>
    <w:rsid w:val="00BD5057"/>
    <w:rsid w:val="00BD76A5"/>
    <w:rsid w:val="00BD7F1B"/>
    <w:rsid w:val="00BD7F1F"/>
    <w:rsid w:val="00BE017F"/>
    <w:rsid w:val="00BE1B60"/>
    <w:rsid w:val="00BE1D2C"/>
    <w:rsid w:val="00BE28BF"/>
    <w:rsid w:val="00BE369D"/>
    <w:rsid w:val="00BE467F"/>
    <w:rsid w:val="00BE5C6A"/>
    <w:rsid w:val="00BE5F37"/>
    <w:rsid w:val="00BF0461"/>
    <w:rsid w:val="00BF0944"/>
    <w:rsid w:val="00BF6127"/>
    <w:rsid w:val="00BF6257"/>
    <w:rsid w:val="00C00B2B"/>
    <w:rsid w:val="00C02740"/>
    <w:rsid w:val="00C11B7B"/>
    <w:rsid w:val="00C12CAF"/>
    <w:rsid w:val="00C14513"/>
    <w:rsid w:val="00C15B5B"/>
    <w:rsid w:val="00C165B5"/>
    <w:rsid w:val="00C17781"/>
    <w:rsid w:val="00C179BC"/>
    <w:rsid w:val="00C220A2"/>
    <w:rsid w:val="00C3411B"/>
    <w:rsid w:val="00C3506F"/>
    <w:rsid w:val="00C35825"/>
    <w:rsid w:val="00C36631"/>
    <w:rsid w:val="00C36B63"/>
    <w:rsid w:val="00C3715F"/>
    <w:rsid w:val="00C46257"/>
    <w:rsid w:val="00C523A8"/>
    <w:rsid w:val="00C56B33"/>
    <w:rsid w:val="00C56C2D"/>
    <w:rsid w:val="00C57FF6"/>
    <w:rsid w:val="00C6113A"/>
    <w:rsid w:val="00C62A23"/>
    <w:rsid w:val="00C6524F"/>
    <w:rsid w:val="00C66DD7"/>
    <w:rsid w:val="00C72834"/>
    <w:rsid w:val="00C73679"/>
    <w:rsid w:val="00C756E4"/>
    <w:rsid w:val="00C76241"/>
    <w:rsid w:val="00C76352"/>
    <w:rsid w:val="00C801E8"/>
    <w:rsid w:val="00C81E05"/>
    <w:rsid w:val="00C826D9"/>
    <w:rsid w:val="00C82709"/>
    <w:rsid w:val="00C838BF"/>
    <w:rsid w:val="00C8531F"/>
    <w:rsid w:val="00C854F6"/>
    <w:rsid w:val="00C86C15"/>
    <w:rsid w:val="00C91C52"/>
    <w:rsid w:val="00C92356"/>
    <w:rsid w:val="00C93B63"/>
    <w:rsid w:val="00C93D63"/>
    <w:rsid w:val="00C95244"/>
    <w:rsid w:val="00C969CD"/>
    <w:rsid w:val="00C96F34"/>
    <w:rsid w:val="00C975CD"/>
    <w:rsid w:val="00CA10A7"/>
    <w:rsid w:val="00CA2989"/>
    <w:rsid w:val="00CA2DF2"/>
    <w:rsid w:val="00CA3C38"/>
    <w:rsid w:val="00CA5184"/>
    <w:rsid w:val="00CA6E59"/>
    <w:rsid w:val="00CB11FE"/>
    <w:rsid w:val="00CB3EDF"/>
    <w:rsid w:val="00CB496B"/>
    <w:rsid w:val="00CB4D55"/>
    <w:rsid w:val="00CB6498"/>
    <w:rsid w:val="00CC28E2"/>
    <w:rsid w:val="00CC2922"/>
    <w:rsid w:val="00CC3F3E"/>
    <w:rsid w:val="00CC5E20"/>
    <w:rsid w:val="00CC6F08"/>
    <w:rsid w:val="00CD08B4"/>
    <w:rsid w:val="00CD4858"/>
    <w:rsid w:val="00CE10D2"/>
    <w:rsid w:val="00CE4323"/>
    <w:rsid w:val="00CE64F9"/>
    <w:rsid w:val="00CF0B07"/>
    <w:rsid w:val="00CF1405"/>
    <w:rsid w:val="00CF1467"/>
    <w:rsid w:val="00CF21A0"/>
    <w:rsid w:val="00CF24CD"/>
    <w:rsid w:val="00CF2811"/>
    <w:rsid w:val="00CF5B08"/>
    <w:rsid w:val="00CF70F7"/>
    <w:rsid w:val="00CF716B"/>
    <w:rsid w:val="00CF78FC"/>
    <w:rsid w:val="00CF799F"/>
    <w:rsid w:val="00CF7E11"/>
    <w:rsid w:val="00D010AD"/>
    <w:rsid w:val="00D011F0"/>
    <w:rsid w:val="00D01A66"/>
    <w:rsid w:val="00D01A88"/>
    <w:rsid w:val="00D02211"/>
    <w:rsid w:val="00D03352"/>
    <w:rsid w:val="00D05550"/>
    <w:rsid w:val="00D07B72"/>
    <w:rsid w:val="00D07FA5"/>
    <w:rsid w:val="00D11111"/>
    <w:rsid w:val="00D11294"/>
    <w:rsid w:val="00D12735"/>
    <w:rsid w:val="00D143E8"/>
    <w:rsid w:val="00D14428"/>
    <w:rsid w:val="00D15E99"/>
    <w:rsid w:val="00D15F1F"/>
    <w:rsid w:val="00D169D6"/>
    <w:rsid w:val="00D16A95"/>
    <w:rsid w:val="00D227BC"/>
    <w:rsid w:val="00D22C6F"/>
    <w:rsid w:val="00D23498"/>
    <w:rsid w:val="00D25B5A"/>
    <w:rsid w:val="00D41576"/>
    <w:rsid w:val="00D427AC"/>
    <w:rsid w:val="00D428E3"/>
    <w:rsid w:val="00D4333E"/>
    <w:rsid w:val="00D43B8C"/>
    <w:rsid w:val="00D4510C"/>
    <w:rsid w:val="00D5017B"/>
    <w:rsid w:val="00D51B97"/>
    <w:rsid w:val="00D57634"/>
    <w:rsid w:val="00D57D80"/>
    <w:rsid w:val="00D62D58"/>
    <w:rsid w:val="00D66082"/>
    <w:rsid w:val="00D666AE"/>
    <w:rsid w:val="00D701A4"/>
    <w:rsid w:val="00D716D9"/>
    <w:rsid w:val="00D732B5"/>
    <w:rsid w:val="00D75A40"/>
    <w:rsid w:val="00D80E28"/>
    <w:rsid w:val="00D81E5A"/>
    <w:rsid w:val="00D825DC"/>
    <w:rsid w:val="00D837EE"/>
    <w:rsid w:val="00D85ABA"/>
    <w:rsid w:val="00D86FCE"/>
    <w:rsid w:val="00D93003"/>
    <w:rsid w:val="00D948BC"/>
    <w:rsid w:val="00D95EC8"/>
    <w:rsid w:val="00D97C76"/>
    <w:rsid w:val="00D97F9B"/>
    <w:rsid w:val="00DA1994"/>
    <w:rsid w:val="00DA1E85"/>
    <w:rsid w:val="00DA5C13"/>
    <w:rsid w:val="00DA5CD3"/>
    <w:rsid w:val="00DB042D"/>
    <w:rsid w:val="00DB0B2C"/>
    <w:rsid w:val="00DB1A6E"/>
    <w:rsid w:val="00DB2330"/>
    <w:rsid w:val="00DB4965"/>
    <w:rsid w:val="00DB572D"/>
    <w:rsid w:val="00DB63D8"/>
    <w:rsid w:val="00DB6431"/>
    <w:rsid w:val="00DB7B70"/>
    <w:rsid w:val="00DC0902"/>
    <w:rsid w:val="00DC0C80"/>
    <w:rsid w:val="00DC40B0"/>
    <w:rsid w:val="00DC4B0B"/>
    <w:rsid w:val="00DC50F5"/>
    <w:rsid w:val="00DC55F8"/>
    <w:rsid w:val="00DC6E54"/>
    <w:rsid w:val="00DC7192"/>
    <w:rsid w:val="00DD0034"/>
    <w:rsid w:val="00DD0F48"/>
    <w:rsid w:val="00DD172F"/>
    <w:rsid w:val="00DD430B"/>
    <w:rsid w:val="00DD43AE"/>
    <w:rsid w:val="00DE1985"/>
    <w:rsid w:val="00DE42B0"/>
    <w:rsid w:val="00DE449D"/>
    <w:rsid w:val="00DE49E4"/>
    <w:rsid w:val="00DE6E23"/>
    <w:rsid w:val="00DF0E39"/>
    <w:rsid w:val="00DF2352"/>
    <w:rsid w:val="00DF4091"/>
    <w:rsid w:val="00DF48BC"/>
    <w:rsid w:val="00E00248"/>
    <w:rsid w:val="00E021AE"/>
    <w:rsid w:val="00E04C7F"/>
    <w:rsid w:val="00E05C29"/>
    <w:rsid w:val="00E07A78"/>
    <w:rsid w:val="00E109BA"/>
    <w:rsid w:val="00E110EA"/>
    <w:rsid w:val="00E133DC"/>
    <w:rsid w:val="00E14C9D"/>
    <w:rsid w:val="00E1597E"/>
    <w:rsid w:val="00E16312"/>
    <w:rsid w:val="00E16FF3"/>
    <w:rsid w:val="00E177B1"/>
    <w:rsid w:val="00E21CB1"/>
    <w:rsid w:val="00E2261E"/>
    <w:rsid w:val="00E300F6"/>
    <w:rsid w:val="00E300FD"/>
    <w:rsid w:val="00E31E83"/>
    <w:rsid w:val="00E32540"/>
    <w:rsid w:val="00E32936"/>
    <w:rsid w:val="00E33513"/>
    <w:rsid w:val="00E34C38"/>
    <w:rsid w:val="00E35404"/>
    <w:rsid w:val="00E361E3"/>
    <w:rsid w:val="00E36843"/>
    <w:rsid w:val="00E37636"/>
    <w:rsid w:val="00E37E56"/>
    <w:rsid w:val="00E41E3E"/>
    <w:rsid w:val="00E42770"/>
    <w:rsid w:val="00E456B5"/>
    <w:rsid w:val="00E476F7"/>
    <w:rsid w:val="00E52BEC"/>
    <w:rsid w:val="00E54074"/>
    <w:rsid w:val="00E5492B"/>
    <w:rsid w:val="00E55A71"/>
    <w:rsid w:val="00E6067C"/>
    <w:rsid w:val="00E60FF2"/>
    <w:rsid w:val="00E6145F"/>
    <w:rsid w:val="00E61E8B"/>
    <w:rsid w:val="00E626A8"/>
    <w:rsid w:val="00E62736"/>
    <w:rsid w:val="00E6283E"/>
    <w:rsid w:val="00E6479C"/>
    <w:rsid w:val="00E64FC8"/>
    <w:rsid w:val="00E70DAB"/>
    <w:rsid w:val="00E72542"/>
    <w:rsid w:val="00E7372F"/>
    <w:rsid w:val="00E74730"/>
    <w:rsid w:val="00E76E83"/>
    <w:rsid w:val="00E77446"/>
    <w:rsid w:val="00E80367"/>
    <w:rsid w:val="00E80398"/>
    <w:rsid w:val="00E872FA"/>
    <w:rsid w:val="00E90C0D"/>
    <w:rsid w:val="00E9138C"/>
    <w:rsid w:val="00EA2AE2"/>
    <w:rsid w:val="00EA3364"/>
    <w:rsid w:val="00EA6CEB"/>
    <w:rsid w:val="00EB22F9"/>
    <w:rsid w:val="00EB509E"/>
    <w:rsid w:val="00EB5A5E"/>
    <w:rsid w:val="00EB7ED8"/>
    <w:rsid w:val="00EC07D7"/>
    <w:rsid w:val="00EC0A5A"/>
    <w:rsid w:val="00EC2C47"/>
    <w:rsid w:val="00EC5D04"/>
    <w:rsid w:val="00EC619A"/>
    <w:rsid w:val="00ED0A0B"/>
    <w:rsid w:val="00ED114D"/>
    <w:rsid w:val="00ED197D"/>
    <w:rsid w:val="00ED3169"/>
    <w:rsid w:val="00ED3EC3"/>
    <w:rsid w:val="00ED6E9E"/>
    <w:rsid w:val="00EE075A"/>
    <w:rsid w:val="00EE4B26"/>
    <w:rsid w:val="00EE55F5"/>
    <w:rsid w:val="00EE692D"/>
    <w:rsid w:val="00EE6BE0"/>
    <w:rsid w:val="00EE7297"/>
    <w:rsid w:val="00EF035C"/>
    <w:rsid w:val="00EF48FD"/>
    <w:rsid w:val="00EF54F6"/>
    <w:rsid w:val="00EF7BED"/>
    <w:rsid w:val="00EF7D2B"/>
    <w:rsid w:val="00F03FF6"/>
    <w:rsid w:val="00F04057"/>
    <w:rsid w:val="00F04BBA"/>
    <w:rsid w:val="00F0638C"/>
    <w:rsid w:val="00F12096"/>
    <w:rsid w:val="00F142D9"/>
    <w:rsid w:val="00F1639D"/>
    <w:rsid w:val="00F22944"/>
    <w:rsid w:val="00F22AB5"/>
    <w:rsid w:val="00F248DF"/>
    <w:rsid w:val="00F25574"/>
    <w:rsid w:val="00F26507"/>
    <w:rsid w:val="00F32201"/>
    <w:rsid w:val="00F32DA4"/>
    <w:rsid w:val="00F32F7B"/>
    <w:rsid w:val="00F3334C"/>
    <w:rsid w:val="00F40612"/>
    <w:rsid w:val="00F42013"/>
    <w:rsid w:val="00F4244F"/>
    <w:rsid w:val="00F468B0"/>
    <w:rsid w:val="00F53C82"/>
    <w:rsid w:val="00F60EC3"/>
    <w:rsid w:val="00F61914"/>
    <w:rsid w:val="00F62544"/>
    <w:rsid w:val="00F659DE"/>
    <w:rsid w:val="00F67903"/>
    <w:rsid w:val="00F71A89"/>
    <w:rsid w:val="00F72E27"/>
    <w:rsid w:val="00F74106"/>
    <w:rsid w:val="00F7462C"/>
    <w:rsid w:val="00F76B45"/>
    <w:rsid w:val="00F76E1E"/>
    <w:rsid w:val="00F76FCE"/>
    <w:rsid w:val="00F8270D"/>
    <w:rsid w:val="00F82977"/>
    <w:rsid w:val="00F82AE7"/>
    <w:rsid w:val="00F8551A"/>
    <w:rsid w:val="00F871B9"/>
    <w:rsid w:val="00F90B60"/>
    <w:rsid w:val="00F910AF"/>
    <w:rsid w:val="00F93A03"/>
    <w:rsid w:val="00F941A8"/>
    <w:rsid w:val="00F9748E"/>
    <w:rsid w:val="00FA218F"/>
    <w:rsid w:val="00FA2936"/>
    <w:rsid w:val="00FA7C7D"/>
    <w:rsid w:val="00FB1C90"/>
    <w:rsid w:val="00FB279B"/>
    <w:rsid w:val="00FB4AFB"/>
    <w:rsid w:val="00FB4FC8"/>
    <w:rsid w:val="00FB58A6"/>
    <w:rsid w:val="00FB7A57"/>
    <w:rsid w:val="00FC0382"/>
    <w:rsid w:val="00FC0A07"/>
    <w:rsid w:val="00FC31E8"/>
    <w:rsid w:val="00FD0657"/>
    <w:rsid w:val="00FD0D98"/>
    <w:rsid w:val="00FD3F27"/>
    <w:rsid w:val="00FD4E0B"/>
    <w:rsid w:val="00FD51FA"/>
    <w:rsid w:val="00FD6485"/>
    <w:rsid w:val="00FD6BE3"/>
    <w:rsid w:val="00FD6DF0"/>
    <w:rsid w:val="00FD7479"/>
    <w:rsid w:val="00FE01A5"/>
    <w:rsid w:val="00FE3F5E"/>
    <w:rsid w:val="00FE4816"/>
    <w:rsid w:val="00FE4DDB"/>
    <w:rsid w:val="00FE648E"/>
    <w:rsid w:val="00FE6E21"/>
    <w:rsid w:val="00FF2347"/>
    <w:rsid w:val="00FF2B9F"/>
    <w:rsid w:val="00FF2E06"/>
    <w:rsid w:val="00FF536F"/>
    <w:rsid w:val="00FF6445"/>
    <w:rsid w:val="00FF710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2946"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233"/>
    <w:pPr>
      <w:jc w:val="both"/>
    </w:pPr>
    <w:rPr>
      <w:rFonts w:ascii="Arial" w:hAnsi="Arial" w:cs="Arial"/>
      <w:color w:val="000000"/>
    </w:rPr>
  </w:style>
  <w:style w:type="paragraph" w:styleId="Ttulo1">
    <w:name w:val="heading 1"/>
    <w:basedOn w:val="Normal"/>
    <w:next w:val="Normal"/>
    <w:qFormat/>
    <w:rsid w:val="00542B82"/>
    <w:pPr>
      <w:keepNext/>
      <w:numPr>
        <w:numId w:val="2"/>
      </w:numPr>
      <w:spacing w:before="480" w:after="360"/>
      <w:outlineLvl w:val="0"/>
    </w:pPr>
    <w:rPr>
      <w:b/>
      <w:caps/>
      <w:color w:val="auto"/>
      <w:sz w:val="24"/>
      <w:lang w:eastAsia="en-US"/>
    </w:rPr>
  </w:style>
  <w:style w:type="paragraph" w:styleId="Ttulo2">
    <w:name w:val="heading 2"/>
    <w:basedOn w:val="Normal"/>
    <w:next w:val="Normal"/>
    <w:link w:val="Ttulo2Char"/>
    <w:qFormat/>
    <w:rsid w:val="00C756E4"/>
    <w:pPr>
      <w:keepNext/>
      <w:numPr>
        <w:ilvl w:val="1"/>
        <w:numId w:val="2"/>
      </w:numPr>
      <w:spacing w:before="360" w:after="240"/>
      <w:jc w:val="left"/>
      <w:outlineLvl w:val="1"/>
    </w:pPr>
    <w:rPr>
      <w:rFonts w:cs="Times New Roman"/>
      <w:b/>
      <w:color w:val="auto"/>
      <w:sz w:val="24"/>
      <w:lang w:eastAsia="en-US"/>
    </w:rPr>
  </w:style>
  <w:style w:type="paragraph" w:styleId="Ttulo3">
    <w:name w:val="heading 3"/>
    <w:basedOn w:val="Ttulo2"/>
    <w:next w:val="Normal"/>
    <w:qFormat/>
    <w:rsid w:val="00542B82"/>
    <w:pPr>
      <w:numPr>
        <w:ilvl w:val="2"/>
      </w:numPr>
      <w:spacing w:before="240" w:after="120"/>
      <w:outlineLvl w:val="2"/>
    </w:pPr>
  </w:style>
  <w:style w:type="paragraph" w:styleId="Ttulo4">
    <w:name w:val="heading 4"/>
    <w:basedOn w:val="Normal"/>
    <w:next w:val="Normal"/>
    <w:qFormat/>
    <w:rsid w:val="00542B82"/>
    <w:pPr>
      <w:keepNext/>
      <w:numPr>
        <w:ilvl w:val="3"/>
        <w:numId w:val="2"/>
      </w:numPr>
      <w:tabs>
        <w:tab w:val="left" w:pos="360"/>
      </w:tabs>
      <w:spacing w:before="240" w:after="120"/>
      <w:outlineLvl w:val="3"/>
    </w:pPr>
    <w:rPr>
      <w:rFonts w:cs="Times New Roman"/>
      <w:b/>
      <w:snapToGrid w:val="0"/>
      <w:color w:val="auto"/>
      <w:sz w:val="24"/>
    </w:rPr>
  </w:style>
  <w:style w:type="paragraph" w:styleId="Ttulo5">
    <w:name w:val="heading 5"/>
    <w:basedOn w:val="Normal"/>
    <w:next w:val="Normal"/>
    <w:qFormat/>
    <w:rsid w:val="00542B82"/>
    <w:pPr>
      <w:spacing w:before="240" w:after="120"/>
      <w:outlineLvl w:val="4"/>
    </w:pPr>
    <w:rPr>
      <w:rFonts w:cs="Times New Roman"/>
      <w:b/>
      <w:color w:val="auto"/>
      <w:lang w:eastAsia="en-US"/>
    </w:rPr>
  </w:style>
  <w:style w:type="paragraph" w:styleId="Ttulo6">
    <w:name w:val="heading 6"/>
    <w:aliases w:val="Título Atividade"/>
    <w:basedOn w:val="Normal"/>
    <w:next w:val="Normal"/>
    <w:qFormat/>
    <w:rsid w:val="00542B82"/>
    <w:pPr>
      <w:numPr>
        <w:numId w:val="3"/>
      </w:numPr>
      <w:spacing w:before="240" w:after="120"/>
      <w:outlineLvl w:val="5"/>
    </w:pPr>
    <w:rPr>
      <w:rFonts w:cs="Times New Roman"/>
      <w:b/>
      <w:i/>
      <w:color w:val="auto"/>
      <w:lang w:eastAsia="en-US"/>
    </w:rPr>
  </w:style>
  <w:style w:type="paragraph" w:styleId="Ttulo7">
    <w:name w:val="heading 7"/>
    <w:basedOn w:val="Normal"/>
    <w:next w:val="Normal"/>
    <w:qFormat/>
    <w:rsid w:val="00542B82"/>
    <w:pPr>
      <w:spacing w:before="240" w:after="60"/>
      <w:outlineLvl w:val="6"/>
    </w:pPr>
    <w:rPr>
      <w:rFonts w:cs="Times New Roman"/>
      <w:color w:val="auto"/>
      <w:lang w:eastAsia="en-US"/>
    </w:rPr>
  </w:style>
  <w:style w:type="paragraph" w:styleId="Ttulo8">
    <w:name w:val="heading 8"/>
    <w:basedOn w:val="Normal"/>
    <w:next w:val="Normal"/>
    <w:qFormat/>
    <w:rsid w:val="00542B82"/>
    <w:pPr>
      <w:spacing w:before="240" w:after="60"/>
      <w:outlineLvl w:val="7"/>
    </w:pPr>
    <w:rPr>
      <w:rFonts w:cs="Times New Roman"/>
      <w:i/>
      <w:color w:val="auto"/>
      <w:lang w:eastAsia="en-US"/>
    </w:rPr>
  </w:style>
  <w:style w:type="paragraph" w:styleId="Ttulo9">
    <w:name w:val="heading 9"/>
    <w:basedOn w:val="Normal"/>
    <w:next w:val="Normal"/>
    <w:qFormat/>
    <w:rsid w:val="00542B82"/>
    <w:pPr>
      <w:spacing w:before="240" w:after="60"/>
      <w:outlineLvl w:val="8"/>
    </w:pPr>
    <w:rPr>
      <w:rFonts w:cs="Times New Roman"/>
      <w:i/>
      <w:color w:val="auto"/>
      <w:sz w:val="18"/>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rsid w:val="00C756E4"/>
    <w:rPr>
      <w:rFonts w:ascii="Arial" w:hAnsi="Arial"/>
      <w:b/>
      <w:sz w:val="24"/>
      <w:lang w:eastAsia="en-US"/>
    </w:rPr>
  </w:style>
  <w:style w:type="paragraph" w:styleId="Sumrio1">
    <w:name w:val="toc 1"/>
    <w:basedOn w:val="Normal"/>
    <w:next w:val="Normal"/>
    <w:uiPriority w:val="39"/>
    <w:rsid w:val="00542B82"/>
    <w:pPr>
      <w:tabs>
        <w:tab w:val="left" w:pos="539"/>
        <w:tab w:val="right" w:leader="dot" w:pos="9540"/>
      </w:tabs>
      <w:spacing w:before="120"/>
    </w:pPr>
    <w:rPr>
      <w:rFonts w:cs="Times New Roman"/>
      <w:bCs/>
      <w:caps/>
      <w:noProof/>
      <w:color w:val="auto"/>
      <w:szCs w:val="28"/>
      <w:lang w:eastAsia="en-US"/>
    </w:rPr>
  </w:style>
  <w:style w:type="paragraph" w:styleId="Sumrio2">
    <w:name w:val="toc 2"/>
    <w:basedOn w:val="Normal"/>
    <w:next w:val="Normal"/>
    <w:uiPriority w:val="39"/>
    <w:rsid w:val="00542B82"/>
    <w:pPr>
      <w:tabs>
        <w:tab w:val="left" w:pos="540"/>
        <w:tab w:val="left" w:pos="960"/>
        <w:tab w:val="left" w:pos="1200"/>
        <w:tab w:val="right" w:leader="dot" w:pos="9540"/>
      </w:tabs>
      <w:spacing w:before="120"/>
      <w:ind w:left="539"/>
    </w:pPr>
    <w:rPr>
      <w:rFonts w:eastAsia="MS Mincho"/>
      <w:bCs/>
      <w:noProof/>
      <w:color w:val="auto"/>
      <w:szCs w:val="28"/>
      <w:lang w:eastAsia="en-US"/>
    </w:rPr>
  </w:style>
  <w:style w:type="paragraph" w:styleId="Sumrio3">
    <w:name w:val="toc 3"/>
    <w:basedOn w:val="Sumrio2"/>
    <w:next w:val="Normal"/>
    <w:uiPriority w:val="39"/>
    <w:rsid w:val="00542B82"/>
    <w:pPr>
      <w:tabs>
        <w:tab w:val="left" w:pos="851"/>
      </w:tabs>
      <w:ind w:left="851"/>
    </w:pPr>
    <w:rPr>
      <w:rFonts w:cs="Times New Roman"/>
    </w:rPr>
  </w:style>
  <w:style w:type="paragraph" w:styleId="Cabealho">
    <w:name w:val="header"/>
    <w:basedOn w:val="Normal"/>
    <w:rsid w:val="00542B82"/>
    <w:pPr>
      <w:tabs>
        <w:tab w:val="center" w:pos="4320"/>
        <w:tab w:val="right" w:pos="8640"/>
      </w:tabs>
      <w:jc w:val="center"/>
    </w:pPr>
    <w:rPr>
      <w:b/>
    </w:rPr>
  </w:style>
  <w:style w:type="character" w:styleId="Hyperlink">
    <w:name w:val="Hyperlink"/>
    <w:basedOn w:val="Fontepargpadro"/>
    <w:uiPriority w:val="99"/>
    <w:rsid w:val="00542B82"/>
    <w:rPr>
      <w:color w:val="0000FF"/>
      <w:u w:val="single"/>
    </w:rPr>
  </w:style>
  <w:style w:type="paragraph" w:customStyle="1" w:styleId="Instruo">
    <w:name w:val="Instrução"/>
    <w:basedOn w:val="Normal"/>
    <w:next w:val="Normal"/>
    <w:link w:val="InstruoChar"/>
    <w:rsid w:val="00542B82"/>
    <w:pPr>
      <w:jc w:val="left"/>
    </w:pPr>
    <w:rPr>
      <w:i/>
      <w:color w:val="0000FF"/>
    </w:rPr>
  </w:style>
  <w:style w:type="character" w:customStyle="1" w:styleId="InstruoChar">
    <w:name w:val="Instrução Char"/>
    <w:basedOn w:val="Fontepargpadro"/>
    <w:link w:val="Instruo"/>
    <w:rsid w:val="00D825DC"/>
    <w:rPr>
      <w:rFonts w:ascii="Arial" w:hAnsi="Arial" w:cs="Arial"/>
      <w:i/>
      <w:color w:val="0000FF"/>
      <w:lang w:val="pt-BR" w:eastAsia="pt-BR" w:bidi="ar-SA"/>
    </w:rPr>
  </w:style>
  <w:style w:type="paragraph" w:styleId="Lista">
    <w:name w:val="List"/>
    <w:basedOn w:val="Normal"/>
    <w:semiHidden/>
    <w:rsid w:val="00542B82"/>
    <w:pPr>
      <w:numPr>
        <w:numId w:val="1"/>
      </w:numPr>
      <w:spacing w:before="80" w:after="240"/>
    </w:pPr>
    <w:rPr>
      <w:rFonts w:cs="Times New Roman"/>
      <w:color w:val="auto"/>
      <w:lang w:eastAsia="en-US"/>
    </w:rPr>
  </w:style>
  <w:style w:type="paragraph" w:styleId="Rodap">
    <w:name w:val="footer"/>
    <w:basedOn w:val="Normal"/>
    <w:link w:val="RodapChar"/>
    <w:rsid w:val="00542B82"/>
    <w:pPr>
      <w:tabs>
        <w:tab w:val="center" w:pos="4320"/>
        <w:tab w:val="right" w:pos="8640"/>
      </w:tabs>
    </w:pPr>
  </w:style>
  <w:style w:type="character" w:customStyle="1" w:styleId="RodapChar">
    <w:name w:val="Rodapé Char"/>
    <w:basedOn w:val="Fontepargpadro"/>
    <w:link w:val="Rodap"/>
    <w:rsid w:val="0006437A"/>
    <w:rPr>
      <w:rFonts w:ascii="Arial" w:hAnsi="Arial" w:cs="Arial"/>
      <w:color w:val="000000"/>
    </w:rPr>
  </w:style>
  <w:style w:type="paragraph" w:styleId="Ttulo">
    <w:name w:val="Title"/>
    <w:basedOn w:val="Normal"/>
    <w:next w:val="Normal"/>
    <w:qFormat/>
    <w:rsid w:val="00542B82"/>
    <w:pPr>
      <w:spacing w:before="480" w:after="360"/>
    </w:pPr>
    <w:rPr>
      <w:rFonts w:cs="Times New Roman"/>
      <w:b/>
      <w:caps/>
      <w:color w:val="auto"/>
      <w:sz w:val="28"/>
      <w:lang w:eastAsia="en-US"/>
    </w:rPr>
  </w:style>
  <w:style w:type="paragraph" w:customStyle="1" w:styleId="Titulodocumento">
    <w:name w:val="Titulo documento"/>
    <w:basedOn w:val="Normal"/>
    <w:next w:val="Normal"/>
    <w:rsid w:val="00542B82"/>
    <w:pPr>
      <w:spacing w:after="240"/>
      <w:jc w:val="left"/>
    </w:pPr>
    <w:rPr>
      <w:b/>
      <w:color w:val="999999"/>
      <w:sz w:val="52"/>
    </w:rPr>
  </w:style>
  <w:style w:type="character" w:styleId="Refdecomentrio">
    <w:name w:val="annotation reference"/>
    <w:basedOn w:val="Fontepargpadro"/>
    <w:semiHidden/>
    <w:rsid w:val="00542B82"/>
    <w:rPr>
      <w:sz w:val="16"/>
      <w:szCs w:val="16"/>
    </w:rPr>
  </w:style>
  <w:style w:type="paragraph" w:styleId="Textodecomentrio">
    <w:name w:val="annotation text"/>
    <w:basedOn w:val="Normal"/>
    <w:semiHidden/>
    <w:rsid w:val="00542B82"/>
  </w:style>
  <w:style w:type="paragraph" w:styleId="Corpodetexto2">
    <w:name w:val="Body Text 2"/>
    <w:basedOn w:val="Normal"/>
    <w:semiHidden/>
    <w:rsid w:val="00542B82"/>
    <w:rPr>
      <w:rFonts w:cs="Times New Roman"/>
      <w:color w:val="auto"/>
      <w:lang w:eastAsia="en-US"/>
    </w:rPr>
  </w:style>
  <w:style w:type="paragraph" w:customStyle="1" w:styleId="BodyText">
    <w:name w:val="BodyText"/>
    <w:basedOn w:val="Normal"/>
    <w:rsid w:val="00542B82"/>
    <w:pPr>
      <w:spacing w:before="40" w:after="60"/>
    </w:pPr>
    <w:rPr>
      <w:color w:val="auto"/>
    </w:rPr>
  </w:style>
  <w:style w:type="paragraph" w:styleId="Textodebalo">
    <w:name w:val="Balloon Text"/>
    <w:basedOn w:val="Normal"/>
    <w:semiHidden/>
    <w:rsid w:val="00542B82"/>
    <w:rPr>
      <w:rFonts w:ascii="Tahoma" w:hAnsi="Tahoma" w:cs="Tahoma"/>
      <w:sz w:val="16"/>
      <w:szCs w:val="16"/>
    </w:rPr>
  </w:style>
  <w:style w:type="paragraph" w:styleId="Assuntodocomentrio">
    <w:name w:val="annotation subject"/>
    <w:basedOn w:val="Textodecomentrio"/>
    <w:next w:val="Textodecomentrio"/>
    <w:semiHidden/>
    <w:rsid w:val="00542B82"/>
    <w:rPr>
      <w:b/>
      <w:bCs/>
    </w:rPr>
  </w:style>
  <w:style w:type="character" w:styleId="HiperlinkVisitado">
    <w:name w:val="FollowedHyperlink"/>
    <w:basedOn w:val="Fontepargpadro"/>
    <w:semiHidden/>
    <w:rsid w:val="00542B82"/>
    <w:rPr>
      <w:color w:val="800080"/>
      <w:u w:val="single"/>
    </w:rPr>
  </w:style>
  <w:style w:type="paragraph" w:customStyle="1" w:styleId="nomal">
    <w:name w:val="nomal"/>
    <w:basedOn w:val="Instruo"/>
    <w:rsid w:val="00542B82"/>
  </w:style>
  <w:style w:type="character" w:customStyle="1" w:styleId="apple-style-span">
    <w:name w:val="apple-style-span"/>
    <w:basedOn w:val="Fontepargpadro"/>
    <w:rsid w:val="00542B82"/>
  </w:style>
  <w:style w:type="paragraph" w:customStyle="1" w:styleId="nor">
    <w:name w:val="nor"/>
    <w:basedOn w:val="Rodap"/>
    <w:rsid w:val="00542B82"/>
    <w:pPr>
      <w:tabs>
        <w:tab w:val="clear" w:pos="4320"/>
        <w:tab w:val="clear" w:pos="8640"/>
      </w:tabs>
    </w:pPr>
  </w:style>
  <w:style w:type="paragraph" w:styleId="PargrafodaLista">
    <w:name w:val="List Paragraph"/>
    <w:basedOn w:val="Normal"/>
    <w:qFormat/>
    <w:rsid w:val="00B83CDF"/>
    <w:pPr>
      <w:ind w:left="720"/>
      <w:jc w:val="left"/>
    </w:pPr>
    <w:rPr>
      <w:rFonts w:ascii="Calibri" w:eastAsia="Calibri" w:hAnsi="Calibri" w:cs="Times New Roman"/>
      <w:color w:val="auto"/>
      <w:sz w:val="22"/>
      <w:szCs w:val="22"/>
    </w:rPr>
  </w:style>
  <w:style w:type="table" w:styleId="Tabelacomgrade">
    <w:name w:val="Table Grid"/>
    <w:basedOn w:val="Tabelanormal"/>
    <w:uiPriority w:val="59"/>
    <w:rsid w:val="0083478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EstiloRodapesquerda">
    <w:name w:val="Estilo Rodapé + À esquerda"/>
    <w:basedOn w:val="Rodap"/>
    <w:rsid w:val="00E456B5"/>
    <w:pPr>
      <w:jc w:val="left"/>
    </w:pPr>
    <w:rPr>
      <w:rFonts w:cs="Times New Roman"/>
    </w:rPr>
  </w:style>
  <w:style w:type="paragraph" w:customStyle="1" w:styleId="Norma">
    <w:name w:val="Norma["/>
    <w:basedOn w:val="Normal"/>
    <w:rsid w:val="00071C64"/>
    <w:pPr>
      <w:jc w:val="center"/>
    </w:pPr>
    <w:rPr>
      <w:b/>
      <w:color w:val="auto"/>
      <w:lang w:val="pt-PT"/>
    </w:rPr>
  </w:style>
  <w:style w:type="paragraph" w:customStyle="1" w:styleId="Norma0">
    <w:name w:val="Norma"/>
    <w:basedOn w:val="Norma"/>
    <w:rsid w:val="00071C64"/>
  </w:style>
  <w:style w:type="paragraph" w:customStyle="1" w:styleId="N">
    <w:name w:val="N"/>
    <w:basedOn w:val="Instruo"/>
    <w:rsid w:val="00A43A70"/>
  </w:style>
  <w:style w:type="character" w:styleId="Nmerodepgina">
    <w:name w:val="page number"/>
    <w:basedOn w:val="Fontepargpadro"/>
    <w:rsid w:val="0006437A"/>
    <w:rPr>
      <w:sz w:val="16"/>
    </w:rPr>
  </w:style>
  <w:style w:type="character" w:styleId="Forte">
    <w:name w:val="Strong"/>
    <w:basedOn w:val="Fontepargpadro"/>
    <w:uiPriority w:val="22"/>
    <w:qFormat/>
    <w:rsid w:val="005F0A29"/>
    <w:rPr>
      <w:b/>
      <w:bCs/>
    </w:rPr>
  </w:style>
  <w:style w:type="paragraph" w:styleId="NormalWeb">
    <w:name w:val="Normal (Web)"/>
    <w:basedOn w:val="Normal"/>
    <w:uiPriority w:val="99"/>
    <w:unhideWhenUsed/>
    <w:rsid w:val="005F0A29"/>
    <w:pPr>
      <w:spacing w:before="100" w:beforeAutospacing="1" w:after="100" w:afterAutospacing="1"/>
      <w:jc w:val="left"/>
    </w:pPr>
    <w:rPr>
      <w:rFonts w:ascii="Times New Roman" w:hAnsi="Times New Roman" w:cs="Times New Roman"/>
      <w:color w:val="auto"/>
      <w:sz w:val="24"/>
      <w:szCs w:val="24"/>
    </w:rPr>
  </w:style>
  <w:style w:type="paragraph" w:customStyle="1" w:styleId="Recuodecorpodetexto31">
    <w:name w:val="Recuo de corpo de texto 31"/>
    <w:basedOn w:val="Normal"/>
    <w:rsid w:val="00D010AD"/>
    <w:pPr>
      <w:suppressAutoHyphens/>
      <w:ind w:left="709"/>
    </w:pPr>
    <w:rPr>
      <w:rFonts w:cs="Times New Roman"/>
      <w:color w:val="auto"/>
      <w:sz w:val="24"/>
      <w:lang w:eastAsia="ar-SA"/>
    </w:rPr>
  </w:style>
  <w:style w:type="paragraph" w:customStyle="1" w:styleId="CTMISCorpo1">
    <w:name w:val="CTM/IS Corpo 1"/>
    <w:rsid w:val="00CF2811"/>
    <w:pPr>
      <w:suppressAutoHyphens/>
      <w:spacing w:before="120"/>
      <w:ind w:firstLine="425"/>
      <w:jc w:val="both"/>
    </w:pPr>
    <w:rPr>
      <w:rFonts w:ascii="Arial" w:hAnsi="Arial"/>
      <w:lang w:eastAsia="ar-SA"/>
    </w:rPr>
  </w:style>
  <w:style w:type="paragraph" w:customStyle="1" w:styleId="CTMISNvel1">
    <w:name w:val="CTM/IS Nível 1"/>
    <w:next w:val="Normal"/>
    <w:rsid w:val="00CF2811"/>
    <w:pPr>
      <w:keepNext/>
      <w:numPr>
        <w:numId w:val="5"/>
      </w:numPr>
      <w:suppressAutoHyphens/>
      <w:spacing w:before="240"/>
    </w:pPr>
    <w:rPr>
      <w:rFonts w:ascii="Arial" w:hAnsi="Arial"/>
      <w:b/>
      <w:i/>
      <w:caps/>
      <w:sz w:val="24"/>
      <w:lang w:eastAsia="ar-SA"/>
    </w:rPr>
  </w:style>
  <w:style w:type="character" w:customStyle="1" w:styleId="itemsubtitulotabela">
    <w:name w:val="item_subtitulo_tabela"/>
    <w:basedOn w:val="Fontepargpadro"/>
    <w:rsid w:val="00CB4D55"/>
  </w:style>
  <w:style w:type="paragraph" w:styleId="Sumrio4">
    <w:name w:val="toc 4"/>
    <w:basedOn w:val="Normal"/>
    <w:next w:val="Normal"/>
    <w:autoRedefine/>
    <w:uiPriority w:val="39"/>
    <w:unhideWhenUsed/>
    <w:rsid w:val="00CB4D55"/>
    <w:pPr>
      <w:spacing w:after="100" w:line="276" w:lineRule="auto"/>
      <w:ind w:left="660"/>
      <w:jc w:val="left"/>
    </w:pPr>
    <w:rPr>
      <w:rFonts w:ascii="Calibri" w:hAnsi="Calibri" w:cs="Times New Roman"/>
      <w:color w:val="auto"/>
      <w:sz w:val="22"/>
      <w:szCs w:val="22"/>
    </w:rPr>
  </w:style>
  <w:style w:type="paragraph" w:styleId="Sumrio5">
    <w:name w:val="toc 5"/>
    <w:basedOn w:val="Normal"/>
    <w:next w:val="Normal"/>
    <w:autoRedefine/>
    <w:uiPriority w:val="39"/>
    <w:unhideWhenUsed/>
    <w:rsid w:val="00CB4D55"/>
    <w:pPr>
      <w:spacing w:after="100" w:line="276" w:lineRule="auto"/>
      <w:ind w:left="880"/>
      <w:jc w:val="left"/>
    </w:pPr>
    <w:rPr>
      <w:rFonts w:ascii="Calibri" w:hAnsi="Calibri" w:cs="Times New Roman"/>
      <w:color w:val="auto"/>
      <w:sz w:val="22"/>
      <w:szCs w:val="22"/>
    </w:rPr>
  </w:style>
  <w:style w:type="paragraph" w:styleId="Sumrio6">
    <w:name w:val="toc 6"/>
    <w:basedOn w:val="Normal"/>
    <w:next w:val="Normal"/>
    <w:autoRedefine/>
    <w:uiPriority w:val="39"/>
    <w:unhideWhenUsed/>
    <w:rsid w:val="00CB4D55"/>
    <w:pPr>
      <w:spacing w:after="100" w:line="276" w:lineRule="auto"/>
      <w:ind w:left="1100"/>
      <w:jc w:val="left"/>
    </w:pPr>
    <w:rPr>
      <w:rFonts w:ascii="Calibri" w:hAnsi="Calibri" w:cs="Times New Roman"/>
      <w:color w:val="auto"/>
      <w:sz w:val="22"/>
      <w:szCs w:val="22"/>
    </w:rPr>
  </w:style>
  <w:style w:type="paragraph" w:styleId="Sumrio7">
    <w:name w:val="toc 7"/>
    <w:basedOn w:val="Normal"/>
    <w:next w:val="Normal"/>
    <w:autoRedefine/>
    <w:uiPriority w:val="39"/>
    <w:unhideWhenUsed/>
    <w:rsid w:val="00CB4D55"/>
    <w:pPr>
      <w:spacing w:after="100" w:line="276" w:lineRule="auto"/>
      <w:ind w:left="1320"/>
      <w:jc w:val="left"/>
    </w:pPr>
    <w:rPr>
      <w:rFonts w:ascii="Calibri" w:hAnsi="Calibri" w:cs="Times New Roman"/>
      <w:color w:val="auto"/>
      <w:sz w:val="22"/>
      <w:szCs w:val="22"/>
    </w:rPr>
  </w:style>
  <w:style w:type="paragraph" w:styleId="Sumrio8">
    <w:name w:val="toc 8"/>
    <w:basedOn w:val="Normal"/>
    <w:next w:val="Normal"/>
    <w:autoRedefine/>
    <w:uiPriority w:val="39"/>
    <w:unhideWhenUsed/>
    <w:rsid w:val="00CB4D55"/>
    <w:pPr>
      <w:spacing w:after="100" w:line="276" w:lineRule="auto"/>
      <w:ind w:left="1540"/>
      <w:jc w:val="left"/>
    </w:pPr>
    <w:rPr>
      <w:rFonts w:ascii="Calibri" w:hAnsi="Calibri" w:cs="Times New Roman"/>
      <w:color w:val="auto"/>
      <w:sz w:val="22"/>
      <w:szCs w:val="22"/>
    </w:rPr>
  </w:style>
  <w:style w:type="paragraph" w:styleId="Sumrio9">
    <w:name w:val="toc 9"/>
    <w:basedOn w:val="Normal"/>
    <w:next w:val="Normal"/>
    <w:autoRedefine/>
    <w:uiPriority w:val="39"/>
    <w:unhideWhenUsed/>
    <w:rsid w:val="00CB4D55"/>
    <w:pPr>
      <w:spacing w:after="100" w:line="276" w:lineRule="auto"/>
      <w:ind w:left="1760"/>
      <w:jc w:val="left"/>
    </w:pPr>
    <w:rPr>
      <w:rFonts w:ascii="Calibri" w:hAnsi="Calibri" w:cs="Times New Roman"/>
      <w:color w:val="auto"/>
      <w:sz w:val="22"/>
      <w:szCs w:val="22"/>
    </w:rPr>
  </w:style>
  <w:style w:type="paragraph" w:styleId="TextosemFormatao">
    <w:name w:val="Plain Text"/>
    <w:basedOn w:val="Normal"/>
    <w:link w:val="TextosemFormataoChar"/>
    <w:rsid w:val="00874657"/>
    <w:pPr>
      <w:jc w:val="left"/>
    </w:pPr>
    <w:rPr>
      <w:rFonts w:ascii="Courier New" w:hAnsi="Courier New" w:cs="Courier New"/>
      <w:color w:val="auto"/>
    </w:rPr>
  </w:style>
  <w:style w:type="character" w:customStyle="1" w:styleId="TextosemFormataoChar">
    <w:name w:val="Texto sem Formatação Char"/>
    <w:basedOn w:val="Fontepargpadro"/>
    <w:link w:val="TextosemFormatao"/>
    <w:rsid w:val="00874657"/>
    <w:rPr>
      <w:rFonts w:ascii="Courier New" w:hAnsi="Courier New" w:cs="Courier New"/>
    </w:rPr>
  </w:style>
  <w:style w:type="paragraph" w:customStyle="1" w:styleId="01procedtexto">
    <w:name w:val="_01 proced_texto"/>
    <w:basedOn w:val="Normal"/>
    <w:rsid w:val="00874657"/>
    <w:pPr>
      <w:suppressAutoHyphens/>
      <w:ind w:left="284"/>
    </w:pPr>
    <w:rPr>
      <w:rFonts w:cs="Times New Roman"/>
      <w:color w:val="auto"/>
      <w:sz w:val="24"/>
      <w:szCs w:val="24"/>
      <w:lang w:eastAsia="ar-SA"/>
    </w:rPr>
  </w:style>
  <w:style w:type="paragraph" w:customStyle="1" w:styleId="CTMISInstrues">
    <w:name w:val="CTM/IS Instruções"/>
    <w:rsid w:val="00EE6BE0"/>
    <w:pPr>
      <w:suppressAutoHyphens/>
      <w:spacing w:before="60" w:after="60"/>
    </w:pPr>
    <w:rPr>
      <w:rFonts w:ascii="Arial" w:hAnsi="Arial" w:cs="Arial"/>
      <w:i/>
      <w:color w:val="0000FF"/>
      <w:sz w:val="18"/>
      <w:lang w:eastAsia="ar-SA"/>
    </w:rPr>
  </w:style>
  <w:style w:type="paragraph" w:customStyle="1" w:styleId="CTMISTabela">
    <w:name w:val="CTM/IS Tabela"/>
    <w:rsid w:val="00EE6BE0"/>
    <w:pPr>
      <w:keepNext/>
      <w:suppressAutoHyphens/>
      <w:spacing w:before="60" w:after="60"/>
      <w:jc w:val="center"/>
    </w:pPr>
    <w:rPr>
      <w:rFonts w:ascii="Arial" w:hAnsi="Arial" w:cs="Arial"/>
      <w:b/>
      <w:lang w:eastAsia="ar-SA"/>
    </w:rPr>
  </w:style>
  <w:style w:type="paragraph" w:customStyle="1" w:styleId="RUPInstrues">
    <w:name w:val="RUP Instruções"/>
    <w:rsid w:val="00BB02A2"/>
    <w:pPr>
      <w:suppressAutoHyphens/>
      <w:spacing w:before="60" w:after="60"/>
      <w:jc w:val="both"/>
    </w:pPr>
    <w:rPr>
      <w:rFonts w:ascii="Arial" w:hAnsi="Arial" w:cs="Arial"/>
      <w:i/>
      <w:color w:val="0000FF"/>
      <w:sz w:val="18"/>
      <w:lang w:eastAsia="ar-SA"/>
    </w:rPr>
  </w:style>
  <w:style w:type="paragraph" w:customStyle="1" w:styleId="RUPTabela">
    <w:name w:val="RUP Tabela"/>
    <w:rsid w:val="00BB02A2"/>
    <w:pPr>
      <w:suppressAutoHyphens/>
      <w:spacing w:before="60" w:after="60"/>
    </w:pPr>
    <w:rPr>
      <w:rFonts w:ascii="Arial" w:hAnsi="Arial" w:cs="Arial"/>
      <w:lang w:val="es-ES_tradnl" w:eastAsia="ar-SA"/>
    </w:rPr>
  </w:style>
  <w:style w:type="paragraph" w:customStyle="1" w:styleId="RUPCorpo1">
    <w:name w:val="RUP Corpo 1"/>
    <w:rsid w:val="00BB02A2"/>
    <w:pPr>
      <w:suppressAutoHyphens/>
      <w:spacing w:before="120"/>
      <w:ind w:firstLine="425"/>
      <w:jc w:val="both"/>
    </w:pPr>
    <w:rPr>
      <w:rFonts w:ascii="Arial" w:hAnsi="Arial"/>
      <w:lang w:eastAsia="ar-SA"/>
    </w:rPr>
  </w:style>
  <w:style w:type="paragraph" w:customStyle="1" w:styleId="RUPNvel1">
    <w:name w:val="RUP Nível 1"/>
    <w:next w:val="Normal"/>
    <w:rsid w:val="00BB02A2"/>
    <w:pPr>
      <w:keepNext/>
      <w:numPr>
        <w:numId w:val="8"/>
      </w:numPr>
      <w:suppressAutoHyphens/>
      <w:spacing w:before="240"/>
    </w:pPr>
    <w:rPr>
      <w:rFonts w:ascii="Arial" w:hAnsi="Arial"/>
      <w:b/>
      <w:i/>
      <w:caps/>
      <w:sz w:val="24"/>
      <w:lang w:eastAsia="ar-SA"/>
    </w:rPr>
  </w:style>
  <w:style w:type="paragraph" w:customStyle="1" w:styleId="CTMISNvel10">
    <w:name w:val="CTM/IS Nível1"/>
    <w:basedOn w:val="RUPNvel1"/>
    <w:qFormat/>
    <w:rsid w:val="00BB02A2"/>
    <w:pPr>
      <w:tabs>
        <w:tab w:val="clear" w:pos="360"/>
      </w:tabs>
    </w:pPr>
  </w:style>
  <w:style w:type="paragraph" w:customStyle="1" w:styleId="CTMISNvel2">
    <w:name w:val="CTM/IS Nível2"/>
    <w:basedOn w:val="Normal"/>
    <w:qFormat/>
    <w:rsid w:val="00BB02A2"/>
    <w:pPr>
      <w:keepNext/>
      <w:numPr>
        <w:ilvl w:val="1"/>
        <w:numId w:val="8"/>
      </w:numPr>
      <w:suppressAutoHyphens/>
      <w:spacing w:before="240"/>
    </w:pPr>
    <w:rPr>
      <w:b/>
      <w:i/>
      <w:lang w:eastAsia="ar-SA"/>
    </w:rPr>
  </w:style>
  <w:style w:type="paragraph" w:customStyle="1" w:styleId="PargrafodaLista1">
    <w:name w:val="Parágrafo da Lista1"/>
    <w:basedOn w:val="Normal"/>
    <w:rsid w:val="00B159D4"/>
    <w:pPr>
      <w:suppressAutoHyphens/>
      <w:spacing w:line="100" w:lineRule="atLeast"/>
    </w:pPr>
    <w:rPr>
      <w:kern w:val="1"/>
      <w:lang w:eastAsia="ar-SA"/>
    </w:rPr>
  </w:style>
  <w:style w:type="paragraph" w:customStyle="1" w:styleId="western">
    <w:name w:val="western"/>
    <w:basedOn w:val="Normal"/>
    <w:rsid w:val="000E2D71"/>
    <w:pPr>
      <w:spacing w:before="100" w:beforeAutospacing="1" w:after="119"/>
      <w:jc w:val="left"/>
    </w:pPr>
    <w:rPr>
      <w:rFonts w:ascii="Times New Roman" w:hAnsi="Times New Roman" w:cs="Times New Roman"/>
      <w:color w:val="auto"/>
      <w:sz w:val="24"/>
      <w:szCs w:val="24"/>
    </w:rPr>
  </w:style>
  <w:style w:type="paragraph" w:customStyle="1" w:styleId="Instrues">
    <w:name w:val="Instruções"/>
    <w:rsid w:val="00BD1EFF"/>
    <w:pPr>
      <w:suppressAutoHyphens/>
      <w:spacing w:before="60" w:after="60"/>
    </w:pPr>
    <w:rPr>
      <w:rFonts w:ascii="Arial" w:hAnsi="Arial" w:cs="Arial"/>
      <w:i/>
      <w:color w:val="0000FF"/>
      <w:sz w:val="18"/>
      <w:lang w:eastAsia="ar-SA"/>
    </w:rPr>
  </w:style>
  <w:style w:type="paragraph" w:customStyle="1" w:styleId="Nvel3">
    <w:name w:val="Nível 3"/>
    <w:next w:val="Normal"/>
    <w:rsid w:val="00BD1EFF"/>
    <w:pPr>
      <w:keepNext/>
      <w:tabs>
        <w:tab w:val="num" w:pos="360"/>
        <w:tab w:val="left" w:pos="720"/>
      </w:tabs>
      <w:suppressAutoHyphens/>
      <w:spacing w:before="120"/>
      <w:ind w:left="360" w:hanging="360"/>
      <w:jc w:val="both"/>
    </w:pPr>
    <w:rPr>
      <w:rFonts w:ascii="Arial" w:hAnsi="Arial"/>
      <w:lang w:eastAsia="ar-SA"/>
    </w:rPr>
  </w:style>
  <w:style w:type="paragraph" w:customStyle="1" w:styleId="TtuloNvel1">
    <w:name w:val="Título_Nível1"/>
    <w:basedOn w:val="Normal"/>
    <w:next w:val="Normal"/>
    <w:qFormat/>
    <w:rsid w:val="00BD1EFF"/>
    <w:pPr>
      <w:keepNext/>
      <w:keepLines/>
      <w:numPr>
        <w:numId w:val="9"/>
      </w:numPr>
      <w:spacing w:before="240" w:after="240"/>
      <w:jc w:val="left"/>
    </w:pPr>
    <w:rPr>
      <w:rFonts w:cs="Times New Roman"/>
      <w:b/>
      <w:bCs/>
      <w:caps/>
      <w:color w:val="auto"/>
      <w:sz w:val="22"/>
      <w:szCs w:val="28"/>
      <w:lang w:eastAsia="en-US"/>
    </w:rPr>
  </w:style>
  <w:style w:type="character" w:styleId="TextodoEspaoReservado">
    <w:name w:val="Placeholder Text"/>
    <w:basedOn w:val="Fontepargpadro"/>
    <w:uiPriority w:val="99"/>
    <w:semiHidden/>
    <w:rsid w:val="009F4F8B"/>
    <w:rPr>
      <w:color w:val="808080"/>
    </w:rPr>
  </w:style>
  <w:style w:type="paragraph" w:styleId="Legenda">
    <w:name w:val="caption"/>
    <w:basedOn w:val="Normal"/>
    <w:next w:val="Normal"/>
    <w:uiPriority w:val="35"/>
    <w:unhideWhenUsed/>
    <w:qFormat/>
    <w:rsid w:val="00FE648E"/>
    <w:pPr>
      <w:spacing w:after="200"/>
    </w:pPr>
    <w:rPr>
      <w:b/>
      <w:bCs/>
      <w:color w:val="4F81BD" w:themeColor="accent1"/>
      <w:sz w:val="18"/>
      <w:szCs w:val="18"/>
    </w:rPr>
  </w:style>
  <w:style w:type="paragraph" w:customStyle="1" w:styleId="corpodetexto">
    <w:name w:val="corpo de texto"/>
    <w:basedOn w:val="Normal"/>
    <w:autoRedefine/>
    <w:rsid w:val="00101587"/>
    <w:pPr>
      <w:spacing w:after="120"/>
    </w:pPr>
    <w:rPr>
      <w:color w:val="auto"/>
      <w:spacing w:val="-4"/>
      <w:kern w:val="30"/>
    </w:rPr>
  </w:style>
</w:styles>
</file>

<file path=word/webSettings.xml><?xml version="1.0" encoding="utf-8"?>
<w:webSettings xmlns:r="http://schemas.openxmlformats.org/officeDocument/2006/relationships" xmlns:w="http://schemas.openxmlformats.org/wordprocessingml/2006/main">
  <w:divs>
    <w:div w:id="11880334">
      <w:bodyDiv w:val="1"/>
      <w:marLeft w:val="0"/>
      <w:marRight w:val="0"/>
      <w:marTop w:val="0"/>
      <w:marBottom w:val="0"/>
      <w:divBdr>
        <w:top w:val="none" w:sz="0" w:space="0" w:color="auto"/>
        <w:left w:val="none" w:sz="0" w:space="0" w:color="auto"/>
        <w:bottom w:val="none" w:sz="0" w:space="0" w:color="auto"/>
        <w:right w:val="none" w:sz="0" w:space="0" w:color="auto"/>
      </w:divBdr>
      <w:divsChild>
        <w:div w:id="1194078365">
          <w:marLeft w:val="0"/>
          <w:marRight w:val="0"/>
          <w:marTop w:val="0"/>
          <w:marBottom w:val="0"/>
          <w:divBdr>
            <w:top w:val="none" w:sz="0" w:space="0" w:color="auto"/>
            <w:left w:val="none" w:sz="0" w:space="0" w:color="auto"/>
            <w:bottom w:val="none" w:sz="0" w:space="0" w:color="auto"/>
            <w:right w:val="none" w:sz="0" w:space="0" w:color="auto"/>
          </w:divBdr>
          <w:divsChild>
            <w:div w:id="165375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4225">
      <w:bodyDiv w:val="1"/>
      <w:marLeft w:val="0"/>
      <w:marRight w:val="0"/>
      <w:marTop w:val="0"/>
      <w:marBottom w:val="0"/>
      <w:divBdr>
        <w:top w:val="none" w:sz="0" w:space="0" w:color="auto"/>
        <w:left w:val="none" w:sz="0" w:space="0" w:color="auto"/>
        <w:bottom w:val="none" w:sz="0" w:space="0" w:color="auto"/>
        <w:right w:val="none" w:sz="0" w:space="0" w:color="auto"/>
      </w:divBdr>
      <w:divsChild>
        <w:div w:id="1811704756">
          <w:marLeft w:val="0"/>
          <w:marRight w:val="0"/>
          <w:marTop w:val="0"/>
          <w:marBottom w:val="0"/>
          <w:divBdr>
            <w:top w:val="none" w:sz="0" w:space="0" w:color="auto"/>
            <w:left w:val="none" w:sz="0" w:space="0" w:color="auto"/>
            <w:bottom w:val="none" w:sz="0" w:space="0" w:color="auto"/>
            <w:right w:val="none" w:sz="0" w:space="0" w:color="auto"/>
          </w:divBdr>
          <w:divsChild>
            <w:div w:id="13181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659">
      <w:bodyDiv w:val="1"/>
      <w:marLeft w:val="0"/>
      <w:marRight w:val="0"/>
      <w:marTop w:val="0"/>
      <w:marBottom w:val="0"/>
      <w:divBdr>
        <w:top w:val="none" w:sz="0" w:space="0" w:color="auto"/>
        <w:left w:val="none" w:sz="0" w:space="0" w:color="auto"/>
        <w:bottom w:val="none" w:sz="0" w:space="0" w:color="auto"/>
        <w:right w:val="none" w:sz="0" w:space="0" w:color="auto"/>
      </w:divBdr>
    </w:div>
    <w:div w:id="88473972">
      <w:bodyDiv w:val="1"/>
      <w:marLeft w:val="0"/>
      <w:marRight w:val="0"/>
      <w:marTop w:val="0"/>
      <w:marBottom w:val="0"/>
      <w:divBdr>
        <w:top w:val="none" w:sz="0" w:space="0" w:color="auto"/>
        <w:left w:val="none" w:sz="0" w:space="0" w:color="auto"/>
        <w:bottom w:val="none" w:sz="0" w:space="0" w:color="auto"/>
        <w:right w:val="none" w:sz="0" w:space="0" w:color="auto"/>
      </w:divBdr>
      <w:divsChild>
        <w:div w:id="1282226440">
          <w:marLeft w:val="0"/>
          <w:marRight w:val="0"/>
          <w:marTop w:val="0"/>
          <w:marBottom w:val="0"/>
          <w:divBdr>
            <w:top w:val="none" w:sz="0" w:space="0" w:color="auto"/>
            <w:left w:val="none" w:sz="0" w:space="0" w:color="auto"/>
            <w:bottom w:val="none" w:sz="0" w:space="0" w:color="auto"/>
            <w:right w:val="none" w:sz="0" w:space="0" w:color="auto"/>
          </w:divBdr>
          <w:divsChild>
            <w:div w:id="134462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1662">
      <w:bodyDiv w:val="1"/>
      <w:marLeft w:val="0"/>
      <w:marRight w:val="0"/>
      <w:marTop w:val="0"/>
      <w:marBottom w:val="0"/>
      <w:divBdr>
        <w:top w:val="none" w:sz="0" w:space="0" w:color="auto"/>
        <w:left w:val="none" w:sz="0" w:space="0" w:color="auto"/>
        <w:bottom w:val="none" w:sz="0" w:space="0" w:color="auto"/>
        <w:right w:val="none" w:sz="0" w:space="0" w:color="auto"/>
      </w:divBdr>
      <w:divsChild>
        <w:div w:id="386804529">
          <w:marLeft w:val="0"/>
          <w:marRight w:val="0"/>
          <w:marTop w:val="0"/>
          <w:marBottom w:val="0"/>
          <w:divBdr>
            <w:top w:val="none" w:sz="0" w:space="0" w:color="auto"/>
            <w:left w:val="none" w:sz="0" w:space="0" w:color="auto"/>
            <w:bottom w:val="none" w:sz="0" w:space="0" w:color="auto"/>
            <w:right w:val="none" w:sz="0" w:space="0" w:color="auto"/>
          </w:divBdr>
        </w:div>
      </w:divsChild>
    </w:div>
    <w:div w:id="132413150">
      <w:bodyDiv w:val="1"/>
      <w:marLeft w:val="0"/>
      <w:marRight w:val="0"/>
      <w:marTop w:val="0"/>
      <w:marBottom w:val="0"/>
      <w:divBdr>
        <w:top w:val="none" w:sz="0" w:space="0" w:color="auto"/>
        <w:left w:val="none" w:sz="0" w:space="0" w:color="auto"/>
        <w:bottom w:val="none" w:sz="0" w:space="0" w:color="auto"/>
        <w:right w:val="none" w:sz="0" w:space="0" w:color="auto"/>
      </w:divBdr>
    </w:div>
    <w:div w:id="224143183">
      <w:bodyDiv w:val="1"/>
      <w:marLeft w:val="0"/>
      <w:marRight w:val="0"/>
      <w:marTop w:val="0"/>
      <w:marBottom w:val="0"/>
      <w:divBdr>
        <w:top w:val="none" w:sz="0" w:space="0" w:color="auto"/>
        <w:left w:val="none" w:sz="0" w:space="0" w:color="auto"/>
        <w:bottom w:val="none" w:sz="0" w:space="0" w:color="auto"/>
        <w:right w:val="none" w:sz="0" w:space="0" w:color="auto"/>
      </w:divBdr>
    </w:div>
    <w:div w:id="226116360">
      <w:bodyDiv w:val="1"/>
      <w:marLeft w:val="0"/>
      <w:marRight w:val="0"/>
      <w:marTop w:val="0"/>
      <w:marBottom w:val="0"/>
      <w:divBdr>
        <w:top w:val="none" w:sz="0" w:space="0" w:color="auto"/>
        <w:left w:val="none" w:sz="0" w:space="0" w:color="auto"/>
        <w:bottom w:val="none" w:sz="0" w:space="0" w:color="auto"/>
        <w:right w:val="none" w:sz="0" w:space="0" w:color="auto"/>
      </w:divBdr>
    </w:div>
    <w:div w:id="241187350">
      <w:bodyDiv w:val="1"/>
      <w:marLeft w:val="0"/>
      <w:marRight w:val="0"/>
      <w:marTop w:val="0"/>
      <w:marBottom w:val="0"/>
      <w:divBdr>
        <w:top w:val="none" w:sz="0" w:space="0" w:color="auto"/>
        <w:left w:val="none" w:sz="0" w:space="0" w:color="auto"/>
        <w:bottom w:val="none" w:sz="0" w:space="0" w:color="auto"/>
        <w:right w:val="none" w:sz="0" w:space="0" w:color="auto"/>
      </w:divBdr>
      <w:divsChild>
        <w:div w:id="775172657">
          <w:marLeft w:val="0"/>
          <w:marRight w:val="0"/>
          <w:marTop w:val="0"/>
          <w:marBottom w:val="0"/>
          <w:divBdr>
            <w:top w:val="none" w:sz="0" w:space="0" w:color="auto"/>
            <w:left w:val="none" w:sz="0" w:space="0" w:color="auto"/>
            <w:bottom w:val="none" w:sz="0" w:space="0" w:color="auto"/>
            <w:right w:val="none" w:sz="0" w:space="0" w:color="auto"/>
          </w:divBdr>
        </w:div>
      </w:divsChild>
    </w:div>
    <w:div w:id="244531189">
      <w:bodyDiv w:val="1"/>
      <w:marLeft w:val="0"/>
      <w:marRight w:val="0"/>
      <w:marTop w:val="0"/>
      <w:marBottom w:val="0"/>
      <w:divBdr>
        <w:top w:val="none" w:sz="0" w:space="0" w:color="auto"/>
        <w:left w:val="none" w:sz="0" w:space="0" w:color="auto"/>
        <w:bottom w:val="none" w:sz="0" w:space="0" w:color="auto"/>
        <w:right w:val="none" w:sz="0" w:space="0" w:color="auto"/>
      </w:divBdr>
    </w:div>
    <w:div w:id="246620231">
      <w:bodyDiv w:val="1"/>
      <w:marLeft w:val="0"/>
      <w:marRight w:val="0"/>
      <w:marTop w:val="0"/>
      <w:marBottom w:val="0"/>
      <w:divBdr>
        <w:top w:val="none" w:sz="0" w:space="0" w:color="auto"/>
        <w:left w:val="none" w:sz="0" w:space="0" w:color="auto"/>
        <w:bottom w:val="none" w:sz="0" w:space="0" w:color="auto"/>
        <w:right w:val="none" w:sz="0" w:space="0" w:color="auto"/>
      </w:divBdr>
      <w:divsChild>
        <w:div w:id="474760754">
          <w:marLeft w:val="0"/>
          <w:marRight w:val="0"/>
          <w:marTop w:val="0"/>
          <w:marBottom w:val="0"/>
          <w:divBdr>
            <w:top w:val="none" w:sz="0" w:space="0" w:color="auto"/>
            <w:left w:val="none" w:sz="0" w:space="0" w:color="auto"/>
            <w:bottom w:val="none" w:sz="0" w:space="0" w:color="auto"/>
            <w:right w:val="none" w:sz="0" w:space="0" w:color="auto"/>
          </w:divBdr>
          <w:divsChild>
            <w:div w:id="157531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69859">
      <w:bodyDiv w:val="1"/>
      <w:marLeft w:val="0"/>
      <w:marRight w:val="0"/>
      <w:marTop w:val="0"/>
      <w:marBottom w:val="0"/>
      <w:divBdr>
        <w:top w:val="none" w:sz="0" w:space="0" w:color="auto"/>
        <w:left w:val="none" w:sz="0" w:space="0" w:color="auto"/>
        <w:bottom w:val="none" w:sz="0" w:space="0" w:color="auto"/>
        <w:right w:val="none" w:sz="0" w:space="0" w:color="auto"/>
      </w:divBdr>
      <w:divsChild>
        <w:div w:id="784083661">
          <w:marLeft w:val="547"/>
          <w:marRight w:val="0"/>
          <w:marTop w:val="163"/>
          <w:marBottom w:val="0"/>
          <w:divBdr>
            <w:top w:val="none" w:sz="0" w:space="0" w:color="auto"/>
            <w:left w:val="none" w:sz="0" w:space="0" w:color="auto"/>
            <w:bottom w:val="none" w:sz="0" w:space="0" w:color="auto"/>
            <w:right w:val="none" w:sz="0" w:space="0" w:color="auto"/>
          </w:divBdr>
        </w:div>
      </w:divsChild>
    </w:div>
    <w:div w:id="249703149">
      <w:bodyDiv w:val="1"/>
      <w:marLeft w:val="0"/>
      <w:marRight w:val="0"/>
      <w:marTop w:val="0"/>
      <w:marBottom w:val="0"/>
      <w:divBdr>
        <w:top w:val="none" w:sz="0" w:space="0" w:color="auto"/>
        <w:left w:val="none" w:sz="0" w:space="0" w:color="auto"/>
        <w:bottom w:val="none" w:sz="0" w:space="0" w:color="auto"/>
        <w:right w:val="none" w:sz="0" w:space="0" w:color="auto"/>
      </w:divBdr>
      <w:divsChild>
        <w:div w:id="236675192">
          <w:marLeft w:val="0"/>
          <w:marRight w:val="0"/>
          <w:marTop w:val="0"/>
          <w:marBottom w:val="0"/>
          <w:divBdr>
            <w:top w:val="none" w:sz="0" w:space="0" w:color="auto"/>
            <w:left w:val="none" w:sz="0" w:space="0" w:color="auto"/>
            <w:bottom w:val="none" w:sz="0" w:space="0" w:color="auto"/>
            <w:right w:val="none" w:sz="0" w:space="0" w:color="auto"/>
          </w:divBdr>
          <w:divsChild>
            <w:div w:id="5547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7604">
      <w:bodyDiv w:val="1"/>
      <w:marLeft w:val="0"/>
      <w:marRight w:val="0"/>
      <w:marTop w:val="0"/>
      <w:marBottom w:val="0"/>
      <w:divBdr>
        <w:top w:val="none" w:sz="0" w:space="0" w:color="auto"/>
        <w:left w:val="none" w:sz="0" w:space="0" w:color="auto"/>
        <w:bottom w:val="none" w:sz="0" w:space="0" w:color="auto"/>
        <w:right w:val="none" w:sz="0" w:space="0" w:color="auto"/>
      </w:divBdr>
      <w:divsChild>
        <w:div w:id="874465162">
          <w:marLeft w:val="0"/>
          <w:marRight w:val="0"/>
          <w:marTop w:val="0"/>
          <w:marBottom w:val="0"/>
          <w:divBdr>
            <w:top w:val="none" w:sz="0" w:space="0" w:color="auto"/>
            <w:left w:val="none" w:sz="0" w:space="0" w:color="auto"/>
            <w:bottom w:val="none" w:sz="0" w:space="0" w:color="auto"/>
            <w:right w:val="none" w:sz="0" w:space="0" w:color="auto"/>
          </w:divBdr>
          <w:divsChild>
            <w:div w:id="76580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533618">
      <w:bodyDiv w:val="1"/>
      <w:marLeft w:val="0"/>
      <w:marRight w:val="0"/>
      <w:marTop w:val="0"/>
      <w:marBottom w:val="0"/>
      <w:divBdr>
        <w:top w:val="none" w:sz="0" w:space="0" w:color="auto"/>
        <w:left w:val="none" w:sz="0" w:space="0" w:color="auto"/>
        <w:bottom w:val="none" w:sz="0" w:space="0" w:color="auto"/>
        <w:right w:val="none" w:sz="0" w:space="0" w:color="auto"/>
      </w:divBdr>
    </w:div>
    <w:div w:id="311372936">
      <w:bodyDiv w:val="1"/>
      <w:marLeft w:val="0"/>
      <w:marRight w:val="0"/>
      <w:marTop w:val="0"/>
      <w:marBottom w:val="0"/>
      <w:divBdr>
        <w:top w:val="none" w:sz="0" w:space="0" w:color="auto"/>
        <w:left w:val="none" w:sz="0" w:space="0" w:color="auto"/>
        <w:bottom w:val="none" w:sz="0" w:space="0" w:color="auto"/>
        <w:right w:val="none" w:sz="0" w:space="0" w:color="auto"/>
      </w:divBdr>
      <w:divsChild>
        <w:div w:id="1198347747">
          <w:marLeft w:val="0"/>
          <w:marRight w:val="0"/>
          <w:marTop w:val="0"/>
          <w:marBottom w:val="0"/>
          <w:divBdr>
            <w:top w:val="none" w:sz="0" w:space="0" w:color="auto"/>
            <w:left w:val="none" w:sz="0" w:space="0" w:color="auto"/>
            <w:bottom w:val="none" w:sz="0" w:space="0" w:color="auto"/>
            <w:right w:val="none" w:sz="0" w:space="0" w:color="auto"/>
          </w:divBdr>
          <w:divsChild>
            <w:div w:id="154718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60673">
      <w:bodyDiv w:val="1"/>
      <w:marLeft w:val="0"/>
      <w:marRight w:val="0"/>
      <w:marTop w:val="0"/>
      <w:marBottom w:val="0"/>
      <w:divBdr>
        <w:top w:val="none" w:sz="0" w:space="0" w:color="auto"/>
        <w:left w:val="none" w:sz="0" w:space="0" w:color="auto"/>
        <w:bottom w:val="none" w:sz="0" w:space="0" w:color="auto"/>
        <w:right w:val="none" w:sz="0" w:space="0" w:color="auto"/>
      </w:divBdr>
      <w:divsChild>
        <w:div w:id="1674842487">
          <w:marLeft w:val="0"/>
          <w:marRight w:val="0"/>
          <w:marTop w:val="0"/>
          <w:marBottom w:val="0"/>
          <w:divBdr>
            <w:top w:val="none" w:sz="0" w:space="0" w:color="auto"/>
            <w:left w:val="none" w:sz="0" w:space="0" w:color="auto"/>
            <w:bottom w:val="none" w:sz="0" w:space="0" w:color="auto"/>
            <w:right w:val="none" w:sz="0" w:space="0" w:color="auto"/>
          </w:divBdr>
        </w:div>
      </w:divsChild>
    </w:div>
    <w:div w:id="445731035">
      <w:bodyDiv w:val="1"/>
      <w:marLeft w:val="0"/>
      <w:marRight w:val="0"/>
      <w:marTop w:val="0"/>
      <w:marBottom w:val="0"/>
      <w:divBdr>
        <w:top w:val="none" w:sz="0" w:space="0" w:color="auto"/>
        <w:left w:val="none" w:sz="0" w:space="0" w:color="auto"/>
        <w:bottom w:val="none" w:sz="0" w:space="0" w:color="auto"/>
        <w:right w:val="none" w:sz="0" w:space="0" w:color="auto"/>
      </w:divBdr>
    </w:div>
    <w:div w:id="473106861">
      <w:bodyDiv w:val="1"/>
      <w:marLeft w:val="0"/>
      <w:marRight w:val="0"/>
      <w:marTop w:val="0"/>
      <w:marBottom w:val="0"/>
      <w:divBdr>
        <w:top w:val="none" w:sz="0" w:space="0" w:color="auto"/>
        <w:left w:val="none" w:sz="0" w:space="0" w:color="auto"/>
        <w:bottom w:val="none" w:sz="0" w:space="0" w:color="auto"/>
        <w:right w:val="none" w:sz="0" w:space="0" w:color="auto"/>
      </w:divBdr>
    </w:div>
    <w:div w:id="505630015">
      <w:bodyDiv w:val="1"/>
      <w:marLeft w:val="0"/>
      <w:marRight w:val="0"/>
      <w:marTop w:val="0"/>
      <w:marBottom w:val="0"/>
      <w:divBdr>
        <w:top w:val="none" w:sz="0" w:space="0" w:color="auto"/>
        <w:left w:val="none" w:sz="0" w:space="0" w:color="auto"/>
        <w:bottom w:val="none" w:sz="0" w:space="0" w:color="auto"/>
        <w:right w:val="none" w:sz="0" w:space="0" w:color="auto"/>
      </w:divBdr>
      <w:divsChild>
        <w:div w:id="1656687361">
          <w:marLeft w:val="0"/>
          <w:marRight w:val="0"/>
          <w:marTop w:val="0"/>
          <w:marBottom w:val="0"/>
          <w:divBdr>
            <w:top w:val="none" w:sz="0" w:space="0" w:color="auto"/>
            <w:left w:val="none" w:sz="0" w:space="0" w:color="auto"/>
            <w:bottom w:val="none" w:sz="0" w:space="0" w:color="auto"/>
            <w:right w:val="none" w:sz="0" w:space="0" w:color="auto"/>
          </w:divBdr>
        </w:div>
      </w:divsChild>
    </w:div>
    <w:div w:id="506335848">
      <w:bodyDiv w:val="1"/>
      <w:marLeft w:val="0"/>
      <w:marRight w:val="0"/>
      <w:marTop w:val="0"/>
      <w:marBottom w:val="0"/>
      <w:divBdr>
        <w:top w:val="none" w:sz="0" w:space="0" w:color="auto"/>
        <w:left w:val="none" w:sz="0" w:space="0" w:color="auto"/>
        <w:bottom w:val="none" w:sz="0" w:space="0" w:color="auto"/>
        <w:right w:val="none" w:sz="0" w:space="0" w:color="auto"/>
      </w:divBdr>
      <w:divsChild>
        <w:div w:id="163398094">
          <w:marLeft w:val="0"/>
          <w:marRight w:val="0"/>
          <w:marTop w:val="0"/>
          <w:marBottom w:val="0"/>
          <w:divBdr>
            <w:top w:val="none" w:sz="0" w:space="0" w:color="auto"/>
            <w:left w:val="none" w:sz="0" w:space="0" w:color="auto"/>
            <w:bottom w:val="none" w:sz="0" w:space="0" w:color="auto"/>
            <w:right w:val="none" w:sz="0" w:space="0" w:color="auto"/>
          </w:divBdr>
        </w:div>
      </w:divsChild>
    </w:div>
    <w:div w:id="539057196">
      <w:bodyDiv w:val="1"/>
      <w:marLeft w:val="0"/>
      <w:marRight w:val="0"/>
      <w:marTop w:val="0"/>
      <w:marBottom w:val="0"/>
      <w:divBdr>
        <w:top w:val="none" w:sz="0" w:space="0" w:color="auto"/>
        <w:left w:val="none" w:sz="0" w:space="0" w:color="auto"/>
        <w:bottom w:val="none" w:sz="0" w:space="0" w:color="auto"/>
        <w:right w:val="none" w:sz="0" w:space="0" w:color="auto"/>
      </w:divBdr>
    </w:div>
    <w:div w:id="540441446">
      <w:bodyDiv w:val="1"/>
      <w:marLeft w:val="0"/>
      <w:marRight w:val="0"/>
      <w:marTop w:val="0"/>
      <w:marBottom w:val="0"/>
      <w:divBdr>
        <w:top w:val="none" w:sz="0" w:space="0" w:color="auto"/>
        <w:left w:val="none" w:sz="0" w:space="0" w:color="auto"/>
        <w:bottom w:val="none" w:sz="0" w:space="0" w:color="auto"/>
        <w:right w:val="none" w:sz="0" w:space="0" w:color="auto"/>
      </w:divBdr>
    </w:div>
    <w:div w:id="578637283">
      <w:bodyDiv w:val="1"/>
      <w:marLeft w:val="0"/>
      <w:marRight w:val="0"/>
      <w:marTop w:val="0"/>
      <w:marBottom w:val="0"/>
      <w:divBdr>
        <w:top w:val="none" w:sz="0" w:space="0" w:color="auto"/>
        <w:left w:val="none" w:sz="0" w:space="0" w:color="auto"/>
        <w:bottom w:val="none" w:sz="0" w:space="0" w:color="auto"/>
        <w:right w:val="none" w:sz="0" w:space="0" w:color="auto"/>
      </w:divBdr>
    </w:div>
    <w:div w:id="579608491">
      <w:bodyDiv w:val="1"/>
      <w:marLeft w:val="0"/>
      <w:marRight w:val="0"/>
      <w:marTop w:val="0"/>
      <w:marBottom w:val="0"/>
      <w:divBdr>
        <w:top w:val="none" w:sz="0" w:space="0" w:color="auto"/>
        <w:left w:val="none" w:sz="0" w:space="0" w:color="auto"/>
        <w:bottom w:val="none" w:sz="0" w:space="0" w:color="auto"/>
        <w:right w:val="none" w:sz="0" w:space="0" w:color="auto"/>
      </w:divBdr>
      <w:divsChild>
        <w:div w:id="95447712">
          <w:marLeft w:val="547"/>
          <w:marRight w:val="0"/>
          <w:marTop w:val="158"/>
          <w:marBottom w:val="0"/>
          <w:divBdr>
            <w:top w:val="none" w:sz="0" w:space="0" w:color="auto"/>
            <w:left w:val="none" w:sz="0" w:space="0" w:color="auto"/>
            <w:bottom w:val="none" w:sz="0" w:space="0" w:color="auto"/>
            <w:right w:val="none" w:sz="0" w:space="0" w:color="auto"/>
          </w:divBdr>
        </w:div>
      </w:divsChild>
    </w:div>
    <w:div w:id="596985068">
      <w:bodyDiv w:val="1"/>
      <w:marLeft w:val="0"/>
      <w:marRight w:val="0"/>
      <w:marTop w:val="0"/>
      <w:marBottom w:val="0"/>
      <w:divBdr>
        <w:top w:val="none" w:sz="0" w:space="0" w:color="auto"/>
        <w:left w:val="none" w:sz="0" w:space="0" w:color="auto"/>
        <w:bottom w:val="none" w:sz="0" w:space="0" w:color="auto"/>
        <w:right w:val="none" w:sz="0" w:space="0" w:color="auto"/>
      </w:divBdr>
      <w:divsChild>
        <w:div w:id="132214592">
          <w:marLeft w:val="0"/>
          <w:marRight w:val="0"/>
          <w:marTop w:val="0"/>
          <w:marBottom w:val="0"/>
          <w:divBdr>
            <w:top w:val="none" w:sz="0" w:space="0" w:color="auto"/>
            <w:left w:val="none" w:sz="0" w:space="0" w:color="auto"/>
            <w:bottom w:val="none" w:sz="0" w:space="0" w:color="auto"/>
            <w:right w:val="none" w:sz="0" w:space="0" w:color="auto"/>
          </w:divBdr>
          <w:divsChild>
            <w:div w:id="12672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10782">
      <w:bodyDiv w:val="1"/>
      <w:marLeft w:val="0"/>
      <w:marRight w:val="0"/>
      <w:marTop w:val="0"/>
      <w:marBottom w:val="0"/>
      <w:divBdr>
        <w:top w:val="none" w:sz="0" w:space="0" w:color="auto"/>
        <w:left w:val="none" w:sz="0" w:space="0" w:color="auto"/>
        <w:bottom w:val="none" w:sz="0" w:space="0" w:color="auto"/>
        <w:right w:val="none" w:sz="0" w:space="0" w:color="auto"/>
      </w:divBdr>
    </w:div>
    <w:div w:id="651570227">
      <w:bodyDiv w:val="1"/>
      <w:marLeft w:val="0"/>
      <w:marRight w:val="0"/>
      <w:marTop w:val="0"/>
      <w:marBottom w:val="0"/>
      <w:divBdr>
        <w:top w:val="none" w:sz="0" w:space="0" w:color="auto"/>
        <w:left w:val="none" w:sz="0" w:space="0" w:color="auto"/>
        <w:bottom w:val="none" w:sz="0" w:space="0" w:color="auto"/>
        <w:right w:val="none" w:sz="0" w:space="0" w:color="auto"/>
      </w:divBdr>
      <w:divsChild>
        <w:div w:id="2041974843">
          <w:marLeft w:val="0"/>
          <w:marRight w:val="0"/>
          <w:marTop w:val="0"/>
          <w:marBottom w:val="0"/>
          <w:divBdr>
            <w:top w:val="none" w:sz="0" w:space="0" w:color="auto"/>
            <w:left w:val="none" w:sz="0" w:space="0" w:color="auto"/>
            <w:bottom w:val="none" w:sz="0" w:space="0" w:color="auto"/>
            <w:right w:val="none" w:sz="0" w:space="0" w:color="auto"/>
          </w:divBdr>
        </w:div>
      </w:divsChild>
    </w:div>
    <w:div w:id="652217618">
      <w:bodyDiv w:val="1"/>
      <w:marLeft w:val="0"/>
      <w:marRight w:val="0"/>
      <w:marTop w:val="0"/>
      <w:marBottom w:val="0"/>
      <w:divBdr>
        <w:top w:val="none" w:sz="0" w:space="0" w:color="auto"/>
        <w:left w:val="none" w:sz="0" w:space="0" w:color="auto"/>
        <w:bottom w:val="none" w:sz="0" w:space="0" w:color="auto"/>
        <w:right w:val="none" w:sz="0" w:space="0" w:color="auto"/>
      </w:divBdr>
      <w:divsChild>
        <w:div w:id="64228918">
          <w:marLeft w:val="0"/>
          <w:marRight w:val="0"/>
          <w:marTop w:val="0"/>
          <w:marBottom w:val="0"/>
          <w:divBdr>
            <w:top w:val="none" w:sz="0" w:space="0" w:color="auto"/>
            <w:left w:val="none" w:sz="0" w:space="0" w:color="auto"/>
            <w:bottom w:val="none" w:sz="0" w:space="0" w:color="auto"/>
            <w:right w:val="none" w:sz="0" w:space="0" w:color="auto"/>
          </w:divBdr>
        </w:div>
      </w:divsChild>
    </w:div>
    <w:div w:id="748043955">
      <w:bodyDiv w:val="1"/>
      <w:marLeft w:val="0"/>
      <w:marRight w:val="0"/>
      <w:marTop w:val="0"/>
      <w:marBottom w:val="0"/>
      <w:divBdr>
        <w:top w:val="none" w:sz="0" w:space="0" w:color="auto"/>
        <w:left w:val="none" w:sz="0" w:space="0" w:color="auto"/>
        <w:bottom w:val="none" w:sz="0" w:space="0" w:color="auto"/>
        <w:right w:val="none" w:sz="0" w:space="0" w:color="auto"/>
      </w:divBdr>
      <w:divsChild>
        <w:div w:id="974221084">
          <w:marLeft w:val="0"/>
          <w:marRight w:val="0"/>
          <w:marTop w:val="0"/>
          <w:marBottom w:val="0"/>
          <w:divBdr>
            <w:top w:val="none" w:sz="0" w:space="0" w:color="auto"/>
            <w:left w:val="none" w:sz="0" w:space="0" w:color="auto"/>
            <w:bottom w:val="none" w:sz="0" w:space="0" w:color="auto"/>
            <w:right w:val="none" w:sz="0" w:space="0" w:color="auto"/>
          </w:divBdr>
          <w:divsChild>
            <w:div w:id="11691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16864">
      <w:bodyDiv w:val="1"/>
      <w:marLeft w:val="0"/>
      <w:marRight w:val="0"/>
      <w:marTop w:val="0"/>
      <w:marBottom w:val="0"/>
      <w:divBdr>
        <w:top w:val="none" w:sz="0" w:space="0" w:color="auto"/>
        <w:left w:val="none" w:sz="0" w:space="0" w:color="auto"/>
        <w:bottom w:val="none" w:sz="0" w:space="0" w:color="auto"/>
        <w:right w:val="none" w:sz="0" w:space="0" w:color="auto"/>
      </w:divBdr>
      <w:divsChild>
        <w:div w:id="1220047971">
          <w:marLeft w:val="0"/>
          <w:marRight w:val="0"/>
          <w:marTop w:val="0"/>
          <w:marBottom w:val="0"/>
          <w:divBdr>
            <w:top w:val="none" w:sz="0" w:space="0" w:color="auto"/>
            <w:left w:val="none" w:sz="0" w:space="0" w:color="auto"/>
            <w:bottom w:val="none" w:sz="0" w:space="0" w:color="auto"/>
            <w:right w:val="none" w:sz="0" w:space="0" w:color="auto"/>
          </w:divBdr>
          <w:divsChild>
            <w:div w:id="7732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626445">
      <w:bodyDiv w:val="1"/>
      <w:marLeft w:val="0"/>
      <w:marRight w:val="0"/>
      <w:marTop w:val="0"/>
      <w:marBottom w:val="0"/>
      <w:divBdr>
        <w:top w:val="none" w:sz="0" w:space="0" w:color="auto"/>
        <w:left w:val="none" w:sz="0" w:space="0" w:color="auto"/>
        <w:bottom w:val="none" w:sz="0" w:space="0" w:color="auto"/>
        <w:right w:val="none" w:sz="0" w:space="0" w:color="auto"/>
      </w:divBdr>
    </w:div>
    <w:div w:id="768046947">
      <w:bodyDiv w:val="1"/>
      <w:marLeft w:val="0"/>
      <w:marRight w:val="0"/>
      <w:marTop w:val="0"/>
      <w:marBottom w:val="0"/>
      <w:divBdr>
        <w:top w:val="none" w:sz="0" w:space="0" w:color="auto"/>
        <w:left w:val="none" w:sz="0" w:space="0" w:color="auto"/>
        <w:bottom w:val="none" w:sz="0" w:space="0" w:color="auto"/>
        <w:right w:val="none" w:sz="0" w:space="0" w:color="auto"/>
      </w:divBdr>
    </w:div>
    <w:div w:id="778376658">
      <w:bodyDiv w:val="1"/>
      <w:marLeft w:val="0"/>
      <w:marRight w:val="0"/>
      <w:marTop w:val="0"/>
      <w:marBottom w:val="0"/>
      <w:divBdr>
        <w:top w:val="none" w:sz="0" w:space="0" w:color="auto"/>
        <w:left w:val="none" w:sz="0" w:space="0" w:color="auto"/>
        <w:bottom w:val="none" w:sz="0" w:space="0" w:color="auto"/>
        <w:right w:val="none" w:sz="0" w:space="0" w:color="auto"/>
      </w:divBdr>
    </w:div>
    <w:div w:id="784812585">
      <w:bodyDiv w:val="1"/>
      <w:marLeft w:val="0"/>
      <w:marRight w:val="0"/>
      <w:marTop w:val="0"/>
      <w:marBottom w:val="0"/>
      <w:divBdr>
        <w:top w:val="none" w:sz="0" w:space="0" w:color="auto"/>
        <w:left w:val="none" w:sz="0" w:space="0" w:color="auto"/>
        <w:bottom w:val="none" w:sz="0" w:space="0" w:color="auto"/>
        <w:right w:val="none" w:sz="0" w:space="0" w:color="auto"/>
      </w:divBdr>
    </w:div>
    <w:div w:id="798693335">
      <w:bodyDiv w:val="1"/>
      <w:marLeft w:val="0"/>
      <w:marRight w:val="0"/>
      <w:marTop w:val="0"/>
      <w:marBottom w:val="0"/>
      <w:divBdr>
        <w:top w:val="none" w:sz="0" w:space="0" w:color="auto"/>
        <w:left w:val="none" w:sz="0" w:space="0" w:color="auto"/>
        <w:bottom w:val="none" w:sz="0" w:space="0" w:color="auto"/>
        <w:right w:val="none" w:sz="0" w:space="0" w:color="auto"/>
      </w:divBdr>
    </w:div>
    <w:div w:id="805007251">
      <w:bodyDiv w:val="1"/>
      <w:marLeft w:val="0"/>
      <w:marRight w:val="0"/>
      <w:marTop w:val="0"/>
      <w:marBottom w:val="0"/>
      <w:divBdr>
        <w:top w:val="none" w:sz="0" w:space="0" w:color="auto"/>
        <w:left w:val="none" w:sz="0" w:space="0" w:color="auto"/>
        <w:bottom w:val="none" w:sz="0" w:space="0" w:color="auto"/>
        <w:right w:val="none" w:sz="0" w:space="0" w:color="auto"/>
      </w:divBdr>
      <w:divsChild>
        <w:div w:id="536309999">
          <w:marLeft w:val="0"/>
          <w:marRight w:val="0"/>
          <w:marTop w:val="0"/>
          <w:marBottom w:val="0"/>
          <w:divBdr>
            <w:top w:val="none" w:sz="0" w:space="0" w:color="auto"/>
            <w:left w:val="none" w:sz="0" w:space="0" w:color="auto"/>
            <w:bottom w:val="none" w:sz="0" w:space="0" w:color="auto"/>
            <w:right w:val="none" w:sz="0" w:space="0" w:color="auto"/>
          </w:divBdr>
        </w:div>
      </w:divsChild>
    </w:div>
    <w:div w:id="840389439">
      <w:bodyDiv w:val="1"/>
      <w:marLeft w:val="0"/>
      <w:marRight w:val="0"/>
      <w:marTop w:val="0"/>
      <w:marBottom w:val="0"/>
      <w:divBdr>
        <w:top w:val="none" w:sz="0" w:space="0" w:color="auto"/>
        <w:left w:val="none" w:sz="0" w:space="0" w:color="auto"/>
        <w:bottom w:val="none" w:sz="0" w:space="0" w:color="auto"/>
        <w:right w:val="none" w:sz="0" w:space="0" w:color="auto"/>
      </w:divBdr>
      <w:divsChild>
        <w:div w:id="768430063">
          <w:marLeft w:val="0"/>
          <w:marRight w:val="0"/>
          <w:marTop w:val="0"/>
          <w:marBottom w:val="0"/>
          <w:divBdr>
            <w:top w:val="none" w:sz="0" w:space="0" w:color="auto"/>
            <w:left w:val="none" w:sz="0" w:space="0" w:color="auto"/>
            <w:bottom w:val="none" w:sz="0" w:space="0" w:color="auto"/>
            <w:right w:val="none" w:sz="0" w:space="0" w:color="auto"/>
          </w:divBdr>
          <w:divsChild>
            <w:div w:id="213636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70209">
      <w:bodyDiv w:val="1"/>
      <w:marLeft w:val="0"/>
      <w:marRight w:val="0"/>
      <w:marTop w:val="0"/>
      <w:marBottom w:val="0"/>
      <w:divBdr>
        <w:top w:val="none" w:sz="0" w:space="0" w:color="auto"/>
        <w:left w:val="none" w:sz="0" w:space="0" w:color="auto"/>
        <w:bottom w:val="none" w:sz="0" w:space="0" w:color="auto"/>
        <w:right w:val="none" w:sz="0" w:space="0" w:color="auto"/>
      </w:divBdr>
    </w:div>
    <w:div w:id="854877645">
      <w:bodyDiv w:val="1"/>
      <w:marLeft w:val="0"/>
      <w:marRight w:val="0"/>
      <w:marTop w:val="0"/>
      <w:marBottom w:val="0"/>
      <w:divBdr>
        <w:top w:val="none" w:sz="0" w:space="0" w:color="auto"/>
        <w:left w:val="none" w:sz="0" w:space="0" w:color="auto"/>
        <w:bottom w:val="none" w:sz="0" w:space="0" w:color="auto"/>
        <w:right w:val="none" w:sz="0" w:space="0" w:color="auto"/>
      </w:divBdr>
      <w:divsChild>
        <w:div w:id="1869294399">
          <w:marLeft w:val="0"/>
          <w:marRight w:val="0"/>
          <w:marTop w:val="0"/>
          <w:marBottom w:val="0"/>
          <w:divBdr>
            <w:top w:val="none" w:sz="0" w:space="0" w:color="auto"/>
            <w:left w:val="none" w:sz="0" w:space="0" w:color="auto"/>
            <w:bottom w:val="none" w:sz="0" w:space="0" w:color="auto"/>
            <w:right w:val="none" w:sz="0" w:space="0" w:color="auto"/>
          </w:divBdr>
          <w:divsChild>
            <w:div w:id="122745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742436">
      <w:bodyDiv w:val="1"/>
      <w:marLeft w:val="0"/>
      <w:marRight w:val="0"/>
      <w:marTop w:val="0"/>
      <w:marBottom w:val="0"/>
      <w:divBdr>
        <w:top w:val="none" w:sz="0" w:space="0" w:color="auto"/>
        <w:left w:val="none" w:sz="0" w:space="0" w:color="auto"/>
        <w:bottom w:val="none" w:sz="0" w:space="0" w:color="auto"/>
        <w:right w:val="none" w:sz="0" w:space="0" w:color="auto"/>
      </w:divBdr>
      <w:divsChild>
        <w:div w:id="1659190991">
          <w:marLeft w:val="0"/>
          <w:marRight w:val="0"/>
          <w:marTop w:val="0"/>
          <w:marBottom w:val="0"/>
          <w:divBdr>
            <w:top w:val="none" w:sz="0" w:space="0" w:color="auto"/>
            <w:left w:val="none" w:sz="0" w:space="0" w:color="auto"/>
            <w:bottom w:val="none" w:sz="0" w:space="0" w:color="auto"/>
            <w:right w:val="none" w:sz="0" w:space="0" w:color="auto"/>
          </w:divBdr>
          <w:divsChild>
            <w:div w:id="19380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96674">
      <w:bodyDiv w:val="1"/>
      <w:marLeft w:val="0"/>
      <w:marRight w:val="0"/>
      <w:marTop w:val="0"/>
      <w:marBottom w:val="0"/>
      <w:divBdr>
        <w:top w:val="none" w:sz="0" w:space="0" w:color="auto"/>
        <w:left w:val="none" w:sz="0" w:space="0" w:color="auto"/>
        <w:bottom w:val="none" w:sz="0" w:space="0" w:color="auto"/>
        <w:right w:val="none" w:sz="0" w:space="0" w:color="auto"/>
      </w:divBdr>
    </w:div>
    <w:div w:id="883638086">
      <w:bodyDiv w:val="1"/>
      <w:marLeft w:val="0"/>
      <w:marRight w:val="0"/>
      <w:marTop w:val="0"/>
      <w:marBottom w:val="0"/>
      <w:divBdr>
        <w:top w:val="none" w:sz="0" w:space="0" w:color="auto"/>
        <w:left w:val="none" w:sz="0" w:space="0" w:color="auto"/>
        <w:bottom w:val="none" w:sz="0" w:space="0" w:color="auto"/>
        <w:right w:val="none" w:sz="0" w:space="0" w:color="auto"/>
      </w:divBdr>
      <w:divsChild>
        <w:div w:id="306058249">
          <w:marLeft w:val="547"/>
          <w:marRight w:val="0"/>
          <w:marTop w:val="154"/>
          <w:marBottom w:val="0"/>
          <w:divBdr>
            <w:top w:val="none" w:sz="0" w:space="0" w:color="auto"/>
            <w:left w:val="none" w:sz="0" w:space="0" w:color="auto"/>
            <w:bottom w:val="none" w:sz="0" w:space="0" w:color="auto"/>
            <w:right w:val="none" w:sz="0" w:space="0" w:color="auto"/>
          </w:divBdr>
        </w:div>
      </w:divsChild>
    </w:div>
    <w:div w:id="892890184">
      <w:bodyDiv w:val="1"/>
      <w:marLeft w:val="0"/>
      <w:marRight w:val="0"/>
      <w:marTop w:val="0"/>
      <w:marBottom w:val="0"/>
      <w:divBdr>
        <w:top w:val="none" w:sz="0" w:space="0" w:color="auto"/>
        <w:left w:val="none" w:sz="0" w:space="0" w:color="auto"/>
        <w:bottom w:val="none" w:sz="0" w:space="0" w:color="auto"/>
        <w:right w:val="none" w:sz="0" w:space="0" w:color="auto"/>
      </w:divBdr>
      <w:divsChild>
        <w:div w:id="1288850025">
          <w:marLeft w:val="0"/>
          <w:marRight w:val="0"/>
          <w:marTop w:val="0"/>
          <w:marBottom w:val="0"/>
          <w:divBdr>
            <w:top w:val="none" w:sz="0" w:space="0" w:color="auto"/>
            <w:left w:val="none" w:sz="0" w:space="0" w:color="auto"/>
            <w:bottom w:val="none" w:sz="0" w:space="0" w:color="auto"/>
            <w:right w:val="none" w:sz="0" w:space="0" w:color="auto"/>
          </w:divBdr>
          <w:divsChild>
            <w:div w:id="102652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6128">
      <w:bodyDiv w:val="1"/>
      <w:marLeft w:val="0"/>
      <w:marRight w:val="0"/>
      <w:marTop w:val="0"/>
      <w:marBottom w:val="0"/>
      <w:divBdr>
        <w:top w:val="none" w:sz="0" w:space="0" w:color="auto"/>
        <w:left w:val="none" w:sz="0" w:space="0" w:color="auto"/>
        <w:bottom w:val="none" w:sz="0" w:space="0" w:color="auto"/>
        <w:right w:val="none" w:sz="0" w:space="0" w:color="auto"/>
      </w:divBdr>
    </w:div>
    <w:div w:id="940146232">
      <w:bodyDiv w:val="1"/>
      <w:marLeft w:val="0"/>
      <w:marRight w:val="0"/>
      <w:marTop w:val="0"/>
      <w:marBottom w:val="0"/>
      <w:divBdr>
        <w:top w:val="none" w:sz="0" w:space="0" w:color="auto"/>
        <w:left w:val="none" w:sz="0" w:space="0" w:color="auto"/>
        <w:bottom w:val="none" w:sz="0" w:space="0" w:color="auto"/>
        <w:right w:val="none" w:sz="0" w:space="0" w:color="auto"/>
      </w:divBdr>
    </w:div>
    <w:div w:id="944309103">
      <w:bodyDiv w:val="1"/>
      <w:marLeft w:val="0"/>
      <w:marRight w:val="0"/>
      <w:marTop w:val="0"/>
      <w:marBottom w:val="0"/>
      <w:divBdr>
        <w:top w:val="none" w:sz="0" w:space="0" w:color="auto"/>
        <w:left w:val="none" w:sz="0" w:space="0" w:color="auto"/>
        <w:bottom w:val="none" w:sz="0" w:space="0" w:color="auto"/>
        <w:right w:val="none" w:sz="0" w:space="0" w:color="auto"/>
      </w:divBdr>
      <w:divsChild>
        <w:div w:id="1826583018">
          <w:marLeft w:val="0"/>
          <w:marRight w:val="0"/>
          <w:marTop w:val="0"/>
          <w:marBottom w:val="0"/>
          <w:divBdr>
            <w:top w:val="none" w:sz="0" w:space="0" w:color="auto"/>
            <w:left w:val="none" w:sz="0" w:space="0" w:color="auto"/>
            <w:bottom w:val="none" w:sz="0" w:space="0" w:color="auto"/>
            <w:right w:val="none" w:sz="0" w:space="0" w:color="auto"/>
          </w:divBdr>
          <w:divsChild>
            <w:div w:id="9702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224">
      <w:bodyDiv w:val="1"/>
      <w:marLeft w:val="0"/>
      <w:marRight w:val="0"/>
      <w:marTop w:val="0"/>
      <w:marBottom w:val="0"/>
      <w:divBdr>
        <w:top w:val="none" w:sz="0" w:space="0" w:color="auto"/>
        <w:left w:val="none" w:sz="0" w:space="0" w:color="auto"/>
        <w:bottom w:val="none" w:sz="0" w:space="0" w:color="auto"/>
        <w:right w:val="none" w:sz="0" w:space="0" w:color="auto"/>
      </w:divBdr>
      <w:divsChild>
        <w:div w:id="100807041">
          <w:marLeft w:val="0"/>
          <w:marRight w:val="0"/>
          <w:marTop w:val="0"/>
          <w:marBottom w:val="0"/>
          <w:divBdr>
            <w:top w:val="none" w:sz="0" w:space="0" w:color="auto"/>
            <w:left w:val="none" w:sz="0" w:space="0" w:color="auto"/>
            <w:bottom w:val="none" w:sz="0" w:space="0" w:color="auto"/>
            <w:right w:val="none" w:sz="0" w:space="0" w:color="auto"/>
          </w:divBdr>
        </w:div>
        <w:div w:id="582450720">
          <w:marLeft w:val="0"/>
          <w:marRight w:val="0"/>
          <w:marTop w:val="0"/>
          <w:marBottom w:val="0"/>
          <w:divBdr>
            <w:top w:val="none" w:sz="0" w:space="0" w:color="auto"/>
            <w:left w:val="none" w:sz="0" w:space="0" w:color="auto"/>
            <w:bottom w:val="none" w:sz="0" w:space="0" w:color="auto"/>
            <w:right w:val="none" w:sz="0" w:space="0" w:color="auto"/>
          </w:divBdr>
        </w:div>
        <w:div w:id="1234119897">
          <w:marLeft w:val="0"/>
          <w:marRight w:val="0"/>
          <w:marTop w:val="0"/>
          <w:marBottom w:val="0"/>
          <w:divBdr>
            <w:top w:val="none" w:sz="0" w:space="0" w:color="auto"/>
            <w:left w:val="none" w:sz="0" w:space="0" w:color="auto"/>
            <w:bottom w:val="none" w:sz="0" w:space="0" w:color="auto"/>
            <w:right w:val="none" w:sz="0" w:space="0" w:color="auto"/>
          </w:divBdr>
        </w:div>
      </w:divsChild>
    </w:div>
    <w:div w:id="959187130">
      <w:bodyDiv w:val="1"/>
      <w:marLeft w:val="0"/>
      <w:marRight w:val="0"/>
      <w:marTop w:val="0"/>
      <w:marBottom w:val="0"/>
      <w:divBdr>
        <w:top w:val="none" w:sz="0" w:space="0" w:color="auto"/>
        <w:left w:val="none" w:sz="0" w:space="0" w:color="auto"/>
        <w:bottom w:val="none" w:sz="0" w:space="0" w:color="auto"/>
        <w:right w:val="none" w:sz="0" w:space="0" w:color="auto"/>
      </w:divBdr>
    </w:div>
    <w:div w:id="963659157">
      <w:bodyDiv w:val="1"/>
      <w:marLeft w:val="0"/>
      <w:marRight w:val="0"/>
      <w:marTop w:val="0"/>
      <w:marBottom w:val="0"/>
      <w:divBdr>
        <w:top w:val="none" w:sz="0" w:space="0" w:color="auto"/>
        <w:left w:val="none" w:sz="0" w:space="0" w:color="auto"/>
        <w:bottom w:val="none" w:sz="0" w:space="0" w:color="auto"/>
        <w:right w:val="none" w:sz="0" w:space="0" w:color="auto"/>
      </w:divBdr>
    </w:div>
    <w:div w:id="1066339585">
      <w:bodyDiv w:val="1"/>
      <w:marLeft w:val="0"/>
      <w:marRight w:val="0"/>
      <w:marTop w:val="0"/>
      <w:marBottom w:val="0"/>
      <w:divBdr>
        <w:top w:val="none" w:sz="0" w:space="0" w:color="auto"/>
        <w:left w:val="none" w:sz="0" w:space="0" w:color="auto"/>
        <w:bottom w:val="none" w:sz="0" w:space="0" w:color="auto"/>
        <w:right w:val="none" w:sz="0" w:space="0" w:color="auto"/>
      </w:divBdr>
      <w:divsChild>
        <w:div w:id="1395079150">
          <w:marLeft w:val="0"/>
          <w:marRight w:val="0"/>
          <w:marTop w:val="0"/>
          <w:marBottom w:val="0"/>
          <w:divBdr>
            <w:top w:val="none" w:sz="0" w:space="0" w:color="auto"/>
            <w:left w:val="none" w:sz="0" w:space="0" w:color="auto"/>
            <w:bottom w:val="none" w:sz="0" w:space="0" w:color="auto"/>
            <w:right w:val="none" w:sz="0" w:space="0" w:color="auto"/>
          </w:divBdr>
          <w:divsChild>
            <w:div w:id="189878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4973">
      <w:bodyDiv w:val="1"/>
      <w:marLeft w:val="0"/>
      <w:marRight w:val="0"/>
      <w:marTop w:val="0"/>
      <w:marBottom w:val="0"/>
      <w:divBdr>
        <w:top w:val="none" w:sz="0" w:space="0" w:color="auto"/>
        <w:left w:val="none" w:sz="0" w:space="0" w:color="auto"/>
        <w:bottom w:val="none" w:sz="0" w:space="0" w:color="auto"/>
        <w:right w:val="none" w:sz="0" w:space="0" w:color="auto"/>
      </w:divBdr>
      <w:divsChild>
        <w:div w:id="1054349475">
          <w:marLeft w:val="547"/>
          <w:marRight w:val="0"/>
          <w:marTop w:val="163"/>
          <w:marBottom w:val="0"/>
          <w:divBdr>
            <w:top w:val="none" w:sz="0" w:space="0" w:color="auto"/>
            <w:left w:val="none" w:sz="0" w:space="0" w:color="auto"/>
            <w:bottom w:val="none" w:sz="0" w:space="0" w:color="auto"/>
            <w:right w:val="none" w:sz="0" w:space="0" w:color="auto"/>
          </w:divBdr>
        </w:div>
      </w:divsChild>
    </w:div>
    <w:div w:id="1128431065">
      <w:bodyDiv w:val="1"/>
      <w:marLeft w:val="0"/>
      <w:marRight w:val="0"/>
      <w:marTop w:val="0"/>
      <w:marBottom w:val="0"/>
      <w:divBdr>
        <w:top w:val="none" w:sz="0" w:space="0" w:color="auto"/>
        <w:left w:val="none" w:sz="0" w:space="0" w:color="auto"/>
        <w:bottom w:val="none" w:sz="0" w:space="0" w:color="auto"/>
        <w:right w:val="none" w:sz="0" w:space="0" w:color="auto"/>
      </w:divBdr>
    </w:div>
    <w:div w:id="1143083208">
      <w:bodyDiv w:val="1"/>
      <w:marLeft w:val="0"/>
      <w:marRight w:val="0"/>
      <w:marTop w:val="0"/>
      <w:marBottom w:val="0"/>
      <w:divBdr>
        <w:top w:val="none" w:sz="0" w:space="0" w:color="auto"/>
        <w:left w:val="none" w:sz="0" w:space="0" w:color="auto"/>
        <w:bottom w:val="none" w:sz="0" w:space="0" w:color="auto"/>
        <w:right w:val="none" w:sz="0" w:space="0" w:color="auto"/>
      </w:divBdr>
    </w:div>
    <w:div w:id="1175849885">
      <w:bodyDiv w:val="1"/>
      <w:marLeft w:val="0"/>
      <w:marRight w:val="0"/>
      <w:marTop w:val="0"/>
      <w:marBottom w:val="0"/>
      <w:divBdr>
        <w:top w:val="none" w:sz="0" w:space="0" w:color="auto"/>
        <w:left w:val="none" w:sz="0" w:space="0" w:color="auto"/>
        <w:bottom w:val="none" w:sz="0" w:space="0" w:color="auto"/>
        <w:right w:val="none" w:sz="0" w:space="0" w:color="auto"/>
      </w:divBdr>
    </w:div>
    <w:div w:id="1195846488">
      <w:bodyDiv w:val="1"/>
      <w:marLeft w:val="0"/>
      <w:marRight w:val="0"/>
      <w:marTop w:val="0"/>
      <w:marBottom w:val="0"/>
      <w:divBdr>
        <w:top w:val="none" w:sz="0" w:space="0" w:color="auto"/>
        <w:left w:val="none" w:sz="0" w:space="0" w:color="auto"/>
        <w:bottom w:val="none" w:sz="0" w:space="0" w:color="auto"/>
        <w:right w:val="none" w:sz="0" w:space="0" w:color="auto"/>
      </w:divBdr>
    </w:div>
    <w:div w:id="1226646585">
      <w:bodyDiv w:val="1"/>
      <w:marLeft w:val="0"/>
      <w:marRight w:val="0"/>
      <w:marTop w:val="0"/>
      <w:marBottom w:val="0"/>
      <w:divBdr>
        <w:top w:val="none" w:sz="0" w:space="0" w:color="auto"/>
        <w:left w:val="none" w:sz="0" w:space="0" w:color="auto"/>
        <w:bottom w:val="none" w:sz="0" w:space="0" w:color="auto"/>
        <w:right w:val="none" w:sz="0" w:space="0" w:color="auto"/>
      </w:divBdr>
      <w:divsChild>
        <w:div w:id="1454254929">
          <w:marLeft w:val="547"/>
          <w:marRight w:val="0"/>
          <w:marTop w:val="163"/>
          <w:marBottom w:val="0"/>
          <w:divBdr>
            <w:top w:val="none" w:sz="0" w:space="0" w:color="auto"/>
            <w:left w:val="none" w:sz="0" w:space="0" w:color="auto"/>
            <w:bottom w:val="none" w:sz="0" w:space="0" w:color="auto"/>
            <w:right w:val="none" w:sz="0" w:space="0" w:color="auto"/>
          </w:divBdr>
        </w:div>
      </w:divsChild>
    </w:div>
    <w:div w:id="1235044231">
      <w:bodyDiv w:val="1"/>
      <w:marLeft w:val="0"/>
      <w:marRight w:val="0"/>
      <w:marTop w:val="0"/>
      <w:marBottom w:val="0"/>
      <w:divBdr>
        <w:top w:val="none" w:sz="0" w:space="0" w:color="auto"/>
        <w:left w:val="none" w:sz="0" w:space="0" w:color="auto"/>
        <w:bottom w:val="none" w:sz="0" w:space="0" w:color="auto"/>
        <w:right w:val="none" w:sz="0" w:space="0" w:color="auto"/>
      </w:divBdr>
    </w:div>
    <w:div w:id="1301498343">
      <w:bodyDiv w:val="1"/>
      <w:marLeft w:val="0"/>
      <w:marRight w:val="0"/>
      <w:marTop w:val="0"/>
      <w:marBottom w:val="0"/>
      <w:divBdr>
        <w:top w:val="none" w:sz="0" w:space="0" w:color="auto"/>
        <w:left w:val="none" w:sz="0" w:space="0" w:color="auto"/>
        <w:bottom w:val="none" w:sz="0" w:space="0" w:color="auto"/>
        <w:right w:val="none" w:sz="0" w:space="0" w:color="auto"/>
      </w:divBdr>
      <w:divsChild>
        <w:div w:id="712730223">
          <w:marLeft w:val="0"/>
          <w:marRight w:val="0"/>
          <w:marTop w:val="0"/>
          <w:marBottom w:val="0"/>
          <w:divBdr>
            <w:top w:val="none" w:sz="0" w:space="0" w:color="auto"/>
            <w:left w:val="none" w:sz="0" w:space="0" w:color="auto"/>
            <w:bottom w:val="none" w:sz="0" w:space="0" w:color="auto"/>
            <w:right w:val="none" w:sz="0" w:space="0" w:color="auto"/>
          </w:divBdr>
          <w:divsChild>
            <w:div w:id="25710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1283">
      <w:bodyDiv w:val="1"/>
      <w:marLeft w:val="0"/>
      <w:marRight w:val="0"/>
      <w:marTop w:val="0"/>
      <w:marBottom w:val="0"/>
      <w:divBdr>
        <w:top w:val="none" w:sz="0" w:space="0" w:color="auto"/>
        <w:left w:val="none" w:sz="0" w:space="0" w:color="auto"/>
        <w:bottom w:val="none" w:sz="0" w:space="0" w:color="auto"/>
        <w:right w:val="none" w:sz="0" w:space="0" w:color="auto"/>
      </w:divBdr>
    </w:div>
    <w:div w:id="1321692002">
      <w:bodyDiv w:val="1"/>
      <w:marLeft w:val="0"/>
      <w:marRight w:val="0"/>
      <w:marTop w:val="0"/>
      <w:marBottom w:val="0"/>
      <w:divBdr>
        <w:top w:val="none" w:sz="0" w:space="0" w:color="auto"/>
        <w:left w:val="none" w:sz="0" w:space="0" w:color="auto"/>
        <w:bottom w:val="none" w:sz="0" w:space="0" w:color="auto"/>
        <w:right w:val="none" w:sz="0" w:space="0" w:color="auto"/>
      </w:divBdr>
    </w:div>
    <w:div w:id="1334797333">
      <w:bodyDiv w:val="1"/>
      <w:marLeft w:val="0"/>
      <w:marRight w:val="0"/>
      <w:marTop w:val="0"/>
      <w:marBottom w:val="0"/>
      <w:divBdr>
        <w:top w:val="none" w:sz="0" w:space="0" w:color="auto"/>
        <w:left w:val="none" w:sz="0" w:space="0" w:color="auto"/>
        <w:bottom w:val="none" w:sz="0" w:space="0" w:color="auto"/>
        <w:right w:val="none" w:sz="0" w:space="0" w:color="auto"/>
      </w:divBdr>
    </w:div>
    <w:div w:id="1386179298">
      <w:bodyDiv w:val="1"/>
      <w:marLeft w:val="0"/>
      <w:marRight w:val="0"/>
      <w:marTop w:val="0"/>
      <w:marBottom w:val="0"/>
      <w:divBdr>
        <w:top w:val="none" w:sz="0" w:space="0" w:color="auto"/>
        <w:left w:val="none" w:sz="0" w:space="0" w:color="auto"/>
        <w:bottom w:val="none" w:sz="0" w:space="0" w:color="auto"/>
        <w:right w:val="none" w:sz="0" w:space="0" w:color="auto"/>
      </w:divBdr>
    </w:div>
    <w:div w:id="1419672057">
      <w:bodyDiv w:val="1"/>
      <w:marLeft w:val="0"/>
      <w:marRight w:val="0"/>
      <w:marTop w:val="0"/>
      <w:marBottom w:val="0"/>
      <w:divBdr>
        <w:top w:val="none" w:sz="0" w:space="0" w:color="auto"/>
        <w:left w:val="none" w:sz="0" w:space="0" w:color="auto"/>
        <w:bottom w:val="none" w:sz="0" w:space="0" w:color="auto"/>
        <w:right w:val="none" w:sz="0" w:space="0" w:color="auto"/>
      </w:divBdr>
    </w:div>
    <w:div w:id="1493370543">
      <w:bodyDiv w:val="1"/>
      <w:marLeft w:val="0"/>
      <w:marRight w:val="0"/>
      <w:marTop w:val="0"/>
      <w:marBottom w:val="0"/>
      <w:divBdr>
        <w:top w:val="none" w:sz="0" w:space="0" w:color="auto"/>
        <w:left w:val="none" w:sz="0" w:space="0" w:color="auto"/>
        <w:bottom w:val="none" w:sz="0" w:space="0" w:color="auto"/>
        <w:right w:val="none" w:sz="0" w:space="0" w:color="auto"/>
      </w:divBdr>
      <w:divsChild>
        <w:div w:id="1733118860">
          <w:marLeft w:val="0"/>
          <w:marRight w:val="0"/>
          <w:marTop w:val="0"/>
          <w:marBottom w:val="0"/>
          <w:divBdr>
            <w:top w:val="none" w:sz="0" w:space="0" w:color="auto"/>
            <w:left w:val="none" w:sz="0" w:space="0" w:color="auto"/>
            <w:bottom w:val="none" w:sz="0" w:space="0" w:color="auto"/>
            <w:right w:val="none" w:sz="0" w:space="0" w:color="auto"/>
          </w:divBdr>
          <w:divsChild>
            <w:div w:id="100355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48667">
      <w:bodyDiv w:val="1"/>
      <w:marLeft w:val="0"/>
      <w:marRight w:val="0"/>
      <w:marTop w:val="0"/>
      <w:marBottom w:val="0"/>
      <w:divBdr>
        <w:top w:val="none" w:sz="0" w:space="0" w:color="auto"/>
        <w:left w:val="none" w:sz="0" w:space="0" w:color="auto"/>
        <w:bottom w:val="none" w:sz="0" w:space="0" w:color="auto"/>
        <w:right w:val="none" w:sz="0" w:space="0" w:color="auto"/>
      </w:divBdr>
      <w:divsChild>
        <w:div w:id="51588180">
          <w:marLeft w:val="0"/>
          <w:marRight w:val="0"/>
          <w:marTop w:val="0"/>
          <w:marBottom w:val="0"/>
          <w:divBdr>
            <w:top w:val="none" w:sz="0" w:space="0" w:color="auto"/>
            <w:left w:val="none" w:sz="0" w:space="0" w:color="auto"/>
            <w:bottom w:val="none" w:sz="0" w:space="0" w:color="auto"/>
            <w:right w:val="none" w:sz="0" w:space="0" w:color="auto"/>
          </w:divBdr>
        </w:div>
        <w:div w:id="130438853">
          <w:marLeft w:val="0"/>
          <w:marRight w:val="0"/>
          <w:marTop w:val="0"/>
          <w:marBottom w:val="0"/>
          <w:divBdr>
            <w:top w:val="none" w:sz="0" w:space="0" w:color="auto"/>
            <w:left w:val="none" w:sz="0" w:space="0" w:color="auto"/>
            <w:bottom w:val="none" w:sz="0" w:space="0" w:color="auto"/>
            <w:right w:val="none" w:sz="0" w:space="0" w:color="auto"/>
          </w:divBdr>
        </w:div>
        <w:div w:id="132406869">
          <w:marLeft w:val="0"/>
          <w:marRight w:val="0"/>
          <w:marTop w:val="0"/>
          <w:marBottom w:val="0"/>
          <w:divBdr>
            <w:top w:val="none" w:sz="0" w:space="0" w:color="auto"/>
            <w:left w:val="none" w:sz="0" w:space="0" w:color="auto"/>
            <w:bottom w:val="none" w:sz="0" w:space="0" w:color="auto"/>
            <w:right w:val="none" w:sz="0" w:space="0" w:color="auto"/>
          </w:divBdr>
        </w:div>
        <w:div w:id="199439555">
          <w:marLeft w:val="0"/>
          <w:marRight w:val="0"/>
          <w:marTop w:val="0"/>
          <w:marBottom w:val="0"/>
          <w:divBdr>
            <w:top w:val="none" w:sz="0" w:space="0" w:color="auto"/>
            <w:left w:val="none" w:sz="0" w:space="0" w:color="auto"/>
            <w:bottom w:val="none" w:sz="0" w:space="0" w:color="auto"/>
            <w:right w:val="none" w:sz="0" w:space="0" w:color="auto"/>
          </w:divBdr>
        </w:div>
        <w:div w:id="204561551">
          <w:marLeft w:val="0"/>
          <w:marRight w:val="0"/>
          <w:marTop w:val="0"/>
          <w:marBottom w:val="0"/>
          <w:divBdr>
            <w:top w:val="none" w:sz="0" w:space="0" w:color="auto"/>
            <w:left w:val="none" w:sz="0" w:space="0" w:color="auto"/>
            <w:bottom w:val="none" w:sz="0" w:space="0" w:color="auto"/>
            <w:right w:val="none" w:sz="0" w:space="0" w:color="auto"/>
          </w:divBdr>
        </w:div>
        <w:div w:id="267931085">
          <w:marLeft w:val="0"/>
          <w:marRight w:val="0"/>
          <w:marTop w:val="0"/>
          <w:marBottom w:val="0"/>
          <w:divBdr>
            <w:top w:val="none" w:sz="0" w:space="0" w:color="auto"/>
            <w:left w:val="none" w:sz="0" w:space="0" w:color="auto"/>
            <w:bottom w:val="none" w:sz="0" w:space="0" w:color="auto"/>
            <w:right w:val="none" w:sz="0" w:space="0" w:color="auto"/>
          </w:divBdr>
        </w:div>
        <w:div w:id="332878375">
          <w:marLeft w:val="0"/>
          <w:marRight w:val="0"/>
          <w:marTop w:val="0"/>
          <w:marBottom w:val="0"/>
          <w:divBdr>
            <w:top w:val="none" w:sz="0" w:space="0" w:color="auto"/>
            <w:left w:val="none" w:sz="0" w:space="0" w:color="auto"/>
            <w:bottom w:val="none" w:sz="0" w:space="0" w:color="auto"/>
            <w:right w:val="none" w:sz="0" w:space="0" w:color="auto"/>
          </w:divBdr>
        </w:div>
        <w:div w:id="347365137">
          <w:marLeft w:val="0"/>
          <w:marRight w:val="0"/>
          <w:marTop w:val="0"/>
          <w:marBottom w:val="0"/>
          <w:divBdr>
            <w:top w:val="none" w:sz="0" w:space="0" w:color="auto"/>
            <w:left w:val="none" w:sz="0" w:space="0" w:color="auto"/>
            <w:bottom w:val="none" w:sz="0" w:space="0" w:color="auto"/>
            <w:right w:val="none" w:sz="0" w:space="0" w:color="auto"/>
          </w:divBdr>
        </w:div>
        <w:div w:id="397286363">
          <w:marLeft w:val="0"/>
          <w:marRight w:val="0"/>
          <w:marTop w:val="0"/>
          <w:marBottom w:val="0"/>
          <w:divBdr>
            <w:top w:val="none" w:sz="0" w:space="0" w:color="auto"/>
            <w:left w:val="none" w:sz="0" w:space="0" w:color="auto"/>
            <w:bottom w:val="none" w:sz="0" w:space="0" w:color="auto"/>
            <w:right w:val="none" w:sz="0" w:space="0" w:color="auto"/>
          </w:divBdr>
        </w:div>
        <w:div w:id="412509506">
          <w:marLeft w:val="0"/>
          <w:marRight w:val="0"/>
          <w:marTop w:val="0"/>
          <w:marBottom w:val="0"/>
          <w:divBdr>
            <w:top w:val="none" w:sz="0" w:space="0" w:color="auto"/>
            <w:left w:val="none" w:sz="0" w:space="0" w:color="auto"/>
            <w:bottom w:val="none" w:sz="0" w:space="0" w:color="auto"/>
            <w:right w:val="none" w:sz="0" w:space="0" w:color="auto"/>
          </w:divBdr>
        </w:div>
        <w:div w:id="427387463">
          <w:marLeft w:val="0"/>
          <w:marRight w:val="0"/>
          <w:marTop w:val="0"/>
          <w:marBottom w:val="0"/>
          <w:divBdr>
            <w:top w:val="none" w:sz="0" w:space="0" w:color="auto"/>
            <w:left w:val="none" w:sz="0" w:space="0" w:color="auto"/>
            <w:bottom w:val="none" w:sz="0" w:space="0" w:color="auto"/>
            <w:right w:val="none" w:sz="0" w:space="0" w:color="auto"/>
          </w:divBdr>
        </w:div>
        <w:div w:id="440339065">
          <w:marLeft w:val="0"/>
          <w:marRight w:val="0"/>
          <w:marTop w:val="0"/>
          <w:marBottom w:val="0"/>
          <w:divBdr>
            <w:top w:val="none" w:sz="0" w:space="0" w:color="auto"/>
            <w:left w:val="none" w:sz="0" w:space="0" w:color="auto"/>
            <w:bottom w:val="none" w:sz="0" w:space="0" w:color="auto"/>
            <w:right w:val="none" w:sz="0" w:space="0" w:color="auto"/>
          </w:divBdr>
        </w:div>
        <w:div w:id="449277139">
          <w:marLeft w:val="0"/>
          <w:marRight w:val="0"/>
          <w:marTop w:val="0"/>
          <w:marBottom w:val="0"/>
          <w:divBdr>
            <w:top w:val="none" w:sz="0" w:space="0" w:color="auto"/>
            <w:left w:val="none" w:sz="0" w:space="0" w:color="auto"/>
            <w:bottom w:val="none" w:sz="0" w:space="0" w:color="auto"/>
            <w:right w:val="none" w:sz="0" w:space="0" w:color="auto"/>
          </w:divBdr>
        </w:div>
        <w:div w:id="456486622">
          <w:marLeft w:val="0"/>
          <w:marRight w:val="0"/>
          <w:marTop w:val="0"/>
          <w:marBottom w:val="0"/>
          <w:divBdr>
            <w:top w:val="none" w:sz="0" w:space="0" w:color="auto"/>
            <w:left w:val="none" w:sz="0" w:space="0" w:color="auto"/>
            <w:bottom w:val="none" w:sz="0" w:space="0" w:color="auto"/>
            <w:right w:val="none" w:sz="0" w:space="0" w:color="auto"/>
          </w:divBdr>
        </w:div>
        <w:div w:id="519785061">
          <w:marLeft w:val="0"/>
          <w:marRight w:val="0"/>
          <w:marTop w:val="0"/>
          <w:marBottom w:val="0"/>
          <w:divBdr>
            <w:top w:val="none" w:sz="0" w:space="0" w:color="auto"/>
            <w:left w:val="none" w:sz="0" w:space="0" w:color="auto"/>
            <w:bottom w:val="none" w:sz="0" w:space="0" w:color="auto"/>
            <w:right w:val="none" w:sz="0" w:space="0" w:color="auto"/>
          </w:divBdr>
        </w:div>
        <w:div w:id="670520862">
          <w:marLeft w:val="0"/>
          <w:marRight w:val="0"/>
          <w:marTop w:val="0"/>
          <w:marBottom w:val="0"/>
          <w:divBdr>
            <w:top w:val="none" w:sz="0" w:space="0" w:color="auto"/>
            <w:left w:val="none" w:sz="0" w:space="0" w:color="auto"/>
            <w:bottom w:val="none" w:sz="0" w:space="0" w:color="auto"/>
            <w:right w:val="none" w:sz="0" w:space="0" w:color="auto"/>
          </w:divBdr>
        </w:div>
        <w:div w:id="681474329">
          <w:marLeft w:val="0"/>
          <w:marRight w:val="0"/>
          <w:marTop w:val="0"/>
          <w:marBottom w:val="0"/>
          <w:divBdr>
            <w:top w:val="none" w:sz="0" w:space="0" w:color="auto"/>
            <w:left w:val="none" w:sz="0" w:space="0" w:color="auto"/>
            <w:bottom w:val="none" w:sz="0" w:space="0" w:color="auto"/>
            <w:right w:val="none" w:sz="0" w:space="0" w:color="auto"/>
          </w:divBdr>
        </w:div>
        <w:div w:id="707679632">
          <w:marLeft w:val="0"/>
          <w:marRight w:val="0"/>
          <w:marTop w:val="0"/>
          <w:marBottom w:val="0"/>
          <w:divBdr>
            <w:top w:val="none" w:sz="0" w:space="0" w:color="auto"/>
            <w:left w:val="none" w:sz="0" w:space="0" w:color="auto"/>
            <w:bottom w:val="none" w:sz="0" w:space="0" w:color="auto"/>
            <w:right w:val="none" w:sz="0" w:space="0" w:color="auto"/>
          </w:divBdr>
        </w:div>
        <w:div w:id="722411851">
          <w:marLeft w:val="0"/>
          <w:marRight w:val="0"/>
          <w:marTop w:val="0"/>
          <w:marBottom w:val="0"/>
          <w:divBdr>
            <w:top w:val="none" w:sz="0" w:space="0" w:color="auto"/>
            <w:left w:val="none" w:sz="0" w:space="0" w:color="auto"/>
            <w:bottom w:val="none" w:sz="0" w:space="0" w:color="auto"/>
            <w:right w:val="none" w:sz="0" w:space="0" w:color="auto"/>
          </w:divBdr>
        </w:div>
        <w:div w:id="894118899">
          <w:marLeft w:val="0"/>
          <w:marRight w:val="0"/>
          <w:marTop w:val="0"/>
          <w:marBottom w:val="0"/>
          <w:divBdr>
            <w:top w:val="none" w:sz="0" w:space="0" w:color="auto"/>
            <w:left w:val="none" w:sz="0" w:space="0" w:color="auto"/>
            <w:bottom w:val="none" w:sz="0" w:space="0" w:color="auto"/>
            <w:right w:val="none" w:sz="0" w:space="0" w:color="auto"/>
          </w:divBdr>
        </w:div>
        <w:div w:id="918750898">
          <w:marLeft w:val="0"/>
          <w:marRight w:val="0"/>
          <w:marTop w:val="0"/>
          <w:marBottom w:val="0"/>
          <w:divBdr>
            <w:top w:val="none" w:sz="0" w:space="0" w:color="auto"/>
            <w:left w:val="none" w:sz="0" w:space="0" w:color="auto"/>
            <w:bottom w:val="none" w:sz="0" w:space="0" w:color="auto"/>
            <w:right w:val="none" w:sz="0" w:space="0" w:color="auto"/>
          </w:divBdr>
        </w:div>
        <w:div w:id="945965514">
          <w:marLeft w:val="0"/>
          <w:marRight w:val="0"/>
          <w:marTop w:val="0"/>
          <w:marBottom w:val="0"/>
          <w:divBdr>
            <w:top w:val="none" w:sz="0" w:space="0" w:color="auto"/>
            <w:left w:val="none" w:sz="0" w:space="0" w:color="auto"/>
            <w:bottom w:val="none" w:sz="0" w:space="0" w:color="auto"/>
            <w:right w:val="none" w:sz="0" w:space="0" w:color="auto"/>
          </w:divBdr>
        </w:div>
        <w:div w:id="1030913892">
          <w:marLeft w:val="0"/>
          <w:marRight w:val="0"/>
          <w:marTop w:val="0"/>
          <w:marBottom w:val="0"/>
          <w:divBdr>
            <w:top w:val="none" w:sz="0" w:space="0" w:color="auto"/>
            <w:left w:val="none" w:sz="0" w:space="0" w:color="auto"/>
            <w:bottom w:val="none" w:sz="0" w:space="0" w:color="auto"/>
            <w:right w:val="none" w:sz="0" w:space="0" w:color="auto"/>
          </w:divBdr>
        </w:div>
        <w:div w:id="1056660230">
          <w:marLeft w:val="0"/>
          <w:marRight w:val="0"/>
          <w:marTop w:val="0"/>
          <w:marBottom w:val="0"/>
          <w:divBdr>
            <w:top w:val="none" w:sz="0" w:space="0" w:color="auto"/>
            <w:left w:val="none" w:sz="0" w:space="0" w:color="auto"/>
            <w:bottom w:val="none" w:sz="0" w:space="0" w:color="auto"/>
            <w:right w:val="none" w:sz="0" w:space="0" w:color="auto"/>
          </w:divBdr>
        </w:div>
        <w:div w:id="1087462804">
          <w:marLeft w:val="0"/>
          <w:marRight w:val="0"/>
          <w:marTop w:val="0"/>
          <w:marBottom w:val="0"/>
          <w:divBdr>
            <w:top w:val="none" w:sz="0" w:space="0" w:color="auto"/>
            <w:left w:val="none" w:sz="0" w:space="0" w:color="auto"/>
            <w:bottom w:val="none" w:sz="0" w:space="0" w:color="auto"/>
            <w:right w:val="none" w:sz="0" w:space="0" w:color="auto"/>
          </w:divBdr>
        </w:div>
        <w:div w:id="1148208159">
          <w:marLeft w:val="0"/>
          <w:marRight w:val="0"/>
          <w:marTop w:val="0"/>
          <w:marBottom w:val="0"/>
          <w:divBdr>
            <w:top w:val="none" w:sz="0" w:space="0" w:color="auto"/>
            <w:left w:val="none" w:sz="0" w:space="0" w:color="auto"/>
            <w:bottom w:val="none" w:sz="0" w:space="0" w:color="auto"/>
            <w:right w:val="none" w:sz="0" w:space="0" w:color="auto"/>
          </w:divBdr>
        </w:div>
        <w:div w:id="1168132455">
          <w:marLeft w:val="0"/>
          <w:marRight w:val="0"/>
          <w:marTop w:val="0"/>
          <w:marBottom w:val="0"/>
          <w:divBdr>
            <w:top w:val="none" w:sz="0" w:space="0" w:color="auto"/>
            <w:left w:val="none" w:sz="0" w:space="0" w:color="auto"/>
            <w:bottom w:val="none" w:sz="0" w:space="0" w:color="auto"/>
            <w:right w:val="none" w:sz="0" w:space="0" w:color="auto"/>
          </w:divBdr>
        </w:div>
        <w:div w:id="1170171936">
          <w:marLeft w:val="0"/>
          <w:marRight w:val="0"/>
          <w:marTop w:val="0"/>
          <w:marBottom w:val="0"/>
          <w:divBdr>
            <w:top w:val="none" w:sz="0" w:space="0" w:color="auto"/>
            <w:left w:val="none" w:sz="0" w:space="0" w:color="auto"/>
            <w:bottom w:val="none" w:sz="0" w:space="0" w:color="auto"/>
            <w:right w:val="none" w:sz="0" w:space="0" w:color="auto"/>
          </w:divBdr>
        </w:div>
        <w:div w:id="1349872634">
          <w:marLeft w:val="0"/>
          <w:marRight w:val="0"/>
          <w:marTop w:val="0"/>
          <w:marBottom w:val="0"/>
          <w:divBdr>
            <w:top w:val="none" w:sz="0" w:space="0" w:color="auto"/>
            <w:left w:val="none" w:sz="0" w:space="0" w:color="auto"/>
            <w:bottom w:val="none" w:sz="0" w:space="0" w:color="auto"/>
            <w:right w:val="none" w:sz="0" w:space="0" w:color="auto"/>
          </w:divBdr>
        </w:div>
        <w:div w:id="1399474956">
          <w:marLeft w:val="0"/>
          <w:marRight w:val="0"/>
          <w:marTop w:val="0"/>
          <w:marBottom w:val="0"/>
          <w:divBdr>
            <w:top w:val="none" w:sz="0" w:space="0" w:color="auto"/>
            <w:left w:val="none" w:sz="0" w:space="0" w:color="auto"/>
            <w:bottom w:val="none" w:sz="0" w:space="0" w:color="auto"/>
            <w:right w:val="none" w:sz="0" w:space="0" w:color="auto"/>
          </w:divBdr>
        </w:div>
        <w:div w:id="1412391019">
          <w:marLeft w:val="0"/>
          <w:marRight w:val="0"/>
          <w:marTop w:val="0"/>
          <w:marBottom w:val="0"/>
          <w:divBdr>
            <w:top w:val="none" w:sz="0" w:space="0" w:color="auto"/>
            <w:left w:val="none" w:sz="0" w:space="0" w:color="auto"/>
            <w:bottom w:val="none" w:sz="0" w:space="0" w:color="auto"/>
            <w:right w:val="none" w:sz="0" w:space="0" w:color="auto"/>
          </w:divBdr>
        </w:div>
        <w:div w:id="1465804601">
          <w:marLeft w:val="0"/>
          <w:marRight w:val="0"/>
          <w:marTop w:val="0"/>
          <w:marBottom w:val="0"/>
          <w:divBdr>
            <w:top w:val="none" w:sz="0" w:space="0" w:color="auto"/>
            <w:left w:val="none" w:sz="0" w:space="0" w:color="auto"/>
            <w:bottom w:val="none" w:sz="0" w:space="0" w:color="auto"/>
            <w:right w:val="none" w:sz="0" w:space="0" w:color="auto"/>
          </w:divBdr>
        </w:div>
        <w:div w:id="1469861814">
          <w:marLeft w:val="0"/>
          <w:marRight w:val="0"/>
          <w:marTop w:val="0"/>
          <w:marBottom w:val="0"/>
          <w:divBdr>
            <w:top w:val="none" w:sz="0" w:space="0" w:color="auto"/>
            <w:left w:val="none" w:sz="0" w:space="0" w:color="auto"/>
            <w:bottom w:val="none" w:sz="0" w:space="0" w:color="auto"/>
            <w:right w:val="none" w:sz="0" w:space="0" w:color="auto"/>
          </w:divBdr>
        </w:div>
        <w:div w:id="1489978713">
          <w:marLeft w:val="0"/>
          <w:marRight w:val="0"/>
          <w:marTop w:val="0"/>
          <w:marBottom w:val="0"/>
          <w:divBdr>
            <w:top w:val="none" w:sz="0" w:space="0" w:color="auto"/>
            <w:left w:val="none" w:sz="0" w:space="0" w:color="auto"/>
            <w:bottom w:val="none" w:sz="0" w:space="0" w:color="auto"/>
            <w:right w:val="none" w:sz="0" w:space="0" w:color="auto"/>
          </w:divBdr>
        </w:div>
        <w:div w:id="1511992644">
          <w:marLeft w:val="0"/>
          <w:marRight w:val="0"/>
          <w:marTop w:val="0"/>
          <w:marBottom w:val="0"/>
          <w:divBdr>
            <w:top w:val="none" w:sz="0" w:space="0" w:color="auto"/>
            <w:left w:val="none" w:sz="0" w:space="0" w:color="auto"/>
            <w:bottom w:val="none" w:sz="0" w:space="0" w:color="auto"/>
            <w:right w:val="none" w:sz="0" w:space="0" w:color="auto"/>
          </w:divBdr>
        </w:div>
        <w:div w:id="1575821180">
          <w:marLeft w:val="0"/>
          <w:marRight w:val="0"/>
          <w:marTop w:val="0"/>
          <w:marBottom w:val="0"/>
          <w:divBdr>
            <w:top w:val="none" w:sz="0" w:space="0" w:color="auto"/>
            <w:left w:val="none" w:sz="0" w:space="0" w:color="auto"/>
            <w:bottom w:val="none" w:sz="0" w:space="0" w:color="auto"/>
            <w:right w:val="none" w:sz="0" w:space="0" w:color="auto"/>
          </w:divBdr>
        </w:div>
        <w:div w:id="1611860740">
          <w:marLeft w:val="0"/>
          <w:marRight w:val="0"/>
          <w:marTop w:val="0"/>
          <w:marBottom w:val="0"/>
          <w:divBdr>
            <w:top w:val="none" w:sz="0" w:space="0" w:color="auto"/>
            <w:left w:val="none" w:sz="0" w:space="0" w:color="auto"/>
            <w:bottom w:val="none" w:sz="0" w:space="0" w:color="auto"/>
            <w:right w:val="none" w:sz="0" w:space="0" w:color="auto"/>
          </w:divBdr>
        </w:div>
        <w:div w:id="1655260730">
          <w:marLeft w:val="0"/>
          <w:marRight w:val="0"/>
          <w:marTop w:val="0"/>
          <w:marBottom w:val="0"/>
          <w:divBdr>
            <w:top w:val="none" w:sz="0" w:space="0" w:color="auto"/>
            <w:left w:val="none" w:sz="0" w:space="0" w:color="auto"/>
            <w:bottom w:val="none" w:sz="0" w:space="0" w:color="auto"/>
            <w:right w:val="none" w:sz="0" w:space="0" w:color="auto"/>
          </w:divBdr>
        </w:div>
        <w:div w:id="1656454041">
          <w:marLeft w:val="0"/>
          <w:marRight w:val="0"/>
          <w:marTop w:val="0"/>
          <w:marBottom w:val="0"/>
          <w:divBdr>
            <w:top w:val="none" w:sz="0" w:space="0" w:color="auto"/>
            <w:left w:val="none" w:sz="0" w:space="0" w:color="auto"/>
            <w:bottom w:val="none" w:sz="0" w:space="0" w:color="auto"/>
            <w:right w:val="none" w:sz="0" w:space="0" w:color="auto"/>
          </w:divBdr>
        </w:div>
        <w:div w:id="1797719636">
          <w:marLeft w:val="0"/>
          <w:marRight w:val="0"/>
          <w:marTop w:val="0"/>
          <w:marBottom w:val="0"/>
          <w:divBdr>
            <w:top w:val="none" w:sz="0" w:space="0" w:color="auto"/>
            <w:left w:val="none" w:sz="0" w:space="0" w:color="auto"/>
            <w:bottom w:val="none" w:sz="0" w:space="0" w:color="auto"/>
            <w:right w:val="none" w:sz="0" w:space="0" w:color="auto"/>
          </w:divBdr>
        </w:div>
        <w:div w:id="1847861367">
          <w:marLeft w:val="0"/>
          <w:marRight w:val="0"/>
          <w:marTop w:val="0"/>
          <w:marBottom w:val="0"/>
          <w:divBdr>
            <w:top w:val="none" w:sz="0" w:space="0" w:color="auto"/>
            <w:left w:val="none" w:sz="0" w:space="0" w:color="auto"/>
            <w:bottom w:val="none" w:sz="0" w:space="0" w:color="auto"/>
            <w:right w:val="none" w:sz="0" w:space="0" w:color="auto"/>
          </w:divBdr>
        </w:div>
        <w:div w:id="1882284585">
          <w:marLeft w:val="0"/>
          <w:marRight w:val="0"/>
          <w:marTop w:val="0"/>
          <w:marBottom w:val="0"/>
          <w:divBdr>
            <w:top w:val="none" w:sz="0" w:space="0" w:color="auto"/>
            <w:left w:val="none" w:sz="0" w:space="0" w:color="auto"/>
            <w:bottom w:val="none" w:sz="0" w:space="0" w:color="auto"/>
            <w:right w:val="none" w:sz="0" w:space="0" w:color="auto"/>
          </w:divBdr>
        </w:div>
        <w:div w:id="1901355369">
          <w:marLeft w:val="0"/>
          <w:marRight w:val="0"/>
          <w:marTop w:val="0"/>
          <w:marBottom w:val="0"/>
          <w:divBdr>
            <w:top w:val="none" w:sz="0" w:space="0" w:color="auto"/>
            <w:left w:val="none" w:sz="0" w:space="0" w:color="auto"/>
            <w:bottom w:val="none" w:sz="0" w:space="0" w:color="auto"/>
            <w:right w:val="none" w:sz="0" w:space="0" w:color="auto"/>
          </w:divBdr>
        </w:div>
        <w:div w:id="1955208095">
          <w:marLeft w:val="0"/>
          <w:marRight w:val="0"/>
          <w:marTop w:val="0"/>
          <w:marBottom w:val="0"/>
          <w:divBdr>
            <w:top w:val="none" w:sz="0" w:space="0" w:color="auto"/>
            <w:left w:val="none" w:sz="0" w:space="0" w:color="auto"/>
            <w:bottom w:val="none" w:sz="0" w:space="0" w:color="auto"/>
            <w:right w:val="none" w:sz="0" w:space="0" w:color="auto"/>
          </w:divBdr>
        </w:div>
        <w:div w:id="2039357260">
          <w:marLeft w:val="0"/>
          <w:marRight w:val="0"/>
          <w:marTop w:val="0"/>
          <w:marBottom w:val="0"/>
          <w:divBdr>
            <w:top w:val="none" w:sz="0" w:space="0" w:color="auto"/>
            <w:left w:val="none" w:sz="0" w:space="0" w:color="auto"/>
            <w:bottom w:val="none" w:sz="0" w:space="0" w:color="auto"/>
            <w:right w:val="none" w:sz="0" w:space="0" w:color="auto"/>
          </w:divBdr>
        </w:div>
        <w:div w:id="2080444409">
          <w:marLeft w:val="0"/>
          <w:marRight w:val="0"/>
          <w:marTop w:val="0"/>
          <w:marBottom w:val="0"/>
          <w:divBdr>
            <w:top w:val="none" w:sz="0" w:space="0" w:color="auto"/>
            <w:left w:val="none" w:sz="0" w:space="0" w:color="auto"/>
            <w:bottom w:val="none" w:sz="0" w:space="0" w:color="auto"/>
            <w:right w:val="none" w:sz="0" w:space="0" w:color="auto"/>
          </w:divBdr>
        </w:div>
        <w:div w:id="2120249255">
          <w:marLeft w:val="0"/>
          <w:marRight w:val="0"/>
          <w:marTop w:val="0"/>
          <w:marBottom w:val="0"/>
          <w:divBdr>
            <w:top w:val="none" w:sz="0" w:space="0" w:color="auto"/>
            <w:left w:val="none" w:sz="0" w:space="0" w:color="auto"/>
            <w:bottom w:val="none" w:sz="0" w:space="0" w:color="auto"/>
            <w:right w:val="none" w:sz="0" w:space="0" w:color="auto"/>
          </w:divBdr>
        </w:div>
        <w:div w:id="2130125813">
          <w:marLeft w:val="0"/>
          <w:marRight w:val="0"/>
          <w:marTop w:val="0"/>
          <w:marBottom w:val="0"/>
          <w:divBdr>
            <w:top w:val="none" w:sz="0" w:space="0" w:color="auto"/>
            <w:left w:val="none" w:sz="0" w:space="0" w:color="auto"/>
            <w:bottom w:val="none" w:sz="0" w:space="0" w:color="auto"/>
            <w:right w:val="none" w:sz="0" w:space="0" w:color="auto"/>
          </w:divBdr>
        </w:div>
      </w:divsChild>
    </w:div>
    <w:div w:id="1509561882">
      <w:bodyDiv w:val="1"/>
      <w:marLeft w:val="0"/>
      <w:marRight w:val="0"/>
      <w:marTop w:val="0"/>
      <w:marBottom w:val="0"/>
      <w:divBdr>
        <w:top w:val="none" w:sz="0" w:space="0" w:color="auto"/>
        <w:left w:val="none" w:sz="0" w:space="0" w:color="auto"/>
        <w:bottom w:val="none" w:sz="0" w:space="0" w:color="auto"/>
        <w:right w:val="none" w:sz="0" w:space="0" w:color="auto"/>
      </w:divBdr>
      <w:divsChild>
        <w:div w:id="966817029">
          <w:marLeft w:val="0"/>
          <w:marRight w:val="0"/>
          <w:marTop w:val="0"/>
          <w:marBottom w:val="0"/>
          <w:divBdr>
            <w:top w:val="none" w:sz="0" w:space="0" w:color="auto"/>
            <w:left w:val="none" w:sz="0" w:space="0" w:color="auto"/>
            <w:bottom w:val="none" w:sz="0" w:space="0" w:color="auto"/>
            <w:right w:val="none" w:sz="0" w:space="0" w:color="auto"/>
          </w:divBdr>
          <w:divsChild>
            <w:div w:id="100914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51405">
      <w:bodyDiv w:val="1"/>
      <w:marLeft w:val="0"/>
      <w:marRight w:val="0"/>
      <w:marTop w:val="0"/>
      <w:marBottom w:val="0"/>
      <w:divBdr>
        <w:top w:val="none" w:sz="0" w:space="0" w:color="auto"/>
        <w:left w:val="none" w:sz="0" w:space="0" w:color="auto"/>
        <w:bottom w:val="none" w:sz="0" w:space="0" w:color="auto"/>
        <w:right w:val="none" w:sz="0" w:space="0" w:color="auto"/>
      </w:divBdr>
      <w:divsChild>
        <w:div w:id="1610623658">
          <w:marLeft w:val="0"/>
          <w:marRight w:val="0"/>
          <w:marTop w:val="0"/>
          <w:marBottom w:val="0"/>
          <w:divBdr>
            <w:top w:val="none" w:sz="0" w:space="0" w:color="auto"/>
            <w:left w:val="none" w:sz="0" w:space="0" w:color="auto"/>
            <w:bottom w:val="none" w:sz="0" w:space="0" w:color="auto"/>
            <w:right w:val="none" w:sz="0" w:space="0" w:color="auto"/>
          </w:divBdr>
          <w:divsChild>
            <w:div w:id="15239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76215">
      <w:bodyDiv w:val="1"/>
      <w:marLeft w:val="0"/>
      <w:marRight w:val="0"/>
      <w:marTop w:val="0"/>
      <w:marBottom w:val="0"/>
      <w:divBdr>
        <w:top w:val="none" w:sz="0" w:space="0" w:color="auto"/>
        <w:left w:val="none" w:sz="0" w:space="0" w:color="auto"/>
        <w:bottom w:val="none" w:sz="0" w:space="0" w:color="auto"/>
        <w:right w:val="none" w:sz="0" w:space="0" w:color="auto"/>
      </w:divBdr>
    </w:div>
    <w:div w:id="1624536409">
      <w:bodyDiv w:val="1"/>
      <w:marLeft w:val="0"/>
      <w:marRight w:val="0"/>
      <w:marTop w:val="0"/>
      <w:marBottom w:val="0"/>
      <w:divBdr>
        <w:top w:val="none" w:sz="0" w:space="0" w:color="auto"/>
        <w:left w:val="none" w:sz="0" w:space="0" w:color="auto"/>
        <w:bottom w:val="none" w:sz="0" w:space="0" w:color="auto"/>
        <w:right w:val="none" w:sz="0" w:space="0" w:color="auto"/>
      </w:divBdr>
      <w:divsChild>
        <w:div w:id="785271849">
          <w:marLeft w:val="0"/>
          <w:marRight w:val="0"/>
          <w:marTop w:val="0"/>
          <w:marBottom w:val="0"/>
          <w:divBdr>
            <w:top w:val="none" w:sz="0" w:space="0" w:color="auto"/>
            <w:left w:val="none" w:sz="0" w:space="0" w:color="auto"/>
            <w:bottom w:val="none" w:sz="0" w:space="0" w:color="auto"/>
            <w:right w:val="none" w:sz="0" w:space="0" w:color="auto"/>
          </w:divBdr>
          <w:divsChild>
            <w:div w:id="16901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4085">
      <w:bodyDiv w:val="1"/>
      <w:marLeft w:val="0"/>
      <w:marRight w:val="0"/>
      <w:marTop w:val="0"/>
      <w:marBottom w:val="0"/>
      <w:divBdr>
        <w:top w:val="none" w:sz="0" w:space="0" w:color="auto"/>
        <w:left w:val="none" w:sz="0" w:space="0" w:color="auto"/>
        <w:bottom w:val="none" w:sz="0" w:space="0" w:color="auto"/>
        <w:right w:val="none" w:sz="0" w:space="0" w:color="auto"/>
      </w:divBdr>
      <w:divsChild>
        <w:div w:id="1724521997">
          <w:marLeft w:val="547"/>
          <w:marRight w:val="0"/>
          <w:marTop w:val="163"/>
          <w:marBottom w:val="0"/>
          <w:divBdr>
            <w:top w:val="none" w:sz="0" w:space="0" w:color="auto"/>
            <w:left w:val="none" w:sz="0" w:space="0" w:color="auto"/>
            <w:bottom w:val="none" w:sz="0" w:space="0" w:color="auto"/>
            <w:right w:val="none" w:sz="0" w:space="0" w:color="auto"/>
          </w:divBdr>
        </w:div>
      </w:divsChild>
    </w:div>
    <w:div w:id="1662734293">
      <w:bodyDiv w:val="1"/>
      <w:marLeft w:val="0"/>
      <w:marRight w:val="0"/>
      <w:marTop w:val="0"/>
      <w:marBottom w:val="0"/>
      <w:divBdr>
        <w:top w:val="none" w:sz="0" w:space="0" w:color="auto"/>
        <w:left w:val="none" w:sz="0" w:space="0" w:color="auto"/>
        <w:bottom w:val="none" w:sz="0" w:space="0" w:color="auto"/>
        <w:right w:val="none" w:sz="0" w:space="0" w:color="auto"/>
      </w:divBdr>
      <w:divsChild>
        <w:div w:id="518012885">
          <w:marLeft w:val="0"/>
          <w:marRight w:val="0"/>
          <w:marTop w:val="0"/>
          <w:marBottom w:val="0"/>
          <w:divBdr>
            <w:top w:val="none" w:sz="0" w:space="0" w:color="auto"/>
            <w:left w:val="none" w:sz="0" w:space="0" w:color="auto"/>
            <w:bottom w:val="none" w:sz="0" w:space="0" w:color="auto"/>
            <w:right w:val="none" w:sz="0" w:space="0" w:color="auto"/>
          </w:divBdr>
          <w:divsChild>
            <w:div w:id="1438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47339">
      <w:bodyDiv w:val="1"/>
      <w:marLeft w:val="0"/>
      <w:marRight w:val="0"/>
      <w:marTop w:val="0"/>
      <w:marBottom w:val="0"/>
      <w:divBdr>
        <w:top w:val="none" w:sz="0" w:space="0" w:color="auto"/>
        <w:left w:val="none" w:sz="0" w:space="0" w:color="auto"/>
        <w:bottom w:val="none" w:sz="0" w:space="0" w:color="auto"/>
        <w:right w:val="none" w:sz="0" w:space="0" w:color="auto"/>
      </w:divBdr>
      <w:divsChild>
        <w:div w:id="530915973">
          <w:marLeft w:val="0"/>
          <w:marRight w:val="0"/>
          <w:marTop w:val="0"/>
          <w:marBottom w:val="0"/>
          <w:divBdr>
            <w:top w:val="none" w:sz="0" w:space="0" w:color="auto"/>
            <w:left w:val="none" w:sz="0" w:space="0" w:color="auto"/>
            <w:bottom w:val="none" w:sz="0" w:space="0" w:color="auto"/>
            <w:right w:val="none" w:sz="0" w:space="0" w:color="auto"/>
          </w:divBdr>
          <w:divsChild>
            <w:div w:id="9928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41418">
      <w:bodyDiv w:val="1"/>
      <w:marLeft w:val="0"/>
      <w:marRight w:val="0"/>
      <w:marTop w:val="0"/>
      <w:marBottom w:val="0"/>
      <w:divBdr>
        <w:top w:val="none" w:sz="0" w:space="0" w:color="auto"/>
        <w:left w:val="none" w:sz="0" w:space="0" w:color="auto"/>
        <w:bottom w:val="none" w:sz="0" w:space="0" w:color="auto"/>
        <w:right w:val="none" w:sz="0" w:space="0" w:color="auto"/>
      </w:divBdr>
    </w:div>
    <w:div w:id="1717271733">
      <w:bodyDiv w:val="1"/>
      <w:marLeft w:val="0"/>
      <w:marRight w:val="0"/>
      <w:marTop w:val="0"/>
      <w:marBottom w:val="0"/>
      <w:divBdr>
        <w:top w:val="none" w:sz="0" w:space="0" w:color="auto"/>
        <w:left w:val="none" w:sz="0" w:space="0" w:color="auto"/>
        <w:bottom w:val="none" w:sz="0" w:space="0" w:color="auto"/>
        <w:right w:val="none" w:sz="0" w:space="0" w:color="auto"/>
      </w:divBdr>
      <w:divsChild>
        <w:div w:id="106851638">
          <w:marLeft w:val="547"/>
          <w:marRight w:val="0"/>
          <w:marTop w:val="173"/>
          <w:marBottom w:val="0"/>
          <w:divBdr>
            <w:top w:val="none" w:sz="0" w:space="0" w:color="auto"/>
            <w:left w:val="none" w:sz="0" w:space="0" w:color="auto"/>
            <w:bottom w:val="none" w:sz="0" w:space="0" w:color="auto"/>
            <w:right w:val="none" w:sz="0" w:space="0" w:color="auto"/>
          </w:divBdr>
        </w:div>
      </w:divsChild>
    </w:div>
    <w:div w:id="1780642272">
      <w:bodyDiv w:val="1"/>
      <w:marLeft w:val="0"/>
      <w:marRight w:val="0"/>
      <w:marTop w:val="0"/>
      <w:marBottom w:val="0"/>
      <w:divBdr>
        <w:top w:val="none" w:sz="0" w:space="0" w:color="auto"/>
        <w:left w:val="none" w:sz="0" w:space="0" w:color="auto"/>
        <w:bottom w:val="none" w:sz="0" w:space="0" w:color="auto"/>
        <w:right w:val="none" w:sz="0" w:space="0" w:color="auto"/>
      </w:divBdr>
      <w:divsChild>
        <w:div w:id="16273179">
          <w:marLeft w:val="0"/>
          <w:marRight w:val="0"/>
          <w:marTop w:val="0"/>
          <w:marBottom w:val="0"/>
          <w:divBdr>
            <w:top w:val="none" w:sz="0" w:space="0" w:color="auto"/>
            <w:left w:val="none" w:sz="0" w:space="0" w:color="auto"/>
            <w:bottom w:val="none" w:sz="0" w:space="0" w:color="auto"/>
            <w:right w:val="none" w:sz="0" w:space="0" w:color="auto"/>
          </w:divBdr>
        </w:div>
        <w:div w:id="106003908">
          <w:marLeft w:val="0"/>
          <w:marRight w:val="0"/>
          <w:marTop w:val="0"/>
          <w:marBottom w:val="0"/>
          <w:divBdr>
            <w:top w:val="none" w:sz="0" w:space="0" w:color="auto"/>
            <w:left w:val="none" w:sz="0" w:space="0" w:color="auto"/>
            <w:bottom w:val="none" w:sz="0" w:space="0" w:color="auto"/>
            <w:right w:val="none" w:sz="0" w:space="0" w:color="auto"/>
          </w:divBdr>
        </w:div>
        <w:div w:id="121074525">
          <w:marLeft w:val="0"/>
          <w:marRight w:val="0"/>
          <w:marTop w:val="0"/>
          <w:marBottom w:val="0"/>
          <w:divBdr>
            <w:top w:val="none" w:sz="0" w:space="0" w:color="auto"/>
            <w:left w:val="none" w:sz="0" w:space="0" w:color="auto"/>
            <w:bottom w:val="none" w:sz="0" w:space="0" w:color="auto"/>
            <w:right w:val="none" w:sz="0" w:space="0" w:color="auto"/>
          </w:divBdr>
        </w:div>
        <w:div w:id="140390607">
          <w:marLeft w:val="0"/>
          <w:marRight w:val="0"/>
          <w:marTop w:val="0"/>
          <w:marBottom w:val="0"/>
          <w:divBdr>
            <w:top w:val="none" w:sz="0" w:space="0" w:color="auto"/>
            <w:left w:val="none" w:sz="0" w:space="0" w:color="auto"/>
            <w:bottom w:val="none" w:sz="0" w:space="0" w:color="auto"/>
            <w:right w:val="none" w:sz="0" w:space="0" w:color="auto"/>
          </w:divBdr>
        </w:div>
        <w:div w:id="146677198">
          <w:marLeft w:val="0"/>
          <w:marRight w:val="0"/>
          <w:marTop w:val="0"/>
          <w:marBottom w:val="0"/>
          <w:divBdr>
            <w:top w:val="none" w:sz="0" w:space="0" w:color="auto"/>
            <w:left w:val="none" w:sz="0" w:space="0" w:color="auto"/>
            <w:bottom w:val="none" w:sz="0" w:space="0" w:color="auto"/>
            <w:right w:val="none" w:sz="0" w:space="0" w:color="auto"/>
          </w:divBdr>
        </w:div>
        <w:div w:id="148711344">
          <w:marLeft w:val="0"/>
          <w:marRight w:val="0"/>
          <w:marTop w:val="0"/>
          <w:marBottom w:val="0"/>
          <w:divBdr>
            <w:top w:val="none" w:sz="0" w:space="0" w:color="auto"/>
            <w:left w:val="none" w:sz="0" w:space="0" w:color="auto"/>
            <w:bottom w:val="none" w:sz="0" w:space="0" w:color="auto"/>
            <w:right w:val="none" w:sz="0" w:space="0" w:color="auto"/>
          </w:divBdr>
        </w:div>
        <w:div w:id="252056085">
          <w:marLeft w:val="0"/>
          <w:marRight w:val="0"/>
          <w:marTop w:val="0"/>
          <w:marBottom w:val="0"/>
          <w:divBdr>
            <w:top w:val="none" w:sz="0" w:space="0" w:color="auto"/>
            <w:left w:val="none" w:sz="0" w:space="0" w:color="auto"/>
            <w:bottom w:val="none" w:sz="0" w:space="0" w:color="auto"/>
            <w:right w:val="none" w:sz="0" w:space="0" w:color="auto"/>
          </w:divBdr>
        </w:div>
        <w:div w:id="270283301">
          <w:marLeft w:val="0"/>
          <w:marRight w:val="0"/>
          <w:marTop w:val="0"/>
          <w:marBottom w:val="0"/>
          <w:divBdr>
            <w:top w:val="none" w:sz="0" w:space="0" w:color="auto"/>
            <w:left w:val="none" w:sz="0" w:space="0" w:color="auto"/>
            <w:bottom w:val="none" w:sz="0" w:space="0" w:color="auto"/>
            <w:right w:val="none" w:sz="0" w:space="0" w:color="auto"/>
          </w:divBdr>
        </w:div>
        <w:div w:id="360477471">
          <w:marLeft w:val="0"/>
          <w:marRight w:val="0"/>
          <w:marTop w:val="0"/>
          <w:marBottom w:val="0"/>
          <w:divBdr>
            <w:top w:val="none" w:sz="0" w:space="0" w:color="auto"/>
            <w:left w:val="none" w:sz="0" w:space="0" w:color="auto"/>
            <w:bottom w:val="none" w:sz="0" w:space="0" w:color="auto"/>
            <w:right w:val="none" w:sz="0" w:space="0" w:color="auto"/>
          </w:divBdr>
        </w:div>
        <w:div w:id="479462352">
          <w:marLeft w:val="0"/>
          <w:marRight w:val="0"/>
          <w:marTop w:val="0"/>
          <w:marBottom w:val="0"/>
          <w:divBdr>
            <w:top w:val="none" w:sz="0" w:space="0" w:color="auto"/>
            <w:left w:val="none" w:sz="0" w:space="0" w:color="auto"/>
            <w:bottom w:val="none" w:sz="0" w:space="0" w:color="auto"/>
            <w:right w:val="none" w:sz="0" w:space="0" w:color="auto"/>
          </w:divBdr>
        </w:div>
        <w:div w:id="488374312">
          <w:marLeft w:val="0"/>
          <w:marRight w:val="0"/>
          <w:marTop w:val="0"/>
          <w:marBottom w:val="0"/>
          <w:divBdr>
            <w:top w:val="none" w:sz="0" w:space="0" w:color="auto"/>
            <w:left w:val="none" w:sz="0" w:space="0" w:color="auto"/>
            <w:bottom w:val="none" w:sz="0" w:space="0" w:color="auto"/>
            <w:right w:val="none" w:sz="0" w:space="0" w:color="auto"/>
          </w:divBdr>
        </w:div>
        <w:div w:id="538476316">
          <w:marLeft w:val="0"/>
          <w:marRight w:val="0"/>
          <w:marTop w:val="0"/>
          <w:marBottom w:val="0"/>
          <w:divBdr>
            <w:top w:val="none" w:sz="0" w:space="0" w:color="auto"/>
            <w:left w:val="none" w:sz="0" w:space="0" w:color="auto"/>
            <w:bottom w:val="none" w:sz="0" w:space="0" w:color="auto"/>
            <w:right w:val="none" w:sz="0" w:space="0" w:color="auto"/>
          </w:divBdr>
        </w:div>
        <w:div w:id="571088613">
          <w:marLeft w:val="0"/>
          <w:marRight w:val="0"/>
          <w:marTop w:val="0"/>
          <w:marBottom w:val="0"/>
          <w:divBdr>
            <w:top w:val="none" w:sz="0" w:space="0" w:color="auto"/>
            <w:left w:val="none" w:sz="0" w:space="0" w:color="auto"/>
            <w:bottom w:val="none" w:sz="0" w:space="0" w:color="auto"/>
            <w:right w:val="none" w:sz="0" w:space="0" w:color="auto"/>
          </w:divBdr>
        </w:div>
        <w:div w:id="627904318">
          <w:marLeft w:val="0"/>
          <w:marRight w:val="0"/>
          <w:marTop w:val="0"/>
          <w:marBottom w:val="0"/>
          <w:divBdr>
            <w:top w:val="none" w:sz="0" w:space="0" w:color="auto"/>
            <w:left w:val="none" w:sz="0" w:space="0" w:color="auto"/>
            <w:bottom w:val="none" w:sz="0" w:space="0" w:color="auto"/>
            <w:right w:val="none" w:sz="0" w:space="0" w:color="auto"/>
          </w:divBdr>
        </w:div>
        <w:div w:id="766971306">
          <w:marLeft w:val="0"/>
          <w:marRight w:val="0"/>
          <w:marTop w:val="0"/>
          <w:marBottom w:val="0"/>
          <w:divBdr>
            <w:top w:val="none" w:sz="0" w:space="0" w:color="auto"/>
            <w:left w:val="none" w:sz="0" w:space="0" w:color="auto"/>
            <w:bottom w:val="none" w:sz="0" w:space="0" w:color="auto"/>
            <w:right w:val="none" w:sz="0" w:space="0" w:color="auto"/>
          </w:divBdr>
        </w:div>
        <w:div w:id="868487743">
          <w:marLeft w:val="0"/>
          <w:marRight w:val="0"/>
          <w:marTop w:val="0"/>
          <w:marBottom w:val="0"/>
          <w:divBdr>
            <w:top w:val="none" w:sz="0" w:space="0" w:color="auto"/>
            <w:left w:val="none" w:sz="0" w:space="0" w:color="auto"/>
            <w:bottom w:val="none" w:sz="0" w:space="0" w:color="auto"/>
            <w:right w:val="none" w:sz="0" w:space="0" w:color="auto"/>
          </w:divBdr>
        </w:div>
        <w:div w:id="929968747">
          <w:marLeft w:val="0"/>
          <w:marRight w:val="0"/>
          <w:marTop w:val="0"/>
          <w:marBottom w:val="0"/>
          <w:divBdr>
            <w:top w:val="none" w:sz="0" w:space="0" w:color="auto"/>
            <w:left w:val="none" w:sz="0" w:space="0" w:color="auto"/>
            <w:bottom w:val="none" w:sz="0" w:space="0" w:color="auto"/>
            <w:right w:val="none" w:sz="0" w:space="0" w:color="auto"/>
          </w:divBdr>
        </w:div>
        <w:div w:id="937710196">
          <w:marLeft w:val="0"/>
          <w:marRight w:val="0"/>
          <w:marTop w:val="0"/>
          <w:marBottom w:val="0"/>
          <w:divBdr>
            <w:top w:val="none" w:sz="0" w:space="0" w:color="auto"/>
            <w:left w:val="none" w:sz="0" w:space="0" w:color="auto"/>
            <w:bottom w:val="none" w:sz="0" w:space="0" w:color="auto"/>
            <w:right w:val="none" w:sz="0" w:space="0" w:color="auto"/>
          </w:divBdr>
        </w:div>
        <w:div w:id="995694603">
          <w:marLeft w:val="0"/>
          <w:marRight w:val="0"/>
          <w:marTop w:val="0"/>
          <w:marBottom w:val="0"/>
          <w:divBdr>
            <w:top w:val="none" w:sz="0" w:space="0" w:color="auto"/>
            <w:left w:val="none" w:sz="0" w:space="0" w:color="auto"/>
            <w:bottom w:val="none" w:sz="0" w:space="0" w:color="auto"/>
            <w:right w:val="none" w:sz="0" w:space="0" w:color="auto"/>
          </w:divBdr>
        </w:div>
        <w:div w:id="1043747425">
          <w:marLeft w:val="0"/>
          <w:marRight w:val="0"/>
          <w:marTop w:val="0"/>
          <w:marBottom w:val="0"/>
          <w:divBdr>
            <w:top w:val="none" w:sz="0" w:space="0" w:color="auto"/>
            <w:left w:val="none" w:sz="0" w:space="0" w:color="auto"/>
            <w:bottom w:val="none" w:sz="0" w:space="0" w:color="auto"/>
            <w:right w:val="none" w:sz="0" w:space="0" w:color="auto"/>
          </w:divBdr>
        </w:div>
        <w:div w:id="1102800486">
          <w:marLeft w:val="0"/>
          <w:marRight w:val="0"/>
          <w:marTop w:val="0"/>
          <w:marBottom w:val="0"/>
          <w:divBdr>
            <w:top w:val="none" w:sz="0" w:space="0" w:color="auto"/>
            <w:left w:val="none" w:sz="0" w:space="0" w:color="auto"/>
            <w:bottom w:val="none" w:sz="0" w:space="0" w:color="auto"/>
            <w:right w:val="none" w:sz="0" w:space="0" w:color="auto"/>
          </w:divBdr>
        </w:div>
        <w:div w:id="1108425072">
          <w:marLeft w:val="0"/>
          <w:marRight w:val="0"/>
          <w:marTop w:val="0"/>
          <w:marBottom w:val="0"/>
          <w:divBdr>
            <w:top w:val="none" w:sz="0" w:space="0" w:color="auto"/>
            <w:left w:val="none" w:sz="0" w:space="0" w:color="auto"/>
            <w:bottom w:val="none" w:sz="0" w:space="0" w:color="auto"/>
            <w:right w:val="none" w:sz="0" w:space="0" w:color="auto"/>
          </w:divBdr>
        </w:div>
        <w:div w:id="1178303795">
          <w:marLeft w:val="0"/>
          <w:marRight w:val="0"/>
          <w:marTop w:val="0"/>
          <w:marBottom w:val="0"/>
          <w:divBdr>
            <w:top w:val="none" w:sz="0" w:space="0" w:color="auto"/>
            <w:left w:val="none" w:sz="0" w:space="0" w:color="auto"/>
            <w:bottom w:val="none" w:sz="0" w:space="0" w:color="auto"/>
            <w:right w:val="none" w:sz="0" w:space="0" w:color="auto"/>
          </w:divBdr>
        </w:div>
        <w:div w:id="1198280517">
          <w:marLeft w:val="0"/>
          <w:marRight w:val="0"/>
          <w:marTop w:val="0"/>
          <w:marBottom w:val="0"/>
          <w:divBdr>
            <w:top w:val="none" w:sz="0" w:space="0" w:color="auto"/>
            <w:left w:val="none" w:sz="0" w:space="0" w:color="auto"/>
            <w:bottom w:val="none" w:sz="0" w:space="0" w:color="auto"/>
            <w:right w:val="none" w:sz="0" w:space="0" w:color="auto"/>
          </w:divBdr>
        </w:div>
        <w:div w:id="1199319225">
          <w:marLeft w:val="0"/>
          <w:marRight w:val="0"/>
          <w:marTop w:val="0"/>
          <w:marBottom w:val="0"/>
          <w:divBdr>
            <w:top w:val="none" w:sz="0" w:space="0" w:color="auto"/>
            <w:left w:val="none" w:sz="0" w:space="0" w:color="auto"/>
            <w:bottom w:val="none" w:sz="0" w:space="0" w:color="auto"/>
            <w:right w:val="none" w:sz="0" w:space="0" w:color="auto"/>
          </w:divBdr>
        </w:div>
        <w:div w:id="1199469919">
          <w:marLeft w:val="0"/>
          <w:marRight w:val="0"/>
          <w:marTop w:val="0"/>
          <w:marBottom w:val="0"/>
          <w:divBdr>
            <w:top w:val="none" w:sz="0" w:space="0" w:color="auto"/>
            <w:left w:val="none" w:sz="0" w:space="0" w:color="auto"/>
            <w:bottom w:val="none" w:sz="0" w:space="0" w:color="auto"/>
            <w:right w:val="none" w:sz="0" w:space="0" w:color="auto"/>
          </w:divBdr>
        </w:div>
        <w:div w:id="1231383638">
          <w:marLeft w:val="0"/>
          <w:marRight w:val="0"/>
          <w:marTop w:val="0"/>
          <w:marBottom w:val="0"/>
          <w:divBdr>
            <w:top w:val="none" w:sz="0" w:space="0" w:color="auto"/>
            <w:left w:val="none" w:sz="0" w:space="0" w:color="auto"/>
            <w:bottom w:val="none" w:sz="0" w:space="0" w:color="auto"/>
            <w:right w:val="none" w:sz="0" w:space="0" w:color="auto"/>
          </w:divBdr>
        </w:div>
        <w:div w:id="1248272595">
          <w:marLeft w:val="0"/>
          <w:marRight w:val="0"/>
          <w:marTop w:val="0"/>
          <w:marBottom w:val="0"/>
          <w:divBdr>
            <w:top w:val="none" w:sz="0" w:space="0" w:color="auto"/>
            <w:left w:val="none" w:sz="0" w:space="0" w:color="auto"/>
            <w:bottom w:val="none" w:sz="0" w:space="0" w:color="auto"/>
            <w:right w:val="none" w:sz="0" w:space="0" w:color="auto"/>
          </w:divBdr>
        </w:div>
        <w:div w:id="1249535354">
          <w:marLeft w:val="0"/>
          <w:marRight w:val="0"/>
          <w:marTop w:val="0"/>
          <w:marBottom w:val="0"/>
          <w:divBdr>
            <w:top w:val="none" w:sz="0" w:space="0" w:color="auto"/>
            <w:left w:val="none" w:sz="0" w:space="0" w:color="auto"/>
            <w:bottom w:val="none" w:sz="0" w:space="0" w:color="auto"/>
            <w:right w:val="none" w:sz="0" w:space="0" w:color="auto"/>
          </w:divBdr>
        </w:div>
        <w:div w:id="1251546885">
          <w:marLeft w:val="0"/>
          <w:marRight w:val="0"/>
          <w:marTop w:val="0"/>
          <w:marBottom w:val="0"/>
          <w:divBdr>
            <w:top w:val="none" w:sz="0" w:space="0" w:color="auto"/>
            <w:left w:val="none" w:sz="0" w:space="0" w:color="auto"/>
            <w:bottom w:val="none" w:sz="0" w:space="0" w:color="auto"/>
            <w:right w:val="none" w:sz="0" w:space="0" w:color="auto"/>
          </w:divBdr>
        </w:div>
        <w:div w:id="1295406643">
          <w:marLeft w:val="0"/>
          <w:marRight w:val="0"/>
          <w:marTop w:val="0"/>
          <w:marBottom w:val="0"/>
          <w:divBdr>
            <w:top w:val="none" w:sz="0" w:space="0" w:color="auto"/>
            <w:left w:val="none" w:sz="0" w:space="0" w:color="auto"/>
            <w:bottom w:val="none" w:sz="0" w:space="0" w:color="auto"/>
            <w:right w:val="none" w:sz="0" w:space="0" w:color="auto"/>
          </w:divBdr>
        </w:div>
        <w:div w:id="1499422145">
          <w:marLeft w:val="0"/>
          <w:marRight w:val="0"/>
          <w:marTop w:val="0"/>
          <w:marBottom w:val="0"/>
          <w:divBdr>
            <w:top w:val="none" w:sz="0" w:space="0" w:color="auto"/>
            <w:left w:val="none" w:sz="0" w:space="0" w:color="auto"/>
            <w:bottom w:val="none" w:sz="0" w:space="0" w:color="auto"/>
            <w:right w:val="none" w:sz="0" w:space="0" w:color="auto"/>
          </w:divBdr>
        </w:div>
        <w:div w:id="1552108731">
          <w:marLeft w:val="0"/>
          <w:marRight w:val="0"/>
          <w:marTop w:val="0"/>
          <w:marBottom w:val="0"/>
          <w:divBdr>
            <w:top w:val="none" w:sz="0" w:space="0" w:color="auto"/>
            <w:left w:val="none" w:sz="0" w:space="0" w:color="auto"/>
            <w:bottom w:val="none" w:sz="0" w:space="0" w:color="auto"/>
            <w:right w:val="none" w:sz="0" w:space="0" w:color="auto"/>
          </w:divBdr>
        </w:div>
        <w:div w:id="1562011908">
          <w:marLeft w:val="0"/>
          <w:marRight w:val="0"/>
          <w:marTop w:val="0"/>
          <w:marBottom w:val="0"/>
          <w:divBdr>
            <w:top w:val="none" w:sz="0" w:space="0" w:color="auto"/>
            <w:left w:val="none" w:sz="0" w:space="0" w:color="auto"/>
            <w:bottom w:val="none" w:sz="0" w:space="0" w:color="auto"/>
            <w:right w:val="none" w:sz="0" w:space="0" w:color="auto"/>
          </w:divBdr>
        </w:div>
        <w:div w:id="1567646383">
          <w:marLeft w:val="0"/>
          <w:marRight w:val="0"/>
          <w:marTop w:val="0"/>
          <w:marBottom w:val="0"/>
          <w:divBdr>
            <w:top w:val="none" w:sz="0" w:space="0" w:color="auto"/>
            <w:left w:val="none" w:sz="0" w:space="0" w:color="auto"/>
            <w:bottom w:val="none" w:sz="0" w:space="0" w:color="auto"/>
            <w:right w:val="none" w:sz="0" w:space="0" w:color="auto"/>
          </w:divBdr>
        </w:div>
        <w:div w:id="1589650363">
          <w:marLeft w:val="0"/>
          <w:marRight w:val="0"/>
          <w:marTop w:val="0"/>
          <w:marBottom w:val="0"/>
          <w:divBdr>
            <w:top w:val="none" w:sz="0" w:space="0" w:color="auto"/>
            <w:left w:val="none" w:sz="0" w:space="0" w:color="auto"/>
            <w:bottom w:val="none" w:sz="0" w:space="0" w:color="auto"/>
            <w:right w:val="none" w:sz="0" w:space="0" w:color="auto"/>
          </w:divBdr>
        </w:div>
        <w:div w:id="1623728054">
          <w:marLeft w:val="0"/>
          <w:marRight w:val="0"/>
          <w:marTop w:val="0"/>
          <w:marBottom w:val="0"/>
          <w:divBdr>
            <w:top w:val="none" w:sz="0" w:space="0" w:color="auto"/>
            <w:left w:val="none" w:sz="0" w:space="0" w:color="auto"/>
            <w:bottom w:val="none" w:sz="0" w:space="0" w:color="auto"/>
            <w:right w:val="none" w:sz="0" w:space="0" w:color="auto"/>
          </w:divBdr>
        </w:div>
        <w:div w:id="1667706371">
          <w:marLeft w:val="0"/>
          <w:marRight w:val="0"/>
          <w:marTop w:val="0"/>
          <w:marBottom w:val="0"/>
          <w:divBdr>
            <w:top w:val="none" w:sz="0" w:space="0" w:color="auto"/>
            <w:left w:val="none" w:sz="0" w:space="0" w:color="auto"/>
            <w:bottom w:val="none" w:sz="0" w:space="0" w:color="auto"/>
            <w:right w:val="none" w:sz="0" w:space="0" w:color="auto"/>
          </w:divBdr>
        </w:div>
        <w:div w:id="1673800435">
          <w:marLeft w:val="0"/>
          <w:marRight w:val="0"/>
          <w:marTop w:val="0"/>
          <w:marBottom w:val="0"/>
          <w:divBdr>
            <w:top w:val="none" w:sz="0" w:space="0" w:color="auto"/>
            <w:left w:val="none" w:sz="0" w:space="0" w:color="auto"/>
            <w:bottom w:val="none" w:sz="0" w:space="0" w:color="auto"/>
            <w:right w:val="none" w:sz="0" w:space="0" w:color="auto"/>
          </w:divBdr>
        </w:div>
        <w:div w:id="1745377141">
          <w:marLeft w:val="0"/>
          <w:marRight w:val="0"/>
          <w:marTop w:val="0"/>
          <w:marBottom w:val="0"/>
          <w:divBdr>
            <w:top w:val="none" w:sz="0" w:space="0" w:color="auto"/>
            <w:left w:val="none" w:sz="0" w:space="0" w:color="auto"/>
            <w:bottom w:val="none" w:sz="0" w:space="0" w:color="auto"/>
            <w:right w:val="none" w:sz="0" w:space="0" w:color="auto"/>
          </w:divBdr>
        </w:div>
        <w:div w:id="1829862661">
          <w:marLeft w:val="0"/>
          <w:marRight w:val="0"/>
          <w:marTop w:val="0"/>
          <w:marBottom w:val="0"/>
          <w:divBdr>
            <w:top w:val="none" w:sz="0" w:space="0" w:color="auto"/>
            <w:left w:val="none" w:sz="0" w:space="0" w:color="auto"/>
            <w:bottom w:val="none" w:sz="0" w:space="0" w:color="auto"/>
            <w:right w:val="none" w:sz="0" w:space="0" w:color="auto"/>
          </w:divBdr>
        </w:div>
        <w:div w:id="1870488982">
          <w:marLeft w:val="0"/>
          <w:marRight w:val="0"/>
          <w:marTop w:val="0"/>
          <w:marBottom w:val="0"/>
          <w:divBdr>
            <w:top w:val="none" w:sz="0" w:space="0" w:color="auto"/>
            <w:left w:val="none" w:sz="0" w:space="0" w:color="auto"/>
            <w:bottom w:val="none" w:sz="0" w:space="0" w:color="auto"/>
            <w:right w:val="none" w:sz="0" w:space="0" w:color="auto"/>
          </w:divBdr>
        </w:div>
        <w:div w:id="1888759517">
          <w:marLeft w:val="0"/>
          <w:marRight w:val="0"/>
          <w:marTop w:val="0"/>
          <w:marBottom w:val="0"/>
          <w:divBdr>
            <w:top w:val="none" w:sz="0" w:space="0" w:color="auto"/>
            <w:left w:val="none" w:sz="0" w:space="0" w:color="auto"/>
            <w:bottom w:val="none" w:sz="0" w:space="0" w:color="auto"/>
            <w:right w:val="none" w:sz="0" w:space="0" w:color="auto"/>
          </w:divBdr>
        </w:div>
        <w:div w:id="1897083494">
          <w:marLeft w:val="0"/>
          <w:marRight w:val="0"/>
          <w:marTop w:val="0"/>
          <w:marBottom w:val="0"/>
          <w:divBdr>
            <w:top w:val="none" w:sz="0" w:space="0" w:color="auto"/>
            <w:left w:val="none" w:sz="0" w:space="0" w:color="auto"/>
            <w:bottom w:val="none" w:sz="0" w:space="0" w:color="auto"/>
            <w:right w:val="none" w:sz="0" w:space="0" w:color="auto"/>
          </w:divBdr>
        </w:div>
        <w:div w:id="1943148597">
          <w:marLeft w:val="0"/>
          <w:marRight w:val="0"/>
          <w:marTop w:val="0"/>
          <w:marBottom w:val="0"/>
          <w:divBdr>
            <w:top w:val="none" w:sz="0" w:space="0" w:color="auto"/>
            <w:left w:val="none" w:sz="0" w:space="0" w:color="auto"/>
            <w:bottom w:val="none" w:sz="0" w:space="0" w:color="auto"/>
            <w:right w:val="none" w:sz="0" w:space="0" w:color="auto"/>
          </w:divBdr>
        </w:div>
        <w:div w:id="1969119184">
          <w:marLeft w:val="0"/>
          <w:marRight w:val="0"/>
          <w:marTop w:val="0"/>
          <w:marBottom w:val="0"/>
          <w:divBdr>
            <w:top w:val="none" w:sz="0" w:space="0" w:color="auto"/>
            <w:left w:val="none" w:sz="0" w:space="0" w:color="auto"/>
            <w:bottom w:val="none" w:sz="0" w:space="0" w:color="auto"/>
            <w:right w:val="none" w:sz="0" w:space="0" w:color="auto"/>
          </w:divBdr>
        </w:div>
        <w:div w:id="2038849726">
          <w:marLeft w:val="0"/>
          <w:marRight w:val="0"/>
          <w:marTop w:val="0"/>
          <w:marBottom w:val="0"/>
          <w:divBdr>
            <w:top w:val="none" w:sz="0" w:space="0" w:color="auto"/>
            <w:left w:val="none" w:sz="0" w:space="0" w:color="auto"/>
            <w:bottom w:val="none" w:sz="0" w:space="0" w:color="auto"/>
            <w:right w:val="none" w:sz="0" w:space="0" w:color="auto"/>
          </w:divBdr>
        </w:div>
        <w:div w:id="2107312604">
          <w:marLeft w:val="0"/>
          <w:marRight w:val="0"/>
          <w:marTop w:val="0"/>
          <w:marBottom w:val="0"/>
          <w:divBdr>
            <w:top w:val="none" w:sz="0" w:space="0" w:color="auto"/>
            <w:left w:val="none" w:sz="0" w:space="0" w:color="auto"/>
            <w:bottom w:val="none" w:sz="0" w:space="0" w:color="auto"/>
            <w:right w:val="none" w:sz="0" w:space="0" w:color="auto"/>
          </w:divBdr>
        </w:div>
      </w:divsChild>
    </w:div>
    <w:div w:id="1828282236">
      <w:bodyDiv w:val="1"/>
      <w:marLeft w:val="0"/>
      <w:marRight w:val="0"/>
      <w:marTop w:val="0"/>
      <w:marBottom w:val="0"/>
      <w:divBdr>
        <w:top w:val="none" w:sz="0" w:space="0" w:color="auto"/>
        <w:left w:val="none" w:sz="0" w:space="0" w:color="auto"/>
        <w:bottom w:val="none" w:sz="0" w:space="0" w:color="auto"/>
        <w:right w:val="none" w:sz="0" w:space="0" w:color="auto"/>
      </w:divBdr>
      <w:divsChild>
        <w:div w:id="871114737">
          <w:marLeft w:val="0"/>
          <w:marRight w:val="0"/>
          <w:marTop w:val="0"/>
          <w:marBottom w:val="0"/>
          <w:divBdr>
            <w:top w:val="none" w:sz="0" w:space="0" w:color="auto"/>
            <w:left w:val="none" w:sz="0" w:space="0" w:color="auto"/>
            <w:bottom w:val="none" w:sz="0" w:space="0" w:color="auto"/>
            <w:right w:val="none" w:sz="0" w:space="0" w:color="auto"/>
          </w:divBdr>
          <w:divsChild>
            <w:div w:id="95632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5844">
      <w:bodyDiv w:val="1"/>
      <w:marLeft w:val="0"/>
      <w:marRight w:val="0"/>
      <w:marTop w:val="0"/>
      <w:marBottom w:val="0"/>
      <w:divBdr>
        <w:top w:val="none" w:sz="0" w:space="0" w:color="auto"/>
        <w:left w:val="none" w:sz="0" w:space="0" w:color="auto"/>
        <w:bottom w:val="none" w:sz="0" w:space="0" w:color="auto"/>
        <w:right w:val="none" w:sz="0" w:space="0" w:color="auto"/>
      </w:divBdr>
      <w:divsChild>
        <w:div w:id="360252255">
          <w:marLeft w:val="0"/>
          <w:marRight w:val="0"/>
          <w:marTop w:val="0"/>
          <w:marBottom w:val="0"/>
          <w:divBdr>
            <w:top w:val="none" w:sz="0" w:space="0" w:color="auto"/>
            <w:left w:val="none" w:sz="0" w:space="0" w:color="auto"/>
            <w:bottom w:val="none" w:sz="0" w:space="0" w:color="auto"/>
            <w:right w:val="none" w:sz="0" w:space="0" w:color="auto"/>
          </w:divBdr>
        </w:div>
      </w:divsChild>
    </w:div>
    <w:div w:id="1858032421">
      <w:bodyDiv w:val="1"/>
      <w:marLeft w:val="0"/>
      <w:marRight w:val="0"/>
      <w:marTop w:val="0"/>
      <w:marBottom w:val="0"/>
      <w:divBdr>
        <w:top w:val="none" w:sz="0" w:space="0" w:color="auto"/>
        <w:left w:val="none" w:sz="0" w:space="0" w:color="auto"/>
        <w:bottom w:val="none" w:sz="0" w:space="0" w:color="auto"/>
        <w:right w:val="none" w:sz="0" w:space="0" w:color="auto"/>
      </w:divBdr>
    </w:div>
    <w:div w:id="1886604040">
      <w:bodyDiv w:val="1"/>
      <w:marLeft w:val="0"/>
      <w:marRight w:val="0"/>
      <w:marTop w:val="0"/>
      <w:marBottom w:val="0"/>
      <w:divBdr>
        <w:top w:val="none" w:sz="0" w:space="0" w:color="auto"/>
        <w:left w:val="none" w:sz="0" w:space="0" w:color="auto"/>
        <w:bottom w:val="none" w:sz="0" w:space="0" w:color="auto"/>
        <w:right w:val="none" w:sz="0" w:space="0" w:color="auto"/>
      </w:divBdr>
      <w:divsChild>
        <w:div w:id="109471974">
          <w:marLeft w:val="0"/>
          <w:marRight w:val="0"/>
          <w:marTop w:val="0"/>
          <w:marBottom w:val="0"/>
          <w:divBdr>
            <w:top w:val="none" w:sz="0" w:space="0" w:color="auto"/>
            <w:left w:val="none" w:sz="0" w:space="0" w:color="auto"/>
            <w:bottom w:val="none" w:sz="0" w:space="0" w:color="auto"/>
            <w:right w:val="none" w:sz="0" w:space="0" w:color="auto"/>
          </w:divBdr>
        </w:div>
        <w:div w:id="243222553">
          <w:marLeft w:val="0"/>
          <w:marRight w:val="0"/>
          <w:marTop w:val="0"/>
          <w:marBottom w:val="0"/>
          <w:divBdr>
            <w:top w:val="none" w:sz="0" w:space="0" w:color="auto"/>
            <w:left w:val="none" w:sz="0" w:space="0" w:color="auto"/>
            <w:bottom w:val="none" w:sz="0" w:space="0" w:color="auto"/>
            <w:right w:val="none" w:sz="0" w:space="0" w:color="auto"/>
          </w:divBdr>
        </w:div>
        <w:div w:id="467163628">
          <w:marLeft w:val="0"/>
          <w:marRight w:val="0"/>
          <w:marTop w:val="0"/>
          <w:marBottom w:val="0"/>
          <w:divBdr>
            <w:top w:val="none" w:sz="0" w:space="0" w:color="auto"/>
            <w:left w:val="none" w:sz="0" w:space="0" w:color="auto"/>
            <w:bottom w:val="none" w:sz="0" w:space="0" w:color="auto"/>
            <w:right w:val="none" w:sz="0" w:space="0" w:color="auto"/>
          </w:divBdr>
        </w:div>
        <w:div w:id="515577105">
          <w:marLeft w:val="0"/>
          <w:marRight w:val="0"/>
          <w:marTop w:val="0"/>
          <w:marBottom w:val="0"/>
          <w:divBdr>
            <w:top w:val="none" w:sz="0" w:space="0" w:color="auto"/>
            <w:left w:val="none" w:sz="0" w:space="0" w:color="auto"/>
            <w:bottom w:val="none" w:sz="0" w:space="0" w:color="auto"/>
            <w:right w:val="none" w:sz="0" w:space="0" w:color="auto"/>
          </w:divBdr>
        </w:div>
        <w:div w:id="530336779">
          <w:marLeft w:val="0"/>
          <w:marRight w:val="0"/>
          <w:marTop w:val="0"/>
          <w:marBottom w:val="0"/>
          <w:divBdr>
            <w:top w:val="none" w:sz="0" w:space="0" w:color="auto"/>
            <w:left w:val="none" w:sz="0" w:space="0" w:color="auto"/>
            <w:bottom w:val="none" w:sz="0" w:space="0" w:color="auto"/>
            <w:right w:val="none" w:sz="0" w:space="0" w:color="auto"/>
          </w:divBdr>
        </w:div>
        <w:div w:id="538711521">
          <w:marLeft w:val="0"/>
          <w:marRight w:val="0"/>
          <w:marTop w:val="0"/>
          <w:marBottom w:val="0"/>
          <w:divBdr>
            <w:top w:val="none" w:sz="0" w:space="0" w:color="auto"/>
            <w:left w:val="none" w:sz="0" w:space="0" w:color="auto"/>
            <w:bottom w:val="none" w:sz="0" w:space="0" w:color="auto"/>
            <w:right w:val="none" w:sz="0" w:space="0" w:color="auto"/>
          </w:divBdr>
        </w:div>
        <w:div w:id="553352844">
          <w:marLeft w:val="0"/>
          <w:marRight w:val="0"/>
          <w:marTop w:val="0"/>
          <w:marBottom w:val="0"/>
          <w:divBdr>
            <w:top w:val="none" w:sz="0" w:space="0" w:color="auto"/>
            <w:left w:val="none" w:sz="0" w:space="0" w:color="auto"/>
            <w:bottom w:val="none" w:sz="0" w:space="0" w:color="auto"/>
            <w:right w:val="none" w:sz="0" w:space="0" w:color="auto"/>
          </w:divBdr>
        </w:div>
        <w:div w:id="582834573">
          <w:marLeft w:val="0"/>
          <w:marRight w:val="0"/>
          <w:marTop w:val="0"/>
          <w:marBottom w:val="0"/>
          <w:divBdr>
            <w:top w:val="none" w:sz="0" w:space="0" w:color="auto"/>
            <w:left w:val="none" w:sz="0" w:space="0" w:color="auto"/>
            <w:bottom w:val="none" w:sz="0" w:space="0" w:color="auto"/>
            <w:right w:val="none" w:sz="0" w:space="0" w:color="auto"/>
          </w:divBdr>
        </w:div>
        <w:div w:id="589431739">
          <w:marLeft w:val="0"/>
          <w:marRight w:val="0"/>
          <w:marTop w:val="0"/>
          <w:marBottom w:val="0"/>
          <w:divBdr>
            <w:top w:val="none" w:sz="0" w:space="0" w:color="auto"/>
            <w:left w:val="none" w:sz="0" w:space="0" w:color="auto"/>
            <w:bottom w:val="none" w:sz="0" w:space="0" w:color="auto"/>
            <w:right w:val="none" w:sz="0" w:space="0" w:color="auto"/>
          </w:divBdr>
        </w:div>
        <w:div w:id="887228592">
          <w:marLeft w:val="0"/>
          <w:marRight w:val="0"/>
          <w:marTop w:val="0"/>
          <w:marBottom w:val="0"/>
          <w:divBdr>
            <w:top w:val="none" w:sz="0" w:space="0" w:color="auto"/>
            <w:left w:val="none" w:sz="0" w:space="0" w:color="auto"/>
            <w:bottom w:val="none" w:sz="0" w:space="0" w:color="auto"/>
            <w:right w:val="none" w:sz="0" w:space="0" w:color="auto"/>
          </w:divBdr>
        </w:div>
        <w:div w:id="891892015">
          <w:marLeft w:val="0"/>
          <w:marRight w:val="0"/>
          <w:marTop w:val="0"/>
          <w:marBottom w:val="0"/>
          <w:divBdr>
            <w:top w:val="none" w:sz="0" w:space="0" w:color="auto"/>
            <w:left w:val="none" w:sz="0" w:space="0" w:color="auto"/>
            <w:bottom w:val="none" w:sz="0" w:space="0" w:color="auto"/>
            <w:right w:val="none" w:sz="0" w:space="0" w:color="auto"/>
          </w:divBdr>
        </w:div>
        <w:div w:id="1005474397">
          <w:marLeft w:val="0"/>
          <w:marRight w:val="0"/>
          <w:marTop w:val="0"/>
          <w:marBottom w:val="0"/>
          <w:divBdr>
            <w:top w:val="none" w:sz="0" w:space="0" w:color="auto"/>
            <w:left w:val="none" w:sz="0" w:space="0" w:color="auto"/>
            <w:bottom w:val="none" w:sz="0" w:space="0" w:color="auto"/>
            <w:right w:val="none" w:sz="0" w:space="0" w:color="auto"/>
          </w:divBdr>
        </w:div>
        <w:div w:id="1275871207">
          <w:marLeft w:val="0"/>
          <w:marRight w:val="0"/>
          <w:marTop w:val="0"/>
          <w:marBottom w:val="0"/>
          <w:divBdr>
            <w:top w:val="none" w:sz="0" w:space="0" w:color="auto"/>
            <w:left w:val="none" w:sz="0" w:space="0" w:color="auto"/>
            <w:bottom w:val="none" w:sz="0" w:space="0" w:color="auto"/>
            <w:right w:val="none" w:sz="0" w:space="0" w:color="auto"/>
          </w:divBdr>
        </w:div>
        <w:div w:id="1387073634">
          <w:marLeft w:val="0"/>
          <w:marRight w:val="0"/>
          <w:marTop w:val="0"/>
          <w:marBottom w:val="0"/>
          <w:divBdr>
            <w:top w:val="none" w:sz="0" w:space="0" w:color="auto"/>
            <w:left w:val="none" w:sz="0" w:space="0" w:color="auto"/>
            <w:bottom w:val="none" w:sz="0" w:space="0" w:color="auto"/>
            <w:right w:val="none" w:sz="0" w:space="0" w:color="auto"/>
          </w:divBdr>
        </w:div>
        <w:div w:id="1407608323">
          <w:marLeft w:val="0"/>
          <w:marRight w:val="0"/>
          <w:marTop w:val="0"/>
          <w:marBottom w:val="0"/>
          <w:divBdr>
            <w:top w:val="none" w:sz="0" w:space="0" w:color="auto"/>
            <w:left w:val="none" w:sz="0" w:space="0" w:color="auto"/>
            <w:bottom w:val="none" w:sz="0" w:space="0" w:color="auto"/>
            <w:right w:val="none" w:sz="0" w:space="0" w:color="auto"/>
          </w:divBdr>
        </w:div>
        <w:div w:id="1476416201">
          <w:marLeft w:val="0"/>
          <w:marRight w:val="0"/>
          <w:marTop w:val="0"/>
          <w:marBottom w:val="0"/>
          <w:divBdr>
            <w:top w:val="none" w:sz="0" w:space="0" w:color="auto"/>
            <w:left w:val="none" w:sz="0" w:space="0" w:color="auto"/>
            <w:bottom w:val="none" w:sz="0" w:space="0" w:color="auto"/>
            <w:right w:val="none" w:sz="0" w:space="0" w:color="auto"/>
          </w:divBdr>
        </w:div>
        <w:div w:id="1496409645">
          <w:marLeft w:val="0"/>
          <w:marRight w:val="0"/>
          <w:marTop w:val="0"/>
          <w:marBottom w:val="0"/>
          <w:divBdr>
            <w:top w:val="none" w:sz="0" w:space="0" w:color="auto"/>
            <w:left w:val="none" w:sz="0" w:space="0" w:color="auto"/>
            <w:bottom w:val="none" w:sz="0" w:space="0" w:color="auto"/>
            <w:right w:val="none" w:sz="0" w:space="0" w:color="auto"/>
          </w:divBdr>
        </w:div>
        <w:div w:id="1608006126">
          <w:marLeft w:val="0"/>
          <w:marRight w:val="0"/>
          <w:marTop w:val="0"/>
          <w:marBottom w:val="0"/>
          <w:divBdr>
            <w:top w:val="none" w:sz="0" w:space="0" w:color="auto"/>
            <w:left w:val="none" w:sz="0" w:space="0" w:color="auto"/>
            <w:bottom w:val="none" w:sz="0" w:space="0" w:color="auto"/>
            <w:right w:val="none" w:sz="0" w:space="0" w:color="auto"/>
          </w:divBdr>
        </w:div>
        <w:div w:id="1706640521">
          <w:marLeft w:val="0"/>
          <w:marRight w:val="0"/>
          <w:marTop w:val="0"/>
          <w:marBottom w:val="0"/>
          <w:divBdr>
            <w:top w:val="none" w:sz="0" w:space="0" w:color="auto"/>
            <w:left w:val="none" w:sz="0" w:space="0" w:color="auto"/>
            <w:bottom w:val="none" w:sz="0" w:space="0" w:color="auto"/>
            <w:right w:val="none" w:sz="0" w:space="0" w:color="auto"/>
          </w:divBdr>
        </w:div>
        <w:div w:id="1712727904">
          <w:marLeft w:val="0"/>
          <w:marRight w:val="0"/>
          <w:marTop w:val="0"/>
          <w:marBottom w:val="0"/>
          <w:divBdr>
            <w:top w:val="none" w:sz="0" w:space="0" w:color="auto"/>
            <w:left w:val="none" w:sz="0" w:space="0" w:color="auto"/>
            <w:bottom w:val="none" w:sz="0" w:space="0" w:color="auto"/>
            <w:right w:val="none" w:sz="0" w:space="0" w:color="auto"/>
          </w:divBdr>
        </w:div>
        <w:div w:id="1713578494">
          <w:marLeft w:val="0"/>
          <w:marRight w:val="0"/>
          <w:marTop w:val="0"/>
          <w:marBottom w:val="0"/>
          <w:divBdr>
            <w:top w:val="none" w:sz="0" w:space="0" w:color="auto"/>
            <w:left w:val="none" w:sz="0" w:space="0" w:color="auto"/>
            <w:bottom w:val="none" w:sz="0" w:space="0" w:color="auto"/>
            <w:right w:val="none" w:sz="0" w:space="0" w:color="auto"/>
          </w:divBdr>
        </w:div>
        <w:div w:id="1834645258">
          <w:marLeft w:val="0"/>
          <w:marRight w:val="0"/>
          <w:marTop w:val="0"/>
          <w:marBottom w:val="0"/>
          <w:divBdr>
            <w:top w:val="none" w:sz="0" w:space="0" w:color="auto"/>
            <w:left w:val="none" w:sz="0" w:space="0" w:color="auto"/>
            <w:bottom w:val="none" w:sz="0" w:space="0" w:color="auto"/>
            <w:right w:val="none" w:sz="0" w:space="0" w:color="auto"/>
          </w:divBdr>
        </w:div>
        <w:div w:id="1981228329">
          <w:marLeft w:val="0"/>
          <w:marRight w:val="0"/>
          <w:marTop w:val="0"/>
          <w:marBottom w:val="0"/>
          <w:divBdr>
            <w:top w:val="none" w:sz="0" w:space="0" w:color="auto"/>
            <w:left w:val="none" w:sz="0" w:space="0" w:color="auto"/>
            <w:bottom w:val="none" w:sz="0" w:space="0" w:color="auto"/>
            <w:right w:val="none" w:sz="0" w:space="0" w:color="auto"/>
          </w:divBdr>
        </w:div>
        <w:div w:id="2145002762">
          <w:marLeft w:val="0"/>
          <w:marRight w:val="0"/>
          <w:marTop w:val="0"/>
          <w:marBottom w:val="0"/>
          <w:divBdr>
            <w:top w:val="none" w:sz="0" w:space="0" w:color="auto"/>
            <w:left w:val="none" w:sz="0" w:space="0" w:color="auto"/>
            <w:bottom w:val="none" w:sz="0" w:space="0" w:color="auto"/>
            <w:right w:val="none" w:sz="0" w:space="0" w:color="auto"/>
          </w:divBdr>
        </w:div>
      </w:divsChild>
    </w:div>
    <w:div w:id="1903174150">
      <w:bodyDiv w:val="1"/>
      <w:marLeft w:val="0"/>
      <w:marRight w:val="0"/>
      <w:marTop w:val="0"/>
      <w:marBottom w:val="0"/>
      <w:divBdr>
        <w:top w:val="none" w:sz="0" w:space="0" w:color="auto"/>
        <w:left w:val="none" w:sz="0" w:space="0" w:color="auto"/>
        <w:bottom w:val="none" w:sz="0" w:space="0" w:color="auto"/>
        <w:right w:val="none" w:sz="0" w:space="0" w:color="auto"/>
      </w:divBdr>
      <w:divsChild>
        <w:div w:id="161817542">
          <w:marLeft w:val="0"/>
          <w:marRight w:val="0"/>
          <w:marTop w:val="0"/>
          <w:marBottom w:val="0"/>
          <w:divBdr>
            <w:top w:val="none" w:sz="0" w:space="0" w:color="auto"/>
            <w:left w:val="none" w:sz="0" w:space="0" w:color="auto"/>
            <w:bottom w:val="none" w:sz="0" w:space="0" w:color="auto"/>
            <w:right w:val="none" w:sz="0" w:space="0" w:color="auto"/>
          </w:divBdr>
          <w:divsChild>
            <w:div w:id="132975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90876">
      <w:bodyDiv w:val="1"/>
      <w:marLeft w:val="0"/>
      <w:marRight w:val="0"/>
      <w:marTop w:val="0"/>
      <w:marBottom w:val="0"/>
      <w:divBdr>
        <w:top w:val="none" w:sz="0" w:space="0" w:color="auto"/>
        <w:left w:val="none" w:sz="0" w:space="0" w:color="auto"/>
        <w:bottom w:val="none" w:sz="0" w:space="0" w:color="auto"/>
        <w:right w:val="none" w:sz="0" w:space="0" w:color="auto"/>
      </w:divBdr>
      <w:divsChild>
        <w:div w:id="573661984">
          <w:marLeft w:val="0"/>
          <w:marRight w:val="0"/>
          <w:marTop w:val="0"/>
          <w:marBottom w:val="0"/>
          <w:divBdr>
            <w:top w:val="none" w:sz="0" w:space="0" w:color="auto"/>
            <w:left w:val="none" w:sz="0" w:space="0" w:color="auto"/>
            <w:bottom w:val="none" w:sz="0" w:space="0" w:color="auto"/>
            <w:right w:val="none" w:sz="0" w:space="0" w:color="auto"/>
          </w:divBdr>
          <w:divsChild>
            <w:div w:id="3004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92639">
      <w:bodyDiv w:val="1"/>
      <w:marLeft w:val="0"/>
      <w:marRight w:val="0"/>
      <w:marTop w:val="0"/>
      <w:marBottom w:val="0"/>
      <w:divBdr>
        <w:top w:val="none" w:sz="0" w:space="0" w:color="auto"/>
        <w:left w:val="none" w:sz="0" w:space="0" w:color="auto"/>
        <w:bottom w:val="none" w:sz="0" w:space="0" w:color="auto"/>
        <w:right w:val="none" w:sz="0" w:space="0" w:color="auto"/>
      </w:divBdr>
      <w:divsChild>
        <w:div w:id="90704609">
          <w:marLeft w:val="0"/>
          <w:marRight w:val="0"/>
          <w:marTop w:val="0"/>
          <w:marBottom w:val="0"/>
          <w:divBdr>
            <w:top w:val="none" w:sz="0" w:space="0" w:color="auto"/>
            <w:left w:val="none" w:sz="0" w:space="0" w:color="auto"/>
            <w:bottom w:val="none" w:sz="0" w:space="0" w:color="auto"/>
            <w:right w:val="none" w:sz="0" w:space="0" w:color="auto"/>
          </w:divBdr>
          <w:divsChild>
            <w:div w:id="660086737">
              <w:marLeft w:val="0"/>
              <w:marRight w:val="0"/>
              <w:marTop w:val="0"/>
              <w:marBottom w:val="0"/>
              <w:divBdr>
                <w:top w:val="none" w:sz="0" w:space="0" w:color="auto"/>
                <w:left w:val="none" w:sz="0" w:space="0" w:color="auto"/>
                <w:bottom w:val="none" w:sz="0" w:space="0" w:color="auto"/>
                <w:right w:val="none" w:sz="0" w:space="0" w:color="auto"/>
              </w:divBdr>
            </w:div>
            <w:div w:id="72857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4209">
      <w:bodyDiv w:val="1"/>
      <w:marLeft w:val="0"/>
      <w:marRight w:val="0"/>
      <w:marTop w:val="0"/>
      <w:marBottom w:val="0"/>
      <w:divBdr>
        <w:top w:val="none" w:sz="0" w:space="0" w:color="auto"/>
        <w:left w:val="none" w:sz="0" w:space="0" w:color="auto"/>
        <w:bottom w:val="none" w:sz="0" w:space="0" w:color="auto"/>
        <w:right w:val="none" w:sz="0" w:space="0" w:color="auto"/>
      </w:divBdr>
      <w:divsChild>
        <w:div w:id="2103332986">
          <w:marLeft w:val="0"/>
          <w:marRight w:val="0"/>
          <w:marTop w:val="0"/>
          <w:marBottom w:val="0"/>
          <w:divBdr>
            <w:top w:val="none" w:sz="0" w:space="0" w:color="auto"/>
            <w:left w:val="none" w:sz="0" w:space="0" w:color="auto"/>
            <w:bottom w:val="none" w:sz="0" w:space="0" w:color="auto"/>
            <w:right w:val="none" w:sz="0" w:space="0" w:color="auto"/>
          </w:divBdr>
          <w:divsChild>
            <w:div w:id="14266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1813">
      <w:bodyDiv w:val="1"/>
      <w:marLeft w:val="0"/>
      <w:marRight w:val="0"/>
      <w:marTop w:val="0"/>
      <w:marBottom w:val="0"/>
      <w:divBdr>
        <w:top w:val="none" w:sz="0" w:space="0" w:color="auto"/>
        <w:left w:val="none" w:sz="0" w:space="0" w:color="auto"/>
        <w:bottom w:val="none" w:sz="0" w:space="0" w:color="auto"/>
        <w:right w:val="none" w:sz="0" w:space="0" w:color="auto"/>
      </w:divBdr>
    </w:div>
    <w:div w:id="1988508151">
      <w:bodyDiv w:val="1"/>
      <w:marLeft w:val="0"/>
      <w:marRight w:val="0"/>
      <w:marTop w:val="0"/>
      <w:marBottom w:val="0"/>
      <w:divBdr>
        <w:top w:val="none" w:sz="0" w:space="0" w:color="auto"/>
        <w:left w:val="none" w:sz="0" w:space="0" w:color="auto"/>
        <w:bottom w:val="none" w:sz="0" w:space="0" w:color="auto"/>
        <w:right w:val="none" w:sz="0" w:space="0" w:color="auto"/>
      </w:divBdr>
      <w:divsChild>
        <w:div w:id="466818786">
          <w:marLeft w:val="0"/>
          <w:marRight w:val="0"/>
          <w:marTop w:val="0"/>
          <w:marBottom w:val="0"/>
          <w:divBdr>
            <w:top w:val="none" w:sz="0" w:space="0" w:color="auto"/>
            <w:left w:val="none" w:sz="0" w:space="0" w:color="auto"/>
            <w:bottom w:val="none" w:sz="0" w:space="0" w:color="auto"/>
            <w:right w:val="none" w:sz="0" w:space="0" w:color="auto"/>
          </w:divBdr>
          <w:divsChild>
            <w:div w:id="84393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72661">
      <w:bodyDiv w:val="1"/>
      <w:marLeft w:val="0"/>
      <w:marRight w:val="0"/>
      <w:marTop w:val="0"/>
      <w:marBottom w:val="0"/>
      <w:divBdr>
        <w:top w:val="none" w:sz="0" w:space="0" w:color="auto"/>
        <w:left w:val="none" w:sz="0" w:space="0" w:color="auto"/>
        <w:bottom w:val="none" w:sz="0" w:space="0" w:color="auto"/>
        <w:right w:val="none" w:sz="0" w:space="0" w:color="auto"/>
      </w:divBdr>
    </w:div>
    <w:div w:id="2110395404">
      <w:bodyDiv w:val="1"/>
      <w:marLeft w:val="0"/>
      <w:marRight w:val="0"/>
      <w:marTop w:val="0"/>
      <w:marBottom w:val="0"/>
      <w:divBdr>
        <w:top w:val="none" w:sz="0" w:space="0" w:color="auto"/>
        <w:left w:val="none" w:sz="0" w:space="0" w:color="auto"/>
        <w:bottom w:val="none" w:sz="0" w:space="0" w:color="auto"/>
        <w:right w:val="none" w:sz="0" w:space="0" w:color="auto"/>
      </w:divBdr>
      <w:divsChild>
        <w:div w:id="277875359">
          <w:marLeft w:val="0"/>
          <w:marRight w:val="0"/>
          <w:marTop w:val="0"/>
          <w:marBottom w:val="0"/>
          <w:divBdr>
            <w:top w:val="none" w:sz="0" w:space="0" w:color="auto"/>
            <w:left w:val="none" w:sz="0" w:space="0" w:color="auto"/>
            <w:bottom w:val="none" w:sz="0" w:space="0" w:color="auto"/>
            <w:right w:val="none" w:sz="0" w:space="0" w:color="auto"/>
          </w:divBdr>
        </w:div>
      </w:divsChild>
    </w:div>
    <w:div w:id="2110808943">
      <w:bodyDiv w:val="1"/>
      <w:marLeft w:val="0"/>
      <w:marRight w:val="0"/>
      <w:marTop w:val="0"/>
      <w:marBottom w:val="0"/>
      <w:divBdr>
        <w:top w:val="none" w:sz="0" w:space="0" w:color="auto"/>
        <w:left w:val="none" w:sz="0" w:space="0" w:color="auto"/>
        <w:bottom w:val="none" w:sz="0" w:space="0" w:color="auto"/>
        <w:right w:val="none" w:sz="0" w:space="0" w:color="auto"/>
      </w:divBdr>
      <w:divsChild>
        <w:div w:id="1654606740">
          <w:marLeft w:val="547"/>
          <w:marRight w:val="0"/>
          <w:marTop w:val="154"/>
          <w:marBottom w:val="0"/>
          <w:divBdr>
            <w:top w:val="none" w:sz="0" w:space="0" w:color="auto"/>
            <w:left w:val="none" w:sz="0" w:space="0" w:color="auto"/>
            <w:bottom w:val="none" w:sz="0" w:space="0" w:color="auto"/>
            <w:right w:val="none" w:sz="0" w:space="0" w:color="auto"/>
          </w:divBdr>
        </w:div>
      </w:divsChild>
    </w:div>
    <w:div w:id="2124880743">
      <w:bodyDiv w:val="1"/>
      <w:marLeft w:val="0"/>
      <w:marRight w:val="0"/>
      <w:marTop w:val="0"/>
      <w:marBottom w:val="0"/>
      <w:divBdr>
        <w:top w:val="none" w:sz="0" w:space="0" w:color="auto"/>
        <w:left w:val="none" w:sz="0" w:space="0" w:color="auto"/>
        <w:bottom w:val="none" w:sz="0" w:space="0" w:color="auto"/>
        <w:right w:val="none" w:sz="0" w:space="0" w:color="auto"/>
      </w:divBdr>
    </w:div>
    <w:div w:id="2141796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wmf"/><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7C02AEF6DBF45128966ED26ADCE0549"/>
        <w:category>
          <w:name w:val="Geral"/>
          <w:gallery w:val="placeholder"/>
        </w:category>
        <w:types>
          <w:type w:val="bbPlcHdr"/>
        </w:types>
        <w:behaviors>
          <w:behavior w:val="content"/>
        </w:behaviors>
        <w:guid w:val="{1B65EBB1-8AA9-44D8-B439-196DFF3A086C}"/>
      </w:docPartPr>
      <w:docPartBody>
        <w:p w:rsidR="002C3CE7" w:rsidRDefault="000D3216">
          <w:r w:rsidRPr="00C358C9">
            <w:rPr>
              <w:rStyle w:val="TextodoEspaoReservado"/>
            </w:rPr>
            <w:t>[Título]</w:t>
          </w:r>
        </w:p>
      </w:docPartBody>
    </w:docPart>
    <w:docPart>
      <w:docPartPr>
        <w:name w:val="8874B5600E7643A88A02EC7F931CD355"/>
        <w:category>
          <w:name w:val="Geral"/>
          <w:gallery w:val="placeholder"/>
        </w:category>
        <w:types>
          <w:type w:val="bbPlcHdr"/>
        </w:types>
        <w:behaviors>
          <w:behavior w:val="content"/>
        </w:behaviors>
        <w:guid w:val="{9FA341D3-EFA3-49C7-BC42-3F1992FEC519}"/>
      </w:docPartPr>
      <w:docPartBody>
        <w:p w:rsidR="002C3CE7" w:rsidRDefault="000D3216">
          <w:r w:rsidRPr="00C358C9">
            <w:rPr>
              <w:rStyle w:val="TextodoEspaoReservado"/>
            </w:rPr>
            <w:t>[Assunto]</w:t>
          </w:r>
        </w:p>
      </w:docPartBody>
    </w:docPart>
    <w:docPart>
      <w:docPartPr>
        <w:name w:val="A6EF13A97F6342BEB22320A554E3390C"/>
        <w:category>
          <w:name w:val="Geral"/>
          <w:gallery w:val="placeholder"/>
        </w:category>
        <w:types>
          <w:type w:val="bbPlcHdr"/>
        </w:types>
        <w:behaviors>
          <w:behavior w:val="content"/>
        </w:behaviors>
        <w:guid w:val="{B335EE1F-6FC8-44C9-B483-66E6B86668A4}"/>
      </w:docPartPr>
      <w:docPartBody>
        <w:p w:rsidR="002C3CE7" w:rsidRDefault="000D3216">
          <w:r w:rsidRPr="00C358C9">
            <w:rPr>
              <w:rStyle w:val="TextodoEspaoReservado"/>
            </w:rPr>
            <w:t>[Status]</w:t>
          </w:r>
        </w:p>
      </w:docPartBody>
    </w:docPart>
    <w:docPart>
      <w:docPartPr>
        <w:name w:val="7DBF0A81398D49AF908B055E364CC549"/>
        <w:category>
          <w:name w:val="Geral"/>
          <w:gallery w:val="placeholder"/>
        </w:category>
        <w:types>
          <w:type w:val="bbPlcHdr"/>
        </w:types>
        <w:behaviors>
          <w:behavior w:val="content"/>
        </w:behaviors>
        <w:guid w:val="{CF666C0C-FADA-4C78-B942-FFF92D438F44}"/>
      </w:docPartPr>
      <w:docPartBody>
        <w:p w:rsidR="002C3CE7" w:rsidRDefault="000D3216" w:rsidP="000D3216">
          <w:pPr>
            <w:pStyle w:val="7DBF0A81398D49AF908B055E364CC549"/>
          </w:pPr>
          <w:r w:rsidRPr="00C358C9">
            <w:rPr>
              <w:rStyle w:val="TextodoEspaoReservado"/>
            </w:rPr>
            <w:t>[Título]</w:t>
          </w:r>
        </w:p>
      </w:docPartBody>
    </w:docPart>
    <w:docPart>
      <w:docPartPr>
        <w:name w:val="A823F9ED96C1466AA256BA79E4E2B6BB"/>
        <w:category>
          <w:name w:val="Geral"/>
          <w:gallery w:val="placeholder"/>
        </w:category>
        <w:types>
          <w:type w:val="bbPlcHdr"/>
        </w:types>
        <w:behaviors>
          <w:behavior w:val="content"/>
        </w:behaviors>
        <w:guid w:val="{505F48A0-B45A-4DCB-B93F-47F582952926}"/>
      </w:docPartPr>
      <w:docPartBody>
        <w:p w:rsidR="002C3CE7" w:rsidRDefault="000D3216">
          <w:r w:rsidRPr="00C358C9">
            <w:rPr>
              <w:rStyle w:val="TextodoEspaoReservado"/>
            </w:rPr>
            <w:t>[Assunto]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08"/>
  <w:hyphenationZone w:val="425"/>
  <w:characterSpacingControl w:val="doNotCompress"/>
  <w:compat>
    <w:useFELayout/>
  </w:compat>
  <w:rsids>
    <w:rsidRoot w:val="000D3216"/>
    <w:rsid w:val="00026D42"/>
    <w:rsid w:val="0007152B"/>
    <w:rsid w:val="000C2E43"/>
    <w:rsid w:val="000D3216"/>
    <w:rsid w:val="001018E9"/>
    <w:rsid w:val="001417ED"/>
    <w:rsid w:val="001B19FF"/>
    <w:rsid w:val="0026588B"/>
    <w:rsid w:val="00275C28"/>
    <w:rsid w:val="002C3CE7"/>
    <w:rsid w:val="003E0BFA"/>
    <w:rsid w:val="00476108"/>
    <w:rsid w:val="00495D1F"/>
    <w:rsid w:val="00536A0A"/>
    <w:rsid w:val="006411CC"/>
    <w:rsid w:val="006C234E"/>
    <w:rsid w:val="007253A0"/>
    <w:rsid w:val="00807C4F"/>
    <w:rsid w:val="00844C19"/>
    <w:rsid w:val="008A477A"/>
    <w:rsid w:val="008D7869"/>
    <w:rsid w:val="00AC3F12"/>
    <w:rsid w:val="00B4714A"/>
    <w:rsid w:val="00C0451F"/>
    <w:rsid w:val="00E0450C"/>
    <w:rsid w:val="00E139E6"/>
    <w:rsid w:val="00F93C42"/>
    <w:rsid w:val="00FF369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CE7"/>
    <w:rPr>
      <w:rFonts w:cs="Times New Roman"/>
      <w:sz w:val="3276"/>
      <w:szCs w:val="327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D3216"/>
    <w:rPr>
      <w:color w:val="808080"/>
    </w:rPr>
  </w:style>
  <w:style w:type="paragraph" w:customStyle="1" w:styleId="7DBF0A81398D49AF908B055E364CC549">
    <w:name w:val="7DBF0A81398D49AF908B055E364CC549"/>
    <w:rsid w:val="000D321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6FDCFAAE631A44D9333CAA2666589DB" ma:contentTypeVersion="3" ma:contentTypeDescription="Crie um novo documento." ma:contentTypeScope="" ma:versionID="bebecbb9c7e6ac7e1b69f18f63d5465d">
  <xsd:schema xmlns:xsd="http://www.w3.org/2001/XMLSchema" xmlns:p="http://schemas.microsoft.com/office/2006/metadata/properties" xmlns:ns2="http://schemas.microsoft.com/sharepoint/v3/fields" targetNamespace="http://schemas.microsoft.com/office/2006/metadata/properties" ma:root="true" ma:fieldsID="fea8f9d99183b8f3592ff0198ae16891" ns2:_="">
    <xsd:import namespace="http://schemas.microsoft.com/sharepoint/v3/fields"/>
    <xsd:element name="properties">
      <xsd:complexType>
        <xsd:sequence>
          <xsd:element name="documentManagement">
            <xsd:complexType>
              <xsd:all>
                <xsd:element ref="ns2:_DCDateModified" minOccurs="0"/>
                <xsd:element ref="ns2:_Version"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DCDateModified" ma:index="8" nillable="true" ma:displayName="Data de Modificação" ma:description="A data em que este recurso foi modificado pela última vez" ma:format="DateTime" ma:internalName="_DCDateModified">
      <xsd:simpleType>
        <xsd:restriction base="dms:DateTime"/>
      </xsd:simpleType>
    </xsd:element>
    <xsd:element name="_Version" ma:index="9" nillable="true" ma:displayName="Versão"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F6D406-7C89-4771-BC99-299BC4D94323}">
  <ds:schemaRefs>
    <ds:schemaRef ds:uri="http://schemas.microsoft.com/office/2006/metadata/longProperties"/>
  </ds:schemaRefs>
</ds:datastoreItem>
</file>

<file path=customXml/itemProps2.xml><?xml version="1.0" encoding="utf-8"?>
<ds:datastoreItem xmlns:ds="http://schemas.openxmlformats.org/officeDocument/2006/customXml" ds:itemID="{CC62CF0B-F3E3-46F2-A720-2CD537D9FE02}">
  <ds:schemaRefs>
    <ds:schemaRef ds:uri="http://schemas.microsoft.com/sharepoint/v3/contenttype/forms"/>
  </ds:schemaRefs>
</ds:datastoreItem>
</file>

<file path=customXml/itemProps3.xml><?xml version="1.0" encoding="utf-8"?>
<ds:datastoreItem xmlns:ds="http://schemas.openxmlformats.org/officeDocument/2006/customXml" ds:itemID="{22023160-7212-4FB0-BC2E-A43246D640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A565CC7-915D-48B7-AECF-629ACF2A4C12}">
  <ds:schemaRefs>
    <ds:schemaRef ds:uri="http://schemas.microsoft.com/office/2006/metadata/properties"/>
  </ds:schemaRefs>
</ds:datastoreItem>
</file>

<file path=customXml/itemProps5.xml><?xml version="1.0" encoding="utf-8"?>
<ds:datastoreItem xmlns:ds="http://schemas.openxmlformats.org/officeDocument/2006/customXml" ds:itemID="{EECB210B-2BC7-478E-81FA-E6E364A09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7316</TotalTime>
  <Pages>27</Pages>
  <Words>6808</Words>
  <Characters>36769</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Processo de Desenvolvimento de Software</vt:lpstr>
    </vt:vector>
  </TitlesOfParts>
  <Company>CTIS</Company>
  <LinksUpToDate>false</LinksUpToDate>
  <CharactersWithSpaces>43491</CharactersWithSpaces>
  <SharedDoc>false</SharedDoc>
  <HLinks>
    <vt:vector size="588" baseType="variant">
      <vt:variant>
        <vt:i4>1703993</vt:i4>
      </vt:variant>
      <vt:variant>
        <vt:i4>584</vt:i4>
      </vt:variant>
      <vt:variant>
        <vt:i4>0</vt:i4>
      </vt:variant>
      <vt:variant>
        <vt:i4>5</vt:i4>
      </vt:variant>
      <vt:variant>
        <vt:lpwstr/>
      </vt:variant>
      <vt:variant>
        <vt:lpwstr>_Toc304386689</vt:lpwstr>
      </vt:variant>
      <vt:variant>
        <vt:i4>1703993</vt:i4>
      </vt:variant>
      <vt:variant>
        <vt:i4>578</vt:i4>
      </vt:variant>
      <vt:variant>
        <vt:i4>0</vt:i4>
      </vt:variant>
      <vt:variant>
        <vt:i4>5</vt:i4>
      </vt:variant>
      <vt:variant>
        <vt:lpwstr/>
      </vt:variant>
      <vt:variant>
        <vt:lpwstr>_Toc304386688</vt:lpwstr>
      </vt:variant>
      <vt:variant>
        <vt:i4>1703993</vt:i4>
      </vt:variant>
      <vt:variant>
        <vt:i4>572</vt:i4>
      </vt:variant>
      <vt:variant>
        <vt:i4>0</vt:i4>
      </vt:variant>
      <vt:variant>
        <vt:i4>5</vt:i4>
      </vt:variant>
      <vt:variant>
        <vt:lpwstr/>
      </vt:variant>
      <vt:variant>
        <vt:lpwstr>_Toc304386687</vt:lpwstr>
      </vt:variant>
      <vt:variant>
        <vt:i4>1703993</vt:i4>
      </vt:variant>
      <vt:variant>
        <vt:i4>566</vt:i4>
      </vt:variant>
      <vt:variant>
        <vt:i4>0</vt:i4>
      </vt:variant>
      <vt:variant>
        <vt:i4>5</vt:i4>
      </vt:variant>
      <vt:variant>
        <vt:lpwstr/>
      </vt:variant>
      <vt:variant>
        <vt:lpwstr>_Toc304386686</vt:lpwstr>
      </vt:variant>
      <vt:variant>
        <vt:i4>1703993</vt:i4>
      </vt:variant>
      <vt:variant>
        <vt:i4>560</vt:i4>
      </vt:variant>
      <vt:variant>
        <vt:i4>0</vt:i4>
      </vt:variant>
      <vt:variant>
        <vt:i4>5</vt:i4>
      </vt:variant>
      <vt:variant>
        <vt:lpwstr/>
      </vt:variant>
      <vt:variant>
        <vt:lpwstr>_Toc304386685</vt:lpwstr>
      </vt:variant>
      <vt:variant>
        <vt:i4>1703993</vt:i4>
      </vt:variant>
      <vt:variant>
        <vt:i4>554</vt:i4>
      </vt:variant>
      <vt:variant>
        <vt:i4>0</vt:i4>
      </vt:variant>
      <vt:variant>
        <vt:i4>5</vt:i4>
      </vt:variant>
      <vt:variant>
        <vt:lpwstr/>
      </vt:variant>
      <vt:variant>
        <vt:lpwstr>_Toc304386684</vt:lpwstr>
      </vt:variant>
      <vt:variant>
        <vt:i4>1703993</vt:i4>
      </vt:variant>
      <vt:variant>
        <vt:i4>548</vt:i4>
      </vt:variant>
      <vt:variant>
        <vt:i4>0</vt:i4>
      </vt:variant>
      <vt:variant>
        <vt:i4>5</vt:i4>
      </vt:variant>
      <vt:variant>
        <vt:lpwstr/>
      </vt:variant>
      <vt:variant>
        <vt:lpwstr>_Toc304386683</vt:lpwstr>
      </vt:variant>
      <vt:variant>
        <vt:i4>1703993</vt:i4>
      </vt:variant>
      <vt:variant>
        <vt:i4>542</vt:i4>
      </vt:variant>
      <vt:variant>
        <vt:i4>0</vt:i4>
      </vt:variant>
      <vt:variant>
        <vt:i4>5</vt:i4>
      </vt:variant>
      <vt:variant>
        <vt:lpwstr/>
      </vt:variant>
      <vt:variant>
        <vt:lpwstr>_Toc304386682</vt:lpwstr>
      </vt:variant>
      <vt:variant>
        <vt:i4>1703993</vt:i4>
      </vt:variant>
      <vt:variant>
        <vt:i4>536</vt:i4>
      </vt:variant>
      <vt:variant>
        <vt:i4>0</vt:i4>
      </vt:variant>
      <vt:variant>
        <vt:i4>5</vt:i4>
      </vt:variant>
      <vt:variant>
        <vt:lpwstr/>
      </vt:variant>
      <vt:variant>
        <vt:lpwstr>_Toc304386681</vt:lpwstr>
      </vt:variant>
      <vt:variant>
        <vt:i4>1703993</vt:i4>
      </vt:variant>
      <vt:variant>
        <vt:i4>530</vt:i4>
      </vt:variant>
      <vt:variant>
        <vt:i4>0</vt:i4>
      </vt:variant>
      <vt:variant>
        <vt:i4>5</vt:i4>
      </vt:variant>
      <vt:variant>
        <vt:lpwstr/>
      </vt:variant>
      <vt:variant>
        <vt:lpwstr>_Toc304386680</vt:lpwstr>
      </vt:variant>
      <vt:variant>
        <vt:i4>1376313</vt:i4>
      </vt:variant>
      <vt:variant>
        <vt:i4>524</vt:i4>
      </vt:variant>
      <vt:variant>
        <vt:i4>0</vt:i4>
      </vt:variant>
      <vt:variant>
        <vt:i4>5</vt:i4>
      </vt:variant>
      <vt:variant>
        <vt:lpwstr/>
      </vt:variant>
      <vt:variant>
        <vt:lpwstr>_Toc304386679</vt:lpwstr>
      </vt:variant>
      <vt:variant>
        <vt:i4>1376313</vt:i4>
      </vt:variant>
      <vt:variant>
        <vt:i4>518</vt:i4>
      </vt:variant>
      <vt:variant>
        <vt:i4>0</vt:i4>
      </vt:variant>
      <vt:variant>
        <vt:i4>5</vt:i4>
      </vt:variant>
      <vt:variant>
        <vt:lpwstr/>
      </vt:variant>
      <vt:variant>
        <vt:lpwstr>_Toc304386678</vt:lpwstr>
      </vt:variant>
      <vt:variant>
        <vt:i4>1376313</vt:i4>
      </vt:variant>
      <vt:variant>
        <vt:i4>512</vt:i4>
      </vt:variant>
      <vt:variant>
        <vt:i4>0</vt:i4>
      </vt:variant>
      <vt:variant>
        <vt:i4>5</vt:i4>
      </vt:variant>
      <vt:variant>
        <vt:lpwstr/>
      </vt:variant>
      <vt:variant>
        <vt:lpwstr>_Toc304386677</vt:lpwstr>
      </vt:variant>
      <vt:variant>
        <vt:i4>1376313</vt:i4>
      </vt:variant>
      <vt:variant>
        <vt:i4>506</vt:i4>
      </vt:variant>
      <vt:variant>
        <vt:i4>0</vt:i4>
      </vt:variant>
      <vt:variant>
        <vt:i4>5</vt:i4>
      </vt:variant>
      <vt:variant>
        <vt:lpwstr/>
      </vt:variant>
      <vt:variant>
        <vt:lpwstr>_Toc304386676</vt:lpwstr>
      </vt:variant>
      <vt:variant>
        <vt:i4>1376313</vt:i4>
      </vt:variant>
      <vt:variant>
        <vt:i4>500</vt:i4>
      </vt:variant>
      <vt:variant>
        <vt:i4>0</vt:i4>
      </vt:variant>
      <vt:variant>
        <vt:i4>5</vt:i4>
      </vt:variant>
      <vt:variant>
        <vt:lpwstr/>
      </vt:variant>
      <vt:variant>
        <vt:lpwstr>_Toc304386675</vt:lpwstr>
      </vt:variant>
      <vt:variant>
        <vt:i4>1376313</vt:i4>
      </vt:variant>
      <vt:variant>
        <vt:i4>494</vt:i4>
      </vt:variant>
      <vt:variant>
        <vt:i4>0</vt:i4>
      </vt:variant>
      <vt:variant>
        <vt:i4>5</vt:i4>
      </vt:variant>
      <vt:variant>
        <vt:lpwstr/>
      </vt:variant>
      <vt:variant>
        <vt:lpwstr>_Toc304386674</vt:lpwstr>
      </vt:variant>
      <vt:variant>
        <vt:i4>1376313</vt:i4>
      </vt:variant>
      <vt:variant>
        <vt:i4>488</vt:i4>
      </vt:variant>
      <vt:variant>
        <vt:i4>0</vt:i4>
      </vt:variant>
      <vt:variant>
        <vt:i4>5</vt:i4>
      </vt:variant>
      <vt:variant>
        <vt:lpwstr/>
      </vt:variant>
      <vt:variant>
        <vt:lpwstr>_Toc304386673</vt:lpwstr>
      </vt:variant>
      <vt:variant>
        <vt:i4>1376313</vt:i4>
      </vt:variant>
      <vt:variant>
        <vt:i4>482</vt:i4>
      </vt:variant>
      <vt:variant>
        <vt:i4>0</vt:i4>
      </vt:variant>
      <vt:variant>
        <vt:i4>5</vt:i4>
      </vt:variant>
      <vt:variant>
        <vt:lpwstr/>
      </vt:variant>
      <vt:variant>
        <vt:lpwstr>_Toc304386672</vt:lpwstr>
      </vt:variant>
      <vt:variant>
        <vt:i4>1376313</vt:i4>
      </vt:variant>
      <vt:variant>
        <vt:i4>476</vt:i4>
      </vt:variant>
      <vt:variant>
        <vt:i4>0</vt:i4>
      </vt:variant>
      <vt:variant>
        <vt:i4>5</vt:i4>
      </vt:variant>
      <vt:variant>
        <vt:lpwstr/>
      </vt:variant>
      <vt:variant>
        <vt:lpwstr>_Toc304386671</vt:lpwstr>
      </vt:variant>
      <vt:variant>
        <vt:i4>1376313</vt:i4>
      </vt:variant>
      <vt:variant>
        <vt:i4>470</vt:i4>
      </vt:variant>
      <vt:variant>
        <vt:i4>0</vt:i4>
      </vt:variant>
      <vt:variant>
        <vt:i4>5</vt:i4>
      </vt:variant>
      <vt:variant>
        <vt:lpwstr/>
      </vt:variant>
      <vt:variant>
        <vt:lpwstr>_Toc304386670</vt:lpwstr>
      </vt:variant>
      <vt:variant>
        <vt:i4>1310777</vt:i4>
      </vt:variant>
      <vt:variant>
        <vt:i4>464</vt:i4>
      </vt:variant>
      <vt:variant>
        <vt:i4>0</vt:i4>
      </vt:variant>
      <vt:variant>
        <vt:i4>5</vt:i4>
      </vt:variant>
      <vt:variant>
        <vt:lpwstr/>
      </vt:variant>
      <vt:variant>
        <vt:lpwstr>_Toc304386669</vt:lpwstr>
      </vt:variant>
      <vt:variant>
        <vt:i4>1310777</vt:i4>
      </vt:variant>
      <vt:variant>
        <vt:i4>458</vt:i4>
      </vt:variant>
      <vt:variant>
        <vt:i4>0</vt:i4>
      </vt:variant>
      <vt:variant>
        <vt:i4>5</vt:i4>
      </vt:variant>
      <vt:variant>
        <vt:lpwstr/>
      </vt:variant>
      <vt:variant>
        <vt:lpwstr>_Toc304386668</vt:lpwstr>
      </vt:variant>
      <vt:variant>
        <vt:i4>1310777</vt:i4>
      </vt:variant>
      <vt:variant>
        <vt:i4>452</vt:i4>
      </vt:variant>
      <vt:variant>
        <vt:i4>0</vt:i4>
      </vt:variant>
      <vt:variant>
        <vt:i4>5</vt:i4>
      </vt:variant>
      <vt:variant>
        <vt:lpwstr/>
      </vt:variant>
      <vt:variant>
        <vt:lpwstr>_Toc304386667</vt:lpwstr>
      </vt:variant>
      <vt:variant>
        <vt:i4>1310777</vt:i4>
      </vt:variant>
      <vt:variant>
        <vt:i4>446</vt:i4>
      </vt:variant>
      <vt:variant>
        <vt:i4>0</vt:i4>
      </vt:variant>
      <vt:variant>
        <vt:i4>5</vt:i4>
      </vt:variant>
      <vt:variant>
        <vt:lpwstr/>
      </vt:variant>
      <vt:variant>
        <vt:lpwstr>_Toc304386666</vt:lpwstr>
      </vt:variant>
      <vt:variant>
        <vt:i4>1310777</vt:i4>
      </vt:variant>
      <vt:variant>
        <vt:i4>440</vt:i4>
      </vt:variant>
      <vt:variant>
        <vt:i4>0</vt:i4>
      </vt:variant>
      <vt:variant>
        <vt:i4>5</vt:i4>
      </vt:variant>
      <vt:variant>
        <vt:lpwstr/>
      </vt:variant>
      <vt:variant>
        <vt:lpwstr>_Toc304386665</vt:lpwstr>
      </vt:variant>
      <vt:variant>
        <vt:i4>1310777</vt:i4>
      </vt:variant>
      <vt:variant>
        <vt:i4>434</vt:i4>
      </vt:variant>
      <vt:variant>
        <vt:i4>0</vt:i4>
      </vt:variant>
      <vt:variant>
        <vt:i4>5</vt:i4>
      </vt:variant>
      <vt:variant>
        <vt:lpwstr/>
      </vt:variant>
      <vt:variant>
        <vt:lpwstr>_Toc304386664</vt:lpwstr>
      </vt:variant>
      <vt:variant>
        <vt:i4>1310777</vt:i4>
      </vt:variant>
      <vt:variant>
        <vt:i4>428</vt:i4>
      </vt:variant>
      <vt:variant>
        <vt:i4>0</vt:i4>
      </vt:variant>
      <vt:variant>
        <vt:i4>5</vt:i4>
      </vt:variant>
      <vt:variant>
        <vt:lpwstr/>
      </vt:variant>
      <vt:variant>
        <vt:lpwstr>_Toc304386663</vt:lpwstr>
      </vt:variant>
      <vt:variant>
        <vt:i4>1310777</vt:i4>
      </vt:variant>
      <vt:variant>
        <vt:i4>422</vt:i4>
      </vt:variant>
      <vt:variant>
        <vt:i4>0</vt:i4>
      </vt:variant>
      <vt:variant>
        <vt:i4>5</vt:i4>
      </vt:variant>
      <vt:variant>
        <vt:lpwstr/>
      </vt:variant>
      <vt:variant>
        <vt:lpwstr>_Toc304386662</vt:lpwstr>
      </vt:variant>
      <vt:variant>
        <vt:i4>1310777</vt:i4>
      </vt:variant>
      <vt:variant>
        <vt:i4>416</vt:i4>
      </vt:variant>
      <vt:variant>
        <vt:i4>0</vt:i4>
      </vt:variant>
      <vt:variant>
        <vt:i4>5</vt:i4>
      </vt:variant>
      <vt:variant>
        <vt:lpwstr/>
      </vt:variant>
      <vt:variant>
        <vt:lpwstr>_Toc304386661</vt:lpwstr>
      </vt:variant>
      <vt:variant>
        <vt:i4>1310777</vt:i4>
      </vt:variant>
      <vt:variant>
        <vt:i4>410</vt:i4>
      </vt:variant>
      <vt:variant>
        <vt:i4>0</vt:i4>
      </vt:variant>
      <vt:variant>
        <vt:i4>5</vt:i4>
      </vt:variant>
      <vt:variant>
        <vt:lpwstr/>
      </vt:variant>
      <vt:variant>
        <vt:lpwstr>_Toc304386660</vt:lpwstr>
      </vt:variant>
      <vt:variant>
        <vt:i4>1507385</vt:i4>
      </vt:variant>
      <vt:variant>
        <vt:i4>404</vt:i4>
      </vt:variant>
      <vt:variant>
        <vt:i4>0</vt:i4>
      </vt:variant>
      <vt:variant>
        <vt:i4>5</vt:i4>
      </vt:variant>
      <vt:variant>
        <vt:lpwstr/>
      </vt:variant>
      <vt:variant>
        <vt:lpwstr>_Toc304386659</vt:lpwstr>
      </vt:variant>
      <vt:variant>
        <vt:i4>1507385</vt:i4>
      </vt:variant>
      <vt:variant>
        <vt:i4>398</vt:i4>
      </vt:variant>
      <vt:variant>
        <vt:i4>0</vt:i4>
      </vt:variant>
      <vt:variant>
        <vt:i4>5</vt:i4>
      </vt:variant>
      <vt:variant>
        <vt:lpwstr/>
      </vt:variant>
      <vt:variant>
        <vt:lpwstr>_Toc304386658</vt:lpwstr>
      </vt:variant>
      <vt:variant>
        <vt:i4>1507385</vt:i4>
      </vt:variant>
      <vt:variant>
        <vt:i4>392</vt:i4>
      </vt:variant>
      <vt:variant>
        <vt:i4>0</vt:i4>
      </vt:variant>
      <vt:variant>
        <vt:i4>5</vt:i4>
      </vt:variant>
      <vt:variant>
        <vt:lpwstr/>
      </vt:variant>
      <vt:variant>
        <vt:lpwstr>_Toc304386657</vt:lpwstr>
      </vt:variant>
      <vt:variant>
        <vt:i4>1507385</vt:i4>
      </vt:variant>
      <vt:variant>
        <vt:i4>386</vt:i4>
      </vt:variant>
      <vt:variant>
        <vt:i4>0</vt:i4>
      </vt:variant>
      <vt:variant>
        <vt:i4>5</vt:i4>
      </vt:variant>
      <vt:variant>
        <vt:lpwstr/>
      </vt:variant>
      <vt:variant>
        <vt:lpwstr>_Toc304386656</vt:lpwstr>
      </vt:variant>
      <vt:variant>
        <vt:i4>1507385</vt:i4>
      </vt:variant>
      <vt:variant>
        <vt:i4>380</vt:i4>
      </vt:variant>
      <vt:variant>
        <vt:i4>0</vt:i4>
      </vt:variant>
      <vt:variant>
        <vt:i4>5</vt:i4>
      </vt:variant>
      <vt:variant>
        <vt:lpwstr/>
      </vt:variant>
      <vt:variant>
        <vt:lpwstr>_Toc304386655</vt:lpwstr>
      </vt:variant>
      <vt:variant>
        <vt:i4>1507385</vt:i4>
      </vt:variant>
      <vt:variant>
        <vt:i4>374</vt:i4>
      </vt:variant>
      <vt:variant>
        <vt:i4>0</vt:i4>
      </vt:variant>
      <vt:variant>
        <vt:i4>5</vt:i4>
      </vt:variant>
      <vt:variant>
        <vt:lpwstr/>
      </vt:variant>
      <vt:variant>
        <vt:lpwstr>_Toc304386654</vt:lpwstr>
      </vt:variant>
      <vt:variant>
        <vt:i4>1507385</vt:i4>
      </vt:variant>
      <vt:variant>
        <vt:i4>368</vt:i4>
      </vt:variant>
      <vt:variant>
        <vt:i4>0</vt:i4>
      </vt:variant>
      <vt:variant>
        <vt:i4>5</vt:i4>
      </vt:variant>
      <vt:variant>
        <vt:lpwstr/>
      </vt:variant>
      <vt:variant>
        <vt:lpwstr>_Toc304386653</vt:lpwstr>
      </vt:variant>
      <vt:variant>
        <vt:i4>1507385</vt:i4>
      </vt:variant>
      <vt:variant>
        <vt:i4>362</vt:i4>
      </vt:variant>
      <vt:variant>
        <vt:i4>0</vt:i4>
      </vt:variant>
      <vt:variant>
        <vt:i4>5</vt:i4>
      </vt:variant>
      <vt:variant>
        <vt:lpwstr/>
      </vt:variant>
      <vt:variant>
        <vt:lpwstr>_Toc304386652</vt:lpwstr>
      </vt:variant>
      <vt:variant>
        <vt:i4>1507385</vt:i4>
      </vt:variant>
      <vt:variant>
        <vt:i4>356</vt:i4>
      </vt:variant>
      <vt:variant>
        <vt:i4>0</vt:i4>
      </vt:variant>
      <vt:variant>
        <vt:i4>5</vt:i4>
      </vt:variant>
      <vt:variant>
        <vt:lpwstr/>
      </vt:variant>
      <vt:variant>
        <vt:lpwstr>_Toc304386651</vt:lpwstr>
      </vt:variant>
      <vt:variant>
        <vt:i4>1507385</vt:i4>
      </vt:variant>
      <vt:variant>
        <vt:i4>350</vt:i4>
      </vt:variant>
      <vt:variant>
        <vt:i4>0</vt:i4>
      </vt:variant>
      <vt:variant>
        <vt:i4>5</vt:i4>
      </vt:variant>
      <vt:variant>
        <vt:lpwstr/>
      </vt:variant>
      <vt:variant>
        <vt:lpwstr>_Toc304386650</vt:lpwstr>
      </vt:variant>
      <vt:variant>
        <vt:i4>1441849</vt:i4>
      </vt:variant>
      <vt:variant>
        <vt:i4>344</vt:i4>
      </vt:variant>
      <vt:variant>
        <vt:i4>0</vt:i4>
      </vt:variant>
      <vt:variant>
        <vt:i4>5</vt:i4>
      </vt:variant>
      <vt:variant>
        <vt:lpwstr/>
      </vt:variant>
      <vt:variant>
        <vt:lpwstr>_Toc304386649</vt:lpwstr>
      </vt:variant>
      <vt:variant>
        <vt:i4>1441849</vt:i4>
      </vt:variant>
      <vt:variant>
        <vt:i4>338</vt:i4>
      </vt:variant>
      <vt:variant>
        <vt:i4>0</vt:i4>
      </vt:variant>
      <vt:variant>
        <vt:i4>5</vt:i4>
      </vt:variant>
      <vt:variant>
        <vt:lpwstr/>
      </vt:variant>
      <vt:variant>
        <vt:lpwstr>_Toc304386648</vt:lpwstr>
      </vt:variant>
      <vt:variant>
        <vt:i4>1441849</vt:i4>
      </vt:variant>
      <vt:variant>
        <vt:i4>332</vt:i4>
      </vt:variant>
      <vt:variant>
        <vt:i4>0</vt:i4>
      </vt:variant>
      <vt:variant>
        <vt:i4>5</vt:i4>
      </vt:variant>
      <vt:variant>
        <vt:lpwstr/>
      </vt:variant>
      <vt:variant>
        <vt:lpwstr>_Toc304386647</vt:lpwstr>
      </vt:variant>
      <vt:variant>
        <vt:i4>1441849</vt:i4>
      </vt:variant>
      <vt:variant>
        <vt:i4>326</vt:i4>
      </vt:variant>
      <vt:variant>
        <vt:i4>0</vt:i4>
      </vt:variant>
      <vt:variant>
        <vt:i4>5</vt:i4>
      </vt:variant>
      <vt:variant>
        <vt:lpwstr/>
      </vt:variant>
      <vt:variant>
        <vt:lpwstr>_Toc304386646</vt:lpwstr>
      </vt:variant>
      <vt:variant>
        <vt:i4>1441849</vt:i4>
      </vt:variant>
      <vt:variant>
        <vt:i4>320</vt:i4>
      </vt:variant>
      <vt:variant>
        <vt:i4>0</vt:i4>
      </vt:variant>
      <vt:variant>
        <vt:i4>5</vt:i4>
      </vt:variant>
      <vt:variant>
        <vt:lpwstr/>
      </vt:variant>
      <vt:variant>
        <vt:lpwstr>_Toc304386645</vt:lpwstr>
      </vt:variant>
      <vt:variant>
        <vt:i4>1441849</vt:i4>
      </vt:variant>
      <vt:variant>
        <vt:i4>314</vt:i4>
      </vt:variant>
      <vt:variant>
        <vt:i4>0</vt:i4>
      </vt:variant>
      <vt:variant>
        <vt:i4>5</vt:i4>
      </vt:variant>
      <vt:variant>
        <vt:lpwstr/>
      </vt:variant>
      <vt:variant>
        <vt:lpwstr>_Toc304386644</vt:lpwstr>
      </vt:variant>
      <vt:variant>
        <vt:i4>1441849</vt:i4>
      </vt:variant>
      <vt:variant>
        <vt:i4>308</vt:i4>
      </vt:variant>
      <vt:variant>
        <vt:i4>0</vt:i4>
      </vt:variant>
      <vt:variant>
        <vt:i4>5</vt:i4>
      </vt:variant>
      <vt:variant>
        <vt:lpwstr/>
      </vt:variant>
      <vt:variant>
        <vt:lpwstr>_Toc304386643</vt:lpwstr>
      </vt:variant>
      <vt:variant>
        <vt:i4>1441849</vt:i4>
      </vt:variant>
      <vt:variant>
        <vt:i4>302</vt:i4>
      </vt:variant>
      <vt:variant>
        <vt:i4>0</vt:i4>
      </vt:variant>
      <vt:variant>
        <vt:i4>5</vt:i4>
      </vt:variant>
      <vt:variant>
        <vt:lpwstr/>
      </vt:variant>
      <vt:variant>
        <vt:lpwstr>_Toc304386642</vt:lpwstr>
      </vt:variant>
      <vt:variant>
        <vt:i4>1441849</vt:i4>
      </vt:variant>
      <vt:variant>
        <vt:i4>296</vt:i4>
      </vt:variant>
      <vt:variant>
        <vt:i4>0</vt:i4>
      </vt:variant>
      <vt:variant>
        <vt:i4>5</vt:i4>
      </vt:variant>
      <vt:variant>
        <vt:lpwstr/>
      </vt:variant>
      <vt:variant>
        <vt:lpwstr>_Toc304386641</vt:lpwstr>
      </vt:variant>
      <vt:variant>
        <vt:i4>1441849</vt:i4>
      </vt:variant>
      <vt:variant>
        <vt:i4>290</vt:i4>
      </vt:variant>
      <vt:variant>
        <vt:i4>0</vt:i4>
      </vt:variant>
      <vt:variant>
        <vt:i4>5</vt:i4>
      </vt:variant>
      <vt:variant>
        <vt:lpwstr/>
      </vt:variant>
      <vt:variant>
        <vt:lpwstr>_Toc304386640</vt:lpwstr>
      </vt:variant>
      <vt:variant>
        <vt:i4>1114169</vt:i4>
      </vt:variant>
      <vt:variant>
        <vt:i4>284</vt:i4>
      </vt:variant>
      <vt:variant>
        <vt:i4>0</vt:i4>
      </vt:variant>
      <vt:variant>
        <vt:i4>5</vt:i4>
      </vt:variant>
      <vt:variant>
        <vt:lpwstr/>
      </vt:variant>
      <vt:variant>
        <vt:lpwstr>_Toc304386639</vt:lpwstr>
      </vt:variant>
      <vt:variant>
        <vt:i4>1114169</vt:i4>
      </vt:variant>
      <vt:variant>
        <vt:i4>278</vt:i4>
      </vt:variant>
      <vt:variant>
        <vt:i4>0</vt:i4>
      </vt:variant>
      <vt:variant>
        <vt:i4>5</vt:i4>
      </vt:variant>
      <vt:variant>
        <vt:lpwstr/>
      </vt:variant>
      <vt:variant>
        <vt:lpwstr>_Toc304386638</vt:lpwstr>
      </vt:variant>
      <vt:variant>
        <vt:i4>1114169</vt:i4>
      </vt:variant>
      <vt:variant>
        <vt:i4>272</vt:i4>
      </vt:variant>
      <vt:variant>
        <vt:i4>0</vt:i4>
      </vt:variant>
      <vt:variant>
        <vt:i4>5</vt:i4>
      </vt:variant>
      <vt:variant>
        <vt:lpwstr/>
      </vt:variant>
      <vt:variant>
        <vt:lpwstr>_Toc304386637</vt:lpwstr>
      </vt:variant>
      <vt:variant>
        <vt:i4>1114169</vt:i4>
      </vt:variant>
      <vt:variant>
        <vt:i4>266</vt:i4>
      </vt:variant>
      <vt:variant>
        <vt:i4>0</vt:i4>
      </vt:variant>
      <vt:variant>
        <vt:i4>5</vt:i4>
      </vt:variant>
      <vt:variant>
        <vt:lpwstr/>
      </vt:variant>
      <vt:variant>
        <vt:lpwstr>_Toc304386636</vt:lpwstr>
      </vt:variant>
      <vt:variant>
        <vt:i4>1114169</vt:i4>
      </vt:variant>
      <vt:variant>
        <vt:i4>260</vt:i4>
      </vt:variant>
      <vt:variant>
        <vt:i4>0</vt:i4>
      </vt:variant>
      <vt:variant>
        <vt:i4>5</vt:i4>
      </vt:variant>
      <vt:variant>
        <vt:lpwstr/>
      </vt:variant>
      <vt:variant>
        <vt:lpwstr>_Toc304386635</vt:lpwstr>
      </vt:variant>
      <vt:variant>
        <vt:i4>1114169</vt:i4>
      </vt:variant>
      <vt:variant>
        <vt:i4>254</vt:i4>
      </vt:variant>
      <vt:variant>
        <vt:i4>0</vt:i4>
      </vt:variant>
      <vt:variant>
        <vt:i4>5</vt:i4>
      </vt:variant>
      <vt:variant>
        <vt:lpwstr/>
      </vt:variant>
      <vt:variant>
        <vt:lpwstr>_Toc304386634</vt:lpwstr>
      </vt:variant>
      <vt:variant>
        <vt:i4>1114169</vt:i4>
      </vt:variant>
      <vt:variant>
        <vt:i4>248</vt:i4>
      </vt:variant>
      <vt:variant>
        <vt:i4>0</vt:i4>
      </vt:variant>
      <vt:variant>
        <vt:i4>5</vt:i4>
      </vt:variant>
      <vt:variant>
        <vt:lpwstr/>
      </vt:variant>
      <vt:variant>
        <vt:lpwstr>_Toc304386633</vt:lpwstr>
      </vt:variant>
      <vt:variant>
        <vt:i4>1114169</vt:i4>
      </vt:variant>
      <vt:variant>
        <vt:i4>242</vt:i4>
      </vt:variant>
      <vt:variant>
        <vt:i4>0</vt:i4>
      </vt:variant>
      <vt:variant>
        <vt:i4>5</vt:i4>
      </vt:variant>
      <vt:variant>
        <vt:lpwstr/>
      </vt:variant>
      <vt:variant>
        <vt:lpwstr>_Toc304386632</vt:lpwstr>
      </vt:variant>
      <vt:variant>
        <vt:i4>1114169</vt:i4>
      </vt:variant>
      <vt:variant>
        <vt:i4>236</vt:i4>
      </vt:variant>
      <vt:variant>
        <vt:i4>0</vt:i4>
      </vt:variant>
      <vt:variant>
        <vt:i4>5</vt:i4>
      </vt:variant>
      <vt:variant>
        <vt:lpwstr/>
      </vt:variant>
      <vt:variant>
        <vt:lpwstr>_Toc304386631</vt:lpwstr>
      </vt:variant>
      <vt:variant>
        <vt:i4>1114169</vt:i4>
      </vt:variant>
      <vt:variant>
        <vt:i4>230</vt:i4>
      </vt:variant>
      <vt:variant>
        <vt:i4>0</vt:i4>
      </vt:variant>
      <vt:variant>
        <vt:i4>5</vt:i4>
      </vt:variant>
      <vt:variant>
        <vt:lpwstr/>
      </vt:variant>
      <vt:variant>
        <vt:lpwstr>_Toc304386630</vt:lpwstr>
      </vt:variant>
      <vt:variant>
        <vt:i4>1048633</vt:i4>
      </vt:variant>
      <vt:variant>
        <vt:i4>224</vt:i4>
      </vt:variant>
      <vt:variant>
        <vt:i4>0</vt:i4>
      </vt:variant>
      <vt:variant>
        <vt:i4>5</vt:i4>
      </vt:variant>
      <vt:variant>
        <vt:lpwstr/>
      </vt:variant>
      <vt:variant>
        <vt:lpwstr>_Toc304386629</vt:lpwstr>
      </vt:variant>
      <vt:variant>
        <vt:i4>1048633</vt:i4>
      </vt:variant>
      <vt:variant>
        <vt:i4>218</vt:i4>
      </vt:variant>
      <vt:variant>
        <vt:i4>0</vt:i4>
      </vt:variant>
      <vt:variant>
        <vt:i4>5</vt:i4>
      </vt:variant>
      <vt:variant>
        <vt:lpwstr/>
      </vt:variant>
      <vt:variant>
        <vt:lpwstr>_Toc304386628</vt:lpwstr>
      </vt:variant>
      <vt:variant>
        <vt:i4>1048633</vt:i4>
      </vt:variant>
      <vt:variant>
        <vt:i4>212</vt:i4>
      </vt:variant>
      <vt:variant>
        <vt:i4>0</vt:i4>
      </vt:variant>
      <vt:variant>
        <vt:i4>5</vt:i4>
      </vt:variant>
      <vt:variant>
        <vt:lpwstr/>
      </vt:variant>
      <vt:variant>
        <vt:lpwstr>_Toc304386627</vt:lpwstr>
      </vt:variant>
      <vt:variant>
        <vt:i4>1048633</vt:i4>
      </vt:variant>
      <vt:variant>
        <vt:i4>206</vt:i4>
      </vt:variant>
      <vt:variant>
        <vt:i4>0</vt:i4>
      </vt:variant>
      <vt:variant>
        <vt:i4>5</vt:i4>
      </vt:variant>
      <vt:variant>
        <vt:lpwstr/>
      </vt:variant>
      <vt:variant>
        <vt:lpwstr>_Toc304386626</vt:lpwstr>
      </vt:variant>
      <vt:variant>
        <vt:i4>1048633</vt:i4>
      </vt:variant>
      <vt:variant>
        <vt:i4>200</vt:i4>
      </vt:variant>
      <vt:variant>
        <vt:i4>0</vt:i4>
      </vt:variant>
      <vt:variant>
        <vt:i4>5</vt:i4>
      </vt:variant>
      <vt:variant>
        <vt:lpwstr/>
      </vt:variant>
      <vt:variant>
        <vt:lpwstr>_Toc304386625</vt:lpwstr>
      </vt:variant>
      <vt:variant>
        <vt:i4>1048633</vt:i4>
      </vt:variant>
      <vt:variant>
        <vt:i4>194</vt:i4>
      </vt:variant>
      <vt:variant>
        <vt:i4>0</vt:i4>
      </vt:variant>
      <vt:variant>
        <vt:i4>5</vt:i4>
      </vt:variant>
      <vt:variant>
        <vt:lpwstr/>
      </vt:variant>
      <vt:variant>
        <vt:lpwstr>_Toc304386624</vt:lpwstr>
      </vt:variant>
      <vt:variant>
        <vt:i4>1048633</vt:i4>
      </vt:variant>
      <vt:variant>
        <vt:i4>188</vt:i4>
      </vt:variant>
      <vt:variant>
        <vt:i4>0</vt:i4>
      </vt:variant>
      <vt:variant>
        <vt:i4>5</vt:i4>
      </vt:variant>
      <vt:variant>
        <vt:lpwstr/>
      </vt:variant>
      <vt:variant>
        <vt:lpwstr>_Toc304386623</vt:lpwstr>
      </vt:variant>
      <vt:variant>
        <vt:i4>1048633</vt:i4>
      </vt:variant>
      <vt:variant>
        <vt:i4>182</vt:i4>
      </vt:variant>
      <vt:variant>
        <vt:i4>0</vt:i4>
      </vt:variant>
      <vt:variant>
        <vt:i4>5</vt:i4>
      </vt:variant>
      <vt:variant>
        <vt:lpwstr/>
      </vt:variant>
      <vt:variant>
        <vt:lpwstr>_Toc304386622</vt:lpwstr>
      </vt:variant>
      <vt:variant>
        <vt:i4>1048633</vt:i4>
      </vt:variant>
      <vt:variant>
        <vt:i4>176</vt:i4>
      </vt:variant>
      <vt:variant>
        <vt:i4>0</vt:i4>
      </vt:variant>
      <vt:variant>
        <vt:i4>5</vt:i4>
      </vt:variant>
      <vt:variant>
        <vt:lpwstr/>
      </vt:variant>
      <vt:variant>
        <vt:lpwstr>_Toc304386621</vt:lpwstr>
      </vt:variant>
      <vt:variant>
        <vt:i4>1048633</vt:i4>
      </vt:variant>
      <vt:variant>
        <vt:i4>170</vt:i4>
      </vt:variant>
      <vt:variant>
        <vt:i4>0</vt:i4>
      </vt:variant>
      <vt:variant>
        <vt:i4>5</vt:i4>
      </vt:variant>
      <vt:variant>
        <vt:lpwstr/>
      </vt:variant>
      <vt:variant>
        <vt:lpwstr>_Toc304386620</vt:lpwstr>
      </vt:variant>
      <vt:variant>
        <vt:i4>1245241</vt:i4>
      </vt:variant>
      <vt:variant>
        <vt:i4>164</vt:i4>
      </vt:variant>
      <vt:variant>
        <vt:i4>0</vt:i4>
      </vt:variant>
      <vt:variant>
        <vt:i4>5</vt:i4>
      </vt:variant>
      <vt:variant>
        <vt:lpwstr/>
      </vt:variant>
      <vt:variant>
        <vt:lpwstr>_Toc304386619</vt:lpwstr>
      </vt:variant>
      <vt:variant>
        <vt:i4>1245241</vt:i4>
      </vt:variant>
      <vt:variant>
        <vt:i4>158</vt:i4>
      </vt:variant>
      <vt:variant>
        <vt:i4>0</vt:i4>
      </vt:variant>
      <vt:variant>
        <vt:i4>5</vt:i4>
      </vt:variant>
      <vt:variant>
        <vt:lpwstr/>
      </vt:variant>
      <vt:variant>
        <vt:lpwstr>_Toc304386618</vt:lpwstr>
      </vt:variant>
      <vt:variant>
        <vt:i4>1245241</vt:i4>
      </vt:variant>
      <vt:variant>
        <vt:i4>152</vt:i4>
      </vt:variant>
      <vt:variant>
        <vt:i4>0</vt:i4>
      </vt:variant>
      <vt:variant>
        <vt:i4>5</vt:i4>
      </vt:variant>
      <vt:variant>
        <vt:lpwstr/>
      </vt:variant>
      <vt:variant>
        <vt:lpwstr>_Toc304386617</vt:lpwstr>
      </vt:variant>
      <vt:variant>
        <vt:i4>1245241</vt:i4>
      </vt:variant>
      <vt:variant>
        <vt:i4>146</vt:i4>
      </vt:variant>
      <vt:variant>
        <vt:i4>0</vt:i4>
      </vt:variant>
      <vt:variant>
        <vt:i4>5</vt:i4>
      </vt:variant>
      <vt:variant>
        <vt:lpwstr/>
      </vt:variant>
      <vt:variant>
        <vt:lpwstr>_Toc304386616</vt:lpwstr>
      </vt:variant>
      <vt:variant>
        <vt:i4>1245241</vt:i4>
      </vt:variant>
      <vt:variant>
        <vt:i4>140</vt:i4>
      </vt:variant>
      <vt:variant>
        <vt:i4>0</vt:i4>
      </vt:variant>
      <vt:variant>
        <vt:i4>5</vt:i4>
      </vt:variant>
      <vt:variant>
        <vt:lpwstr/>
      </vt:variant>
      <vt:variant>
        <vt:lpwstr>_Toc304386615</vt:lpwstr>
      </vt:variant>
      <vt:variant>
        <vt:i4>1245241</vt:i4>
      </vt:variant>
      <vt:variant>
        <vt:i4>134</vt:i4>
      </vt:variant>
      <vt:variant>
        <vt:i4>0</vt:i4>
      </vt:variant>
      <vt:variant>
        <vt:i4>5</vt:i4>
      </vt:variant>
      <vt:variant>
        <vt:lpwstr/>
      </vt:variant>
      <vt:variant>
        <vt:lpwstr>_Toc304386614</vt:lpwstr>
      </vt:variant>
      <vt:variant>
        <vt:i4>1245241</vt:i4>
      </vt:variant>
      <vt:variant>
        <vt:i4>128</vt:i4>
      </vt:variant>
      <vt:variant>
        <vt:i4>0</vt:i4>
      </vt:variant>
      <vt:variant>
        <vt:i4>5</vt:i4>
      </vt:variant>
      <vt:variant>
        <vt:lpwstr/>
      </vt:variant>
      <vt:variant>
        <vt:lpwstr>_Toc304386613</vt:lpwstr>
      </vt:variant>
      <vt:variant>
        <vt:i4>1245241</vt:i4>
      </vt:variant>
      <vt:variant>
        <vt:i4>122</vt:i4>
      </vt:variant>
      <vt:variant>
        <vt:i4>0</vt:i4>
      </vt:variant>
      <vt:variant>
        <vt:i4>5</vt:i4>
      </vt:variant>
      <vt:variant>
        <vt:lpwstr/>
      </vt:variant>
      <vt:variant>
        <vt:lpwstr>_Toc304386612</vt:lpwstr>
      </vt:variant>
      <vt:variant>
        <vt:i4>1245241</vt:i4>
      </vt:variant>
      <vt:variant>
        <vt:i4>116</vt:i4>
      </vt:variant>
      <vt:variant>
        <vt:i4>0</vt:i4>
      </vt:variant>
      <vt:variant>
        <vt:i4>5</vt:i4>
      </vt:variant>
      <vt:variant>
        <vt:lpwstr/>
      </vt:variant>
      <vt:variant>
        <vt:lpwstr>_Toc304386611</vt:lpwstr>
      </vt:variant>
      <vt:variant>
        <vt:i4>1245241</vt:i4>
      </vt:variant>
      <vt:variant>
        <vt:i4>110</vt:i4>
      </vt:variant>
      <vt:variant>
        <vt:i4>0</vt:i4>
      </vt:variant>
      <vt:variant>
        <vt:i4>5</vt:i4>
      </vt:variant>
      <vt:variant>
        <vt:lpwstr/>
      </vt:variant>
      <vt:variant>
        <vt:lpwstr>_Toc304386610</vt:lpwstr>
      </vt:variant>
      <vt:variant>
        <vt:i4>1179705</vt:i4>
      </vt:variant>
      <vt:variant>
        <vt:i4>104</vt:i4>
      </vt:variant>
      <vt:variant>
        <vt:i4>0</vt:i4>
      </vt:variant>
      <vt:variant>
        <vt:i4>5</vt:i4>
      </vt:variant>
      <vt:variant>
        <vt:lpwstr/>
      </vt:variant>
      <vt:variant>
        <vt:lpwstr>_Toc304386609</vt:lpwstr>
      </vt:variant>
      <vt:variant>
        <vt:i4>1179705</vt:i4>
      </vt:variant>
      <vt:variant>
        <vt:i4>98</vt:i4>
      </vt:variant>
      <vt:variant>
        <vt:i4>0</vt:i4>
      </vt:variant>
      <vt:variant>
        <vt:i4>5</vt:i4>
      </vt:variant>
      <vt:variant>
        <vt:lpwstr/>
      </vt:variant>
      <vt:variant>
        <vt:lpwstr>_Toc304386608</vt:lpwstr>
      </vt:variant>
      <vt:variant>
        <vt:i4>1179705</vt:i4>
      </vt:variant>
      <vt:variant>
        <vt:i4>92</vt:i4>
      </vt:variant>
      <vt:variant>
        <vt:i4>0</vt:i4>
      </vt:variant>
      <vt:variant>
        <vt:i4>5</vt:i4>
      </vt:variant>
      <vt:variant>
        <vt:lpwstr/>
      </vt:variant>
      <vt:variant>
        <vt:lpwstr>_Toc304386607</vt:lpwstr>
      </vt:variant>
      <vt:variant>
        <vt:i4>1179705</vt:i4>
      </vt:variant>
      <vt:variant>
        <vt:i4>86</vt:i4>
      </vt:variant>
      <vt:variant>
        <vt:i4>0</vt:i4>
      </vt:variant>
      <vt:variant>
        <vt:i4>5</vt:i4>
      </vt:variant>
      <vt:variant>
        <vt:lpwstr/>
      </vt:variant>
      <vt:variant>
        <vt:lpwstr>_Toc304386606</vt:lpwstr>
      </vt:variant>
      <vt:variant>
        <vt:i4>1179705</vt:i4>
      </vt:variant>
      <vt:variant>
        <vt:i4>80</vt:i4>
      </vt:variant>
      <vt:variant>
        <vt:i4>0</vt:i4>
      </vt:variant>
      <vt:variant>
        <vt:i4>5</vt:i4>
      </vt:variant>
      <vt:variant>
        <vt:lpwstr/>
      </vt:variant>
      <vt:variant>
        <vt:lpwstr>_Toc304386605</vt:lpwstr>
      </vt:variant>
      <vt:variant>
        <vt:i4>1179705</vt:i4>
      </vt:variant>
      <vt:variant>
        <vt:i4>74</vt:i4>
      </vt:variant>
      <vt:variant>
        <vt:i4>0</vt:i4>
      </vt:variant>
      <vt:variant>
        <vt:i4>5</vt:i4>
      </vt:variant>
      <vt:variant>
        <vt:lpwstr/>
      </vt:variant>
      <vt:variant>
        <vt:lpwstr>_Toc304386604</vt:lpwstr>
      </vt:variant>
      <vt:variant>
        <vt:i4>1179705</vt:i4>
      </vt:variant>
      <vt:variant>
        <vt:i4>68</vt:i4>
      </vt:variant>
      <vt:variant>
        <vt:i4>0</vt:i4>
      </vt:variant>
      <vt:variant>
        <vt:i4>5</vt:i4>
      </vt:variant>
      <vt:variant>
        <vt:lpwstr/>
      </vt:variant>
      <vt:variant>
        <vt:lpwstr>_Toc304386603</vt:lpwstr>
      </vt:variant>
      <vt:variant>
        <vt:i4>1179705</vt:i4>
      </vt:variant>
      <vt:variant>
        <vt:i4>62</vt:i4>
      </vt:variant>
      <vt:variant>
        <vt:i4>0</vt:i4>
      </vt:variant>
      <vt:variant>
        <vt:i4>5</vt:i4>
      </vt:variant>
      <vt:variant>
        <vt:lpwstr/>
      </vt:variant>
      <vt:variant>
        <vt:lpwstr>_Toc304386602</vt:lpwstr>
      </vt:variant>
      <vt:variant>
        <vt:i4>1179705</vt:i4>
      </vt:variant>
      <vt:variant>
        <vt:i4>56</vt:i4>
      </vt:variant>
      <vt:variant>
        <vt:i4>0</vt:i4>
      </vt:variant>
      <vt:variant>
        <vt:i4>5</vt:i4>
      </vt:variant>
      <vt:variant>
        <vt:lpwstr/>
      </vt:variant>
      <vt:variant>
        <vt:lpwstr>_Toc304386601</vt:lpwstr>
      </vt:variant>
      <vt:variant>
        <vt:i4>1179705</vt:i4>
      </vt:variant>
      <vt:variant>
        <vt:i4>50</vt:i4>
      </vt:variant>
      <vt:variant>
        <vt:i4>0</vt:i4>
      </vt:variant>
      <vt:variant>
        <vt:i4>5</vt:i4>
      </vt:variant>
      <vt:variant>
        <vt:lpwstr/>
      </vt:variant>
      <vt:variant>
        <vt:lpwstr>_Toc304386600</vt:lpwstr>
      </vt:variant>
      <vt:variant>
        <vt:i4>1769530</vt:i4>
      </vt:variant>
      <vt:variant>
        <vt:i4>44</vt:i4>
      </vt:variant>
      <vt:variant>
        <vt:i4>0</vt:i4>
      </vt:variant>
      <vt:variant>
        <vt:i4>5</vt:i4>
      </vt:variant>
      <vt:variant>
        <vt:lpwstr/>
      </vt:variant>
      <vt:variant>
        <vt:lpwstr>_Toc304386599</vt:lpwstr>
      </vt:variant>
      <vt:variant>
        <vt:i4>1769530</vt:i4>
      </vt:variant>
      <vt:variant>
        <vt:i4>38</vt:i4>
      </vt:variant>
      <vt:variant>
        <vt:i4>0</vt:i4>
      </vt:variant>
      <vt:variant>
        <vt:i4>5</vt:i4>
      </vt:variant>
      <vt:variant>
        <vt:lpwstr/>
      </vt:variant>
      <vt:variant>
        <vt:lpwstr>_Toc304386598</vt:lpwstr>
      </vt:variant>
      <vt:variant>
        <vt:i4>1769530</vt:i4>
      </vt:variant>
      <vt:variant>
        <vt:i4>32</vt:i4>
      </vt:variant>
      <vt:variant>
        <vt:i4>0</vt:i4>
      </vt:variant>
      <vt:variant>
        <vt:i4>5</vt:i4>
      </vt:variant>
      <vt:variant>
        <vt:lpwstr/>
      </vt:variant>
      <vt:variant>
        <vt:lpwstr>_Toc304386597</vt:lpwstr>
      </vt:variant>
      <vt:variant>
        <vt:i4>1769530</vt:i4>
      </vt:variant>
      <vt:variant>
        <vt:i4>26</vt:i4>
      </vt:variant>
      <vt:variant>
        <vt:i4>0</vt:i4>
      </vt:variant>
      <vt:variant>
        <vt:i4>5</vt:i4>
      </vt:variant>
      <vt:variant>
        <vt:lpwstr/>
      </vt:variant>
      <vt:variant>
        <vt:lpwstr>_Toc304386596</vt:lpwstr>
      </vt:variant>
      <vt:variant>
        <vt:i4>1769530</vt:i4>
      </vt:variant>
      <vt:variant>
        <vt:i4>20</vt:i4>
      </vt:variant>
      <vt:variant>
        <vt:i4>0</vt:i4>
      </vt:variant>
      <vt:variant>
        <vt:i4>5</vt:i4>
      </vt:variant>
      <vt:variant>
        <vt:lpwstr/>
      </vt:variant>
      <vt:variant>
        <vt:lpwstr>_Toc304386595</vt:lpwstr>
      </vt:variant>
      <vt:variant>
        <vt:i4>1769530</vt:i4>
      </vt:variant>
      <vt:variant>
        <vt:i4>14</vt:i4>
      </vt:variant>
      <vt:variant>
        <vt:i4>0</vt:i4>
      </vt:variant>
      <vt:variant>
        <vt:i4>5</vt:i4>
      </vt:variant>
      <vt:variant>
        <vt:lpwstr/>
      </vt:variant>
      <vt:variant>
        <vt:lpwstr>_Toc304386594</vt:lpwstr>
      </vt:variant>
      <vt:variant>
        <vt:i4>1769530</vt:i4>
      </vt:variant>
      <vt:variant>
        <vt:i4>8</vt:i4>
      </vt:variant>
      <vt:variant>
        <vt:i4>0</vt:i4>
      </vt:variant>
      <vt:variant>
        <vt:i4>5</vt:i4>
      </vt:variant>
      <vt:variant>
        <vt:lpwstr/>
      </vt:variant>
      <vt:variant>
        <vt:lpwstr>_Toc304386593</vt:lpwstr>
      </vt:variant>
      <vt:variant>
        <vt:i4>1769530</vt:i4>
      </vt:variant>
      <vt:variant>
        <vt:i4>2</vt:i4>
      </vt:variant>
      <vt:variant>
        <vt:i4>0</vt:i4>
      </vt:variant>
      <vt:variant>
        <vt:i4>5</vt:i4>
      </vt:variant>
      <vt:variant>
        <vt:lpwstr/>
      </vt:variant>
      <vt:variant>
        <vt:lpwstr>_Toc304386592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Processo de Desenvolvimento de Software</dc:title>
  <dc:subject>Fábrica de Software CTIS</dc:subject>
  <dc:creator>Grupo de Engenharia de Processos de Software</dc:creator>
  <cp:lastModifiedBy>ester.borges</cp:lastModifiedBy>
  <cp:revision>610</cp:revision>
  <cp:lastPrinted>2013-08-13T13:02:00Z</cp:lastPrinted>
  <dcterms:created xsi:type="dcterms:W3CDTF">2013-07-31T14:35:00Z</dcterms:created>
  <dcterms:modified xsi:type="dcterms:W3CDTF">2014-01-02T12:13:00Z</dcterms:modified>
  <cp:contentStatus>0.4</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ome do Modelo">
    <vt:lpwstr>MF - FPROJ - Plano de Projeto de Software</vt:lpwstr>
  </property>
  <property fmtid="{D5CDD505-2E9C-101B-9397-08002B2CF9AE}" pid="3" name="Versão do Modelo">
    <vt:lpwstr>5</vt:lpwstr>
  </property>
  <property fmtid="{D5CDD505-2E9C-101B-9397-08002B2CF9AE}" pid="4" name="_Version">
    <vt:lpwstr/>
  </property>
  <property fmtid="{D5CDD505-2E9C-101B-9397-08002B2CF9AE}" pid="5" name="ContentType">
    <vt:lpwstr>Documento</vt:lpwstr>
  </property>
  <property fmtid="{D5CDD505-2E9C-101B-9397-08002B2CF9AE}" pid="6" name="_DCDateModified">
    <vt:lpwstr/>
  </property>
  <property fmtid="{D5CDD505-2E9C-101B-9397-08002B2CF9AE}" pid="7" name="Subject">
    <vt:lpwstr>Versão 1</vt:lpwstr>
  </property>
  <property fmtid="{D5CDD505-2E9C-101B-9397-08002B2CF9AE}" pid="8" name="Keywords">
    <vt:lpwstr/>
  </property>
  <property fmtid="{D5CDD505-2E9C-101B-9397-08002B2CF9AE}" pid="9" name="_Author">
    <vt:lpwstr>Pablo de Carvalho Teixeira</vt:lpwstr>
  </property>
  <property fmtid="{D5CDD505-2E9C-101B-9397-08002B2CF9AE}" pid="10" name="_Category">
    <vt:lpwstr/>
  </property>
  <property fmtid="{D5CDD505-2E9C-101B-9397-08002B2CF9AE}" pid="11" name="Categories">
    <vt:lpwstr/>
  </property>
  <property fmtid="{D5CDD505-2E9C-101B-9397-08002B2CF9AE}" pid="12" name="Approval Level">
    <vt:lpwstr/>
  </property>
  <property fmtid="{D5CDD505-2E9C-101B-9397-08002B2CF9AE}" pid="13" name="_Comments">
    <vt:lpwstr/>
  </property>
  <property fmtid="{D5CDD505-2E9C-101B-9397-08002B2CF9AE}" pid="14" name="Assigned To">
    <vt:lpwstr/>
  </property>
</Properties>
</file>